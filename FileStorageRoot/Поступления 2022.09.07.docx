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8D9B87" w14:textId="77777777" w:rsidR="001C5E63" w:rsidRDefault="001C5E63" w:rsidP="001C5E63">
      <w:pPr>
        <w:pStyle w:val="5f7"/>
        <w:numPr>
          <w:ilvl w:val="0"/>
          <w:numId w:val="144"/>
        </w:numPr>
        <w:tabs>
          <w:tab w:val="clear" w:pos="709"/>
        </w:tabs>
      </w:pPr>
      <w:bookmarkStart w:id="0" w:name="_Toc112510240"/>
      <w:r>
        <w:t>Требования к функциям учёта поступлений</w:t>
      </w:r>
      <w:bookmarkEnd w:id="0"/>
    </w:p>
    <w:p w14:paraId="109475B8" w14:textId="77777777" w:rsidR="001C5E63" w:rsidRDefault="001C5E63" w:rsidP="001C5E63">
      <w:pPr>
        <w:pStyle w:val="afffffa"/>
        <w:rPr>
          <w:lang w:eastAsia="zh-CN"/>
        </w:rPr>
      </w:pPr>
      <w:r>
        <w:rPr>
          <w:lang w:eastAsia="zh-CN"/>
        </w:rPr>
        <w:t>В рамках выполнения процесса учёта «Поступление» должны быть реализованы следующие функциональные возможности:</w:t>
      </w:r>
    </w:p>
    <w:p w14:paraId="2A74C7FF" w14:textId="77777777" w:rsidR="001C5E63" w:rsidRDefault="001C5E63" w:rsidP="001C5E63">
      <w:pPr>
        <w:pStyle w:val="a0"/>
        <w:numPr>
          <w:ilvl w:val="0"/>
          <w:numId w:val="154"/>
        </w:numPr>
        <w:rPr>
          <w:lang w:bidi="hi-IN"/>
        </w:rPr>
      </w:pPr>
      <w:r>
        <w:rPr>
          <w:lang w:bidi="hi-IN"/>
        </w:rPr>
        <w:t>просмотр реестра списаний;</w:t>
      </w:r>
    </w:p>
    <w:p w14:paraId="5D29454C" w14:textId="77777777" w:rsidR="001C5E63" w:rsidRDefault="001C5E63" w:rsidP="001C5E63">
      <w:pPr>
        <w:pStyle w:val="a0"/>
        <w:numPr>
          <w:ilvl w:val="0"/>
          <w:numId w:val="154"/>
        </w:numPr>
        <w:rPr>
          <w:lang w:bidi="hi-IN"/>
        </w:rPr>
      </w:pPr>
      <w:r>
        <w:rPr>
          <w:lang w:bidi="hi-IN"/>
        </w:rPr>
        <w:t>регистрация поступления единиц хранения;</w:t>
      </w:r>
    </w:p>
    <w:p w14:paraId="13544F47" w14:textId="77777777" w:rsidR="001C5E63" w:rsidRDefault="001C5E63" w:rsidP="001C5E63">
      <w:pPr>
        <w:pStyle w:val="a0"/>
        <w:numPr>
          <w:ilvl w:val="0"/>
          <w:numId w:val="154"/>
        </w:numPr>
        <w:rPr>
          <w:lang w:bidi="hi-IN"/>
        </w:rPr>
      </w:pPr>
      <w:r>
        <w:rPr>
          <w:lang w:bidi="hi-IN"/>
        </w:rPr>
        <w:t>ведение сопроводительных документов к карточке «Поступление».</w:t>
      </w:r>
    </w:p>
    <w:p w14:paraId="24720207" w14:textId="77777777" w:rsidR="001C5E63" w:rsidRDefault="001C5E63" w:rsidP="001C5E63">
      <w:pPr>
        <w:pStyle w:val="60"/>
        <w:numPr>
          <w:ilvl w:val="5"/>
          <w:numId w:val="144"/>
        </w:numPr>
        <w:ind w:left="0" w:firstLine="0"/>
      </w:pPr>
      <w:r>
        <w:t>Требования к функции «Просмотр реестра списаний»</w:t>
      </w:r>
    </w:p>
    <w:p w14:paraId="44C498F7" w14:textId="77777777" w:rsidR="001C5E63" w:rsidRDefault="001C5E63" w:rsidP="001C5E63">
      <w:pPr>
        <w:pStyle w:val="afffffa"/>
        <w:rPr>
          <w:lang w:eastAsia="zh-CN"/>
        </w:rPr>
      </w:pPr>
      <w:r>
        <w:rPr>
          <w:lang w:eastAsia="zh-CN"/>
        </w:rPr>
        <w:t>Модуль должен позволять пользователю просматривать и фильтровать реестр экземпляров каталога. Для этого пользователь должен выполнить следующие действия:</w:t>
      </w:r>
    </w:p>
    <w:p w14:paraId="452D0E14" w14:textId="180EFC5B" w:rsidR="001C5E63" w:rsidRDefault="001C5E63" w:rsidP="001C5E63">
      <w:pPr>
        <w:pStyle w:val="aa"/>
        <w:numPr>
          <w:ilvl w:val="0"/>
          <w:numId w:val="25"/>
        </w:numPr>
        <w:rPr>
          <w:lang w:bidi="hi-IN"/>
        </w:rPr>
      </w:pPr>
      <w:r w:rsidRPr="00BC5308">
        <w:t>Перейти в раздел меню «</w:t>
      </w:r>
      <w:r>
        <w:t>Поступления</w:t>
      </w:r>
      <w:r w:rsidRPr="00BC5308">
        <w:t xml:space="preserve">», будет отображена табличная форма просмотра реестра </w:t>
      </w:r>
      <w:r>
        <w:t>поступлений</w:t>
      </w:r>
      <w:r w:rsidRPr="00BC5308">
        <w:t xml:space="preserve">. </w:t>
      </w:r>
      <w:r w:rsidRPr="00A8432B">
        <w:t>Макет формы просмотра приведён ниже</w:t>
      </w:r>
      <w:r>
        <w:t xml:space="preserve"> (</w:t>
      </w:r>
      <w:commentRangeStart w:id="1"/>
      <w:commentRangeStart w:id="2"/>
      <w:r>
        <w:fldChar w:fldCharType="begin"/>
      </w:r>
      <w:r>
        <w:instrText xml:space="preserve"> REF _Ref113285741 \h </w:instrText>
      </w:r>
      <w:r>
        <w:fldChar w:fldCharType="separate"/>
      </w:r>
      <w:r w:rsidR="008E3845">
        <w:t xml:space="preserve">Рисунок </w:t>
      </w:r>
      <w:r w:rsidR="008E3845">
        <w:rPr>
          <w:noProof/>
        </w:rPr>
        <w:t>1</w:t>
      </w:r>
      <w:r>
        <w:fldChar w:fldCharType="end"/>
      </w:r>
      <w:commentRangeEnd w:id="1"/>
      <w:r>
        <w:rPr>
          <w:rStyle w:val="affff1"/>
          <w:rFonts w:eastAsia="Times New Roman" w:cs="Times New Roman"/>
          <w:color w:val="000000"/>
          <w:lang w:eastAsia="ru-RU"/>
        </w:rPr>
        <w:commentReference w:id="1"/>
      </w:r>
      <w:commentRangeEnd w:id="2"/>
      <w:r>
        <w:rPr>
          <w:rStyle w:val="affff1"/>
          <w:rFonts w:eastAsia="Times New Roman" w:cs="Times New Roman"/>
          <w:color w:val="000000"/>
          <w:lang w:eastAsia="ru-RU"/>
        </w:rPr>
        <w:commentReference w:id="2"/>
      </w:r>
      <w:r>
        <w:t>):</w:t>
      </w:r>
    </w:p>
    <w:p w14:paraId="6C81E0A4" w14:textId="77777777" w:rsidR="001C5E63" w:rsidRDefault="001C5E63" w:rsidP="001C5E63">
      <w:pPr>
        <w:pStyle w:val="affc"/>
        <w:keepNext/>
      </w:pPr>
      <w:r w:rsidRPr="0094038A">
        <w:t xml:space="preserve"> </w:t>
      </w:r>
      <w:r w:rsidRPr="0094038A">
        <w:drawing>
          <wp:inline distT="0" distB="0" distL="0" distR="0" wp14:anchorId="5697889C" wp14:editId="0E60A908">
            <wp:extent cx="6296025" cy="1508760"/>
            <wp:effectExtent l="0" t="0" r="9525" b="0"/>
            <wp:docPr id="35" name="Рисунок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296025" cy="1508760"/>
                    </a:xfrm>
                    <a:prstGeom prst="rect">
                      <a:avLst/>
                    </a:prstGeom>
                  </pic:spPr>
                </pic:pic>
              </a:graphicData>
            </a:graphic>
          </wp:inline>
        </w:drawing>
      </w:r>
    </w:p>
    <w:p w14:paraId="4D93E971" w14:textId="37404631" w:rsidR="001C5E63" w:rsidRDefault="001C5E63" w:rsidP="001C5E63">
      <w:pPr>
        <w:pStyle w:val="affc"/>
        <w:rPr>
          <w:lang w:eastAsia="zh-CN" w:bidi="hi-IN"/>
        </w:rPr>
      </w:pPr>
      <w:bookmarkStart w:id="3" w:name="_Ref113285741"/>
      <w:bookmarkStart w:id="4" w:name="_Ref113286115"/>
      <w:r>
        <w:t xml:space="preserve">Рисунок </w:t>
      </w:r>
      <w:r>
        <w:fldChar w:fldCharType="begin"/>
      </w:r>
      <w:r>
        <w:instrText xml:space="preserve"> SEQ Рисунок \* ARABIC </w:instrText>
      </w:r>
      <w:r>
        <w:fldChar w:fldCharType="separate"/>
      </w:r>
      <w:r w:rsidR="008E3845">
        <w:t>1</w:t>
      </w:r>
      <w:r>
        <w:fldChar w:fldCharType="end"/>
      </w:r>
      <w:bookmarkEnd w:id="3"/>
      <w:r>
        <w:t>. Форма просмотра реестра поступлений</w:t>
      </w:r>
      <w:bookmarkEnd w:id="4"/>
    </w:p>
    <w:p w14:paraId="3E6F6340" w14:textId="77777777" w:rsidR="001C5E63" w:rsidRPr="008158CA" w:rsidRDefault="001C5E63" w:rsidP="001C5E63">
      <w:pPr>
        <w:pStyle w:val="aa"/>
        <w:numPr>
          <w:ilvl w:val="0"/>
          <w:numId w:val="31"/>
        </w:numPr>
        <w:rPr>
          <w:lang w:bidi="hi-IN"/>
        </w:rPr>
      </w:pPr>
      <w:r>
        <w:rPr>
          <w:lang w:bidi="hi-IN"/>
        </w:rPr>
        <w:t>Для отбора поступлений по значениям полей поступлений выбрать индикатор фильтра «</w:t>
      </w:r>
      <w:r w:rsidRPr="006229C1">
        <w:rPr>
          <w:noProof/>
          <w:lang w:bidi="hi-IN"/>
        </w:rPr>
        <w:drawing>
          <wp:inline distT="0" distB="0" distL="0" distR="0" wp14:anchorId="2D416203" wp14:editId="4059D938">
            <wp:extent cx="181154" cy="177037"/>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90695" cy="186361"/>
                    </a:xfrm>
                    <a:prstGeom prst="rect">
                      <a:avLst/>
                    </a:prstGeom>
                  </pic:spPr>
                </pic:pic>
              </a:graphicData>
            </a:graphic>
          </wp:inline>
        </w:drawing>
      </w:r>
      <w:r>
        <w:rPr>
          <w:lang w:bidi="hi-IN"/>
        </w:rPr>
        <w:t>» в колонке записи, указать критерии отбора. Будут отображены записи, удовлетворяющие критериям отбора.</w:t>
      </w:r>
    </w:p>
    <w:p w14:paraId="523F67DD" w14:textId="77777777" w:rsidR="001C5E63" w:rsidRDefault="001C5E63" w:rsidP="001C5E63">
      <w:pPr>
        <w:pStyle w:val="60"/>
        <w:numPr>
          <w:ilvl w:val="5"/>
          <w:numId w:val="144"/>
        </w:numPr>
        <w:ind w:left="0" w:firstLine="0"/>
      </w:pPr>
      <w:r>
        <w:t>Требования к функции «Регистрация поступления единиц хранения»</w:t>
      </w:r>
    </w:p>
    <w:p w14:paraId="65806C6A" w14:textId="77777777" w:rsidR="001C5E63" w:rsidRDefault="001C5E63" w:rsidP="001C5E63">
      <w:pPr>
        <w:pStyle w:val="afffffa"/>
        <w:rPr>
          <w:lang w:eastAsia="zh-CN"/>
        </w:rPr>
      </w:pPr>
      <w:r>
        <w:rPr>
          <w:lang w:eastAsia="zh-CN"/>
        </w:rPr>
        <w:t>Модуль должен позволять зарегистрировать новое поступление единиц хранения. Для это пользователь должен выполнить следующие действия:</w:t>
      </w:r>
    </w:p>
    <w:p w14:paraId="0ACC0444" w14:textId="12A6AD26" w:rsidR="001C5E63" w:rsidRDefault="001C5E63" w:rsidP="001C5E63">
      <w:pPr>
        <w:pStyle w:val="aa"/>
        <w:numPr>
          <w:ilvl w:val="0"/>
          <w:numId w:val="25"/>
        </w:numPr>
        <w:rPr>
          <w:lang w:bidi="hi-IN"/>
        </w:rPr>
      </w:pPr>
      <w:r>
        <w:rPr>
          <w:lang w:bidi="hi-IN"/>
        </w:rPr>
        <w:t>Находясь на форме просмотра реестра поступлений (</w:t>
      </w:r>
      <w:r>
        <w:rPr>
          <w:lang w:bidi="hi-IN"/>
        </w:rPr>
        <w:fldChar w:fldCharType="begin"/>
      </w:r>
      <w:r>
        <w:rPr>
          <w:lang w:bidi="hi-IN"/>
        </w:rPr>
        <w:instrText xml:space="preserve"> REF _Ref113285741 \h </w:instrText>
      </w:r>
      <w:r>
        <w:rPr>
          <w:lang w:bidi="hi-IN"/>
        </w:rPr>
      </w:r>
      <w:r>
        <w:rPr>
          <w:lang w:bidi="hi-IN"/>
        </w:rPr>
        <w:fldChar w:fldCharType="separate"/>
      </w:r>
      <w:r w:rsidR="008E3845">
        <w:t xml:space="preserve">Рисунок </w:t>
      </w:r>
      <w:r w:rsidR="008E3845">
        <w:rPr>
          <w:noProof/>
        </w:rPr>
        <w:t>1</w:t>
      </w:r>
      <w:r>
        <w:rPr>
          <w:lang w:bidi="hi-IN"/>
        </w:rPr>
        <w:fldChar w:fldCharType="end"/>
      </w:r>
      <w:r>
        <w:rPr>
          <w:lang w:bidi="hi-IN"/>
        </w:rPr>
        <w:t>) выбрать «Новое поступление».</w:t>
      </w:r>
    </w:p>
    <w:p w14:paraId="4FCC4B71" w14:textId="2FB0C905" w:rsidR="001C5E63" w:rsidRDefault="001C5E63" w:rsidP="001C5E63">
      <w:pPr>
        <w:pStyle w:val="aa"/>
        <w:numPr>
          <w:ilvl w:val="0"/>
          <w:numId w:val="25"/>
        </w:numPr>
        <w:rPr>
          <w:lang w:bidi="hi-IN"/>
        </w:rPr>
      </w:pPr>
      <w:r>
        <w:rPr>
          <w:lang w:bidi="hi-IN"/>
        </w:rPr>
        <w:t>Будет открыта форма создания нового поступления. Данные на форме сгруппированы в нескольких вкладках: Сведения; Издания; Файлы; История. Макет формы приведён ниже (</w:t>
      </w:r>
      <w:commentRangeStart w:id="5"/>
      <w:commentRangeStart w:id="6"/>
      <w:commentRangeStart w:id="7"/>
      <w:r>
        <w:rPr>
          <w:lang w:bidi="hi-IN"/>
        </w:rPr>
        <w:fldChar w:fldCharType="begin"/>
      </w:r>
      <w:r>
        <w:rPr>
          <w:lang w:bidi="hi-IN"/>
        </w:rPr>
        <w:instrText xml:space="preserve"> REF _Ref113286168 \h </w:instrText>
      </w:r>
      <w:r>
        <w:rPr>
          <w:lang w:bidi="hi-IN"/>
        </w:rPr>
      </w:r>
      <w:r>
        <w:rPr>
          <w:lang w:bidi="hi-IN"/>
        </w:rPr>
        <w:fldChar w:fldCharType="separate"/>
      </w:r>
      <w:r w:rsidR="008E3845">
        <w:t xml:space="preserve">Рисунок </w:t>
      </w:r>
      <w:r w:rsidR="008E3845">
        <w:rPr>
          <w:noProof/>
        </w:rPr>
        <w:t>2</w:t>
      </w:r>
      <w:r>
        <w:rPr>
          <w:lang w:bidi="hi-IN"/>
        </w:rPr>
        <w:fldChar w:fldCharType="end"/>
      </w:r>
      <w:commentRangeEnd w:id="5"/>
      <w:r>
        <w:rPr>
          <w:rStyle w:val="affff1"/>
          <w:rFonts w:eastAsia="Times New Roman" w:cs="Times New Roman"/>
          <w:color w:val="000000"/>
          <w:lang w:eastAsia="ru-RU"/>
        </w:rPr>
        <w:commentReference w:id="5"/>
      </w:r>
      <w:commentRangeEnd w:id="6"/>
      <w:r>
        <w:rPr>
          <w:rStyle w:val="affff1"/>
          <w:rFonts w:eastAsia="Times New Roman" w:cs="Times New Roman"/>
          <w:color w:val="000000"/>
          <w:lang w:eastAsia="ru-RU"/>
        </w:rPr>
        <w:commentReference w:id="6"/>
      </w:r>
      <w:commentRangeEnd w:id="7"/>
      <w:r>
        <w:rPr>
          <w:rStyle w:val="affff1"/>
          <w:rFonts w:eastAsia="Times New Roman" w:cs="Times New Roman"/>
          <w:color w:val="000000"/>
          <w:lang w:eastAsia="ru-RU"/>
        </w:rPr>
        <w:commentReference w:id="7"/>
      </w:r>
      <w:r>
        <w:rPr>
          <w:lang w:bidi="hi-IN"/>
        </w:rPr>
        <w:t>):</w:t>
      </w:r>
    </w:p>
    <w:p w14:paraId="6B77045E" w14:textId="77777777" w:rsidR="001C5E63" w:rsidRDefault="001C5E63" w:rsidP="001C5E63">
      <w:pPr>
        <w:pStyle w:val="affc"/>
        <w:keepNext/>
      </w:pPr>
      <w:r w:rsidRPr="00753545">
        <w:lastRenderedPageBreak/>
        <w:drawing>
          <wp:inline distT="0" distB="0" distL="0" distR="0" wp14:anchorId="51EF01CC" wp14:editId="5924E1C0">
            <wp:extent cx="6296025" cy="2399665"/>
            <wp:effectExtent l="0" t="0" r="9525" b="635"/>
            <wp:docPr id="36" name="Рисунок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296025" cy="2399665"/>
                    </a:xfrm>
                    <a:prstGeom prst="rect">
                      <a:avLst/>
                    </a:prstGeom>
                  </pic:spPr>
                </pic:pic>
              </a:graphicData>
            </a:graphic>
          </wp:inline>
        </w:drawing>
      </w:r>
    </w:p>
    <w:p w14:paraId="4FEF6D94" w14:textId="6B7A2962" w:rsidR="001C5E63" w:rsidRPr="001F10FB" w:rsidRDefault="001C5E63" w:rsidP="001C5E63">
      <w:pPr>
        <w:pStyle w:val="affc"/>
      </w:pPr>
      <w:bookmarkStart w:id="8" w:name="_Ref113286168"/>
      <w:r>
        <w:t xml:space="preserve">Рисунок </w:t>
      </w:r>
      <w:r>
        <w:fldChar w:fldCharType="begin"/>
      </w:r>
      <w:r>
        <w:instrText xml:space="preserve"> SEQ Рисунок \* ARABIC </w:instrText>
      </w:r>
      <w:r>
        <w:fldChar w:fldCharType="separate"/>
      </w:r>
      <w:r w:rsidR="008E3845">
        <w:t>2</w:t>
      </w:r>
      <w:r>
        <w:fldChar w:fldCharType="end"/>
      </w:r>
      <w:bookmarkEnd w:id="8"/>
      <w:r>
        <w:t>.</w:t>
      </w:r>
      <w:r w:rsidRPr="001F10FB">
        <w:t xml:space="preserve"> Форма создания поступления</w:t>
      </w:r>
    </w:p>
    <w:p w14:paraId="2F4BA21B" w14:textId="77777777" w:rsidR="001C5E63" w:rsidRDefault="001C5E63" w:rsidP="001C5E63">
      <w:pPr>
        <w:pStyle w:val="aa"/>
        <w:numPr>
          <w:ilvl w:val="0"/>
          <w:numId w:val="31"/>
        </w:numPr>
        <w:rPr>
          <w:lang w:bidi="hi-IN"/>
        </w:rPr>
      </w:pPr>
      <w:r>
        <w:rPr>
          <w:lang w:bidi="hi-IN"/>
        </w:rPr>
        <w:t>На вкладке «Сведения» заполнить сведения о документе поступления, загрузить скан документа.</w:t>
      </w:r>
    </w:p>
    <w:p w14:paraId="0396A966" w14:textId="6BB1E9AF" w:rsidR="001C5E63" w:rsidRDefault="001C5E63" w:rsidP="001C5E63">
      <w:pPr>
        <w:pStyle w:val="aa"/>
        <w:numPr>
          <w:ilvl w:val="0"/>
          <w:numId w:val="31"/>
        </w:numPr>
        <w:rPr>
          <w:lang w:bidi="hi-IN"/>
        </w:rPr>
      </w:pPr>
      <w:r>
        <w:rPr>
          <w:lang w:bidi="hi-IN"/>
        </w:rPr>
        <w:t>На вкладке «Издания» внести список экземпляров, выбирая «Добавить строку» (</w:t>
      </w:r>
      <w:commentRangeStart w:id="9"/>
      <w:commentRangeStart w:id="10"/>
      <w:r>
        <w:rPr>
          <w:lang w:bidi="hi-IN"/>
        </w:rPr>
        <w:fldChar w:fldCharType="begin"/>
      </w:r>
      <w:r>
        <w:rPr>
          <w:lang w:bidi="hi-IN"/>
        </w:rPr>
        <w:instrText xml:space="preserve"> REF _Ref113286999 \h </w:instrText>
      </w:r>
      <w:r>
        <w:rPr>
          <w:lang w:bidi="hi-IN"/>
        </w:rPr>
      </w:r>
      <w:r>
        <w:rPr>
          <w:lang w:bidi="hi-IN"/>
        </w:rPr>
        <w:fldChar w:fldCharType="separate"/>
      </w:r>
      <w:r w:rsidR="008E3845">
        <w:t xml:space="preserve">Рисунок </w:t>
      </w:r>
      <w:r w:rsidR="008E3845">
        <w:rPr>
          <w:noProof/>
        </w:rPr>
        <w:t>3</w:t>
      </w:r>
      <w:r>
        <w:rPr>
          <w:lang w:bidi="hi-IN"/>
        </w:rPr>
        <w:fldChar w:fldCharType="end"/>
      </w:r>
      <w:commentRangeEnd w:id="9"/>
      <w:r>
        <w:rPr>
          <w:rStyle w:val="affff1"/>
          <w:rFonts w:eastAsia="Times New Roman" w:cs="Times New Roman"/>
          <w:color w:val="000000"/>
          <w:lang w:eastAsia="ru-RU"/>
        </w:rPr>
        <w:commentReference w:id="9"/>
      </w:r>
      <w:commentRangeEnd w:id="10"/>
      <w:r>
        <w:rPr>
          <w:rStyle w:val="affff1"/>
          <w:rFonts w:eastAsia="Times New Roman" w:cs="Times New Roman"/>
          <w:color w:val="000000"/>
          <w:lang w:eastAsia="ru-RU"/>
        </w:rPr>
        <w:commentReference w:id="10"/>
      </w:r>
      <w:r>
        <w:rPr>
          <w:lang w:bidi="hi-IN"/>
        </w:rPr>
        <w:t>):</w:t>
      </w:r>
    </w:p>
    <w:p w14:paraId="45ED5B63" w14:textId="77777777" w:rsidR="001C5E63" w:rsidRDefault="001C5E63" w:rsidP="001C5E63">
      <w:pPr>
        <w:pStyle w:val="affc"/>
        <w:keepNext/>
      </w:pPr>
      <w:r w:rsidRPr="00C92865">
        <w:t xml:space="preserve"> </w:t>
      </w:r>
      <w:r w:rsidRPr="00C92865">
        <w:drawing>
          <wp:inline distT="0" distB="0" distL="0" distR="0" wp14:anchorId="76F55924" wp14:editId="3D69A47A">
            <wp:extent cx="6296025" cy="1685290"/>
            <wp:effectExtent l="0" t="0" r="9525" b="0"/>
            <wp:docPr id="50" name="Рисунок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296025" cy="1685290"/>
                    </a:xfrm>
                    <a:prstGeom prst="rect">
                      <a:avLst/>
                    </a:prstGeom>
                  </pic:spPr>
                </pic:pic>
              </a:graphicData>
            </a:graphic>
          </wp:inline>
        </w:drawing>
      </w:r>
    </w:p>
    <w:p w14:paraId="3DD7BAAF" w14:textId="31D8F4B8" w:rsidR="001C5E63" w:rsidRDefault="001C5E63" w:rsidP="001C5E63">
      <w:pPr>
        <w:pStyle w:val="affc"/>
      </w:pPr>
      <w:bookmarkStart w:id="11" w:name="_Ref113286999"/>
      <w:r>
        <w:t xml:space="preserve">Рисунок </w:t>
      </w:r>
      <w:r>
        <w:fldChar w:fldCharType="begin"/>
      </w:r>
      <w:r>
        <w:instrText xml:space="preserve"> SEQ Рисунок \* ARABIC </w:instrText>
      </w:r>
      <w:r>
        <w:fldChar w:fldCharType="separate"/>
      </w:r>
      <w:r w:rsidR="008E3845">
        <w:t>3</w:t>
      </w:r>
      <w:r>
        <w:fldChar w:fldCharType="end"/>
      </w:r>
      <w:bookmarkEnd w:id="11"/>
      <w:r>
        <w:t>. Вкладка «Издания»</w:t>
      </w:r>
    </w:p>
    <w:p w14:paraId="18219DA0" w14:textId="541FFB92" w:rsidR="001C5E63" w:rsidRDefault="001C5E63" w:rsidP="001C5E63">
      <w:pPr>
        <w:pStyle w:val="aa"/>
        <w:numPr>
          <w:ilvl w:val="0"/>
          <w:numId w:val="31"/>
        </w:numPr>
        <w:rPr>
          <w:lang w:bidi="hi-IN"/>
        </w:rPr>
      </w:pPr>
      <w:r>
        <w:rPr>
          <w:lang w:bidi="hi-IN"/>
        </w:rPr>
        <w:t>На вкладке «Файлы» должен быть доступен для просмотра и редактирования список всех приложенных к поступлению файлов (</w:t>
      </w:r>
      <w:r>
        <w:rPr>
          <w:lang w:bidi="hi-IN"/>
        </w:rPr>
        <w:fldChar w:fldCharType="begin"/>
      </w:r>
      <w:r>
        <w:rPr>
          <w:lang w:bidi="hi-IN"/>
        </w:rPr>
        <w:instrText xml:space="preserve"> REF _Ref112917329 \h </w:instrText>
      </w:r>
      <w:r>
        <w:rPr>
          <w:lang w:bidi="hi-IN"/>
        </w:rPr>
      </w:r>
      <w:r>
        <w:rPr>
          <w:lang w:bidi="hi-IN"/>
        </w:rPr>
        <w:fldChar w:fldCharType="separate"/>
      </w:r>
      <w:r w:rsidR="008E3845">
        <w:t xml:space="preserve">Рисунок </w:t>
      </w:r>
      <w:r w:rsidR="008E3845">
        <w:rPr>
          <w:noProof/>
        </w:rPr>
        <w:t>4</w:t>
      </w:r>
      <w:r>
        <w:rPr>
          <w:lang w:bidi="hi-IN"/>
        </w:rPr>
        <w:fldChar w:fldCharType="end"/>
      </w:r>
      <w:r>
        <w:rPr>
          <w:lang w:bidi="hi-IN"/>
        </w:rPr>
        <w:t>):</w:t>
      </w:r>
    </w:p>
    <w:p w14:paraId="5CA8B2A1" w14:textId="77777777" w:rsidR="001C5E63" w:rsidRDefault="001C5E63" w:rsidP="001C5E63">
      <w:pPr>
        <w:pStyle w:val="affc"/>
        <w:keepNext/>
      </w:pPr>
      <w:r w:rsidRPr="007F46F6">
        <w:t xml:space="preserve"> </w:t>
      </w:r>
      <w:r w:rsidRPr="007F46F6">
        <w:lastRenderedPageBreak/>
        <w:drawing>
          <wp:inline distT="0" distB="0" distL="0" distR="0" wp14:anchorId="18D7B377" wp14:editId="260C9939">
            <wp:extent cx="6296025" cy="2439035"/>
            <wp:effectExtent l="0" t="0" r="9525" b="0"/>
            <wp:docPr id="38" name="Рисунок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296025" cy="2439035"/>
                    </a:xfrm>
                    <a:prstGeom prst="rect">
                      <a:avLst/>
                    </a:prstGeom>
                  </pic:spPr>
                </pic:pic>
              </a:graphicData>
            </a:graphic>
          </wp:inline>
        </w:drawing>
      </w:r>
    </w:p>
    <w:p w14:paraId="4ED9AA79" w14:textId="4CFEDCB1" w:rsidR="001C5E63" w:rsidRDefault="001C5E63" w:rsidP="001C5E63">
      <w:pPr>
        <w:pStyle w:val="affc"/>
      </w:pPr>
      <w:bookmarkStart w:id="12" w:name="_Ref112917329"/>
      <w:r>
        <w:t xml:space="preserve">Рисунок </w:t>
      </w:r>
      <w:r>
        <w:fldChar w:fldCharType="begin"/>
      </w:r>
      <w:r>
        <w:instrText xml:space="preserve"> SEQ Рисунок \* ARABIC \s 1 </w:instrText>
      </w:r>
      <w:r>
        <w:fldChar w:fldCharType="separate"/>
      </w:r>
      <w:r w:rsidR="008E3845">
        <w:t>4</w:t>
      </w:r>
      <w:r>
        <w:fldChar w:fldCharType="end"/>
      </w:r>
      <w:bookmarkEnd w:id="12"/>
      <w:r>
        <w:t>. Вкладка «Файлы»</w:t>
      </w:r>
    </w:p>
    <w:p w14:paraId="0F6DB196" w14:textId="6A7F219D" w:rsidR="001C5E63" w:rsidRDefault="001C5E63" w:rsidP="001C5E63">
      <w:pPr>
        <w:pStyle w:val="aa"/>
        <w:numPr>
          <w:ilvl w:val="0"/>
          <w:numId w:val="31"/>
        </w:numPr>
      </w:pPr>
      <w:r>
        <w:t>На вкладке «История» должны отображаться события изменения статуса документа поступления (</w:t>
      </w:r>
      <w:commentRangeStart w:id="13"/>
      <w:commentRangeStart w:id="14"/>
      <w:r>
        <w:fldChar w:fldCharType="begin"/>
      </w:r>
      <w:r>
        <w:instrText xml:space="preserve"> REF _Ref112918071 \h </w:instrText>
      </w:r>
      <w:r>
        <w:fldChar w:fldCharType="separate"/>
      </w:r>
      <w:r w:rsidR="008E3845">
        <w:t>Рисунок.</w:t>
      </w:r>
      <w:r w:rsidR="008E3845">
        <w:rPr>
          <w:noProof/>
        </w:rPr>
        <w:t>5</w:t>
      </w:r>
      <w:r>
        <w:fldChar w:fldCharType="end"/>
      </w:r>
      <w:commentRangeEnd w:id="13"/>
      <w:r>
        <w:rPr>
          <w:rStyle w:val="affff1"/>
          <w:rFonts w:eastAsia="Times New Roman" w:cs="Times New Roman"/>
          <w:color w:val="000000"/>
          <w:lang w:eastAsia="ru-RU"/>
        </w:rPr>
        <w:commentReference w:id="13"/>
      </w:r>
      <w:commentRangeEnd w:id="14"/>
      <w:r>
        <w:rPr>
          <w:rStyle w:val="affff1"/>
          <w:rFonts w:eastAsia="Times New Roman" w:cs="Times New Roman"/>
          <w:color w:val="000000"/>
          <w:lang w:eastAsia="ru-RU"/>
        </w:rPr>
        <w:commentReference w:id="14"/>
      </w:r>
      <w:r>
        <w:t>):</w:t>
      </w:r>
    </w:p>
    <w:p w14:paraId="7E4281DC" w14:textId="77777777" w:rsidR="001C5E63" w:rsidRDefault="001C5E63" w:rsidP="001C5E63">
      <w:pPr>
        <w:pStyle w:val="affc"/>
        <w:keepNext/>
      </w:pPr>
      <w:r w:rsidRPr="000E49D6">
        <w:t xml:space="preserve"> </w:t>
      </w:r>
      <w:r w:rsidRPr="000E49D6">
        <w:drawing>
          <wp:inline distT="0" distB="0" distL="0" distR="0" wp14:anchorId="4C5EF400" wp14:editId="71C38B19">
            <wp:extent cx="6296025" cy="2770505"/>
            <wp:effectExtent l="0" t="0" r="9525" b="0"/>
            <wp:docPr id="39" name="Рисунок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296025" cy="2770505"/>
                    </a:xfrm>
                    <a:prstGeom prst="rect">
                      <a:avLst/>
                    </a:prstGeom>
                  </pic:spPr>
                </pic:pic>
              </a:graphicData>
            </a:graphic>
          </wp:inline>
        </w:drawing>
      </w:r>
    </w:p>
    <w:p w14:paraId="587CC1DE" w14:textId="7AC2B6D2" w:rsidR="001C5E63" w:rsidRDefault="001C5E63" w:rsidP="001C5E63">
      <w:pPr>
        <w:pStyle w:val="affc"/>
      </w:pPr>
      <w:bookmarkStart w:id="15" w:name="_Ref112918071"/>
      <w:r>
        <w:t>Рисунок.</w:t>
      </w:r>
      <w:r>
        <w:fldChar w:fldCharType="begin"/>
      </w:r>
      <w:r>
        <w:instrText xml:space="preserve"> SEQ Рисунок \* ARABIC \s 1 </w:instrText>
      </w:r>
      <w:r>
        <w:fldChar w:fldCharType="separate"/>
      </w:r>
      <w:r w:rsidR="008E3845">
        <w:t>5</w:t>
      </w:r>
      <w:r>
        <w:fldChar w:fldCharType="end"/>
      </w:r>
      <w:bookmarkEnd w:id="15"/>
      <w:r>
        <w:t>. Вкладка «</w:t>
      </w:r>
      <w:commentRangeStart w:id="16"/>
      <w:commentRangeStart w:id="17"/>
      <w:commentRangeStart w:id="18"/>
      <w:r>
        <w:t>История</w:t>
      </w:r>
      <w:commentRangeEnd w:id="16"/>
      <w:r>
        <w:rPr>
          <w:rStyle w:val="affff1"/>
          <w:color w:val="000000"/>
        </w:rPr>
        <w:commentReference w:id="16"/>
      </w:r>
      <w:commentRangeEnd w:id="17"/>
      <w:commentRangeEnd w:id="18"/>
      <w:r>
        <w:rPr>
          <w:rStyle w:val="affff1"/>
          <w:color w:val="000000"/>
        </w:rPr>
        <w:commentReference w:id="17"/>
      </w:r>
      <w:r>
        <w:rPr>
          <w:rStyle w:val="affff1"/>
          <w:color w:val="000000"/>
        </w:rPr>
        <w:commentReference w:id="18"/>
      </w:r>
      <w:r>
        <w:t>»</w:t>
      </w:r>
    </w:p>
    <w:p w14:paraId="45263FAF" w14:textId="77777777" w:rsidR="001C5E63" w:rsidRDefault="001C5E63" w:rsidP="001C5E63"/>
    <w:p w14:paraId="6765F4D6" w14:textId="77777777" w:rsidR="001C5E63" w:rsidRDefault="001C5E63" w:rsidP="001C5E63">
      <w:pPr>
        <w:pStyle w:val="60"/>
        <w:numPr>
          <w:ilvl w:val="5"/>
          <w:numId w:val="144"/>
        </w:numPr>
        <w:ind w:left="0" w:firstLine="0"/>
      </w:pPr>
      <w:r>
        <w:t>Требования к функции «П</w:t>
      </w:r>
      <w:r w:rsidRPr="00F95821">
        <w:t>росмотр и редактирование карточки «</w:t>
      </w:r>
      <w:r>
        <w:t>Поступление</w:t>
      </w:r>
      <w:r w:rsidRPr="00F95821">
        <w:t>»</w:t>
      </w:r>
    </w:p>
    <w:p w14:paraId="4D6EB4E5" w14:textId="77777777" w:rsidR="001C5E63" w:rsidRDefault="001C5E63" w:rsidP="001C5E63">
      <w:pPr>
        <w:pStyle w:val="afffffa"/>
        <w:rPr>
          <w:lang w:eastAsia="zh-CN"/>
        </w:rPr>
      </w:pPr>
      <w:r>
        <w:rPr>
          <w:lang w:eastAsia="zh-CN"/>
        </w:rPr>
        <w:t>Модуль должен позволять просматривать и редактировать документы поступления. Для это пользователь должен выполнить следующие действия:</w:t>
      </w:r>
    </w:p>
    <w:p w14:paraId="2B1E9866" w14:textId="5F697281" w:rsidR="001C5E63" w:rsidRDefault="001C5E63" w:rsidP="001C5E63">
      <w:pPr>
        <w:pStyle w:val="aa"/>
        <w:numPr>
          <w:ilvl w:val="0"/>
          <w:numId w:val="25"/>
        </w:numPr>
        <w:rPr>
          <w:lang w:bidi="hi-IN"/>
        </w:rPr>
      </w:pPr>
      <w:r>
        <w:rPr>
          <w:lang w:bidi="hi-IN"/>
        </w:rPr>
        <w:t>Находясь в форме просмотра реестра поступлений (</w:t>
      </w:r>
      <w:r>
        <w:rPr>
          <w:lang w:bidi="hi-IN"/>
        </w:rPr>
        <w:fldChar w:fldCharType="begin"/>
      </w:r>
      <w:r>
        <w:rPr>
          <w:lang w:bidi="hi-IN"/>
        </w:rPr>
        <w:instrText xml:space="preserve"> REF _Ref113285741 \h </w:instrText>
      </w:r>
      <w:r>
        <w:rPr>
          <w:lang w:bidi="hi-IN"/>
        </w:rPr>
      </w:r>
      <w:r>
        <w:rPr>
          <w:lang w:bidi="hi-IN"/>
        </w:rPr>
        <w:fldChar w:fldCharType="separate"/>
      </w:r>
      <w:r w:rsidR="008E3845">
        <w:t xml:space="preserve">Рисунок </w:t>
      </w:r>
      <w:r w:rsidR="008E3845">
        <w:rPr>
          <w:noProof/>
        </w:rPr>
        <w:t>1</w:t>
      </w:r>
      <w:r>
        <w:rPr>
          <w:lang w:bidi="hi-IN"/>
        </w:rPr>
        <w:fldChar w:fldCharType="end"/>
      </w:r>
      <w:r>
        <w:rPr>
          <w:lang w:bidi="hi-IN"/>
        </w:rPr>
        <w:t>) выбрать поступление для просмотра и редактирования.</w:t>
      </w:r>
    </w:p>
    <w:p w14:paraId="4FC94769" w14:textId="10057D3F" w:rsidR="001C5E63" w:rsidRDefault="001C5E63" w:rsidP="001C5E63">
      <w:pPr>
        <w:pStyle w:val="aa"/>
        <w:numPr>
          <w:ilvl w:val="0"/>
          <w:numId w:val="25"/>
        </w:numPr>
        <w:rPr>
          <w:lang w:bidi="hi-IN"/>
        </w:rPr>
      </w:pPr>
      <w:r>
        <w:rPr>
          <w:lang w:bidi="hi-IN"/>
        </w:rPr>
        <w:t xml:space="preserve">Будет открыта карточка просмотра поступления. Поля карточки не </w:t>
      </w:r>
      <w:r>
        <w:rPr>
          <w:lang w:bidi="hi-IN"/>
        </w:rPr>
        <w:lastRenderedPageBreak/>
        <w:t>доступны для редактирования (</w:t>
      </w:r>
      <w:r>
        <w:rPr>
          <w:lang w:bidi="hi-IN"/>
        </w:rPr>
        <w:fldChar w:fldCharType="begin"/>
      </w:r>
      <w:r>
        <w:rPr>
          <w:lang w:bidi="hi-IN"/>
        </w:rPr>
        <w:instrText xml:space="preserve"> REF _Ref113442338 \h </w:instrText>
      </w:r>
      <w:r>
        <w:rPr>
          <w:lang w:bidi="hi-IN"/>
        </w:rPr>
      </w:r>
      <w:r>
        <w:rPr>
          <w:lang w:bidi="hi-IN"/>
        </w:rPr>
        <w:fldChar w:fldCharType="separate"/>
      </w:r>
      <w:r w:rsidR="008E3845">
        <w:t>Рисунок.</w:t>
      </w:r>
      <w:r w:rsidR="008E3845">
        <w:rPr>
          <w:noProof/>
        </w:rPr>
        <w:t>6</w:t>
      </w:r>
      <w:r>
        <w:rPr>
          <w:lang w:bidi="hi-IN"/>
        </w:rPr>
        <w:fldChar w:fldCharType="end"/>
      </w:r>
      <w:r>
        <w:rPr>
          <w:lang w:bidi="hi-IN"/>
        </w:rPr>
        <w:t>):</w:t>
      </w:r>
    </w:p>
    <w:p w14:paraId="77C5767C" w14:textId="77777777" w:rsidR="001C5E63" w:rsidRDefault="001C5E63" w:rsidP="001C5E63">
      <w:pPr>
        <w:pStyle w:val="affc"/>
        <w:keepNext/>
      </w:pPr>
      <w:r w:rsidRPr="005552E7">
        <w:drawing>
          <wp:inline distT="0" distB="0" distL="0" distR="0" wp14:anchorId="75BC3BE2" wp14:editId="51524C67">
            <wp:extent cx="6296025" cy="4391660"/>
            <wp:effectExtent l="0" t="0" r="9525" b="8890"/>
            <wp:docPr id="51" name="Рисунок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296025" cy="4391660"/>
                    </a:xfrm>
                    <a:prstGeom prst="rect">
                      <a:avLst/>
                    </a:prstGeom>
                  </pic:spPr>
                </pic:pic>
              </a:graphicData>
            </a:graphic>
          </wp:inline>
        </w:drawing>
      </w:r>
    </w:p>
    <w:p w14:paraId="6D5F701A" w14:textId="23E29F99" w:rsidR="001C5E63" w:rsidRDefault="001C5E63" w:rsidP="001C5E63">
      <w:pPr>
        <w:pStyle w:val="affc"/>
      </w:pPr>
      <w:bookmarkStart w:id="19" w:name="_Ref113442338"/>
      <w:r>
        <w:t>Рисунок.</w:t>
      </w:r>
      <w:r>
        <w:rPr>
          <w:noProof w:val="0"/>
        </w:rPr>
        <w:fldChar w:fldCharType="begin"/>
      </w:r>
      <w:r>
        <w:instrText xml:space="preserve"> SEQ Рисунок \* ARABIC \s 1 </w:instrText>
      </w:r>
      <w:r>
        <w:rPr>
          <w:noProof w:val="0"/>
        </w:rPr>
        <w:fldChar w:fldCharType="separate"/>
      </w:r>
      <w:r w:rsidR="008E3845">
        <w:t>6</w:t>
      </w:r>
      <w:r>
        <w:fldChar w:fldCharType="end"/>
      </w:r>
      <w:bookmarkEnd w:id="19"/>
      <w:r>
        <w:t>. Карточка просмотра поступления</w:t>
      </w:r>
    </w:p>
    <w:p w14:paraId="015C756F" w14:textId="77777777" w:rsidR="001C5E63" w:rsidRDefault="001C5E63" w:rsidP="001C5E63">
      <w:pPr>
        <w:pStyle w:val="aa"/>
        <w:numPr>
          <w:ilvl w:val="0"/>
          <w:numId w:val="31"/>
        </w:numPr>
        <w:rPr>
          <w:lang w:bidi="hi-IN"/>
        </w:rPr>
      </w:pPr>
      <w:r>
        <w:rPr>
          <w:lang w:bidi="hi-IN"/>
        </w:rPr>
        <w:t>Для перехода в режим редактирования выбрать «Редактировать».</w:t>
      </w:r>
    </w:p>
    <w:p w14:paraId="5311CAA9" w14:textId="77777777" w:rsidR="001C5E63" w:rsidRDefault="001C5E63" w:rsidP="001C5E63">
      <w:pPr>
        <w:pStyle w:val="60"/>
        <w:numPr>
          <w:ilvl w:val="5"/>
          <w:numId w:val="144"/>
        </w:numPr>
        <w:ind w:left="0" w:firstLine="0"/>
      </w:pPr>
      <w:r>
        <w:t>Требования к функции «Логическое удаление и восстановление поступления»</w:t>
      </w:r>
    </w:p>
    <w:p w14:paraId="6C989D18" w14:textId="77777777" w:rsidR="001C5E63" w:rsidRDefault="001C5E63" w:rsidP="001C5E63">
      <w:pPr>
        <w:pStyle w:val="afffffa"/>
      </w:pPr>
      <w:r>
        <w:t>Модуль должен позволять удалить существующий документ поступления. Удаление поступления должно приводить к пересчёту остатков единиц хранения. Для удаления документа поступления необходимо выполнить следующие действия:</w:t>
      </w:r>
    </w:p>
    <w:p w14:paraId="35CF9602" w14:textId="2B16E6A8" w:rsidR="001C5E63" w:rsidRPr="005F5AFB" w:rsidRDefault="001C5E63" w:rsidP="001C5E63">
      <w:pPr>
        <w:pStyle w:val="aa"/>
        <w:numPr>
          <w:ilvl w:val="0"/>
          <w:numId w:val="25"/>
        </w:numPr>
      </w:pPr>
      <w:r>
        <w:t>Находясь на форме просмотра реестра поступлений выбрать документ поступления для удаления (</w:t>
      </w:r>
      <w:r>
        <w:fldChar w:fldCharType="begin"/>
      </w:r>
      <w:r>
        <w:instrText xml:space="preserve"> REF _Ref113285741 \h </w:instrText>
      </w:r>
      <w:r>
        <w:fldChar w:fldCharType="separate"/>
      </w:r>
      <w:r w:rsidR="008E3845">
        <w:t xml:space="preserve">Рисунок </w:t>
      </w:r>
      <w:r w:rsidR="008E3845">
        <w:rPr>
          <w:noProof/>
        </w:rPr>
        <w:t>1</w:t>
      </w:r>
      <w:r>
        <w:fldChar w:fldCharType="end"/>
      </w:r>
      <w:r>
        <w:t>).</w:t>
      </w:r>
    </w:p>
    <w:p w14:paraId="77BAA0F7" w14:textId="308B3C09" w:rsidR="001C5E63" w:rsidRDefault="001C5E63" w:rsidP="001C5E63">
      <w:pPr>
        <w:pStyle w:val="aa"/>
        <w:numPr>
          <w:ilvl w:val="0"/>
          <w:numId w:val="25"/>
        </w:numPr>
      </w:pPr>
      <w:r>
        <w:t>Откроется карточка просмотра поступления (</w:t>
      </w:r>
      <w:r>
        <w:fldChar w:fldCharType="begin"/>
      </w:r>
      <w:r>
        <w:instrText xml:space="preserve"> REF _Ref113442338 \h </w:instrText>
      </w:r>
      <w:r>
        <w:fldChar w:fldCharType="separate"/>
      </w:r>
      <w:r w:rsidR="008E3845">
        <w:t>Рисунок.</w:t>
      </w:r>
      <w:r w:rsidR="008E3845">
        <w:rPr>
          <w:noProof/>
        </w:rPr>
        <w:t>6</w:t>
      </w:r>
      <w:r>
        <w:fldChar w:fldCharType="end"/>
      </w:r>
      <w:r>
        <w:t>), выбрать «Удалить».</w:t>
      </w:r>
    </w:p>
    <w:p w14:paraId="4DBE268E" w14:textId="77777777" w:rsidR="001C5E63" w:rsidRDefault="001C5E63" w:rsidP="001C5E63">
      <w:pPr>
        <w:pStyle w:val="aa"/>
        <w:numPr>
          <w:ilvl w:val="0"/>
          <w:numId w:val="25"/>
        </w:numPr>
      </w:pPr>
      <w:r>
        <w:t xml:space="preserve">Поступление не будет физически удалён из БД, будет изменен статус поступления на «Архивный». На форме просмотра реестра поступлений такие записи по умолчанию отображаться не будут. Все другие компоненты системы </w:t>
      </w:r>
      <w:r>
        <w:lastRenderedPageBreak/>
        <w:t>так же будут воспринимать такие поступления как удалённые.</w:t>
      </w:r>
    </w:p>
    <w:p w14:paraId="12D9F51F" w14:textId="2A3EAA51" w:rsidR="001C5E63" w:rsidRDefault="001C5E63" w:rsidP="001C5E63">
      <w:pPr>
        <w:pStyle w:val="aa"/>
        <w:numPr>
          <w:ilvl w:val="0"/>
          <w:numId w:val="25"/>
        </w:numPr>
      </w:pPr>
      <w:r>
        <w:t>Для отображения поступлений в статусе «Архивный» на форме просмотра реестра поступлений необходимо выбрать «Фильтры» (</w:t>
      </w:r>
      <w:r>
        <w:fldChar w:fldCharType="begin"/>
      </w:r>
      <w:r>
        <w:instrText xml:space="preserve"> REF _Ref113285741 \h </w:instrText>
      </w:r>
      <w:r>
        <w:fldChar w:fldCharType="separate"/>
      </w:r>
      <w:r w:rsidR="008E3845">
        <w:t xml:space="preserve">Рисунок </w:t>
      </w:r>
      <w:r w:rsidR="008E3845">
        <w:rPr>
          <w:noProof/>
        </w:rPr>
        <w:t>1</w:t>
      </w:r>
      <w:r>
        <w:fldChar w:fldCharType="end"/>
      </w:r>
      <w:r>
        <w:t>) и отключить фильтр по статусу.</w:t>
      </w:r>
    </w:p>
    <w:p w14:paraId="4E9D7071" w14:textId="6A36BF7A" w:rsidR="001C5E63" w:rsidRDefault="001C5E63" w:rsidP="001C5E63">
      <w:pPr>
        <w:pStyle w:val="aa"/>
        <w:numPr>
          <w:ilvl w:val="0"/>
          <w:numId w:val="25"/>
        </w:numPr>
      </w:pPr>
      <w:r>
        <w:t>Для восстановления листа ввода необходимо в карточке просмотра поступления (</w:t>
      </w:r>
      <w:r>
        <w:fldChar w:fldCharType="begin"/>
      </w:r>
      <w:r>
        <w:instrText xml:space="preserve"> REF _Ref113442338 \h </w:instrText>
      </w:r>
      <w:r>
        <w:fldChar w:fldCharType="separate"/>
      </w:r>
      <w:r w:rsidR="008E3845">
        <w:t>Рисунок.</w:t>
      </w:r>
      <w:r w:rsidR="008E3845">
        <w:rPr>
          <w:noProof/>
        </w:rPr>
        <w:t>6</w:t>
      </w:r>
      <w:r>
        <w:fldChar w:fldCharType="end"/>
      </w:r>
      <w:r>
        <w:t>) перейти в режим редактирования и изменить статус поступления с «Архивный» на «Активный».</w:t>
      </w:r>
    </w:p>
    <w:p w14:paraId="08EF7226" w14:textId="77777777" w:rsidR="001C5E63" w:rsidRPr="009C7329" w:rsidRDefault="001C5E63" w:rsidP="001C5E63">
      <w:pPr>
        <w:pStyle w:val="afffffa"/>
      </w:pPr>
    </w:p>
    <w:p w14:paraId="64FAE023" w14:textId="77777777" w:rsidR="001C5E63" w:rsidRDefault="001C5E63" w:rsidP="001C5E63">
      <w:pPr>
        <w:pStyle w:val="60"/>
        <w:numPr>
          <w:ilvl w:val="5"/>
          <w:numId w:val="144"/>
        </w:numPr>
        <w:ind w:left="0" w:firstLine="0"/>
      </w:pPr>
      <w:r>
        <w:t>Требования к функции «В</w:t>
      </w:r>
      <w:r w:rsidRPr="00F95821">
        <w:t>едение статусной модели карточки «</w:t>
      </w:r>
      <w:r>
        <w:t>Поступление</w:t>
      </w:r>
      <w:r w:rsidRPr="00F95821">
        <w:t>»</w:t>
      </w:r>
    </w:p>
    <w:p w14:paraId="077591BC" w14:textId="77777777" w:rsidR="001C5E63" w:rsidRPr="00CC7909" w:rsidRDefault="001C5E63" w:rsidP="001C5E63">
      <w:pPr>
        <w:pStyle w:val="afffffa"/>
        <w:rPr>
          <w:szCs w:val="20"/>
          <w:lang w:eastAsia="ru-RU" w:bidi="ru-RU"/>
        </w:rPr>
      </w:pPr>
      <w:r w:rsidRPr="00CC7909">
        <w:rPr>
          <w:szCs w:val="20"/>
          <w:lang w:eastAsia="ru-RU" w:bidi="ru-RU"/>
        </w:rPr>
        <w:t xml:space="preserve">Модуль должен обеспечивать следующую статусную модель документа </w:t>
      </w:r>
      <w:r>
        <w:t>поступления</w:t>
      </w:r>
      <w:r w:rsidRPr="00CC7909">
        <w:rPr>
          <w:szCs w:val="20"/>
          <w:lang w:eastAsia="ru-RU" w:bidi="ru-RU"/>
        </w:rPr>
        <w:t>:</w:t>
      </w:r>
    </w:p>
    <w:p w14:paraId="446485CE" w14:textId="77777777" w:rsidR="001C5E63" w:rsidRPr="0052673B" w:rsidRDefault="001C5E63" w:rsidP="001C5E63">
      <w:pPr>
        <w:pStyle w:val="aa"/>
        <w:numPr>
          <w:ilvl w:val="0"/>
          <w:numId w:val="25"/>
        </w:numPr>
      </w:pPr>
      <w:r w:rsidRPr="0052673B">
        <w:t xml:space="preserve">При создании </w:t>
      </w:r>
      <w:r>
        <w:t>поступления</w:t>
      </w:r>
      <w:r w:rsidRPr="0052673B">
        <w:t xml:space="preserve"> автоматически присваивается статус «Черновик». </w:t>
      </w:r>
    </w:p>
    <w:p w14:paraId="5F6E05A1" w14:textId="77777777" w:rsidR="001C5E63" w:rsidRDefault="001C5E63" w:rsidP="001C5E63">
      <w:pPr>
        <w:pStyle w:val="aa"/>
        <w:numPr>
          <w:ilvl w:val="0"/>
          <w:numId w:val="25"/>
        </w:numPr>
      </w:pPr>
      <w:r w:rsidRPr="0052673B">
        <w:t xml:space="preserve">В статусе «Черновик» можно сохранить </w:t>
      </w:r>
      <w:r>
        <w:t>поступления</w:t>
      </w:r>
      <w:r w:rsidRPr="0052673B">
        <w:t xml:space="preserve"> – документ останется в статусе «Черновик» или «Провести» - документ перейдёт в статус «Проведено».</w:t>
      </w:r>
    </w:p>
    <w:p w14:paraId="1ADACA81" w14:textId="77777777" w:rsidR="001C5E63" w:rsidRPr="0052673B" w:rsidRDefault="001C5E63" w:rsidP="001C5E63">
      <w:pPr>
        <w:pStyle w:val="aa"/>
        <w:numPr>
          <w:ilvl w:val="0"/>
          <w:numId w:val="25"/>
        </w:numPr>
      </w:pPr>
      <w:proofErr w:type="gramStart"/>
      <w:r>
        <w:t>При логическом удалении документа поступления,</w:t>
      </w:r>
      <w:proofErr w:type="gramEnd"/>
      <w:r>
        <w:t xml:space="preserve"> документ переводится в статус «Архив».</w:t>
      </w:r>
    </w:p>
    <w:p w14:paraId="1059382D" w14:textId="77777777" w:rsidR="00EA4172" w:rsidRPr="001C5E63" w:rsidRDefault="00EA4172" w:rsidP="001C5E63">
      <w:pPr>
        <w:rPr>
          <w:rFonts w:eastAsia="Arial Unicode MS"/>
        </w:rPr>
      </w:pPr>
    </w:p>
    <w:sectPr w:rsidR="00EA4172" w:rsidRPr="001C5E63" w:rsidSect="00D7258D">
      <w:footerReference w:type="default" r:id="rId19"/>
      <w:pgSz w:w="11906" w:h="16838"/>
      <w:pgMar w:top="709" w:right="709" w:bottom="1559" w:left="1531" w:header="454" w:footer="567" w:gutter="0"/>
      <w:cols w:space="720"/>
      <w:titlePg/>
      <w:docGrid w:linePitch="381"/>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Аналитик" w:date="2022-09-06T11:08:00Z" w:initials="А">
    <w:p w14:paraId="5D49FCA2" w14:textId="77777777" w:rsidR="001C5E63" w:rsidRDefault="001C5E63" w:rsidP="001C5E63">
      <w:pPr>
        <w:pStyle w:val="affff2"/>
      </w:pPr>
      <w:r>
        <w:rPr>
          <w:rStyle w:val="affff1"/>
        </w:rPr>
        <w:annotationRef/>
      </w:r>
      <w:r>
        <w:t>С картинки надо убрать слово «Перемещение» тут и далее</w:t>
      </w:r>
    </w:p>
  </w:comment>
  <w:comment w:id="2" w:author="Максим Меркулов" w:date="2022-09-06T17:09:00Z" w:initials="ММ">
    <w:p w14:paraId="7A6DBE4C" w14:textId="77777777" w:rsidR="001C5E63" w:rsidRDefault="001C5E63" w:rsidP="001C5E63">
      <w:pPr>
        <w:pStyle w:val="affff2"/>
      </w:pPr>
      <w:r>
        <w:rPr>
          <w:rStyle w:val="affff1"/>
        </w:rPr>
        <w:annotationRef/>
      </w:r>
      <w:r>
        <w:t>убрал</w:t>
      </w:r>
    </w:p>
  </w:comment>
  <w:comment w:id="5" w:author="Аналитик" w:date="2022-09-06T11:11:00Z" w:initials="А">
    <w:p w14:paraId="5F2A5594" w14:textId="77777777" w:rsidR="001C5E63" w:rsidRDefault="001C5E63" w:rsidP="001C5E63">
      <w:pPr>
        <w:pStyle w:val="affff2"/>
      </w:pPr>
      <w:r>
        <w:rPr>
          <w:rStyle w:val="affff1"/>
        </w:rPr>
        <w:annotationRef/>
      </w:r>
    </w:p>
    <w:p w14:paraId="76220539" w14:textId="77777777" w:rsidR="001C5E63" w:rsidRDefault="001C5E63" w:rsidP="001C5E63">
      <w:pPr>
        <w:pStyle w:val="affff2"/>
      </w:pPr>
      <w:r>
        <w:t>История это логирование по полям или логирование по сущности? Если по Сущности по моему мы от нее отказались. Вопрос к Максиму и Михаилу</w:t>
      </w:r>
    </w:p>
  </w:comment>
  <w:comment w:id="6" w:author="Аблоухов Евгений" w:date="2022-09-06T16:11:00Z" w:initials="АЕ">
    <w:p w14:paraId="122F6295" w14:textId="77777777" w:rsidR="001C5E63" w:rsidRDefault="001C5E63" w:rsidP="001C5E63">
      <w:pPr>
        <w:pStyle w:val="affff2"/>
      </w:pPr>
      <w:r>
        <w:rPr>
          <w:rStyle w:val="affff1"/>
        </w:rPr>
        <w:annotationRef/>
      </w:r>
      <w:r>
        <w:t xml:space="preserve">Историчность полей это другое. </w:t>
      </w:r>
    </w:p>
  </w:comment>
  <w:comment w:id="7" w:author="Максим Меркулов" w:date="2022-09-06T17:53:00Z" w:initials="ММ">
    <w:p w14:paraId="3EE59FCF" w14:textId="77777777" w:rsidR="001C5E63" w:rsidRDefault="001C5E63" w:rsidP="001C5E63">
      <w:pPr>
        <w:pStyle w:val="affff2"/>
      </w:pPr>
      <w:r>
        <w:rPr>
          <w:rStyle w:val="affff1"/>
        </w:rPr>
        <w:annotationRef/>
      </w:r>
      <w:r>
        <w:t>История - история изменения статуса</w:t>
      </w:r>
    </w:p>
  </w:comment>
  <w:comment w:id="9" w:author="Аналитик" w:date="2022-09-06T11:12:00Z" w:initials="А">
    <w:p w14:paraId="0A308C16" w14:textId="77777777" w:rsidR="001C5E63" w:rsidRDefault="001C5E63" w:rsidP="001C5E63">
      <w:pPr>
        <w:pStyle w:val="affff2"/>
        <w:rPr>
          <w:noProof/>
        </w:rPr>
      </w:pPr>
      <w:r>
        <w:rPr>
          <w:rStyle w:val="affff1"/>
        </w:rPr>
        <w:annotationRef/>
      </w:r>
      <w:r>
        <w:t>Поле сигла хранения выглядит не так</w:t>
      </w:r>
    </w:p>
    <w:p w14:paraId="037AF133" w14:textId="77777777" w:rsidR="001C5E63" w:rsidRDefault="001C5E63" w:rsidP="001C5E63">
      <w:pPr>
        <w:pStyle w:val="affff2"/>
      </w:pPr>
      <w:r>
        <w:rPr>
          <w:noProof/>
        </w:rPr>
        <w:t xml:space="preserve">п.17 </w:t>
      </w:r>
      <w:r w:rsidRPr="003940C3">
        <w:rPr>
          <w:noProof/>
        </w:rPr>
        <w:t>https://confluence.avilex.ru/pages/viewpage.action?pageId=23702672</w:t>
      </w:r>
    </w:p>
    <w:p w14:paraId="1E83F6C3" w14:textId="77777777" w:rsidR="001C5E63" w:rsidRDefault="001C5E63" w:rsidP="001C5E63">
      <w:pPr>
        <w:pStyle w:val="affff2"/>
      </w:pPr>
    </w:p>
    <w:tbl>
      <w:tblPr>
        <w:tblW w:w="12960" w:type="dxa"/>
        <w:tblLook w:val="04A0" w:firstRow="1" w:lastRow="0" w:firstColumn="1" w:lastColumn="0" w:noHBand="0" w:noVBand="1"/>
      </w:tblPr>
      <w:tblGrid>
        <w:gridCol w:w="3460"/>
        <w:gridCol w:w="2120"/>
        <w:gridCol w:w="3660"/>
        <w:gridCol w:w="3720"/>
      </w:tblGrid>
      <w:tr w:rsidR="001C5E63" w:rsidRPr="003940C3" w14:paraId="67FDA3C1" w14:textId="77777777" w:rsidTr="003940C3">
        <w:trPr>
          <w:trHeight w:val="940"/>
        </w:trPr>
        <w:tc>
          <w:tcPr>
            <w:tcW w:w="3460" w:type="dxa"/>
            <w:tcBorders>
              <w:top w:val="nil"/>
              <w:left w:val="single" w:sz="4" w:space="0" w:color="000000"/>
              <w:bottom w:val="single" w:sz="4" w:space="0" w:color="000000"/>
              <w:right w:val="single" w:sz="4" w:space="0" w:color="000000"/>
            </w:tcBorders>
            <w:shd w:val="clear" w:color="auto" w:fill="auto"/>
            <w:vAlign w:val="center"/>
            <w:hideMark/>
          </w:tcPr>
          <w:p w14:paraId="479E6A62" w14:textId="77777777" w:rsidR="001C5E63" w:rsidRPr="003940C3" w:rsidRDefault="001C5E63" w:rsidP="003940C3">
            <w:pPr>
              <w:ind w:firstLine="0"/>
              <w:jc w:val="center"/>
              <w:rPr>
                <w:b/>
                <w:bCs/>
              </w:rPr>
            </w:pPr>
            <w:r w:rsidRPr="003940C3">
              <w:rPr>
                <w:b/>
                <w:bCs/>
              </w:rPr>
              <w:t>Сигла</w:t>
            </w:r>
          </w:p>
        </w:tc>
        <w:tc>
          <w:tcPr>
            <w:tcW w:w="2120" w:type="dxa"/>
            <w:tcBorders>
              <w:top w:val="nil"/>
              <w:left w:val="nil"/>
              <w:bottom w:val="single" w:sz="4" w:space="0" w:color="000000"/>
              <w:right w:val="single" w:sz="4" w:space="0" w:color="000000"/>
            </w:tcBorders>
            <w:shd w:val="clear" w:color="auto" w:fill="auto"/>
            <w:vAlign w:val="center"/>
            <w:hideMark/>
          </w:tcPr>
          <w:p w14:paraId="23641FC0" w14:textId="77777777" w:rsidR="001C5E63" w:rsidRPr="003940C3" w:rsidRDefault="001C5E63" w:rsidP="003940C3">
            <w:pPr>
              <w:ind w:firstLine="0"/>
              <w:jc w:val="center"/>
              <w:rPr>
                <w:b/>
                <w:bCs/>
              </w:rPr>
            </w:pPr>
            <w:r w:rsidRPr="003940C3">
              <w:rPr>
                <w:b/>
                <w:bCs/>
              </w:rPr>
              <w:t>Библиотека №</w:t>
            </w:r>
          </w:p>
        </w:tc>
        <w:tc>
          <w:tcPr>
            <w:tcW w:w="3660" w:type="dxa"/>
            <w:tcBorders>
              <w:top w:val="nil"/>
              <w:left w:val="nil"/>
              <w:bottom w:val="single" w:sz="4" w:space="0" w:color="000000"/>
              <w:right w:val="single" w:sz="4" w:space="0" w:color="000000"/>
            </w:tcBorders>
            <w:shd w:val="clear" w:color="auto" w:fill="auto"/>
            <w:vAlign w:val="center"/>
            <w:hideMark/>
          </w:tcPr>
          <w:p w14:paraId="5322BCAD" w14:textId="77777777" w:rsidR="001C5E63" w:rsidRPr="003940C3" w:rsidRDefault="001C5E63" w:rsidP="003940C3">
            <w:pPr>
              <w:ind w:firstLine="0"/>
              <w:jc w:val="center"/>
              <w:rPr>
                <w:b/>
                <w:bCs/>
              </w:rPr>
            </w:pPr>
            <w:r w:rsidRPr="003940C3">
              <w:rPr>
                <w:b/>
                <w:bCs/>
              </w:rPr>
              <w:t>Адрес</w:t>
            </w:r>
          </w:p>
        </w:tc>
        <w:tc>
          <w:tcPr>
            <w:tcW w:w="3720" w:type="dxa"/>
            <w:tcBorders>
              <w:top w:val="nil"/>
              <w:left w:val="nil"/>
              <w:bottom w:val="single" w:sz="4" w:space="0" w:color="000000"/>
              <w:right w:val="single" w:sz="4" w:space="0" w:color="000000"/>
            </w:tcBorders>
            <w:shd w:val="clear" w:color="auto" w:fill="auto"/>
            <w:vAlign w:val="center"/>
            <w:hideMark/>
          </w:tcPr>
          <w:p w14:paraId="76AD0DF7" w14:textId="77777777" w:rsidR="001C5E63" w:rsidRPr="003940C3" w:rsidRDefault="001C5E63" w:rsidP="003940C3">
            <w:pPr>
              <w:ind w:firstLine="0"/>
              <w:jc w:val="center"/>
              <w:rPr>
                <w:b/>
                <w:bCs/>
              </w:rPr>
            </w:pPr>
            <w:r w:rsidRPr="003940C3">
              <w:rPr>
                <w:b/>
                <w:bCs/>
              </w:rPr>
              <w:t>Организация</w:t>
            </w:r>
          </w:p>
        </w:tc>
      </w:tr>
      <w:tr w:rsidR="001C5E63" w:rsidRPr="003940C3" w14:paraId="13DE6913" w14:textId="77777777" w:rsidTr="003940C3">
        <w:trPr>
          <w:trHeight w:val="620"/>
        </w:trPr>
        <w:tc>
          <w:tcPr>
            <w:tcW w:w="3460" w:type="dxa"/>
            <w:tcBorders>
              <w:top w:val="nil"/>
              <w:left w:val="single" w:sz="4" w:space="0" w:color="000000"/>
              <w:bottom w:val="single" w:sz="4" w:space="0" w:color="000000"/>
              <w:right w:val="single" w:sz="4" w:space="0" w:color="000000"/>
            </w:tcBorders>
            <w:shd w:val="clear" w:color="auto" w:fill="auto"/>
            <w:vAlign w:val="center"/>
            <w:hideMark/>
          </w:tcPr>
          <w:p w14:paraId="08801A07" w14:textId="77777777" w:rsidR="001C5E63" w:rsidRPr="003940C3" w:rsidRDefault="001C5E63" w:rsidP="003940C3">
            <w:pPr>
              <w:ind w:firstLine="0"/>
              <w:jc w:val="center"/>
            </w:pPr>
            <w:r w:rsidRPr="003940C3">
              <w:t>21-1</w:t>
            </w:r>
          </w:p>
        </w:tc>
        <w:tc>
          <w:tcPr>
            <w:tcW w:w="2120" w:type="dxa"/>
            <w:tcBorders>
              <w:top w:val="nil"/>
              <w:left w:val="nil"/>
              <w:bottom w:val="single" w:sz="4" w:space="0" w:color="000000"/>
              <w:right w:val="single" w:sz="4" w:space="0" w:color="000000"/>
            </w:tcBorders>
            <w:shd w:val="clear" w:color="auto" w:fill="auto"/>
            <w:vAlign w:val="center"/>
            <w:hideMark/>
          </w:tcPr>
          <w:p w14:paraId="35733C23" w14:textId="77777777" w:rsidR="001C5E63" w:rsidRPr="003940C3" w:rsidRDefault="001C5E63" w:rsidP="003940C3">
            <w:pPr>
              <w:ind w:firstLine="0"/>
              <w:jc w:val="center"/>
            </w:pPr>
            <w:r w:rsidRPr="003940C3">
              <w:t>Центральная библиотека 21</w:t>
            </w:r>
          </w:p>
        </w:tc>
        <w:tc>
          <w:tcPr>
            <w:tcW w:w="3660" w:type="dxa"/>
            <w:tcBorders>
              <w:top w:val="nil"/>
              <w:left w:val="nil"/>
              <w:bottom w:val="single" w:sz="4" w:space="0" w:color="000000"/>
              <w:right w:val="single" w:sz="4" w:space="0" w:color="000000"/>
            </w:tcBorders>
            <w:shd w:val="clear" w:color="auto" w:fill="auto"/>
            <w:vAlign w:val="center"/>
            <w:hideMark/>
          </w:tcPr>
          <w:p w14:paraId="20D6CA08" w14:textId="77777777" w:rsidR="001C5E63" w:rsidRPr="003940C3" w:rsidRDefault="001C5E63" w:rsidP="003940C3">
            <w:pPr>
              <w:ind w:firstLine="0"/>
              <w:jc w:val="center"/>
            </w:pPr>
            <w:r w:rsidRPr="003940C3">
              <w:t>ул. Клары Цеткин, д. 11, корп. 1</w:t>
            </w:r>
          </w:p>
        </w:tc>
        <w:tc>
          <w:tcPr>
            <w:tcW w:w="3720" w:type="dxa"/>
            <w:tcBorders>
              <w:top w:val="nil"/>
              <w:left w:val="nil"/>
              <w:bottom w:val="single" w:sz="4" w:space="0" w:color="auto"/>
              <w:right w:val="single" w:sz="4" w:space="0" w:color="auto"/>
            </w:tcBorders>
            <w:shd w:val="clear" w:color="auto" w:fill="auto"/>
            <w:vAlign w:val="center"/>
            <w:hideMark/>
          </w:tcPr>
          <w:p w14:paraId="6B115B09" w14:textId="77777777" w:rsidR="001C5E63" w:rsidRPr="003940C3" w:rsidRDefault="001C5E63" w:rsidP="003940C3">
            <w:pPr>
              <w:ind w:firstLine="0"/>
              <w:jc w:val="center"/>
            </w:pPr>
            <w:r w:rsidRPr="003940C3">
              <w:t xml:space="preserve"> ГБУК г. Москвы "ОКЦ САО" </w:t>
            </w:r>
          </w:p>
        </w:tc>
      </w:tr>
    </w:tbl>
    <w:p w14:paraId="5671BAAB" w14:textId="77777777" w:rsidR="001C5E63" w:rsidRDefault="001C5E63" w:rsidP="001C5E63">
      <w:pPr>
        <w:pStyle w:val="affff2"/>
      </w:pPr>
    </w:p>
  </w:comment>
  <w:comment w:id="10" w:author="Максим Меркулов" w:date="2022-09-06T18:00:00Z" w:initials="ММ">
    <w:p w14:paraId="641317DF" w14:textId="77777777" w:rsidR="001C5E63" w:rsidRDefault="001C5E63" w:rsidP="001C5E63">
      <w:pPr>
        <w:pStyle w:val="affff2"/>
      </w:pPr>
      <w:r>
        <w:rPr>
          <w:rStyle w:val="affff1"/>
        </w:rPr>
        <w:annotationRef/>
      </w:r>
      <w:r>
        <w:t>Указал сиглы из файла</w:t>
      </w:r>
    </w:p>
  </w:comment>
  <w:comment w:id="13" w:author="Аналитик" w:date="2022-09-06T11:21:00Z" w:initials="А">
    <w:p w14:paraId="4B87B97A" w14:textId="77777777" w:rsidR="001C5E63" w:rsidRDefault="001C5E63" w:rsidP="001C5E63">
      <w:pPr>
        <w:pStyle w:val="affff2"/>
      </w:pPr>
      <w:r>
        <w:rPr>
          <w:rStyle w:val="affff1"/>
        </w:rPr>
        <w:annotationRef/>
      </w:r>
      <w:r>
        <w:t>Выше вопрос про историю</w:t>
      </w:r>
    </w:p>
  </w:comment>
  <w:comment w:id="14" w:author="Максим Меркулов" w:date="2022-09-06T18:05:00Z" w:initials="ММ">
    <w:p w14:paraId="30E353A4" w14:textId="77777777" w:rsidR="001C5E63" w:rsidRDefault="001C5E63" w:rsidP="001C5E63">
      <w:pPr>
        <w:pStyle w:val="affff2"/>
      </w:pPr>
      <w:r>
        <w:rPr>
          <w:rStyle w:val="affff1"/>
        </w:rPr>
        <w:annotationRef/>
      </w:r>
      <w:r>
        <w:t>Это про историю изменения статуса</w:t>
      </w:r>
    </w:p>
  </w:comment>
  <w:comment w:id="16" w:author="Аналитик" w:date="2022-09-06T11:21:00Z" w:initials="А">
    <w:p w14:paraId="1C0C77A6" w14:textId="77777777" w:rsidR="001C5E63" w:rsidRDefault="001C5E63" w:rsidP="001C5E63">
      <w:pPr>
        <w:pStyle w:val="affff2"/>
      </w:pPr>
      <w:r>
        <w:rPr>
          <w:rStyle w:val="affff1"/>
        </w:rPr>
        <w:annotationRef/>
      </w:r>
      <w:r>
        <w:t>Не хватает блоков «Редактирование поступлений» и «</w:t>
      </w:r>
      <w:r w:rsidRPr="00F95821">
        <w:rPr>
          <w:lang w:bidi="hi-IN"/>
        </w:rPr>
        <w:t xml:space="preserve">логическое удаление и восстановление карточки </w:t>
      </w:r>
      <w:r>
        <w:t>поступлений»</w:t>
      </w:r>
    </w:p>
    <w:p w14:paraId="2556D035" w14:textId="77777777" w:rsidR="001C5E63" w:rsidRDefault="001C5E63" w:rsidP="001C5E63">
      <w:pPr>
        <w:pStyle w:val="affff2"/>
      </w:pPr>
    </w:p>
  </w:comment>
  <w:comment w:id="17" w:author="Максим Меркулов" w:date="2022-09-07T13:59:00Z" w:initials="ММ">
    <w:p w14:paraId="0E7E3DE0" w14:textId="77777777" w:rsidR="001C5E63" w:rsidRDefault="001C5E63" w:rsidP="001C5E63">
      <w:pPr>
        <w:pStyle w:val="affff2"/>
      </w:pPr>
      <w:r>
        <w:rPr>
          <w:rStyle w:val="affff1"/>
        </w:rPr>
        <w:annotationRef/>
      </w:r>
      <w:r>
        <w:t>добавил</w:t>
      </w:r>
    </w:p>
  </w:comment>
  <w:comment w:id="18" w:author="Аналитик" w:date="2022-09-06T11:23:00Z" w:initials="А">
    <w:p w14:paraId="1C186BD5" w14:textId="77777777" w:rsidR="001C5E63" w:rsidRDefault="001C5E63" w:rsidP="001C5E63">
      <w:pPr>
        <w:pStyle w:val="affff2"/>
      </w:pPr>
      <w:r>
        <w:rPr>
          <w:rStyle w:val="affff1"/>
        </w:rPr>
        <w:annotationRef/>
      </w:r>
      <w:r>
        <w:t>Нужно вынести в отдельный блок статусную модель и описать как она работает</w:t>
      </w:r>
    </w:p>
    <w:p w14:paraId="6FED795B" w14:textId="77777777" w:rsidR="001C5E63" w:rsidRDefault="001C5E63" w:rsidP="001C5E63">
      <w:pPr>
        <w:pStyle w:val="affff2"/>
      </w:pPr>
    </w:p>
    <w:p w14:paraId="045593FE" w14:textId="77777777" w:rsidR="001C5E63" w:rsidRDefault="001C5E63" w:rsidP="001C5E63">
      <w:pPr>
        <w:pStyle w:val="affff2"/>
      </w:pPr>
      <w:r>
        <w:t>После того как экземпляр включен в Поступление у экземпляра меняется статус?</w:t>
      </w:r>
    </w:p>
    <w:p w14:paraId="621B3B88" w14:textId="77777777" w:rsidR="001C5E63" w:rsidRDefault="001C5E63" w:rsidP="001C5E63">
      <w:pPr>
        <w:pStyle w:val="affff2"/>
      </w:pPr>
      <w:r>
        <w:t>После того как у Поступление получает конечный статус, экземпляр становится доступен для читательского заказа?</w:t>
      </w:r>
    </w:p>
    <w:p w14:paraId="49C7BC74" w14:textId="77777777" w:rsidR="001C5E63" w:rsidRDefault="001C5E63" w:rsidP="001C5E63">
      <w:pPr>
        <w:pStyle w:val="affff2"/>
      </w:pPr>
    </w:p>
    <w:p w14:paraId="0E958523" w14:textId="77777777" w:rsidR="001C5E63" w:rsidRDefault="001C5E63" w:rsidP="001C5E63">
      <w:pPr>
        <w:pStyle w:val="affff2"/>
      </w:pPr>
      <w:r>
        <w:t>Ничего не прописано про то, что происходит именно с экземпляром</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D49FCA2" w15:done="0"/>
  <w15:commentEx w15:paraId="7A6DBE4C" w15:paraIdParent="5D49FCA2" w15:done="0"/>
  <w15:commentEx w15:paraId="76220539" w15:done="0"/>
  <w15:commentEx w15:paraId="122F6295" w15:paraIdParent="76220539" w15:done="0"/>
  <w15:commentEx w15:paraId="3EE59FCF" w15:paraIdParent="76220539" w15:done="0"/>
  <w15:commentEx w15:paraId="5671BAAB" w15:done="0"/>
  <w15:commentEx w15:paraId="641317DF" w15:paraIdParent="5671BAAB" w15:done="0"/>
  <w15:commentEx w15:paraId="4B87B97A" w15:done="0"/>
  <w15:commentEx w15:paraId="30E353A4" w15:paraIdParent="4B87B97A" w15:done="0"/>
  <w15:commentEx w15:paraId="2556D035" w15:done="0"/>
  <w15:commentEx w15:paraId="0E7E3DE0" w15:paraIdParent="2556D035" w15:done="0"/>
  <w15:commentEx w15:paraId="0E95852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C1FD63" w16cex:dateUtc="2022-09-06T10:09:00Z"/>
  <w16cex:commentExtensible w16cex:durableId="26C1EFC2" w16cex:dateUtc="2022-09-06T09:11:00Z"/>
  <w16cex:commentExtensible w16cex:durableId="26C207A9" w16cex:dateUtc="2022-09-06T10:53:00Z"/>
  <w16cex:commentExtensible w16cex:durableId="26C20925" w16cex:dateUtc="2022-09-06T11:00:00Z"/>
  <w16cex:commentExtensible w16cex:durableId="26C20A50" w16cex:dateUtc="2022-09-06T11:05:00Z"/>
  <w16cex:commentExtensible w16cex:durableId="26C32227" w16cex:dateUtc="2022-09-07T06:5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D49FCA2" w16cid:durableId="26C1A8C2"/>
  <w16cid:commentId w16cid:paraId="7A6DBE4C" w16cid:durableId="26C1FD63"/>
  <w16cid:commentId w16cid:paraId="76220539" w16cid:durableId="26C1A978"/>
  <w16cid:commentId w16cid:paraId="122F6295" w16cid:durableId="26C1EFC2"/>
  <w16cid:commentId w16cid:paraId="3EE59FCF" w16cid:durableId="26C207A9"/>
  <w16cid:commentId w16cid:paraId="5671BAAB" w16cid:durableId="26C1A9A9"/>
  <w16cid:commentId w16cid:paraId="641317DF" w16cid:durableId="26C20925"/>
  <w16cid:commentId w16cid:paraId="4B87B97A" w16cid:durableId="26C1AB9E"/>
  <w16cid:commentId w16cid:paraId="30E353A4" w16cid:durableId="26C20A50"/>
  <w16cid:commentId w16cid:paraId="2556D035" w16cid:durableId="26C1ABCD"/>
  <w16cid:commentId w16cid:paraId="0E7E3DE0" w16cid:durableId="26C32227"/>
  <w16cid:commentId w16cid:paraId="0E958523" w16cid:durableId="26C1AC2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F57F73" w14:textId="77777777" w:rsidR="00DC5A59" w:rsidRDefault="00DC5A59" w:rsidP="00061ECC">
      <w:r>
        <w:separator/>
      </w:r>
    </w:p>
  </w:endnote>
  <w:endnote w:type="continuationSeparator" w:id="0">
    <w:p w14:paraId="46FB8854" w14:textId="77777777" w:rsidR="00DC5A59" w:rsidRDefault="00DC5A59" w:rsidP="00061ECC">
      <w:r>
        <w:continuationSeparator/>
      </w:r>
    </w:p>
  </w:endnote>
  <w:endnote w:type="continuationNotice" w:id="1">
    <w:p w14:paraId="1F627DCE" w14:textId="77777777" w:rsidR="00DC5A59" w:rsidRDefault="00DC5A5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OpenSymbol">
    <w:altName w:val="Klee One"/>
    <w:charset w:val="00"/>
    <w:family w:val="auto"/>
    <w:pitch w:val="variable"/>
    <w:sig w:usb0="800000AF" w:usb1="1001ECEA" w:usb2="00000000" w:usb3="00000000" w:csb0="80000001" w:csb1="00000000"/>
  </w:font>
  <w:font w:name="Arial">
    <w:panose1 w:val="020B0604020202020204"/>
    <w:charset w:val="CC"/>
    <w:family w:val="swiss"/>
    <w:pitch w:val="variable"/>
    <w:sig w:usb0="E0002EFF" w:usb1="C000785B" w:usb2="00000009" w:usb3="00000000" w:csb0="000001FF" w:csb1="00000000"/>
  </w:font>
  <w:font w:name="Liberation Serif">
    <w:altName w:val="Yu Gothic"/>
    <w:charset w:val="00"/>
    <w:family w:val="auto"/>
    <w:pitch w:val="default"/>
  </w:font>
  <w:font w:name="Droid Sans Fallback">
    <w:altName w:val="Yu Gothic"/>
    <w:charset w:val="01"/>
    <w:family w:val="auto"/>
    <w:pitch w:val="variable"/>
  </w:font>
  <w:font w:name="Lohit Hindi">
    <w:altName w:val="MS Gothic"/>
    <w:charset w:val="80"/>
    <w:family w:val="auto"/>
    <w:pitch w:val="variable"/>
  </w:font>
  <w:font w:name="Times New Roman Полужирный">
    <w:panose1 w:val="02020803070505020304"/>
    <w:charset w:val="00"/>
    <w:family w:val="roman"/>
    <w:notTrueType/>
    <w:pitch w:val="default"/>
  </w:font>
  <w:font w:name="Liberation Sans">
    <w:altName w:val="Arial"/>
    <w:charset w:val="00"/>
    <w:family w:val="auto"/>
    <w:pitch w:val="default"/>
  </w:font>
  <w:font w:name="Calibri">
    <w:panose1 w:val="020F0502020204030204"/>
    <w:charset w:val="CC"/>
    <w:family w:val="swiss"/>
    <w:pitch w:val="variable"/>
    <w:sig w:usb0="E4002EFF" w:usb1="C000247B" w:usb2="00000009" w:usb3="00000000" w:csb0="000001FF" w:csb1="00000000"/>
  </w:font>
  <w:font w:name="Mangal">
    <w:panose1 w:val="00000400000000000000"/>
    <w:charset w:val="01"/>
    <w:family w:val="roman"/>
    <w:pitch w:val="variable"/>
    <w:sig w:usb0="0000A003" w:usb1="00000000" w:usb2="00000000" w:usb3="00000000" w:csb0="00000001" w:csb1="00000000"/>
  </w:font>
  <w:font w:name="Tahoma">
    <w:panose1 w:val="020B0604030504040204"/>
    <w:charset w:val="CC"/>
    <w:family w:val="swiss"/>
    <w:pitch w:val="variable"/>
    <w:sig w:usb0="E1002EFF" w:usb1="C000605B" w:usb2="00000029" w:usb3="00000000" w:csb0="000101FF" w:csb1="00000000"/>
  </w:font>
  <w:font w:name="Segoe UI">
    <w:panose1 w:val="020B0502040204020203"/>
    <w:charset w:val="CC"/>
    <w:family w:val="swiss"/>
    <w:pitch w:val="variable"/>
    <w:sig w:usb0="E4002EFF" w:usb1="C000E47F" w:usb2="00000009" w:usb3="00000000" w:csb0="000001FF" w:csb1="00000000"/>
  </w:font>
  <w:font w:name="Arial Narrow">
    <w:panose1 w:val="020B0606020202030204"/>
    <w:charset w:val="CC"/>
    <w:family w:val="swiss"/>
    <w:pitch w:val="variable"/>
    <w:sig w:usb0="00000287" w:usb1="00000800" w:usb2="00000000" w:usb3="00000000" w:csb0="0000009F" w:csb1="00000000"/>
  </w:font>
  <w:font w:name="Arial CYR">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Consolas">
    <w:panose1 w:val="020B0609020204030204"/>
    <w:charset w:val="CC"/>
    <w:family w:val="modern"/>
    <w:pitch w:val="fixed"/>
    <w:sig w:usb0="E00006FF" w:usb1="0000FCFF" w:usb2="00000001" w:usb3="00000000" w:csb0="0000019F" w:csb1="00000000"/>
  </w:font>
  <w:font w:name="Arial Unicode MS">
    <w:panose1 w:val="020B0604020202020204"/>
    <w:charset w:val="00"/>
    <w:family w:val="roman"/>
    <w:pitch w:val="variable"/>
    <w:sig w:usb0="00000003" w:usb1="00000000" w:usb2="00000000" w:usb3="00000000" w:csb0="00000001" w:csb1="00000000"/>
  </w:font>
  <w:font w:name="TimesDL">
    <w:altName w:val="Times New Roman"/>
    <w:panose1 w:val="00000000000000000000"/>
    <w:charset w:val="00"/>
    <w:family w:val="auto"/>
    <w:notTrueType/>
    <w:pitch w:val="variable"/>
    <w:sig w:usb0="00000003" w:usb1="00000000" w:usb2="00000000" w:usb3="00000000" w:csb0="00000001" w:csb1="00000000"/>
  </w:font>
  <w:font w:name="Verdana">
    <w:panose1 w:val="020B0604030504040204"/>
    <w:charset w:val="CC"/>
    <w:family w:val="swiss"/>
    <w:pitch w:val="variable"/>
    <w:sig w:usb0="A00006FF" w:usb1="4000205B" w:usb2="00000010" w:usb3="00000000" w:csb0="0000019F" w:csb1="00000000"/>
  </w:font>
  <w:font w:name="Futura Bk">
    <w:charset w:val="CC"/>
    <w:family w:val="swiss"/>
    <w:pitch w:val="variable"/>
    <w:sig w:usb0="A00002AF" w:usb1="5000204A" w:usb2="00000000" w:usb3="00000000" w:csb0="0000009F" w:csb1="00000000"/>
  </w:font>
  <w:font w:name="Book Antiqua">
    <w:panose1 w:val="02040602050305030304"/>
    <w:charset w:val="CC"/>
    <w:family w:val="roman"/>
    <w:pitch w:val="variable"/>
    <w:sig w:usb0="00000287" w:usb1="00000000" w:usb2="00000000" w:usb3="00000000" w:csb0="0000009F" w:csb1="00000000"/>
  </w:font>
  <w:font w:name="Andale Sans UI">
    <w:altName w:val="Times New Roman"/>
    <w:charset w:val="CC"/>
    <w:family w:val="auto"/>
    <w:pitch w:val="variable"/>
  </w:font>
  <w:font w:name="Lucida Sans Unicode">
    <w:panose1 w:val="020B0602030504020204"/>
    <w:charset w:val="CC"/>
    <w:family w:val="swiss"/>
    <w:pitch w:val="variable"/>
    <w:sig w:usb0="80000AFF" w:usb1="0000396B" w:usb2="00000000" w:usb3="00000000" w:csb0="000000BF" w:csb1="00000000"/>
  </w:font>
  <w:font w:name="Garamond">
    <w:panose1 w:val="02020404030301010803"/>
    <w:charset w:val="CC"/>
    <w:family w:val="roman"/>
    <w:pitch w:val="variable"/>
    <w:sig w:usb0="00000287" w:usb1="00000000" w:usb2="00000000" w:usb3="00000000" w:csb0="0000009F" w:csb1="00000000"/>
  </w:font>
  <w:font w:name="Times New Roman CYR">
    <w:panose1 w:val="02020603050405020304"/>
    <w:charset w:val="CC"/>
    <w:family w:val="roman"/>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Times New Roman ??????????">
    <w:altName w:val="Times New Roman"/>
    <w:charset w:val="00"/>
    <w:family w:val="roman"/>
    <w:pitch w:val="default"/>
    <w:sig w:usb0="00000003" w:usb1="00000000" w:usb2="00000000" w:usb3="00000000" w:csb0="00000001" w:csb1="00000000"/>
  </w:font>
  <w:font w:name="Arial MT Black">
    <w:altName w:val="Arial"/>
    <w:charset w:val="00"/>
    <w:family w:val="auto"/>
    <w:pitch w:val="variable"/>
    <w:sig w:usb0="00000003" w:usb1="00000000" w:usb2="00000000" w:usb3="00000000" w:csb0="00000001"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254708"/>
      <w:docPartObj>
        <w:docPartGallery w:val="Page Numbers (Bottom of Page)"/>
        <w:docPartUnique/>
      </w:docPartObj>
    </w:sdtPr>
    <w:sdtEndPr/>
    <w:sdtContent>
      <w:p w14:paraId="271FCD61" w14:textId="77777777" w:rsidR="0082416F" w:rsidRDefault="0082416F">
        <w:pPr>
          <w:pStyle w:val="affe"/>
          <w:jc w:val="right"/>
        </w:pPr>
        <w:r>
          <w:fldChar w:fldCharType="begin"/>
        </w:r>
        <w:r>
          <w:instrText>PAGE   \* MERGEFORMAT</w:instrText>
        </w:r>
        <w:r>
          <w:fldChar w:fldCharType="separate"/>
        </w:r>
        <w:r>
          <w:rPr>
            <w:noProof/>
          </w:rPr>
          <w:t>101</w:t>
        </w:r>
        <w:r>
          <w:fldChar w:fldCharType="end"/>
        </w:r>
      </w:p>
    </w:sdtContent>
  </w:sdt>
  <w:p w14:paraId="0A16D437" w14:textId="77777777" w:rsidR="0082416F" w:rsidRDefault="0082416F">
    <w:pPr>
      <w:pStyle w:val="affe"/>
    </w:pPr>
  </w:p>
  <w:p w14:paraId="782F45F7" w14:textId="77777777" w:rsidR="00000000" w:rsidRDefault="008E384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3D5BF9" w14:textId="77777777" w:rsidR="00DC5A59" w:rsidRDefault="00DC5A59" w:rsidP="00061ECC">
      <w:r>
        <w:ptab w:relativeTo="margin" w:alignment="center" w:leader="none"/>
      </w:r>
    </w:p>
  </w:footnote>
  <w:footnote w:type="continuationSeparator" w:id="0">
    <w:p w14:paraId="0C9E84AB" w14:textId="77777777" w:rsidR="00DC5A59" w:rsidRDefault="00DC5A59" w:rsidP="00061ECC">
      <w:r>
        <w:continuationSeparator/>
      </w:r>
    </w:p>
  </w:footnote>
  <w:footnote w:type="continuationNotice" w:id="1">
    <w:p w14:paraId="13BBD0B9" w14:textId="77777777" w:rsidR="00DC5A59" w:rsidRDefault="00DC5A59"/>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57DE59AE"/>
    <w:lvl w:ilvl="0">
      <w:start w:val="1"/>
      <w:numFmt w:val="bullet"/>
      <w:pStyle w:val="5"/>
      <w:lvlText w:val=""/>
      <w:lvlJc w:val="left"/>
      <w:pPr>
        <w:tabs>
          <w:tab w:val="num" w:pos="1492"/>
        </w:tabs>
        <w:ind w:left="1492" w:hanging="360"/>
      </w:pPr>
      <w:rPr>
        <w:rFonts w:ascii="Symbol" w:hAnsi="Symbol" w:hint="default"/>
      </w:rPr>
    </w:lvl>
  </w:abstractNum>
  <w:abstractNum w:abstractNumId="1" w15:restartNumberingAfterBreak="0">
    <w:nsid w:val="FFFFFF81"/>
    <w:multiLevelType w:val="singleLevel"/>
    <w:tmpl w:val="4E706DDE"/>
    <w:lvl w:ilvl="0">
      <w:start w:val="1"/>
      <w:numFmt w:val="bullet"/>
      <w:pStyle w:val="4"/>
      <w:lvlText w:val=""/>
      <w:lvlJc w:val="left"/>
      <w:pPr>
        <w:tabs>
          <w:tab w:val="num" w:pos="1209"/>
        </w:tabs>
        <w:ind w:left="1209" w:hanging="360"/>
      </w:pPr>
      <w:rPr>
        <w:rFonts w:ascii="Symbol" w:hAnsi="Symbol" w:hint="default"/>
      </w:rPr>
    </w:lvl>
  </w:abstractNum>
  <w:abstractNum w:abstractNumId="2" w15:restartNumberingAfterBreak="0">
    <w:nsid w:val="FFFFFF82"/>
    <w:multiLevelType w:val="singleLevel"/>
    <w:tmpl w:val="1C86C18A"/>
    <w:lvl w:ilvl="0">
      <w:start w:val="1"/>
      <w:numFmt w:val="bullet"/>
      <w:pStyle w:val="3"/>
      <w:lvlText w:val=""/>
      <w:lvlJc w:val="left"/>
      <w:pPr>
        <w:tabs>
          <w:tab w:val="num" w:pos="926"/>
        </w:tabs>
        <w:ind w:left="926" w:hanging="360"/>
      </w:pPr>
      <w:rPr>
        <w:rFonts w:ascii="Symbol" w:hAnsi="Symbol" w:hint="default"/>
      </w:rPr>
    </w:lvl>
  </w:abstractNum>
  <w:abstractNum w:abstractNumId="3" w15:restartNumberingAfterBreak="0">
    <w:nsid w:val="FFFFFF89"/>
    <w:multiLevelType w:val="hybridMultilevel"/>
    <w:tmpl w:val="C85E41E6"/>
    <w:lvl w:ilvl="0" w:tplc="12965EE2">
      <w:start w:val="1"/>
      <w:numFmt w:val="bullet"/>
      <w:pStyle w:val="40"/>
      <w:lvlText w:val=""/>
      <w:lvlJc w:val="left"/>
      <w:pPr>
        <w:tabs>
          <w:tab w:val="num" w:pos="360"/>
        </w:tabs>
        <w:ind w:left="360" w:hanging="360"/>
      </w:pPr>
      <w:rPr>
        <w:rFonts w:ascii="Symbol" w:hAnsi="Symbol" w:hint="default"/>
      </w:rPr>
    </w:lvl>
    <w:lvl w:ilvl="1" w:tplc="5B146122">
      <w:numFmt w:val="decimal"/>
      <w:lvlText w:val=""/>
      <w:lvlJc w:val="left"/>
    </w:lvl>
    <w:lvl w:ilvl="2" w:tplc="F3327AF0">
      <w:numFmt w:val="decimal"/>
      <w:lvlText w:val=""/>
      <w:lvlJc w:val="left"/>
    </w:lvl>
    <w:lvl w:ilvl="3" w:tplc="E8B03FFA">
      <w:numFmt w:val="decimal"/>
      <w:pStyle w:val="40"/>
      <w:lvlText w:val=""/>
      <w:lvlJc w:val="left"/>
    </w:lvl>
    <w:lvl w:ilvl="4" w:tplc="C9FA2D04">
      <w:numFmt w:val="decimal"/>
      <w:lvlText w:val=""/>
      <w:lvlJc w:val="left"/>
    </w:lvl>
    <w:lvl w:ilvl="5" w:tplc="4CCE0868">
      <w:numFmt w:val="decimal"/>
      <w:lvlText w:val=""/>
      <w:lvlJc w:val="left"/>
    </w:lvl>
    <w:lvl w:ilvl="6" w:tplc="C91E4186">
      <w:numFmt w:val="decimal"/>
      <w:lvlText w:val=""/>
      <w:lvlJc w:val="left"/>
    </w:lvl>
    <w:lvl w:ilvl="7" w:tplc="FF7863B4">
      <w:numFmt w:val="decimal"/>
      <w:lvlText w:val=""/>
      <w:lvlJc w:val="left"/>
    </w:lvl>
    <w:lvl w:ilvl="8" w:tplc="6DAE3242">
      <w:numFmt w:val="decimal"/>
      <w:lvlText w:val=""/>
      <w:lvlJc w:val="left"/>
    </w:lvl>
  </w:abstractNum>
  <w:abstractNum w:abstractNumId="4" w15:restartNumberingAfterBreak="0">
    <w:nsid w:val="00000002"/>
    <w:multiLevelType w:val="hybridMultilevel"/>
    <w:tmpl w:val="00000002"/>
    <w:name w:val="WW8Num1"/>
    <w:lvl w:ilvl="0" w:tplc="9440D094">
      <w:start w:val="1"/>
      <w:numFmt w:val="bullet"/>
      <w:pStyle w:val="Bullet"/>
      <w:lvlText w:val=""/>
      <w:lvlJc w:val="left"/>
      <w:pPr>
        <w:tabs>
          <w:tab w:val="num" w:pos="0"/>
        </w:tabs>
        <w:ind w:left="3096" w:hanging="216"/>
      </w:pPr>
      <w:rPr>
        <w:rFonts w:ascii="Symbol" w:hAnsi="Symbol"/>
      </w:rPr>
    </w:lvl>
    <w:lvl w:ilvl="1" w:tplc="55CCE6F0">
      <w:numFmt w:val="decimal"/>
      <w:lvlText w:val=""/>
      <w:lvlJc w:val="left"/>
    </w:lvl>
    <w:lvl w:ilvl="2" w:tplc="4AF88884">
      <w:numFmt w:val="decimal"/>
      <w:lvlText w:val=""/>
      <w:lvlJc w:val="left"/>
    </w:lvl>
    <w:lvl w:ilvl="3" w:tplc="B2DE9410">
      <w:numFmt w:val="decimal"/>
      <w:lvlText w:val=""/>
      <w:lvlJc w:val="left"/>
    </w:lvl>
    <w:lvl w:ilvl="4" w:tplc="AC76A6BE">
      <w:numFmt w:val="decimal"/>
      <w:lvlText w:val=""/>
      <w:lvlJc w:val="left"/>
    </w:lvl>
    <w:lvl w:ilvl="5" w:tplc="65EC9C60">
      <w:numFmt w:val="decimal"/>
      <w:lvlText w:val=""/>
      <w:lvlJc w:val="left"/>
    </w:lvl>
    <w:lvl w:ilvl="6" w:tplc="B96051AE">
      <w:numFmt w:val="decimal"/>
      <w:lvlText w:val=""/>
      <w:lvlJc w:val="left"/>
    </w:lvl>
    <w:lvl w:ilvl="7" w:tplc="10226C2E">
      <w:numFmt w:val="decimal"/>
      <w:lvlText w:val=""/>
      <w:lvlJc w:val="left"/>
    </w:lvl>
    <w:lvl w:ilvl="8" w:tplc="A150FD9A">
      <w:numFmt w:val="decimal"/>
      <w:lvlText w:val=""/>
      <w:lvlJc w:val="left"/>
    </w:lvl>
  </w:abstractNum>
  <w:abstractNum w:abstractNumId="5" w15:restartNumberingAfterBreak="0">
    <w:nsid w:val="00000005"/>
    <w:multiLevelType w:val="hybridMultilevel"/>
    <w:tmpl w:val="00000005"/>
    <w:name w:val="WW8Num6"/>
    <w:lvl w:ilvl="0" w:tplc="35544938">
      <w:start w:val="4"/>
      <w:numFmt w:val="bullet"/>
      <w:pStyle w:val="Bullet1"/>
      <w:lvlText w:val="-"/>
      <w:lvlJc w:val="left"/>
      <w:pPr>
        <w:tabs>
          <w:tab w:val="num" w:pos="3240"/>
        </w:tabs>
        <w:ind w:left="3240" w:hanging="360"/>
      </w:pPr>
      <w:rPr>
        <w:rFonts w:ascii="Times New Roman" w:hAnsi="Times New Roman" w:cs="Times New Roman"/>
      </w:rPr>
    </w:lvl>
    <w:lvl w:ilvl="1" w:tplc="77B001B8">
      <w:numFmt w:val="decimal"/>
      <w:lvlText w:val=""/>
      <w:lvlJc w:val="left"/>
    </w:lvl>
    <w:lvl w:ilvl="2" w:tplc="3180823C">
      <w:numFmt w:val="decimal"/>
      <w:lvlText w:val=""/>
      <w:lvlJc w:val="left"/>
    </w:lvl>
    <w:lvl w:ilvl="3" w:tplc="983CABC6">
      <w:numFmt w:val="decimal"/>
      <w:lvlText w:val=""/>
      <w:lvlJc w:val="left"/>
    </w:lvl>
    <w:lvl w:ilvl="4" w:tplc="7978502E">
      <w:numFmt w:val="decimal"/>
      <w:lvlText w:val=""/>
      <w:lvlJc w:val="left"/>
    </w:lvl>
    <w:lvl w:ilvl="5" w:tplc="899ED43A">
      <w:numFmt w:val="decimal"/>
      <w:lvlText w:val=""/>
      <w:lvlJc w:val="left"/>
    </w:lvl>
    <w:lvl w:ilvl="6" w:tplc="32369D9C">
      <w:numFmt w:val="decimal"/>
      <w:lvlText w:val=""/>
      <w:lvlJc w:val="left"/>
    </w:lvl>
    <w:lvl w:ilvl="7" w:tplc="025AB522">
      <w:numFmt w:val="decimal"/>
      <w:lvlText w:val=""/>
      <w:lvlJc w:val="left"/>
    </w:lvl>
    <w:lvl w:ilvl="8" w:tplc="65E215FA">
      <w:numFmt w:val="decimal"/>
      <w:lvlText w:val=""/>
      <w:lvlJc w:val="left"/>
    </w:lvl>
  </w:abstractNum>
  <w:abstractNum w:abstractNumId="6" w15:restartNumberingAfterBreak="0">
    <w:nsid w:val="00000009"/>
    <w:multiLevelType w:val="hybridMultilevel"/>
    <w:tmpl w:val="00000009"/>
    <w:name w:val="WW8StyleNum"/>
    <w:lvl w:ilvl="0" w:tplc="02885FBE">
      <w:start w:val="1"/>
      <w:numFmt w:val="none"/>
      <w:pStyle w:val="Note"/>
      <w:suff w:val="nothing"/>
      <w:lvlText w:val=""/>
      <w:lvlJc w:val="left"/>
      <w:pPr>
        <w:tabs>
          <w:tab w:val="num" w:pos="720"/>
        </w:tabs>
        <w:ind w:left="720" w:hanging="720"/>
      </w:pPr>
    </w:lvl>
    <w:lvl w:ilvl="1" w:tplc="4F8E7898">
      <w:start w:val="1"/>
      <w:numFmt w:val="decimal"/>
      <w:lvlText w:val="%2."/>
      <w:lvlJc w:val="left"/>
      <w:pPr>
        <w:tabs>
          <w:tab w:val="num" w:pos="1080"/>
        </w:tabs>
        <w:ind w:left="1080" w:hanging="360"/>
      </w:pPr>
    </w:lvl>
    <w:lvl w:ilvl="2" w:tplc="C2A4AADA">
      <w:start w:val="1"/>
      <w:numFmt w:val="decimal"/>
      <w:lvlText w:val="%3."/>
      <w:lvlJc w:val="left"/>
      <w:pPr>
        <w:tabs>
          <w:tab w:val="num" w:pos="1440"/>
        </w:tabs>
        <w:ind w:left="1440" w:hanging="360"/>
      </w:pPr>
    </w:lvl>
    <w:lvl w:ilvl="3" w:tplc="EE827802">
      <w:start w:val="1"/>
      <w:numFmt w:val="decimal"/>
      <w:lvlText w:val="%4."/>
      <w:lvlJc w:val="left"/>
      <w:pPr>
        <w:tabs>
          <w:tab w:val="num" w:pos="1800"/>
        </w:tabs>
        <w:ind w:left="1800" w:hanging="360"/>
      </w:pPr>
    </w:lvl>
    <w:lvl w:ilvl="4" w:tplc="8588472A">
      <w:start w:val="1"/>
      <w:numFmt w:val="decimal"/>
      <w:lvlText w:val="%5."/>
      <w:lvlJc w:val="left"/>
      <w:pPr>
        <w:tabs>
          <w:tab w:val="num" w:pos="2160"/>
        </w:tabs>
        <w:ind w:left="2160" w:hanging="360"/>
      </w:pPr>
    </w:lvl>
    <w:lvl w:ilvl="5" w:tplc="6666D950">
      <w:start w:val="1"/>
      <w:numFmt w:val="decimal"/>
      <w:lvlText w:val="%6."/>
      <w:lvlJc w:val="left"/>
      <w:pPr>
        <w:tabs>
          <w:tab w:val="num" w:pos="2520"/>
        </w:tabs>
        <w:ind w:left="2520" w:hanging="360"/>
      </w:pPr>
    </w:lvl>
    <w:lvl w:ilvl="6" w:tplc="741E2A16">
      <w:start w:val="1"/>
      <w:numFmt w:val="decimal"/>
      <w:lvlText w:val="%7."/>
      <w:lvlJc w:val="left"/>
      <w:pPr>
        <w:tabs>
          <w:tab w:val="num" w:pos="2880"/>
        </w:tabs>
        <w:ind w:left="2880" w:hanging="360"/>
      </w:pPr>
    </w:lvl>
    <w:lvl w:ilvl="7" w:tplc="0FB85370">
      <w:start w:val="1"/>
      <w:numFmt w:val="decimal"/>
      <w:lvlText w:val="%8."/>
      <w:lvlJc w:val="left"/>
      <w:pPr>
        <w:tabs>
          <w:tab w:val="num" w:pos="3240"/>
        </w:tabs>
        <w:ind w:left="3240" w:hanging="360"/>
      </w:pPr>
    </w:lvl>
    <w:lvl w:ilvl="8" w:tplc="51E07216">
      <w:start w:val="1"/>
      <w:numFmt w:val="decimal"/>
      <w:lvlText w:val="%9."/>
      <w:lvlJc w:val="left"/>
      <w:pPr>
        <w:tabs>
          <w:tab w:val="num" w:pos="3600"/>
        </w:tabs>
        <w:ind w:left="3600" w:hanging="360"/>
      </w:pPr>
    </w:lvl>
  </w:abstractNum>
  <w:abstractNum w:abstractNumId="7" w15:restartNumberingAfterBreak="0">
    <w:nsid w:val="00000030"/>
    <w:multiLevelType w:val="hybridMultilevel"/>
    <w:tmpl w:val="2E5E3FDC"/>
    <w:lvl w:ilvl="0" w:tplc="98EAB818">
      <w:start w:val="1"/>
      <w:numFmt w:val="bullet"/>
      <w:pStyle w:val="1212"/>
      <w:lvlText w:val="−"/>
      <w:lvlJc w:val="left"/>
      <w:pPr>
        <w:tabs>
          <w:tab w:val="left" w:pos="1418"/>
        </w:tabs>
        <w:ind w:left="1418" w:hanging="567"/>
      </w:pPr>
      <w:rPr>
        <w:rFonts w:ascii="Times New Roman" w:hAnsi="Times New Roman" w:cs="Times New Roman" w:hint="default"/>
        <w:sz w:val="24"/>
      </w:rPr>
    </w:lvl>
    <w:lvl w:ilvl="1" w:tplc="F12840A6">
      <w:start w:val="1"/>
      <w:numFmt w:val="bullet"/>
      <w:lvlText w:val=""/>
      <w:lvlJc w:val="left"/>
      <w:pPr>
        <w:tabs>
          <w:tab w:val="left" w:pos="1985"/>
        </w:tabs>
        <w:ind w:left="1985" w:hanging="567"/>
      </w:pPr>
      <w:rPr>
        <w:rFonts w:ascii="Symbol" w:hAnsi="Symbol" w:hint="default"/>
        <w:color w:val="auto"/>
      </w:rPr>
    </w:lvl>
    <w:lvl w:ilvl="2" w:tplc="AF66725C">
      <w:start w:val="1"/>
      <w:numFmt w:val="bullet"/>
      <w:lvlText w:val=""/>
      <w:lvlJc w:val="left"/>
      <w:pPr>
        <w:tabs>
          <w:tab w:val="left" w:pos="2552"/>
        </w:tabs>
        <w:ind w:left="2552" w:hanging="567"/>
      </w:pPr>
      <w:rPr>
        <w:rFonts w:ascii="Wingdings" w:hAnsi="Wingdings" w:hint="default"/>
      </w:rPr>
    </w:lvl>
    <w:lvl w:ilvl="3" w:tplc="9A5083D2">
      <w:start w:val="1"/>
      <w:numFmt w:val="bullet"/>
      <w:lvlText w:val="o"/>
      <w:lvlJc w:val="left"/>
      <w:pPr>
        <w:tabs>
          <w:tab w:val="left" w:pos="3119"/>
        </w:tabs>
        <w:ind w:left="3119" w:hanging="567"/>
      </w:pPr>
      <w:rPr>
        <w:rFonts w:ascii="Courier New" w:hAnsi="Courier New" w:hint="default"/>
      </w:rPr>
    </w:lvl>
    <w:lvl w:ilvl="4" w:tplc="B03A4482">
      <w:start w:val="1"/>
      <w:numFmt w:val="bullet"/>
      <w:lvlText w:val=""/>
      <w:lvlJc w:val="left"/>
      <w:pPr>
        <w:tabs>
          <w:tab w:val="left" w:pos="3686"/>
        </w:tabs>
        <w:ind w:left="3686" w:hanging="567"/>
      </w:pPr>
      <w:rPr>
        <w:rFonts w:ascii="Symbol" w:hAnsi="Symbol" w:hint="default"/>
      </w:rPr>
    </w:lvl>
    <w:lvl w:ilvl="5" w:tplc="98849864">
      <w:start w:val="1"/>
      <w:numFmt w:val="bullet"/>
      <w:lvlText w:val=""/>
      <w:lvlJc w:val="left"/>
      <w:pPr>
        <w:tabs>
          <w:tab w:val="left" w:pos="4253"/>
        </w:tabs>
        <w:ind w:left="4253" w:hanging="567"/>
      </w:pPr>
      <w:rPr>
        <w:rFonts w:ascii="Wingdings" w:hAnsi="Wingdings" w:hint="default"/>
      </w:rPr>
    </w:lvl>
    <w:lvl w:ilvl="6" w:tplc="B1BA9E94">
      <w:start w:val="1"/>
      <w:numFmt w:val="bullet"/>
      <w:lvlText w:val="o"/>
      <w:lvlJc w:val="left"/>
      <w:pPr>
        <w:tabs>
          <w:tab w:val="left" w:pos="4820"/>
        </w:tabs>
        <w:ind w:left="4820" w:hanging="567"/>
      </w:pPr>
      <w:rPr>
        <w:rFonts w:ascii="Courier New" w:hAnsi="Courier New" w:hint="default"/>
      </w:rPr>
    </w:lvl>
    <w:lvl w:ilvl="7" w:tplc="09B01DCA">
      <w:start w:val="1"/>
      <w:numFmt w:val="bullet"/>
      <w:lvlText w:val=""/>
      <w:lvlJc w:val="left"/>
      <w:pPr>
        <w:tabs>
          <w:tab w:val="left" w:pos="5387"/>
        </w:tabs>
        <w:ind w:left="5387" w:hanging="567"/>
      </w:pPr>
      <w:rPr>
        <w:rFonts w:ascii="Symbol" w:hAnsi="Symbol" w:hint="default"/>
      </w:rPr>
    </w:lvl>
    <w:lvl w:ilvl="8" w:tplc="1440494A">
      <w:start w:val="1"/>
      <w:numFmt w:val="bullet"/>
      <w:lvlText w:val=""/>
      <w:lvlJc w:val="left"/>
      <w:pPr>
        <w:tabs>
          <w:tab w:val="left" w:pos="5954"/>
        </w:tabs>
        <w:ind w:left="5954" w:hanging="567"/>
      </w:pPr>
      <w:rPr>
        <w:rFonts w:ascii="Wingdings" w:hAnsi="Wingdings" w:hint="default"/>
      </w:rPr>
    </w:lvl>
  </w:abstractNum>
  <w:abstractNum w:abstractNumId="8" w15:restartNumberingAfterBreak="0">
    <w:nsid w:val="003F112E"/>
    <w:multiLevelType w:val="multilevel"/>
    <w:tmpl w:val="F51A92EA"/>
    <w:lvl w:ilvl="0">
      <w:start w:val="1"/>
      <w:numFmt w:val="decimal"/>
      <w:pStyle w:val="2"/>
      <w:lvlText w:val="%1."/>
      <w:lvlJc w:val="left"/>
      <w:pPr>
        <w:ind w:left="720" w:hanging="360"/>
      </w:pPr>
    </w:lvl>
    <w:lvl w:ilvl="1">
      <w:start w:val="3"/>
      <w:numFmt w:val="decimal"/>
      <w:isLgl/>
      <w:lvlText w:val="%1.%2."/>
      <w:lvlJc w:val="left"/>
      <w:pPr>
        <w:ind w:left="-138" w:firstLine="567"/>
      </w:pPr>
      <w:rPr>
        <w:rFonts w:hint="default"/>
        <w:b/>
      </w:rPr>
    </w:lvl>
    <w:lvl w:ilvl="2">
      <w:start w:val="2"/>
      <w:numFmt w:val="decimal"/>
      <w:isLgl/>
      <w:lvlText w:val="%1.%2.%3."/>
      <w:lvlJc w:val="left"/>
      <w:pPr>
        <w:ind w:left="-69" w:firstLine="567"/>
      </w:pPr>
      <w:rPr>
        <w:rFonts w:hint="default"/>
        <w:b/>
      </w:rPr>
    </w:lvl>
    <w:lvl w:ilvl="3">
      <w:start w:val="3"/>
      <w:numFmt w:val="decimal"/>
      <w:isLgl/>
      <w:lvlText w:val="%1.%2.%3.%4."/>
      <w:lvlJc w:val="left"/>
      <w:pPr>
        <w:ind w:left="0" w:firstLine="567"/>
      </w:pPr>
      <w:rPr>
        <w:rFonts w:hint="default"/>
        <w:b/>
      </w:rPr>
    </w:lvl>
    <w:lvl w:ilvl="4">
      <w:start w:val="1"/>
      <w:numFmt w:val="decimal"/>
      <w:isLgl/>
      <w:lvlText w:val="%1.%2.%3.%4.%5."/>
      <w:lvlJc w:val="left"/>
      <w:pPr>
        <w:ind w:left="294" w:firstLine="342"/>
      </w:pPr>
      <w:rPr>
        <w:rFonts w:hint="default"/>
        <w:b/>
      </w:rPr>
    </w:lvl>
    <w:lvl w:ilvl="5">
      <w:start w:val="1"/>
      <w:numFmt w:val="decimal"/>
      <w:isLgl/>
      <w:lvlText w:val="%1.%2.%3.%4.%5.%6."/>
      <w:lvlJc w:val="left"/>
      <w:pPr>
        <w:ind w:left="363" w:firstLine="342"/>
      </w:pPr>
      <w:rPr>
        <w:rFonts w:hint="default"/>
        <w:b/>
      </w:rPr>
    </w:lvl>
    <w:lvl w:ilvl="6">
      <w:start w:val="1"/>
      <w:numFmt w:val="decimal"/>
      <w:isLgl/>
      <w:lvlText w:val="%1.%2.%3.%4.%5.%6.%7."/>
      <w:lvlJc w:val="left"/>
      <w:pPr>
        <w:ind w:left="792" w:hanging="18"/>
      </w:pPr>
      <w:rPr>
        <w:rFonts w:hint="default"/>
        <w:b/>
      </w:rPr>
    </w:lvl>
    <w:lvl w:ilvl="7">
      <w:start w:val="1"/>
      <w:numFmt w:val="decimal"/>
      <w:isLgl/>
      <w:lvlText w:val="%1.%2.%3.%4.%5.%6.%7.%8."/>
      <w:lvlJc w:val="left"/>
      <w:pPr>
        <w:ind w:left="861" w:hanging="18"/>
      </w:pPr>
      <w:rPr>
        <w:rFonts w:hint="default"/>
        <w:b/>
      </w:rPr>
    </w:lvl>
    <w:lvl w:ilvl="8">
      <w:start w:val="1"/>
      <w:numFmt w:val="decimal"/>
      <w:isLgl/>
      <w:lvlText w:val="%1.%2.%3.%4.%5.%6.%7.%8.%9."/>
      <w:lvlJc w:val="left"/>
      <w:pPr>
        <w:ind w:left="1290" w:hanging="378"/>
      </w:pPr>
      <w:rPr>
        <w:rFonts w:hint="default"/>
        <w:b/>
      </w:rPr>
    </w:lvl>
  </w:abstractNum>
  <w:abstractNum w:abstractNumId="9" w15:restartNumberingAfterBreak="0">
    <w:nsid w:val="006C4DED"/>
    <w:multiLevelType w:val="multilevel"/>
    <w:tmpl w:val="A33264F2"/>
    <w:lvl w:ilvl="0">
      <w:start w:val="1"/>
      <w:numFmt w:val="upperLetter"/>
      <w:lvlText w:val="Приложение %1"/>
      <w:lvlJc w:val="left"/>
      <w:pPr>
        <w:tabs>
          <w:tab w:val="num" w:pos="2160"/>
        </w:tabs>
      </w:pPr>
      <w:rPr>
        <w:rFonts w:cs="Times New Roman" w:hint="default"/>
      </w:rPr>
    </w:lvl>
    <w:lvl w:ilvl="1">
      <w:start w:val="1"/>
      <w:numFmt w:val="decimal"/>
      <w:pStyle w:val="6"/>
      <w:lvlText w:val="%1.%2"/>
      <w:lvlJc w:val="left"/>
      <w:pPr>
        <w:tabs>
          <w:tab w:val="num" w:pos="1427"/>
        </w:tabs>
        <w:ind w:left="851"/>
      </w:pPr>
      <w:rPr>
        <w:rFonts w:cs="Times New Roman" w:hint="default"/>
      </w:rPr>
    </w:lvl>
    <w:lvl w:ilvl="2">
      <w:start w:val="1"/>
      <w:numFmt w:val="decimal"/>
      <w:lvlText w:val="%1.%2.%3"/>
      <w:lvlJc w:val="left"/>
      <w:pPr>
        <w:tabs>
          <w:tab w:val="num" w:pos="1571"/>
        </w:tabs>
        <w:ind w:left="851"/>
      </w:pPr>
      <w:rPr>
        <w:rFonts w:cs="Times New Roman" w:hint="default"/>
      </w:rPr>
    </w:lvl>
    <w:lvl w:ilvl="3">
      <w:start w:val="1"/>
      <w:numFmt w:val="decimal"/>
      <w:lvlText w:val="%1.%2.%3.%4"/>
      <w:lvlJc w:val="left"/>
      <w:pPr>
        <w:tabs>
          <w:tab w:val="num" w:pos="1715"/>
        </w:tabs>
        <w:ind w:left="851"/>
      </w:pPr>
      <w:rPr>
        <w:rFonts w:cs="Times New Roman" w:hint="default"/>
      </w:rPr>
    </w:lvl>
    <w:lvl w:ilvl="4">
      <w:start w:val="1"/>
      <w:numFmt w:val="decimal"/>
      <w:lvlText w:val="%1.%2.%3.%4.%5"/>
      <w:lvlJc w:val="left"/>
      <w:pPr>
        <w:tabs>
          <w:tab w:val="num" w:pos="1859"/>
        </w:tabs>
        <w:ind w:left="851"/>
      </w:pPr>
      <w:rPr>
        <w:rFonts w:cs="Times New Roman" w:hint="default"/>
      </w:rPr>
    </w:lvl>
    <w:lvl w:ilvl="5">
      <w:start w:val="1"/>
      <w:numFmt w:val="decimal"/>
      <w:pStyle w:val="6"/>
      <w:lvlText w:val="%1.%2.%3.%4.%5.%6"/>
      <w:lvlJc w:val="left"/>
      <w:pPr>
        <w:tabs>
          <w:tab w:val="num" w:pos="2003"/>
        </w:tabs>
        <w:ind w:left="851"/>
      </w:pPr>
      <w:rPr>
        <w:rFonts w:cs="Times New Roman" w:hint="default"/>
      </w:rPr>
    </w:lvl>
    <w:lvl w:ilvl="6">
      <w:start w:val="1"/>
      <w:numFmt w:val="decimal"/>
      <w:lvlText w:val="%1.%2.%3.%4.%5.%6.%7"/>
      <w:lvlJc w:val="left"/>
      <w:pPr>
        <w:tabs>
          <w:tab w:val="num" w:pos="2147"/>
        </w:tabs>
        <w:ind w:left="2147" w:hanging="1296"/>
      </w:pPr>
      <w:rPr>
        <w:rFonts w:cs="Times New Roman" w:hint="default"/>
      </w:rPr>
    </w:lvl>
    <w:lvl w:ilvl="7">
      <w:start w:val="1"/>
      <w:numFmt w:val="decimal"/>
      <w:lvlText w:val="%1.%2.%3.%4.%5.%6.%7.%8"/>
      <w:lvlJc w:val="left"/>
      <w:pPr>
        <w:tabs>
          <w:tab w:val="num" w:pos="2291"/>
        </w:tabs>
        <w:ind w:left="2291" w:hanging="1440"/>
      </w:pPr>
      <w:rPr>
        <w:rFonts w:cs="Times New Roman" w:hint="default"/>
      </w:rPr>
    </w:lvl>
    <w:lvl w:ilvl="8">
      <w:start w:val="1"/>
      <w:numFmt w:val="decimal"/>
      <w:lvlText w:val="%1.%2.%3.%4.%5.%6.%7.%8.%9"/>
      <w:lvlJc w:val="left"/>
      <w:pPr>
        <w:tabs>
          <w:tab w:val="num" w:pos="2435"/>
        </w:tabs>
        <w:ind w:left="2435" w:hanging="1584"/>
      </w:pPr>
      <w:rPr>
        <w:rFonts w:cs="Times New Roman" w:hint="default"/>
      </w:rPr>
    </w:lvl>
  </w:abstractNum>
  <w:abstractNum w:abstractNumId="10" w15:restartNumberingAfterBreak="0">
    <w:nsid w:val="00C07D95"/>
    <w:multiLevelType w:val="multilevel"/>
    <w:tmpl w:val="3506AD56"/>
    <w:name w:val="ord1"/>
    <w:lvl w:ilvl="0">
      <w:start w:val="1"/>
      <w:numFmt w:val="decimal"/>
      <w:suff w:val="space"/>
      <w:lvlText w:val="%1."/>
      <w:lvlJc w:val="left"/>
      <w:pPr>
        <w:ind w:left="927" w:hanging="360"/>
      </w:pPr>
      <w:rPr>
        <w:rFonts w:cs="Times New Roman" w:hint="default"/>
      </w:rPr>
    </w:lvl>
    <w:lvl w:ilvl="1">
      <w:start w:val="1"/>
      <w:numFmt w:val="decimal"/>
      <w:pStyle w:val="OrderedList2"/>
      <w:suff w:val="space"/>
      <w:lvlText w:val="%1.%2."/>
      <w:lvlJc w:val="left"/>
      <w:pPr>
        <w:ind w:left="1287" w:hanging="360"/>
      </w:pPr>
      <w:rPr>
        <w:rFonts w:cs="Times New Roman" w:hint="default"/>
      </w:rPr>
    </w:lvl>
    <w:lvl w:ilvl="2">
      <w:start w:val="1"/>
      <w:numFmt w:val="decimal"/>
      <w:suff w:val="space"/>
      <w:lvlText w:val="%1.%2.%3."/>
      <w:lvlJc w:val="left"/>
      <w:pPr>
        <w:ind w:left="1647" w:hanging="360"/>
      </w:pPr>
      <w:rPr>
        <w:rFonts w:cs="Times New Roman" w:hint="default"/>
      </w:rPr>
    </w:lvl>
    <w:lvl w:ilvl="3">
      <w:start w:val="1"/>
      <w:numFmt w:val="russianLower"/>
      <w:suff w:val="space"/>
      <w:lvlText w:val="%4."/>
      <w:lvlJc w:val="left"/>
      <w:pPr>
        <w:ind w:left="2007" w:hanging="360"/>
      </w:pPr>
      <w:rPr>
        <w:rFonts w:cs="Times New Roman" w:hint="default"/>
      </w:rPr>
    </w:lvl>
    <w:lvl w:ilvl="4">
      <w:start w:val="1"/>
      <w:numFmt w:val="lowerLetter"/>
      <w:lvlText w:val="(%5)"/>
      <w:lvlJc w:val="left"/>
      <w:pPr>
        <w:tabs>
          <w:tab w:val="num" w:pos="2367"/>
        </w:tabs>
        <w:ind w:left="2367" w:hanging="360"/>
      </w:pPr>
      <w:rPr>
        <w:rFonts w:cs="Times New Roman" w:hint="default"/>
      </w:rPr>
    </w:lvl>
    <w:lvl w:ilvl="5">
      <w:start w:val="1"/>
      <w:numFmt w:val="lowerRoman"/>
      <w:lvlText w:val="(%6)"/>
      <w:lvlJc w:val="left"/>
      <w:pPr>
        <w:tabs>
          <w:tab w:val="num" w:pos="2727"/>
        </w:tabs>
        <w:ind w:left="2727" w:hanging="360"/>
      </w:pPr>
      <w:rPr>
        <w:rFonts w:cs="Times New Roman" w:hint="default"/>
      </w:rPr>
    </w:lvl>
    <w:lvl w:ilvl="6">
      <w:start w:val="1"/>
      <w:numFmt w:val="decimal"/>
      <w:lvlText w:val="%7."/>
      <w:lvlJc w:val="left"/>
      <w:pPr>
        <w:tabs>
          <w:tab w:val="num" w:pos="3087"/>
        </w:tabs>
        <w:ind w:left="3087" w:hanging="360"/>
      </w:pPr>
      <w:rPr>
        <w:rFonts w:cs="Times New Roman" w:hint="default"/>
      </w:rPr>
    </w:lvl>
    <w:lvl w:ilvl="7">
      <w:start w:val="1"/>
      <w:numFmt w:val="lowerLetter"/>
      <w:lvlText w:val="%8."/>
      <w:lvlJc w:val="left"/>
      <w:pPr>
        <w:tabs>
          <w:tab w:val="num" w:pos="3447"/>
        </w:tabs>
        <w:ind w:left="3447" w:hanging="360"/>
      </w:pPr>
      <w:rPr>
        <w:rFonts w:cs="Times New Roman" w:hint="default"/>
      </w:rPr>
    </w:lvl>
    <w:lvl w:ilvl="8">
      <w:start w:val="1"/>
      <w:numFmt w:val="lowerRoman"/>
      <w:lvlText w:val="%9."/>
      <w:lvlJc w:val="left"/>
      <w:pPr>
        <w:tabs>
          <w:tab w:val="num" w:pos="3807"/>
        </w:tabs>
        <w:ind w:left="3807" w:hanging="360"/>
      </w:pPr>
      <w:rPr>
        <w:rFonts w:cs="Times New Roman" w:hint="default"/>
      </w:rPr>
    </w:lvl>
  </w:abstractNum>
  <w:abstractNum w:abstractNumId="11" w15:restartNumberingAfterBreak="0">
    <w:nsid w:val="01C87C39"/>
    <w:multiLevelType w:val="multilevel"/>
    <w:tmpl w:val="30C4436A"/>
    <w:lvl w:ilvl="0">
      <w:start w:val="1"/>
      <w:numFmt w:val="decimal"/>
      <w:lvlText w:val="%1."/>
      <w:lvlJc w:val="left"/>
      <w:pPr>
        <w:ind w:left="360" w:hanging="360"/>
      </w:pPr>
    </w:lvl>
    <w:lvl w:ilvl="1">
      <w:start w:val="3"/>
      <w:numFmt w:val="decimal"/>
      <w:isLgl/>
      <w:lvlText w:val="%1.%2"/>
      <w:lvlJc w:val="left"/>
      <w:pPr>
        <w:ind w:left="549" w:hanging="360"/>
      </w:pPr>
    </w:lvl>
    <w:lvl w:ilvl="2">
      <w:start w:val="2"/>
      <w:numFmt w:val="decimal"/>
      <w:isLgl/>
      <w:lvlText w:val="%1.%2.%3"/>
      <w:lvlJc w:val="left"/>
      <w:pPr>
        <w:ind w:left="1098" w:hanging="720"/>
      </w:pPr>
    </w:lvl>
    <w:lvl w:ilvl="3">
      <w:start w:val="1"/>
      <w:numFmt w:val="decimal"/>
      <w:isLgl/>
      <w:lvlText w:val="%1.%2.%3.%4"/>
      <w:lvlJc w:val="left"/>
      <w:pPr>
        <w:ind w:left="1004" w:hanging="720"/>
      </w:pPr>
    </w:lvl>
    <w:lvl w:ilvl="4">
      <w:start w:val="1"/>
      <w:numFmt w:val="decimal"/>
      <w:isLgl/>
      <w:lvlText w:val="%1.%2.%3.%4.%5"/>
      <w:lvlJc w:val="left"/>
      <w:pPr>
        <w:ind w:left="1836" w:hanging="1080"/>
      </w:pPr>
    </w:lvl>
    <w:lvl w:ilvl="5">
      <w:start w:val="1"/>
      <w:numFmt w:val="decimal"/>
      <w:isLgl/>
      <w:lvlText w:val="%1.%2.%3.%4.%5.%6"/>
      <w:lvlJc w:val="left"/>
      <w:pPr>
        <w:ind w:left="2025" w:hanging="1080"/>
      </w:pPr>
    </w:lvl>
    <w:lvl w:ilvl="6">
      <w:start w:val="1"/>
      <w:numFmt w:val="decimal"/>
      <w:isLgl/>
      <w:lvlText w:val="%1.%2.%3.%4.%5.%6.%7"/>
      <w:lvlJc w:val="left"/>
      <w:pPr>
        <w:ind w:left="2574" w:hanging="1440"/>
      </w:pPr>
    </w:lvl>
    <w:lvl w:ilvl="7">
      <w:start w:val="1"/>
      <w:numFmt w:val="decimal"/>
      <w:isLgl/>
      <w:lvlText w:val="%1.%2.%3.%4.%5.%6.%7.%8"/>
      <w:lvlJc w:val="left"/>
      <w:pPr>
        <w:ind w:left="2763" w:hanging="1440"/>
      </w:pPr>
    </w:lvl>
    <w:lvl w:ilvl="8">
      <w:start w:val="1"/>
      <w:numFmt w:val="decimal"/>
      <w:isLgl/>
      <w:lvlText w:val="%1.%2.%3.%4.%5.%6.%7.%8.%9"/>
      <w:lvlJc w:val="left"/>
      <w:pPr>
        <w:ind w:left="3312" w:hanging="1800"/>
      </w:pPr>
    </w:lvl>
  </w:abstractNum>
  <w:abstractNum w:abstractNumId="12" w15:restartNumberingAfterBreak="0">
    <w:nsid w:val="01FF4015"/>
    <w:multiLevelType w:val="multilevel"/>
    <w:tmpl w:val="96F8131A"/>
    <w:lvl w:ilvl="0">
      <w:start w:val="1"/>
      <w:numFmt w:val="decimal"/>
      <w:lvlText w:val="%1."/>
      <w:lvlJc w:val="left"/>
      <w:pPr>
        <w:tabs>
          <w:tab w:val="num" w:pos="360"/>
        </w:tabs>
        <w:ind w:left="360" w:hanging="360"/>
      </w:pPr>
      <w:rPr>
        <w:rFonts w:cs="Times New Roman"/>
      </w:rPr>
    </w:lvl>
    <w:lvl w:ilvl="1">
      <w:start w:val="1"/>
      <w:numFmt w:val="decimal"/>
      <w:lvlText w:val="%1.%2."/>
      <w:lvlJc w:val="left"/>
      <w:pPr>
        <w:tabs>
          <w:tab w:val="num" w:pos="792"/>
        </w:tabs>
        <w:ind w:left="792" w:hanging="432"/>
      </w:pPr>
      <w:rPr>
        <w:rFonts w:cs="Times New Roman"/>
      </w:rPr>
    </w:lvl>
    <w:lvl w:ilvl="2">
      <w:start w:val="1"/>
      <w:numFmt w:val="decimal"/>
      <w:pStyle w:val="30"/>
      <w:lvlText w:val="%1.%2.%3."/>
      <w:lvlJc w:val="left"/>
      <w:pPr>
        <w:tabs>
          <w:tab w:val="num" w:pos="1224"/>
        </w:tabs>
        <w:ind w:left="1224" w:hanging="504"/>
      </w:pPr>
      <w:rPr>
        <w:rFonts w:cs="Times New Roman"/>
      </w:rPr>
    </w:lvl>
    <w:lvl w:ilvl="3">
      <w:start w:val="1"/>
      <w:numFmt w:val="decimal"/>
      <w:lvlText w:val="%1.%2.%3.%4."/>
      <w:lvlJc w:val="left"/>
      <w:pPr>
        <w:tabs>
          <w:tab w:val="num" w:pos="1728"/>
        </w:tabs>
        <w:ind w:left="1728" w:hanging="648"/>
      </w:pPr>
      <w:rPr>
        <w:rFonts w:cs="Times New Roman"/>
      </w:rPr>
    </w:lvl>
    <w:lvl w:ilvl="4">
      <w:start w:val="1"/>
      <w:numFmt w:val="decimal"/>
      <w:lvlText w:val="%1.%2.%3.%4.%5."/>
      <w:lvlJc w:val="left"/>
      <w:pPr>
        <w:tabs>
          <w:tab w:val="num" w:pos="2232"/>
        </w:tabs>
        <w:ind w:left="2232" w:hanging="792"/>
      </w:pPr>
      <w:rPr>
        <w:rFonts w:cs="Times New Roman"/>
      </w:rPr>
    </w:lvl>
    <w:lvl w:ilvl="5">
      <w:start w:val="1"/>
      <w:numFmt w:val="decimal"/>
      <w:lvlText w:val="%1.%2.%3.%4.%5.%6."/>
      <w:lvlJc w:val="left"/>
      <w:pPr>
        <w:tabs>
          <w:tab w:val="num" w:pos="2736"/>
        </w:tabs>
        <w:ind w:left="2736" w:hanging="936"/>
      </w:pPr>
      <w:rPr>
        <w:rFonts w:cs="Times New Roman"/>
      </w:rPr>
    </w:lvl>
    <w:lvl w:ilvl="6">
      <w:start w:val="1"/>
      <w:numFmt w:val="decimal"/>
      <w:lvlText w:val="%1.%2.%3.%4.%5.%6.%7."/>
      <w:lvlJc w:val="left"/>
      <w:pPr>
        <w:tabs>
          <w:tab w:val="num" w:pos="3240"/>
        </w:tabs>
        <w:ind w:left="3240" w:hanging="1080"/>
      </w:pPr>
      <w:rPr>
        <w:rFonts w:cs="Times New Roman"/>
      </w:rPr>
    </w:lvl>
    <w:lvl w:ilvl="7">
      <w:start w:val="1"/>
      <w:numFmt w:val="decimal"/>
      <w:lvlText w:val="%1.%2.%3.%4.%5.%6.%7.%8."/>
      <w:lvlJc w:val="left"/>
      <w:pPr>
        <w:tabs>
          <w:tab w:val="num" w:pos="3744"/>
        </w:tabs>
        <w:ind w:left="3744" w:hanging="1224"/>
      </w:pPr>
      <w:rPr>
        <w:rFonts w:cs="Times New Roman"/>
      </w:rPr>
    </w:lvl>
    <w:lvl w:ilvl="8">
      <w:start w:val="1"/>
      <w:numFmt w:val="decimal"/>
      <w:lvlText w:val="%1.%2.%3.%4.%5.%6.%7.%8.%9."/>
      <w:lvlJc w:val="left"/>
      <w:pPr>
        <w:tabs>
          <w:tab w:val="num" w:pos="4320"/>
        </w:tabs>
        <w:ind w:left="4320" w:hanging="1440"/>
      </w:pPr>
      <w:rPr>
        <w:rFonts w:cs="Times New Roman"/>
      </w:rPr>
    </w:lvl>
  </w:abstractNum>
  <w:abstractNum w:abstractNumId="13" w15:restartNumberingAfterBreak="0">
    <w:nsid w:val="031032E3"/>
    <w:multiLevelType w:val="hybridMultilevel"/>
    <w:tmpl w:val="BFC4779E"/>
    <w:lvl w:ilvl="0" w:tplc="7C867D66">
      <w:start w:val="1"/>
      <w:numFmt w:val="decimal"/>
      <w:pStyle w:val="-1"/>
      <w:lvlText w:val="%1."/>
      <w:lvlJc w:val="left"/>
      <w:pPr>
        <w:tabs>
          <w:tab w:val="num" w:pos="1021"/>
        </w:tabs>
        <w:ind w:left="0" w:firstLine="709"/>
      </w:pPr>
      <w:rPr>
        <w:rFonts w:hint="default"/>
      </w:rPr>
    </w:lvl>
    <w:lvl w:ilvl="1" w:tplc="FFFFFFFF">
      <w:start w:val="1"/>
      <w:numFmt w:val="bullet"/>
      <w:lvlText w:val="­"/>
      <w:lvlJc w:val="left"/>
      <w:pPr>
        <w:tabs>
          <w:tab w:val="num" w:pos="1080"/>
        </w:tabs>
        <w:ind w:left="1080" w:hanging="360"/>
      </w:pPr>
      <w:rPr>
        <w:rFonts w:ascii="Courier New" w:hAnsi="Courier New" w:hint="default"/>
      </w:rPr>
    </w:lvl>
    <w:lvl w:ilvl="2" w:tplc="FFFFFFFF">
      <w:start w:val="1"/>
      <w:numFmt w:val="lowerRoman"/>
      <w:lvlText w:val="%3."/>
      <w:lvlJc w:val="right"/>
      <w:pPr>
        <w:tabs>
          <w:tab w:val="num" w:pos="1800"/>
        </w:tabs>
        <w:ind w:left="1800" w:hanging="180"/>
      </w:pPr>
    </w:lvl>
    <w:lvl w:ilvl="3" w:tplc="FFFFFFFF">
      <w:start w:val="1"/>
      <w:numFmt w:val="decimal"/>
      <w:lvlText w:val="%4."/>
      <w:lvlJc w:val="left"/>
      <w:pPr>
        <w:tabs>
          <w:tab w:val="num" w:pos="2520"/>
        </w:tabs>
        <w:ind w:left="2520" w:hanging="360"/>
      </w:pPr>
    </w:lvl>
    <w:lvl w:ilvl="4" w:tplc="FFFFFFFF" w:tentative="1">
      <w:start w:val="1"/>
      <w:numFmt w:val="lowerLetter"/>
      <w:lvlText w:val="%5."/>
      <w:lvlJc w:val="left"/>
      <w:pPr>
        <w:tabs>
          <w:tab w:val="num" w:pos="3240"/>
        </w:tabs>
        <w:ind w:left="3240" w:hanging="360"/>
      </w:pPr>
    </w:lvl>
    <w:lvl w:ilvl="5" w:tplc="FFFFFFFF" w:tentative="1">
      <w:start w:val="1"/>
      <w:numFmt w:val="lowerRoman"/>
      <w:lvlText w:val="%6."/>
      <w:lvlJc w:val="right"/>
      <w:pPr>
        <w:tabs>
          <w:tab w:val="num" w:pos="3960"/>
        </w:tabs>
        <w:ind w:left="3960" w:hanging="180"/>
      </w:pPr>
    </w:lvl>
    <w:lvl w:ilvl="6" w:tplc="FFFFFFFF" w:tentative="1">
      <w:start w:val="1"/>
      <w:numFmt w:val="decimal"/>
      <w:lvlText w:val="%7."/>
      <w:lvlJc w:val="left"/>
      <w:pPr>
        <w:tabs>
          <w:tab w:val="num" w:pos="4680"/>
        </w:tabs>
        <w:ind w:left="4680" w:hanging="360"/>
      </w:pPr>
    </w:lvl>
    <w:lvl w:ilvl="7" w:tplc="FFFFFFFF" w:tentative="1">
      <w:start w:val="1"/>
      <w:numFmt w:val="lowerLetter"/>
      <w:lvlText w:val="%8."/>
      <w:lvlJc w:val="left"/>
      <w:pPr>
        <w:tabs>
          <w:tab w:val="num" w:pos="5400"/>
        </w:tabs>
        <w:ind w:left="5400" w:hanging="360"/>
      </w:pPr>
    </w:lvl>
    <w:lvl w:ilvl="8" w:tplc="FFFFFFFF" w:tentative="1">
      <w:start w:val="1"/>
      <w:numFmt w:val="lowerRoman"/>
      <w:lvlText w:val="%9."/>
      <w:lvlJc w:val="right"/>
      <w:pPr>
        <w:tabs>
          <w:tab w:val="num" w:pos="6120"/>
        </w:tabs>
        <w:ind w:left="6120" w:hanging="180"/>
      </w:pPr>
    </w:lvl>
  </w:abstractNum>
  <w:abstractNum w:abstractNumId="14" w15:restartNumberingAfterBreak="0">
    <w:nsid w:val="05E84061"/>
    <w:multiLevelType w:val="hybridMultilevel"/>
    <w:tmpl w:val="F78071BE"/>
    <w:lvl w:ilvl="0" w:tplc="7FC65952">
      <w:start w:val="1"/>
      <w:numFmt w:val="bullet"/>
      <w:pStyle w:val="41"/>
      <w:lvlText w:val=""/>
      <w:lvlJc w:val="left"/>
      <w:pPr>
        <w:ind w:left="1985" w:hanging="426"/>
      </w:pPr>
      <w:rPr>
        <w:rFonts w:ascii="Wingdings" w:hAnsi="Wingdings" w:hint="default"/>
      </w:rPr>
    </w:lvl>
    <w:lvl w:ilvl="1" w:tplc="04190003" w:tentative="1">
      <w:start w:val="1"/>
      <w:numFmt w:val="bullet"/>
      <w:lvlText w:val="o"/>
      <w:lvlJc w:val="left"/>
      <w:pPr>
        <w:ind w:left="3566" w:hanging="360"/>
      </w:pPr>
      <w:rPr>
        <w:rFonts w:ascii="Courier New" w:hAnsi="Courier New" w:cs="Courier New" w:hint="default"/>
      </w:rPr>
    </w:lvl>
    <w:lvl w:ilvl="2" w:tplc="04190005" w:tentative="1">
      <w:start w:val="1"/>
      <w:numFmt w:val="bullet"/>
      <w:lvlText w:val=""/>
      <w:lvlJc w:val="left"/>
      <w:pPr>
        <w:ind w:left="4286" w:hanging="360"/>
      </w:pPr>
      <w:rPr>
        <w:rFonts w:ascii="Wingdings" w:hAnsi="Wingdings" w:hint="default"/>
      </w:rPr>
    </w:lvl>
    <w:lvl w:ilvl="3" w:tplc="04190001" w:tentative="1">
      <w:start w:val="1"/>
      <w:numFmt w:val="bullet"/>
      <w:lvlText w:val=""/>
      <w:lvlJc w:val="left"/>
      <w:pPr>
        <w:ind w:left="5006" w:hanging="360"/>
      </w:pPr>
      <w:rPr>
        <w:rFonts w:ascii="Symbol" w:hAnsi="Symbol" w:hint="default"/>
      </w:rPr>
    </w:lvl>
    <w:lvl w:ilvl="4" w:tplc="04190003" w:tentative="1">
      <w:start w:val="1"/>
      <w:numFmt w:val="bullet"/>
      <w:lvlText w:val="o"/>
      <w:lvlJc w:val="left"/>
      <w:pPr>
        <w:ind w:left="5726" w:hanging="360"/>
      </w:pPr>
      <w:rPr>
        <w:rFonts w:ascii="Courier New" w:hAnsi="Courier New" w:cs="Courier New" w:hint="default"/>
      </w:rPr>
    </w:lvl>
    <w:lvl w:ilvl="5" w:tplc="04190005" w:tentative="1">
      <w:start w:val="1"/>
      <w:numFmt w:val="bullet"/>
      <w:lvlText w:val=""/>
      <w:lvlJc w:val="left"/>
      <w:pPr>
        <w:ind w:left="6446" w:hanging="360"/>
      </w:pPr>
      <w:rPr>
        <w:rFonts w:ascii="Wingdings" w:hAnsi="Wingdings" w:hint="default"/>
      </w:rPr>
    </w:lvl>
    <w:lvl w:ilvl="6" w:tplc="04190001" w:tentative="1">
      <w:start w:val="1"/>
      <w:numFmt w:val="bullet"/>
      <w:lvlText w:val=""/>
      <w:lvlJc w:val="left"/>
      <w:pPr>
        <w:ind w:left="7166" w:hanging="360"/>
      </w:pPr>
      <w:rPr>
        <w:rFonts w:ascii="Symbol" w:hAnsi="Symbol" w:hint="default"/>
      </w:rPr>
    </w:lvl>
    <w:lvl w:ilvl="7" w:tplc="04190003" w:tentative="1">
      <w:start w:val="1"/>
      <w:numFmt w:val="bullet"/>
      <w:lvlText w:val="o"/>
      <w:lvlJc w:val="left"/>
      <w:pPr>
        <w:ind w:left="7886" w:hanging="360"/>
      </w:pPr>
      <w:rPr>
        <w:rFonts w:ascii="Courier New" w:hAnsi="Courier New" w:cs="Courier New" w:hint="default"/>
      </w:rPr>
    </w:lvl>
    <w:lvl w:ilvl="8" w:tplc="04190005" w:tentative="1">
      <w:start w:val="1"/>
      <w:numFmt w:val="bullet"/>
      <w:lvlText w:val=""/>
      <w:lvlJc w:val="left"/>
      <w:pPr>
        <w:ind w:left="8606" w:hanging="360"/>
      </w:pPr>
      <w:rPr>
        <w:rFonts w:ascii="Wingdings" w:hAnsi="Wingdings" w:hint="default"/>
      </w:rPr>
    </w:lvl>
  </w:abstractNum>
  <w:abstractNum w:abstractNumId="15" w15:restartNumberingAfterBreak="0">
    <w:nsid w:val="09A11858"/>
    <w:multiLevelType w:val="multilevel"/>
    <w:tmpl w:val="50482DA6"/>
    <w:styleLink w:val="a"/>
    <w:lvl w:ilvl="0">
      <w:start w:val="1"/>
      <w:numFmt w:val="bullet"/>
      <w:pStyle w:val="1"/>
      <w:lvlText w:val="–"/>
      <w:lvlJc w:val="left"/>
      <w:pPr>
        <w:ind w:left="851" w:hanging="426"/>
      </w:pPr>
      <w:rPr>
        <w:rFonts w:ascii="Times New Roman" w:hAnsi="Times New Roman" w:cs="Times New Roman" w:hint="default"/>
      </w:rPr>
    </w:lvl>
    <w:lvl w:ilvl="1">
      <w:start w:val="1"/>
      <w:numFmt w:val="bullet"/>
      <w:lvlText w:val="–"/>
      <w:lvlJc w:val="left"/>
      <w:pPr>
        <w:ind w:left="1418" w:hanging="426"/>
      </w:pPr>
      <w:rPr>
        <w:rFonts w:ascii="Times New Roman" w:hAnsi="Times New Roman" w:cs="Times New Roman" w:hint="default"/>
      </w:rPr>
    </w:lvl>
    <w:lvl w:ilvl="2">
      <w:start w:val="1"/>
      <w:numFmt w:val="bullet"/>
      <w:lvlText w:val="–"/>
      <w:lvlJc w:val="left"/>
      <w:pPr>
        <w:tabs>
          <w:tab w:val="num" w:pos="1985"/>
        </w:tabs>
        <w:ind w:left="1985" w:hanging="426"/>
      </w:pPr>
      <w:rPr>
        <w:rFonts w:ascii="Times New Roman" w:hAnsi="Times New Roman" w:cs="Times New Roman" w:hint="default"/>
      </w:rPr>
    </w:lvl>
    <w:lvl w:ilvl="3">
      <w:start w:val="1"/>
      <w:numFmt w:val="bullet"/>
      <w:pStyle w:val="50"/>
      <w:lvlText w:val="–"/>
      <w:lvlJc w:val="left"/>
      <w:pPr>
        <w:ind w:left="2552" w:hanging="426"/>
      </w:pPr>
      <w:rPr>
        <w:rFonts w:ascii="Times New Roman" w:hAnsi="Times New Roman" w:cs="Times New Roman" w:hint="default"/>
      </w:rPr>
    </w:lvl>
    <w:lvl w:ilvl="4">
      <w:start w:val="1"/>
      <w:numFmt w:val="bullet"/>
      <w:lvlText w:val="–"/>
      <w:lvlJc w:val="left"/>
      <w:pPr>
        <w:ind w:left="3119" w:hanging="426"/>
      </w:pPr>
      <w:rPr>
        <w:rFonts w:ascii="Times New Roman" w:hAnsi="Times New Roman" w:cs="Times New Roman" w:hint="default"/>
      </w:rPr>
    </w:lvl>
    <w:lvl w:ilvl="5">
      <w:start w:val="1"/>
      <w:numFmt w:val="lowerRoman"/>
      <w:lvlText w:val="(%6)"/>
      <w:lvlJc w:val="left"/>
      <w:pPr>
        <w:ind w:left="3686" w:hanging="426"/>
      </w:pPr>
      <w:rPr>
        <w:rFonts w:hint="default"/>
      </w:rPr>
    </w:lvl>
    <w:lvl w:ilvl="6">
      <w:start w:val="1"/>
      <w:numFmt w:val="decimal"/>
      <w:lvlText w:val="%7."/>
      <w:lvlJc w:val="left"/>
      <w:pPr>
        <w:ind w:left="4253" w:hanging="426"/>
      </w:pPr>
      <w:rPr>
        <w:rFonts w:hint="default"/>
      </w:rPr>
    </w:lvl>
    <w:lvl w:ilvl="7">
      <w:start w:val="1"/>
      <w:numFmt w:val="lowerLetter"/>
      <w:lvlText w:val="%8."/>
      <w:lvlJc w:val="left"/>
      <w:pPr>
        <w:ind w:left="4820" w:hanging="426"/>
      </w:pPr>
      <w:rPr>
        <w:rFonts w:hint="default"/>
      </w:rPr>
    </w:lvl>
    <w:lvl w:ilvl="8">
      <w:start w:val="1"/>
      <w:numFmt w:val="lowerRoman"/>
      <w:lvlText w:val="%9."/>
      <w:lvlJc w:val="left"/>
      <w:pPr>
        <w:ind w:left="5387" w:hanging="426"/>
      </w:pPr>
      <w:rPr>
        <w:rFonts w:hint="default"/>
      </w:rPr>
    </w:lvl>
  </w:abstractNum>
  <w:abstractNum w:abstractNumId="16" w15:restartNumberingAfterBreak="0">
    <w:nsid w:val="0C816426"/>
    <w:multiLevelType w:val="multilevel"/>
    <w:tmpl w:val="A776FD30"/>
    <w:lvl w:ilvl="0">
      <w:start w:val="1"/>
      <w:numFmt w:val="bullet"/>
      <w:pStyle w:val="a0"/>
      <w:lvlText w:val=""/>
      <w:lvlJc w:val="left"/>
      <w:pPr>
        <w:ind w:left="360" w:hanging="360"/>
      </w:pPr>
      <w:rPr>
        <w:rFonts w:ascii="Symbol" w:hAnsi="Symbol" w:hint="default"/>
        <w:color w:val="auto"/>
      </w:rPr>
    </w:lvl>
    <w:lvl w:ilvl="1">
      <w:start w:val="1"/>
      <w:numFmt w:val="decimal"/>
      <w:lvlText w:val="%1.%2."/>
      <w:lvlJc w:val="left"/>
      <w:pPr>
        <w:ind w:left="792" w:hanging="432"/>
      </w:pPr>
    </w:lvl>
    <w:lvl w:ilvl="2">
      <w:start w:val="1"/>
      <w:numFmt w:val="decimal"/>
      <w:lvlText w:val="%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0D104448"/>
    <w:multiLevelType w:val="multilevel"/>
    <w:tmpl w:val="80302B56"/>
    <w:styleLink w:val="WW8Num13"/>
    <w:lvl w:ilvl="0">
      <w:numFmt w:val="bullet"/>
      <w:lvlText w:val="●"/>
      <w:lvlJc w:val="left"/>
      <w:rPr>
        <w:rFonts w:ascii="Times New Roman" w:eastAsia="SimSun" w:hAnsi="Times New Roman" w:cs="Times New Roman"/>
        <w:b w:val="0"/>
        <w:bCs w:val="0"/>
        <w:i w:val="0"/>
        <w:iCs w:val="0"/>
        <w:color w:val="000000"/>
        <w:sz w:val="20"/>
        <w:szCs w:val="20"/>
        <w:u w:val="none"/>
      </w:rPr>
    </w:lvl>
    <w:lvl w:ilvl="1">
      <w:numFmt w:val="bullet"/>
      <w:lvlText w:val="●"/>
      <w:lvlJc w:val="left"/>
      <w:rPr>
        <w:rFonts w:ascii="Times New Roman" w:eastAsia="SimSun" w:hAnsi="Times New Roman" w:cs="Times New Roman"/>
        <w:b w:val="0"/>
        <w:bCs w:val="0"/>
        <w:i w:val="0"/>
        <w:iCs w:val="0"/>
        <w:color w:val="000000"/>
        <w:sz w:val="20"/>
        <w:szCs w:val="20"/>
        <w:u w:val="none"/>
      </w:rPr>
    </w:lvl>
    <w:lvl w:ilvl="2">
      <w:numFmt w:val="bullet"/>
      <w:lvlText w:val="●"/>
      <w:lvlJc w:val="right"/>
      <w:rPr>
        <w:rFonts w:ascii="Times New Roman" w:eastAsia="SimSun" w:hAnsi="Times New Roman" w:cs="Times New Roman"/>
        <w:b w:val="0"/>
        <w:bCs w:val="0"/>
        <w:i w:val="0"/>
        <w:iCs w:val="0"/>
        <w:color w:val="000000"/>
        <w:sz w:val="20"/>
        <w:szCs w:val="20"/>
        <w:u w:val="none"/>
      </w:rPr>
    </w:lvl>
    <w:lvl w:ilvl="3">
      <w:numFmt w:val="bullet"/>
      <w:lvlText w:val="●"/>
      <w:lvlJc w:val="left"/>
      <w:rPr>
        <w:rFonts w:ascii="Times New Roman" w:eastAsia="SimSun" w:hAnsi="Times New Roman" w:cs="Times New Roman"/>
        <w:b w:val="0"/>
        <w:bCs w:val="0"/>
        <w:i w:val="0"/>
        <w:iCs w:val="0"/>
        <w:color w:val="000000"/>
        <w:sz w:val="20"/>
        <w:szCs w:val="20"/>
        <w:u w:val="none"/>
      </w:rPr>
    </w:lvl>
    <w:lvl w:ilvl="4">
      <w:numFmt w:val="bullet"/>
      <w:lvlText w:val="●"/>
      <w:lvlJc w:val="left"/>
      <w:rPr>
        <w:rFonts w:ascii="Times New Roman" w:eastAsia="SimSun" w:hAnsi="Times New Roman" w:cs="Times New Roman"/>
        <w:b w:val="0"/>
        <w:bCs w:val="0"/>
        <w:i w:val="0"/>
        <w:iCs w:val="0"/>
        <w:color w:val="000000"/>
        <w:sz w:val="20"/>
        <w:szCs w:val="20"/>
        <w:u w:val="none"/>
      </w:rPr>
    </w:lvl>
    <w:lvl w:ilvl="5">
      <w:numFmt w:val="bullet"/>
      <w:lvlText w:val="●"/>
      <w:lvlJc w:val="right"/>
      <w:rPr>
        <w:rFonts w:ascii="Times New Roman" w:eastAsia="SimSun" w:hAnsi="Times New Roman" w:cs="Times New Roman"/>
        <w:b w:val="0"/>
        <w:bCs w:val="0"/>
        <w:i w:val="0"/>
        <w:iCs w:val="0"/>
        <w:color w:val="000000"/>
        <w:sz w:val="20"/>
        <w:szCs w:val="20"/>
        <w:u w:val="none"/>
      </w:rPr>
    </w:lvl>
    <w:lvl w:ilvl="6">
      <w:numFmt w:val="bullet"/>
      <w:lvlText w:val="●"/>
      <w:lvlJc w:val="left"/>
      <w:rPr>
        <w:rFonts w:ascii="Times New Roman" w:eastAsia="SimSun" w:hAnsi="Times New Roman" w:cs="Times New Roman"/>
        <w:b w:val="0"/>
        <w:bCs w:val="0"/>
        <w:i w:val="0"/>
        <w:iCs w:val="0"/>
        <w:color w:val="000000"/>
        <w:sz w:val="20"/>
        <w:szCs w:val="20"/>
        <w:u w:val="none"/>
      </w:rPr>
    </w:lvl>
    <w:lvl w:ilvl="7">
      <w:numFmt w:val="bullet"/>
      <w:lvlText w:val="●"/>
      <w:lvlJc w:val="left"/>
      <w:rPr>
        <w:rFonts w:ascii="Times New Roman" w:eastAsia="SimSun" w:hAnsi="Times New Roman" w:cs="Times New Roman"/>
        <w:b w:val="0"/>
        <w:bCs w:val="0"/>
        <w:i w:val="0"/>
        <w:iCs w:val="0"/>
        <w:color w:val="000000"/>
        <w:sz w:val="20"/>
        <w:szCs w:val="20"/>
        <w:u w:val="none"/>
      </w:rPr>
    </w:lvl>
    <w:lvl w:ilvl="8">
      <w:numFmt w:val="bullet"/>
      <w:lvlText w:val="●"/>
      <w:lvlJc w:val="right"/>
      <w:rPr>
        <w:rFonts w:ascii="Times New Roman" w:eastAsia="SimSun" w:hAnsi="Times New Roman" w:cs="Times New Roman"/>
        <w:b w:val="0"/>
        <w:bCs w:val="0"/>
        <w:i w:val="0"/>
        <w:iCs w:val="0"/>
        <w:color w:val="000000"/>
        <w:sz w:val="20"/>
        <w:szCs w:val="20"/>
        <w:u w:val="none"/>
      </w:rPr>
    </w:lvl>
  </w:abstractNum>
  <w:abstractNum w:abstractNumId="18" w15:restartNumberingAfterBreak="0">
    <w:nsid w:val="0D2E4567"/>
    <w:multiLevelType w:val="hybridMultilevel"/>
    <w:tmpl w:val="72A22024"/>
    <w:lvl w:ilvl="0" w:tplc="F15AC5EE">
      <w:start w:val="1"/>
      <w:numFmt w:val="bullet"/>
      <w:pStyle w:val="a1"/>
      <w:lvlText w:val=""/>
      <w:lvlJc w:val="left"/>
      <w:pPr>
        <w:tabs>
          <w:tab w:val="num" w:pos="360"/>
        </w:tabs>
      </w:pPr>
      <w:rPr>
        <w:rFonts w:ascii="Symbol" w:hAnsi="Symbol" w:hint="default"/>
        <w:b/>
        <w:i/>
      </w:rPr>
    </w:lvl>
    <w:lvl w:ilvl="1" w:tplc="DAE8830C">
      <w:numFmt w:val="decimal"/>
      <w:lvlText w:val=""/>
      <w:lvlJc w:val="left"/>
    </w:lvl>
    <w:lvl w:ilvl="2" w:tplc="00726E78">
      <w:numFmt w:val="decimal"/>
      <w:lvlText w:val=""/>
      <w:lvlJc w:val="left"/>
    </w:lvl>
    <w:lvl w:ilvl="3" w:tplc="88107472">
      <w:numFmt w:val="decimal"/>
      <w:lvlText w:val=""/>
      <w:lvlJc w:val="left"/>
    </w:lvl>
    <w:lvl w:ilvl="4" w:tplc="CE482C24">
      <w:numFmt w:val="decimal"/>
      <w:lvlText w:val=""/>
      <w:lvlJc w:val="left"/>
    </w:lvl>
    <w:lvl w:ilvl="5" w:tplc="B29EC758">
      <w:numFmt w:val="decimal"/>
      <w:lvlText w:val=""/>
      <w:lvlJc w:val="left"/>
    </w:lvl>
    <w:lvl w:ilvl="6" w:tplc="19DEAB72">
      <w:numFmt w:val="decimal"/>
      <w:lvlText w:val=""/>
      <w:lvlJc w:val="left"/>
    </w:lvl>
    <w:lvl w:ilvl="7" w:tplc="B65A3A8C">
      <w:numFmt w:val="decimal"/>
      <w:lvlText w:val=""/>
      <w:lvlJc w:val="left"/>
    </w:lvl>
    <w:lvl w:ilvl="8" w:tplc="55F05A1C">
      <w:numFmt w:val="decimal"/>
      <w:lvlText w:val=""/>
      <w:lvlJc w:val="left"/>
    </w:lvl>
  </w:abstractNum>
  <w:abstractNum w:abstractNumId="19" w15:restartNumberingAfterBreak="0">
    <w:nsid w:val="0DAE02AD"/>
    <w:multiLevelType w:val="hybridMultilevel"/>
    <w:tmpl w:val="476C6F8E"/>
    <w:styleLink w:val="a2"/>
    <w:lvl w:ilvl="0" w:tplc="4BCEA728">
      <w:start w:val="1"/>
      <w:numFmt w:val="bullet"/>
      <w:pStyle w:val="E"/>
      <w:lvlText w:val=""/>
      <w:lvlJc w:val="left"/>
      <w:pPr>
        <w:tabs>
          <w:tab w:val="num" w:pos="284"/>
        </w:tabs>
        <w:ind w:left="284" w:hanging="171"/>
      </w:pPr>
      <w:rPr>
        <w:rFonts w:ascii="Symbol" w:hAnsi="Symbol" w:hint="default"/>
        <w:sz w:val="24"/>
      </w:rPr>
    </w:lvl>
    <w:lvl w:ilvl="1" w:tplc="2C9A98D6">
      <w:start w:val="1"/>
      <w:numFmt w:val="bullet"/>
      <w:lvlText w:val="o"/>
      <w:lvlJc w:val="left"/>
      <w:pPr>
        <w:tabs>
          <w:tab w:val="num" w:pos="1440"/>
        </w:tabs>
        <w:ind w:left="1440" w:hanging="360"/>
      </w:pPr>
      <w:rPr>
        <w:rFonts w:ascii="Courier New" w:hAnsi="Courier New" w:hint="default"/>
      </w:rPr>
    </w:lvl>
    <w:lvl w:ilvl="2" w:tplc="E8E898D6">
      <w:start w:val="1"/>
      <w:numFmt w:val="bullet"/>
      <w:lvlText w:val=""/>
      <w:lvlJc w:val="left"/>
      <w:pPr>
        <w:tabs>
          <w:tab w:val="num" w:pos="2160"/>
        </w:tabs>
        <w:ind w:left="2160" w:hanging="360"/>
      </w:pPr>
      <w:rPr>
        <w:rFonts w:ascii="Wingdings" w:hAnsi="Wingdings" w:hint="default"/>
      </w:rPr>
    </w:lvl>
    <w:lvl w:ilvl="3" w:tplc="E8048360">
      <w:start w:val="1"/>
      <w:numFmt w:val="bullet"/>
      <w:lvlText w:val=""/>
      <w:lvlJc w:val="left"/>
      <w:pPr>
        <w:tabs>
          <w:tab w:val="num" w:pos="2880"/>
        </w:tabs>
        <w:ind w:left="2880" w:hanging="360"/>
      </w:pPr>
      <w:rPr>
        <w:rFonts w:ascii="Symbol" w:hAnsi="Symbol" w:hint="default"/>
      </w:rPr>
    </w:lvl>
    <w:lvl w:ilvl="4" w:tplc="91143632">
      <w:start w:val="1"/>
      <w:numFmt w:val="bullet"/>
      <w:lvlText w:val="o"/>
      <w:lvlJc w:val="left"/>
      <w:pPr>
        <w:tabs>
          <w:tab w:val="num" w:pos="3600"/>
        </w:tabs>
        <w:ind w:left="3600" w:hanging="360"/>
      </w:pPr>
      <w:rPr>
        <w:rFonts w:ascii="Courier New" w:hAnsi="Courier New" w:hint="default"/>
      </w:rPr>
    </w:lvl>
    <w:lvl w:ilvl="5" w:tplc="6BAE60CE">
      <w:start w:val="1"/>
      <w:numFmt w:val="bullet"/>
      <w:lvlText w:val=""/>
      <w:lvlJc w:val="left"/>
      <w:pPr>
        <w:tabs>
          <w:tab w:val="num" w:pos="4320"/>
        </w:tabs>
        <w:ind w:left="4320" w:hanging="360"/>
      </w:pPr>
      <w:rPr>
        <w:rFonts w:ascii="Wingdings" w:hAnsi="Wingdings" w:hint="default"/>
      </w:rPr>
    </w:lvl>
    <w:lvl w:ilvl="6" w:tplc="15DE47DA">
      <w:start w:val="1"/>
      <w:numFmt w:val="bullet"/>
      <w:lvlText w:val=""/>
      <w:lvlJc w:val="left"/>
      <w:pPr>
        <w:tabs>
          <w:tab w:val="num" w:pos="5040"/>
        </w:tabs>
        <w:ind w:left="5040" w:hanging="360"/>
      </w:pPr>
      <w:rPr>
        <w:rFonts w:ascii="Symbol" w:hAnsi="Symbol" w:hint="default"/>
      </w:rPr>
    </w:lvl>
    <w:lvl w:ilvl="7" w:tplc="FCE0D47A">
      <w:start w:val="1"/>
      <w:numFmt w:val="bullet"/>
      <w:lvlText w:val="o"/>
      <w:lvlJc w:val="left"/>
      <w:pPr>
        <w:tabs>
          <w:tab w:val="num" w:pos="5760"/>
        </w:tabs>
        <w:ind w:left="5760" w:hanging="360"/>
      </w:pPr>
      <w:rPr>
        <w:rFonts w:ascii="Courier New" w:hAnsi="Courier New" w:hint="default"/>
      </w:rPr>
    </w:lvl>
    <w:lvl w:ilvl="8" w:tplc="D29AE48E">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0DCB4FD1"/>
    <w:multiLevelType w:val="hybridMultilevel"/>
    <w:tmpl w:val="71CAECF8"/>
    <w:lvl w:ilvl="0" w:tplc="5CDA6CCE">
      <w:start w:val="1"/>
      <w:numFmt w:val="bullet"/>
      <w:pStyle w:val="mark-"/>
      <w:lvlText w:val=""/>
      <w:lvlJc w:val="left"/>
      <w:pPr>
        <w:tabs>
          <w:tab w:val="num" w:pos="2007"/>
        </w:tabs>
        <w:ind w:left="2024" w:hanging="397"/>
      </w:pPr>
      <w:rPr>
        <w:rFonts w:ascii="Symbol" w:hAnsi="Symbol" w:hint="default"/>
      </w:rPr>
    </w:lvl>
    <w:lvl w:ilvl="1" w:tplc="72A6C6A0">
      <w:start w:val="1"/>
      <w:numFmt w:val="bullet"/>
      <w:lvlText w:val="o"/>
      <w:lvlJc w:val="left"/>
      <w:pPr>
        <w:tabs>
          <w:tab w:val="num" w:pos="2007"/>
        </w:tabs>
        <w:ind w:left="2007" w:hanging="360"/>
      </w:pPr>
      <w:rPr>
        <w:rFonts w:ascii="Courier New" w:hAnsi="Courier New" w:hint="default"/>
      </w:rPr>
    </w:lvl>
    <w:lvl w:ilvl="2" w:tplc="6A0CF0B8">
      <w:start w:val="1"/>
      <w:numFmt w:val="bullet"/>
      <w:lvlText w:val=""/>
      <w:lvlJc w:val="left"/>
      <w:pPr>
        <w:tabs>
          <w:tab w:val="num" w:pos="2727"/>
        </w:tabs>
        <w:ind w:left="2727" w:hanging="360"/>
      </w:pPr>
      <w:rPr>
        <w:rFonts w:ascii="Wingdings" w:hAnsi="Wingdings" w:hint="default"/>
      </w:rPr>
    </w:lvl>
    <w:lvl w:ilvl="3" w:tplc="8092DF9C">
      <w:start w:val="1"/>
      <w:numFmt w:val="bullet"/>
      <w:lvlText w:val=""/>
      <w:lvlJc w:val="left"/>
      <w:pPr>
        <w:tabs>
          <w:tab w:val="num" w:pos="3447"/>
        </w:tabs>
        <w:ind w:left="3447" w:hanging="360"/>
      </w:pPr>
      <w:rPr>
        <w:rFonts w:ascii="Symbol" w:hAnsi="Symbol" w:hint="default"/>
      </w:rPr>
    </w:lvl>
    <w:lvl w:ilvl="4" w:tplc="261ED928">
      <w:start w:val="1"/>
      <w:numFmt w:val="bullet"/>
      <w:lvlText w:val="o"/>
      <w:lvlJc w:val="left"/>
      <w:pPr>
        <w:tabs>
          <w:tab w:val="num" w:pos="4167"/>
        </w:tabs>
        <w:ind w:left="4167" w:hanging="360"/>
      </w:pPr>
      <w:rPr>
        <w:rFonts w:ascii="Courier New" w:hAnsi="Courier New" w:hint="default"/>
      </w:rPr>
    </w:lvl>
    <w:lvl w:ilvl="5" w:tplc="7E4489D6">
      <w:start w:val="1"/>
      <w:numFmt w:val="bullet"/>
      <w:lvlText w:val=""/>
      <w:lvlJc w:val="left"/>
      <w:pPr>
        <w:tabs>
          <w:tab w:val="num" w:pos="4887"/>
        </w:tabs>
        <w:ind w:left="4887" w:hanging="360"/>
      </w:pPr>
      <w:rPr>
        <w:rFonts w:ascii="Wingdings" w:hAnsi="Wingdings" w:hint="default"/>
      </w:rPr>
    </w:lvl>
    <w:lvl w:ilvl="6" w:tplc="6D9EDEF8">
      <w:start w:val="1"/>
      <w:numFmt w:val="bullet"/>
      <w:lvlText w:val=""/>
      <w:lvlJc w:val="left"/>
      <w:pPr>
        <w:tabs>
          <w:tab w:val="num" w:pos="5607"/>
        </w:tabs>
        <w:ind w:left="5607" w:hanging="360"/>
      </w:pPr>
      <w:rPr>
        <w:rFonts w:ascii="Symbol" w:hAnsi="Symbol" w:hint="default"/>
      </w:rPr>
    </w:lvl>
    <w:lvl w:ilvl="7" w:tplc="5C04874A">
      <w:start w:val="1"/>
      <w:numFmt w:val="bullet"/>
      <w:lvlText w:val="o"/>
      <w:lvlJc w:val="left"/>
      <w:pPr>
        <w:tabs>
          <w:tab w:val="num" w:pos="6327"/>
        </w:tabs>
        <w:ind w:left="6327" w:hanging="360"/>
      </w:pPr>
      <w:rPr>
        <w:rFonts w:ascii="Courier New" w:hAnsi="Courier New" w:hint="default"/>
      </w:rPr>
    </w:lvl>
    <w:lvl w:ilvl="8" w:tplc="B600B01A">
      <w:start w:val="1"/>
      <w:numFmt w:val="bullet"/>
      <w:lvlText w:val=""/>
      <w:lvlJc w:val="left"/>
      <w:pPr>
        <w:tabs>
          <w:tab w:val="num" w:pos="7047"/>
        </w:tabs>
        <w:ind w:left="7047" w:hanging="360"/>
      </w:pPr>
      <w:rPr>
        <w:rFonts w:ascii="Wingdings" w:hAnsi="Wingdings" w:hint="default"/>
      </w:rPr>
    </w:lvl>
  </w:abstractNum>
  <w:abstractNum w:abstractNumId="21" w15:restartNumberingAfterBreak="0">
    <w:nsid w:val="0E7424F2"/>
    <w:multiLevelType w:val="hybridMultilevel"/>
    <w:tmpl w:val="243EC620"/>
    <w:lvl w:ilvl="0" w:tplc="F216BEBC">
      <w:start w:val="1"/>
      <w:numFmt w:val="bullet"/>
      <w:pStyle w:val="20"/>
      <w:lvlText w:val=""/>
      <w:lvlJc w:val="left"/>
      <w:pPr>
        <w:tabs>
          <w:tab w:val="num" w:pos="1134"/>
        </w:tabs>
        <w:ind w:left="1134" w:hanging="397"/>
      </w:pPr>
      <w:rPr>
        <w:rFonts w:ascii="Symbol" w:hAnsi="Symbol" w:hint="default"/>
      </w:rPr>
    </w:lvl>
    <w:lvl w:ilvl="1" w:tplc="04190003">
      <w:start w:val="1"/>
      <w:numFmt w:val="bullet"/>
      <w:lvlText w:val="o"/>
      <w:lvlJc w:val="left"/>
      <w:pPr>
        <w:tabs>
          <w:tab w:val="num" w:pos="1440"/>
        </w:tabs>
        <w:ind w:left="1440" w:hanging="360"/>
      </w:pPr>
      <w:rPr>
        <w:rFonts w:ascii="Courier New" w:hAnsi="Courier New" w:hint="default"/>
      </w:rPr>
    </w:lvl>
    <w:lvl w:ilvl="2" w:tplc="04190005">
      <w:start w:val="1"/>
      <w:numFmt w:val="bullet"/>
      <w:lvlText w:val=""/>
      <w:lvlJc w:val="left"/>
      <w:pPr>
        <w:tabs>
          <w:tab w:val="num" w:pos="2160"/>
        </w:tabs>
        <w:ind w:left="2160" w:hanging="360"/>
      </w:pPr>
      <w:rPr>
        <w:rFonts w:ascii="Wingdings" w:hAnsi="Wingdings" w:hint="default"/>
      </w:rPr>
    </w:lvl>
    <w:lvl w:ilvl="3" w:tplc="04190001">
      <w:start w:val="1"/>
      <w:numFmt w:val="bullet"/>
      <w:lvlText w:val=""/>
      <w:lvlJc w:val="left"/>
      <w:pPr>
        <w:tabs>
          <w:tab w:val="num" w:pos="2880"/>
        </w:tabs>
        <w:ind w:left="2880" w:hanging="360"/>
      </w:pPr>
      <w:rPr>
        <w:rFonts w:ascii="Symbol" w:hAnsi="Symbol" w:hint="default"/>
      </w:rPr>
    </w:lvl>
    <w:lvl w:ilvl="4" w:tplc="04190003">
      <w:start w:val="1"/>
      <w:numFmt w:val="bullet"/>
      <w:lvlText w:val="o"/>
      <w:lvlJc w:val="left"/>
      <w:pPr>
        <w:tabs>
          <w:tab w:val="num" w:pos="3600"/>
        </w:tabs>
        <w:ind w:left="3600" w:hanging="360"/>
      </w:pPr>
      <w:rPr>
        <w:rFonts w:ascii="Courier New" w:hAnsi="Courier New" w:hint="default"/>
      </w:rPr>
    </w:lvl>
    <w:lvl w:ilvl="5" w:tplc="04190005">
      <w:start w:val="1"/>
      <w:numFmt w:val="bullet"/>
      <w:lvlText w:val=""/>
      <w:lvlJc w:val="left"/>
      <w:pPr>
        <w:tabs>
          <w:tab w:val="num" w:pos="4320"/>
        </w:tabs>
        <w:ind w:left="4320" w:hanging="360"/>
      </w:pPr>
      <w:rPr>
        <w:rFonts w:ascii="Wingdings" w:hAnsi="Wingdings" w:hint="default"/>
      </w:rPr>
    </w:lvl>
    <w:lvl w:ilvl="6" w:tplc="04190001">
      <w:start w:val="1"/>
      <w:numFmt w:val="bullet"/>
      <w:lvlText w:val=""/>
      <w:lvlJc w:val="left"/>
      <w:pPr>
        <w:tabs>
          <w:tab w:val="num" w:pos="5040"/>
        </w:tabs>
        <w:ind w:left="5040" w:hanging="360"/>
      </w:pPr>
      <w:rPr>
        <w:rFonts w:ascii="Symbol" w:hAnsi="Symbol" w:hint="default"/>
      </w:rPr>
    </w:lvl>
    <w:lvl w:ilvl="7" w:tplc="04190003">
      <w:start w:val="1"/>
      <w:numFmt w:val="bullet"/>
      <w:lvlText w:val="o"/>
      <w:lvlJc w:val="left"/>
      <w:pPr>
        <w:tabs>
          <w:tab w:val="num" w:pos="5760"/>
        </w:tabs>
        <w:ind w:left="5760" w:hanging="360"/>
      </w:pPr>
      <w:rPr>
        <w:rFonts w:ascii="Courier New" w:hAnsi="Courier New" w:hint="default"/>
      </w:rPr>
    </w:lvl>
    <w:lvl w:ilvl="8" w:tplc="04190005">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0EAA4D84"/>
    <w:multiLevelType w:val="multilevel"/>
    <w:tmpl w:val="04090021"/>
    <w:styleLink w:val="Style1"/>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3" w15:restartNumberingAfterBreak="0">
    <w:nsid w:val="12C13BA8"/>
    <w:multiLevelType w:val="hybridMultilevel"/>
    <w:tmpl w:val="2CF2959E"/>
    <w:lvl w:ilvl="0" w:tplc="34040B3A">
      <w:start w:val="1"/>
      <w:numFmt w:val="bullet"/>
      <w:pStyle w:val="a3"/>
      <w:lvlText w:val=""/>
      <w:lvlJc w:val="left"/>
      <w:pPr>
        <w:tabs>
          <w:tab w:val="num" w:pos="720"/>
        </w:tabs>
        <w:ind w:left="720" w:hanging="360"/>
      </w:pPr>
      <w:rPr>
        <w:rFonts w:ascii="Symbol" w:hAnsi="Symbol" w:hint="default"/>
      </w:rPr>
    </w:lvl>
    <w:lvl w:ilvl="1" w:tplc="04190003">
      <w:start w:val="1"/>
      <w:numFmt w:val="bullet"/>
      <w:lvlText w:val="o"/>
      <w:lvlJc w:val="left"/>
      <w:pPr>
        <w:tabs>
          <w:tab w:val="num" w:pos="1440"/>
        </w:tabs>
        <w:ind w:left="1440" w:hanging="360"/>
      </w:pPr>
      <w:rPr>
        <w:rFonts w:ascii="Courier New" w:hAnsi="Courier New" w:cs="Courier New" w:hint="default"/>
      </w:rPr>
    </w:lvl>
    <w:lvl w:ilvl="2" w:tplc="04190005">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146D4E45"/>
    <w:multiLevelType w:val="hybridMultilevel"/>
    <w:tmpl w:val="13FADA32"/>
    <w:lvl w:ilvl="0" w:tplc="2BF0DD64">
      <w:start w:val="1"/>
      <w:numFmt w:val="bullet"/>
      <w:lvlText w:val=""/>
      <w:lvlJc w:val="left"/>
      <w:pPr>
        <w:tabs>
          <w:tab w:val="num" w:pos="1022"/>
        </w:tabs>
        <w:ind w:left="1022" w:hanging="360"/>
      </w:pPr>
      <w:rPr>
        <w:rFonts w:ascii="Wingdings" w:hAnsi="Wingdings" w:hint="default"/>
        <w:sz w:val="16"/>
      </w:rPr>
    </w:lvl>
    <w:lvl w:ilvl="1" w:tplc="88AE264A">
      <w:numFmt w:val="bullet"/>
      <w:pStyle w:val="51"/>
      <w:lvlText w:val=""/>
      <w:lvlJc w:val="left"/>
      <w:pPr>
        <w:tabs>
          <w:tab w:val="num" w:pos="1982"/>
        </w:tabs>
        <w:ind w:left="1982" w:hanging="600"/>
      </w:pPr>
      <w:rPr>
        <w:rFonts w:ascii="Symbol" w:eastAsia="Times New Roman" w:hAnsi="Symbol" w:cs="Times New Roman" w:hint="default"/>
        <w:color w:val="auto"/>
      </w:rPr>
    </w:lvl>
    <w:lvl w:ilvl="2" w:tplc="0772F008">
      <w:start w:val="1"/>
      <w:numFmt w:val="bullet"/>
      <w:lvlText w:val=""/>
      <w:lvlJc w:val="left"/>
      <w:pPr>
        <w:tabs>
          <w:tab w:val="num" w:pos="2462"/>
        </w:tabs>
        <w:ind w:left="2462" w:hanging="360"/>
      </w:pPr>
      <w:rPr>
        <w:rFonts w:ascii="Wingdings" w:hAnsi="Wingdings" w:hint="default"/>
        <w:sz w:val="16"/>
      </w:rPr>
    </w:lvl>
    <w:lvl w:ilvl="3" w:tplc="FFFFFFFF" w:tentative="1">
      <w:start w:val="1"/>
      <w:numFmt w:val="bullet"/>
      <w:lvlText w:val=""/>
      <w:lvlJc w:val="left"/>
      <w:pPr>
        <w:tabs>
          <w:tab w:val="num" w:pos="3182"/>
        </w:tabs>
        <w:ind w:left="3182" w:hanging="360"/>
      </w:pPr>
      <w:rPr>
        <w:rFonts w:ascii="Symbol" w:hAnsi="Symbol" w:hint="default"/>
      </w:rPr>
    </w:lvl>
    <w:lvl w:ilvl="4" w:tplc="FFFFFFFF" w:tentative="1">
      <w:start w:val="1"/>
      <w:numFmt w:val="bullet"/>
      <w:lvlText w:val="o"/>
      <w:lvlJc w:val="left"/>
      <w:pPr>
        <w:tabs>
          <w:tab w:val="num" w:pos="3902"/>
        </w:tabs>
        <w:ind w:left="3902" w:hanging="360"/>
      </w:pPr>
      <w:rPr>
        <w:rFonts w:ascii="Courier New" w:hAnsi="Courier New" w:hint="default"/>
      </w:rPr>
    </w:lvl>
    <w:lvl w:ilvl="5" w:tplc="FFFFFFFF" w:tentative="1">
      <w:start w:val="1"/>
      <w:numFmt w:val="bullet"/>
      <w:lvlText w:val=""/>
      <w:lvlJc w:val="left"/>
      <w:pPr>
        <w:tabs>
          <w:tab w:val="num" w:pos="4622"/>
        </w:tabs>
        <w:ind w:left="4622" w:hanging="360"/>
      </w:pPr>
      <w:rPr>
        <w:rFonts w:ascii="Wingdings" w:hAnsi="Wingdings" w:hint="default"/>
      </w:rPr>
    </w:lvl>
    <w:lvl w:ilvl="6" w:tplc="FFFFFFFF" w:tentative="1">
      <w:start w:val="1"/>
      <w:numFmt w:val="bullet"/>
      <w:lvlText w:val=""/>
      <w:lvlJc w:val="left"/>
      <w:pPr>
        <w:tabs>
          <w:tab w:val="num" w:pos="5342"/>
        </w:tabs>
        <w:ind w:left="5342" w:hanging="360"/>
      </w:pPr>
      <w:rPr>
        <w:rFonts w:ascii="Symbol" w:hAnsi="Symbol" w:hint="default"/>
      </w:rPr>
    </w:lvl>
    <w:lvl w:ilvl="7" w:tplc="FFFFFFFF" w:tentative="1">
      <w:start w:val="1"/>
      <w:numFmt w:val="bullet"/>
      <w:lvlText w:val="o"/>
      <w:lvlJc w:val="left"/>
      <w:pPr>
        <w:tabs>
          <w:tab w:val="num" w:pos="6062"/>
        </w:tabs>
        <w:ind w:left="6062" w:hanging="360"/>
      </w:pPr>
      <w:rPr>
        <w:rFonts w:ascii="Courier New" w:hAnsi="Courier New" w:hint="default"/>
      </w:rPr>
    </w:lvl>
    <w:lvl w:ilvl="8" w:tplc="FFFFFFFF" w:tentative="1">
      <w:start w:val="1"/>
      <w:numFmt w:val="bullet"/>
      <w:lvlText w:val=""/>
      <w:lvlJc w:val="left"/>
      <w:pPr>
        <w:tabs>
          <w:tab w:val="num" w:pos="6782"/>
        </w:tabs>
        <w:ind w:left="6782" w:hanging="360"/>
      </w:pPr>
      <w:rPr>
        <w:rFonts w:ascii="Wingdings" w:hAnsi="Wingdings" w:hint="default"/>
      </w:rPr>
    </w:lvl>
  </w:abstractNum>
  <w:abstractNum w:abstractNumId="25" w15:restartNumberingAfterBreak="0">
    <w:nsid w:val="15481035"/>
    <w:multiLevelType w:val="multilevel"/>
    <w:tmpl w:val="886E4448"/>
    <w:lvl w:ilvl="0">
      <w:start w:val="1"/>
      <w:numFmt w:val="decimal"/>
      <w:pStyle w:val="Head1"/>
      <w:suff w:val="space"/>
      <w:lvlText w:val="%1"/>
      <w:lvlJc w:val="left"/>
      <w:pPr>
        <w:ind w:left="360" w:hanging="360"/>
      </w:pPr>
      <w:rPr>
        <w:rFonts w:cs="Times New Roman" w:hint="default"/>
      </w:rPr>
    </w:lvl>
    <w:lvl w:ilvl="1">
      <w:start w:val="1"/>
      <w:numFmt w:val="decimal"/>
      <w:pStyle w:val="Head2"/>
      <w:suff w:val="space"/>
      <w:lvlText w:val="%1.%2"/>
      <w:lvlJc w:val="left"/>
      <w:pPr>
        <w:ind w:left="1146" w:hanging="720"/>
      </w:pPr>
      <w:rPr>
        <w:rFonts w:cs="Times New Roman" w:hint="default"/>
        <w:b/>
        <w:bCs/>
        <w:i w:val="0"/>
        <w:iCs w:val="0"/>
        <w:sz w:val="28"/>
        <w:szCs w:val="28"/>
      </w:rPr>
    </w:lvl>
    <w:lvl w:ilvl="2">
      <w:start w:val="1"/>
      <w:numFmt w:val="decimal"/>
      <w:pStyle w:val="Head3"/>
      <w:suff w:val="space"/>
      <w:lvlText w:val="%1.%2.%3"/>
      <w:lvlJc w:val="left"/>
      <w:pPr>
        <w:ind w:left="720" w:hanging="720"/>
      </w:pPr>
      <w:rPr>
        <w:rFonts w:cs="Times New Roman" w:hint="default"/>
      </w:rPr>
    </w:lvl>
    <w:lvl w:ilvl="3">
      <w:start w:val="1"/>
      <w:numFmt w:val="decimal"/>
      <w:pStyle w:val="PictureInscription"/>
      <w:suff w:val="space"/>
      <w:lvlText w:val="%1.%2.%3.%4"/>
      <w:lvlJc w:val="left"/>
      <w:pPr>
        <w:ind w:left="1320" w:hanging="1080"/>
      </w:pPr>
      <w:rPr>
        <w:rFonts w:ascii="Times New Roman" w:hAnsi="Times New Roman" w:cs="Times New Roman" w:hint="default"/>
        <w:i w:val="0"/>
        <w:iCs w:val="0"/>
        <w:caps w:val="0"/>
        <w:smallCaps w:val="0"/>
        <w:strike w:val="0"/>
        <w:dstrike w:val="0"/>
        <w:vanish w:val="0"/>
        <w:color w:val="auto"/>
        <w:spacing w:val="0"/>
        <w:position w:val="0"/>
        <w:u w:val="none"/>
        <w:vertAlign w:val="baseline"/>
      </w:rPr>
    </w:lvl>
    <w:lvl w:ilvl="4">
      <w:start w:val="1"/>
      <w:numFmt w:val="decimal"/>
      <w:pStyle w:val="TableInscription"/>
      <w:suff w:val="space"/>
      <w:lvlText w:val="%1.%2.%3.%4.%5"/>
      <w:lvlJc w:val="left"/>
      <w:pPr>
        <w:ind w:left="1080" w:hanging="1080"/>
      </w:pPr>
      <w:rPr>
        <w:rFonts w:cs="Times New Roman" w:hint="default"/>
      </w:rPr>
    </w:lvl>
    <w:lvl w:ilvl="5">
      <w:start w:val="1"/>
      <w:numFmt w:val="decimal"/>
      <w:lvlText w:val="%1.%2.%3.%4.%5.%6"/>
      <w:lvlJc w:val="left"/>
      <w:pPr>
        <w:tabs>
          <w:tab w:val="num" w:pos="1440"/>
        </w:tabs>
        <w:ind w:left="1440" w:hanging="1440"/>
      </w:pPr>
      <w:rPr>
        <w:rFonts w:cs="Times New Roman" w:hint="default"/>
      </w:rPr>
    </w:lvl>
    <w:lvl w:ilvl="6">
      <w:start w:val="1"/>
      <w:numFmt w:val="decimal"/>
      <w:lvlText w:val="%1.%2.%3.%4.%5.%6.%7"/>
      <w:lvlJc w:val="left"/>
      <w:pPr>
        <w:tabs>
          <w:tab w:val="num" w:pos="1800"/>
        </w:tabs>
        <w:ind w:left="1800" w:hanging="1800"/>
      </w:pPr>
      <w:rPr>
        <w:rFonts w:cs="Times New Roman" w:hint="default"/>
      </w:rPr>
    </w:lvl>
    <w:lvl w:ilvl="7">
      <w:start w:val="1"/>
      <w:numFmt w:val="decimal"/>
      <w:lvlRestart w:val="0"/>
      <w:pStyle w:val="PictureInscription"/>
      <w:suff w:val="space"/>
      <w:lvlText w:val="Рисунок %8 - "/>
      <w:lvlJc w:val="left"/>
      <w:pPr>
        <w:ind w:left="1800" w:hanging="1800"/>
      </w:pPr>
      <w:rPr>
        <w:rFonts w:cs="Times New Roman" w:hint="default"/>
      </w:rPr>
    </w:lvl>
    <w:lvl w:ilvl="8">
      <w:start w:val="1"/>
      <w:numFmt w:val="decimal"/>
      <w:lvlRestart w:val="0"/>
      <w:pStyle w:val="TableInscription"/>
      <w:suff w:val="space"/>
      <w:lvlText w:val="Таблица %9  -"/>
      <w:lvlJc w:val="left"/>
      <w:pPr>
        <w:ind w:left="2160" w:hanging="2160"/>
      </w:pPr>
      <w:rPr>
        <w:rFonts w:cs="Times New Roman" w:hint="default"/>
      </w:rPr>
    </w:lvl>
  </w:abstractNum>
  <w:abstractNum w:abstractNumId="26" w15:restartNumberingAfterBreak="0">
    <w:nsid w:val="158A10AE"/>
    <w:multiLevelType w:val="hybridMultilevel"/>
    <w:tmpl w:val="39921DC8"/>
    <w:lvl w:ilvl="0" w:tplc="28B63BDE">
      <w:start w:val="1"/>
      <w:numFmt w:val="decimal"/>
      <w:lvlText w:val="З.%1."/>
      <w:lvlJc w:val="left"/>
      <w:pPr>
        <w:tabs>
          <w:tab w:val="num" w:pos="1440"/>
        </w:tabs>
        <w:ind w:left="1440" w:hanging="360"/>
      </w:pPr>
      <w:rPr>
        <w:rFonts w:hint="default"/>
      </w:rPr>
    </w:lvl>
    <w:lvl w:ilvl="1" w:tplc="F2DA521E">
      <w:start w:val="1"/>
      <w:numFmt w:val="decimal"/>
      <w:pStyle w:val="a4"/>
      <w:lvlText w:val="[Z%2]"/>
      <w:lvlJc w:val="left"/>
      <w:pPr>
        <w:tabs>
          <w:tab w:val="num" w:pos="180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17AE2BA1"/>
    <w:multiLevelType w:val="multilevel"/>
    <w:tmpl w:val="089CA91C"/>
    <w:styleLink w:val="WW8Num49"/>
    <w:lvl w:ilvl="0">
      <w:start w:val="1"/>
      <w:numFmt w:val="decimal"/>
      <w:lvlText w:val="%1)"/>
      <w:lvlJc w:val="left"/>
    </w:lvl>
    <w:lvl w:ilvl="1">
      <w:numFmt w:val="bullet"/>
      <w:lvlText w:val="o"/>
      <w:lvlJc w:val="left"/>
      <w:rPr>
        <w:rFonts w:ascii="Courier New" w:hAnsi="Courier New" w:cs="Courier New"/>
      </w:rPr>
    </w:lvl>
    <w:lvl w:ilvl="2">
      <w:numFmt w:val="bullet"/>
      <w:lvlText w:val=""/>
      <w:lvlJc w:val="left"/>
      <w:rPr>
        <w:rFonts w:ascii="Wingdings" w:hAnsi="Wingdings" w:cs="Wingdings"/>
      </w:rPr>
    </w:lvl>
    <w:lvl w:ilvl="3">
      <w:numFmt w:val="bullet"/>
      <w:lvlText w:val=""/>
      <w:lvlJc w:val="left"/>
      <w:rPr>
        <w:rFonts w:ascii="Symbol" w:hAnsi="Symbol" w:cs="Symbol"/>
      </w:rPr>
    </w:lvl>
    <w:lvl w:ilvl="4">
      <w:numFmt w:val="bullet"/>
      <w:lvlText w:val="o"/>
      <w:lvlJc w:val="left"/>
      <w:rPr>
        <w:rFonts w:ascii="Courier New" w:hAnsi="Courier New" w:cs="Courier New"/>
      </w:rPr>
    </w:lvl>
    <w:lvl w:ilvl="5">
      <w:numFmt w:val="bullet"/>
      <w:lvlText w:val=""/>
      <w:lvlJc w:val="left"/>
      <w:rPr>
        <w:rFonts w:ascii="Wingdings" w:hAnsi="Wingdings" w:cs="Wingdings"/>
      </w:rPr>
    </w:lvl>
    <w:lvl w:ilvl="6">
      <w:numFmt w:val="bullet"/>
      <w:lvlText w:val=""/>
      <w:lvlJc w:val="left"/>
      <w:rPr>
        <w:rFonts w:ascii="Symbol" w:hAnsi="Symbol" w:cs="Symbol"/>
      </w:rPr>
    </w:lvl>
    <w:lvl w:ilvl="7">
      <w:numFmt w:val="bullet"/>
      <w:lvlText w:val="o"/>
      <w:lvlJc w:val="left"/>
      <w:rPr>
        <w:rFonts w:ascii="Courier New" w:hAnsi="Courier New" w:cs="Courier New"/>
      </w:rPr>
    </w:lvl>
    <w:lvl w:ilvl="8">
      <w:numFmt w:val="bullet"/>
      <w:lvlText w:val=""/>
      <w:lvlJc w:val="left"/>
      <w:rPr>
        <w:rFonts w:ascii="Wingdings" w:hAnsi="Wingdings" w:cs="Wingdings"/>
      </w:rPr>
    </w:lvl>
  </w:abstractNum>
  <w:abstractNum w:abstractNumId="28" w15:restartNumberingAfterBreak="0">
    <w:nsid w:val="17F24DA6"/>
    <w:multiLevelType w:val="multilevel"/>
    <w:tmpl w:val="28C44428"/>
    <w:styleLink w:val="WW8Num15"/>
    <w:lvl w:ilvl="0">
      <w:numFmt w:val="bullet"/>
      <w:lvlText w:val="●"/>
      <w:lvlJc w:val="left"/>
      <w:rPr>
        <w:rFonts w:ascii="Times New Roman" w:eastAsia="SimSun" w:hAnsi="Times New Roman" w:cs="Times New Roman"/>
        <w:b w:val="0"/>
        <w:bCs w:val="0"/>
        <w:i w:val="0"/>
        <w:iCs w:val="0"/>
        <w:color w:val="000000"/>
        <w:sz w:val="20"/>
        <w:szCs w:val="20"/>
        <w:u w:val="none"/>
      </w:rPr>
    </w:lvl>
    <w:lvl w:ilvl="1">
      <w:numFmt w:val="bullet"/>
      <w:lvlText w:val="●"/>
      <w:lvlJc w:val="left"/>
      <w:rPr>
        <w:rFonts w:ascii="Times New Roman" w:eastAsia="SimSun" w:hAnsi="Times New Roman" w:cs="Times New Roman"/>
        <w:b w:val="0"/>
        <w:bCs w:val="0"/>
        <w:i w:val="0"/>
        <w:iCs w:val="0"/>
        <w:color w:val="000000"/>
        <w:sz w:val="20"/>
        <w:szCs w:val="20"/>
        <w:u w:val="none"/>
      </w:rPr>
    </w:lvl>
    <w:lvl w:ilvl="2">
      <w:numFmt w:val="bullet"/>
      <w:lvlText w:val="●"/>
      <w:lvlJc w:val="right"/>
      <w:rPr>
        <w:rFonts w:ascii="Times New Roman" w:eastAsia="SimSun" w:hAnsi="Times New Roman" w:cs="Times New Roman"/>
        <w:b w:val="0"/>
        <w:bCs w:val="0"/>
        <w:i w:val="0"/>
        <w:iCs w:val="0"/>
        <w:color w:val="000000"/>
        <w:sz w:val="20"/>
        <w:szCs w:val="20"/>
        <w:u w:val="none"/>
      </w:rPr>
    </w:lvl>
    <w:lvl w:ilvl="3">
      <w:numFmt w:val="bullet"/>
      <w:lvlText w:val="●"/>
      <w:lvlJc w:val="left"/>
      <w:rPr>
        <w:rFonts w:ascii="Times New Roman" w:eastAsia="SimSun" w:hAnsi="Times New Roman" w:cs="Times New Roman"/>
        <w:b w:val="0"/>
        <w:bCs w:val="0"/>
        <w:i w:val="0"/>
        <w:iCs w:val="0"/>
        <w:color w:val="000000"/>
        <w:sz w:val="20"/>
        <w:szCs w:val="20"/>
        <w:u w:val="none"/>
      </w:rPr>
    </w:lvl>
    <w:lvl w:ilvl="4">
      <w:numFmt w:val="bullet"/>
      <w:lvlText w:val="●"/>
      <w:lvlJc w:val="left"/>
      <w:rPr>
        <w:rFonts w:ascii="Times New Roman" w:eastAsia="SimSun" w:hAnsi="Times New Roman" w:cs="Times New Roman"/>
        <w:b w:val="0"/>
        <w:bCs w:val="0"/>
        <w:i w:val="0"/>
        <w:iCs w:val="0"/>
        <w:color w:val="000000"/>
        <w:sz w:val="20"/>
        <w:szCs w:val="20"/>
        <w:u w:val="none"/>
      </w:rPr>
    </w:lvl>
    <w:lvl w:ilvl="5">
      <w:numFmt w:val="bullet"/>
      <w:lvlText w:val="●"/>
      <w:lvlJc w:val="right"/>
      <w:rPr>
        <w:rFonts w:ascii="Times New Roman" w:eastAsia="SimSun" w:hAnsi="Times New Roman" w:cs="Times New Roman"/>
        <w:b w:val="0"/>
        <w:bCs w:val="0"/>
        <w:i w:val="0"/>
        <w:iCs w:val="0"/>
        <w:color w:val="000000"/>
        <w:sz w:val="20"/>
        <w:szCs w:val="20"/>
        <w:u w:val="none"/>
      </w:rPr>
    </w:lvl>
    <w:lvl w:ilvl="6">
      <w:numFmt w:val="bullet"/>
      <w:lvlText w:val="●"/>
      <w:lvlJc w:val="left"/>
      <w:rPr>
        <w:rFonts w:ascii="Times New Roman" w:eastAsia="SimSun" w:hAnsi="Times New Roman" w:cs="Times New Roman"/>
        <w:b w:val="0"/>
        <w:bCs w:val="0"/>
        <w:i w:val="0"/>
        <w:iCs w:val="0"/>
        <w:color w:val="000000"/>
        <w:sz w:val="20"/>
        <w:szCs w:val="20"/>
        <w:u w:val="none"/>
      </w:rPr>
    </w:lvl>
    <w:lvl w:ilvl="7">
      <w:numFmt w:val="bullet"/>
      <w:lvlText w:val="●"/>
      <w:lvlJc w:val="left"/>
      <w:rPr>
        <w:rFonts w:ascii="Times New Roman" w:eastAsia="SimSun" w:hAnsi="Times New Roman" w:cs="Times New Roman"/>
        <w:b w:val="0"/>
        <w:bCs w:val="0"/>
        <w:i w:val="0"/>
        <w:iCs w:val="0"/>
        <w:color w:val="000000"/>
        <w:sz w:val="20"/>
        <w:szCs w:val="20"/>
        <w:u w:val="none"/>
      </w:rPr>
    </w:lvl>
    <w:lvl w:ilvl="8">
      <w:numFmt w:val="bullet"/>
      <w:lvlText w:val="●"/>
      <w:lvlJc w:val="right"/>
      <w:rPr>
        <w:rFonts w:ascii="Times New Roman" w:eastAsia="SimSun" w:hAnsi="Times New Roman" w:cs="Times New Roman"/>
        <w:b w:val="0"/>
        <w:bCs w:val="0"/>
        <w:i w:val="0"/>
        <w:iCs w:val="0"/>
        <w:color w:val="000000"/>
        <w:sz w:val="20"/>
        <w:szCs w:val="20"/>
        <w:u w:val="none"/>
      </w:rPr>
    </w:lvl>
  </w:abstractNum>
  <w:abstractNum w:abstractNumId="29" w15:restartNumberingAfterBreak="0">
    <w:nsid w:val="18604EA0"/>
    <w:multiLevelType w:val="hybridMultilevel"/>
    <w:tmpl w:val="A84E419A"/>
    <w:lvl w:ilvl="0" w:tplc="0419000F">
      <w:start w:val="1"/>
      <w:numFmt w:val="decimal"/>
      <w:pStyle w:val="a5"/>
      <w:lvlText w:val="%1."/>
      <w:lvlJc w:val="left"/>
      <w:pPr>
        <w:ind w:left="720" w:hanging="360"/>
      </w:pPr>
    </w:lvl>
    <w:lvl w:ilvl="1" w:tplc="0419000F">
      <w:start w:val="1"/>
      <w:numFmt w:val="decimal"/>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30" w15:restartNumberingAfterBreak="0">
    <w:nsid w:val="19A465F7"/>
    <w:multiLevelType w:val="hybridMultilevel"/>
    <w:tmpl w:val="FD8EFC80"/>
    <w:lvl w:ilvl="0" w:tplc="84C04D68">
      <w:start w:val="1"/>
      <w:numFmt w:val="bullet"/>
      <w:pStyle w:val="10"/>
      <w:lvlText w:val=""/>
      <w:lvlJc w:val="left"/>
      <w:pPr>
        <w:tabs>
          <w:tab w:val="num" w:pos="1134"/>
        </w:tabs>
        <w:ind w:left="1134" w:hanging="414"/>
      </w:pPr>
      <w:rPr>
        <w:rFonts w:ascii="Symbol" w:hAnsi="Symbol" w:hint="default"/>
      </w:rPr>
    </w:lvl>
    <w:lvl w:ilvl="1" w:tplc="04190003">
      <w:start w:val="1"/>
      <w:numFmt w:val="bullet"/>
      <w:lvlText w:val="o"/>
      <w:lvlJc w:val="left"/>
      <w:pPr>
        <w:tabs>
          <w:tab w:val="num" w:pos="1440"/>
        </w:tabs>
        <w:ind w:left="1440" w:hanging="360"/>
      </w:pPr>
      <w:rPr>
        <w:rFonts w:ascii="Courier New" w:hAnsi="Courier New" w:hint="default"/>
      </w:rPr>
    </w:lvl>
    <w:lvl w:ilvl="2" w:tplc="04190005">
      <w:start w:val="1"/>
      <w:numFmt w:val="bullet"/>
      <w:lvlText w:val=""/>
      <w:lvlJc w:val="left"/>
      <w:pPr>
        <w:tabs>
          <w:tab w:val="num" w:pos="2160"/>
        </w:tabs>
        <w:ind w:left="2160" w:hanging="360"/>
      </w:pPr>
      <w:rPr>
        <w:rFonts w:ascii="Wingdings" w:hAnsi="Wingdings" w:hint="default"/>
      </w:rPr>
    </w:lvl>
    <w:lvl w:ilvl="3" w:tplc="04190001">
      <w:start w:val="1"/>
      <w:numFmt w:val="bullet"/>
      <w:lvlText w:val=""/>
      <w:lvlJc w:val="left"/>
      <w:pPr>
        <w:tabs>
          <w:tab w:val="num" w:pos="2880"/>
        </w:tabs>
        <w:ind w:left="2880" w:hanging="360"/>
      </w:pPr>
      <w:rPr>
        <w:rFonts w:ascii="Symbol" w:hAnsi="Symbol" w:hint="default"/>
      </w:rPr>
    </w:lvl>
    <w:lvl w:ilvl="4" w:tplc="04190003">
      <w:start w:val="1"/>
      <w:numFmt w:val="bullet"/>
      <w:lvlText w:val="o"/>
      <w:lvlJc w:val="left"/>
      <w:pPr>
        <w:tabs>
          <w:tab w:val="num" w:pos="3600"/>
        </w:tabs>
        <w:ind w:left="3600" w:hanging="360"/>
      </w:pPr>
      <w:rPr>
        <w:rFonts w:ascii="Courier New" w:hAnsi="Courier New" w:hint="default"/>
      </w:rPr>
    </w:lvl>
    <w:lvl w:ilvl="5" w:tplc="04190005">
      <w:start w:val="1"/>
      <w:numFmt w:val="bullet"/>
      <w:lvlText w:val=""/>
      <w:lvlJc w:val="left"/>
      <w:pPr>
        <w:tabs>
          <w:tab w:val="num" w:pos="4320"/>
        </w:tabs>
        <w:ind w:left="4320" w:hanging="360"/>
      </w:pPr>
      <w:rPr>
        <w:rFonts w:ascii="Wingdings" w:hAnsi="Wingdings" w:hint="default"/>
      </w:rPr>
    </w:lvl>
    <w:lvl w:ilvl="6" w:tplc="04190001">
      <w:start w:val="1"/>
      <w:numFmt w:val="bullet"/>
      <w:lvlText w:val=""/>
      <w:lvlJc w:val="left"/>
      <w:pPr>
        <w:tabs>
          <w:tab w:val="num" w:pos="5040"/>
        </w:tabs>
        <w:ind w:left="5040" w:hanging="360"/>
      </w:pPr>
      <w:rPr>
        <w:rFonts w:ascii="Symbol" w:hAnsi="Symbol" w:hint="default"/>
      </w:rPr>
    </w:lvl>
    <w:lvl w:ilvl="7" w:tplc="04190003">
      <w:start w:val="1"/>
      <w:numFmt w:val="bullet"/>
      <w:lvlText w:val="o"/>
      <w:lvlJc w:val="left"/>
      <w:pPr>
        <w:tabs>
          <w:tab w:val="num" w:pos="5760"/>
        </w:tabs>
        <w:ind w:left="5760" w:hanging="360"/>
      </w:pPr>
      <w:rPr>
        <w:rFonts w:ascii="Courier New" w:hAnsi="Courier New" w:hint="default"/>
      </w:rPr>
    </w:lvl>
    <w:lvl w:ilvl="8" w:tplc="04190005">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1C3E3428"/>
    <w:multiLevelType w:val="hybridMultilevel"/>
    <w:tmpl w:val="20ACD1FA"/>
    <w:lvl w:ilvl="0" w:tplc="20301BE8">
      <w:start w:val="1"/>
      <w:numFmt w:val="bullet"/>
      <w:pStyle w:val="42"/>
      <w:lvlText w:val="o"/>
      <w:lvlJc w:val="left"/>
      <w:pPr>
        <w:ind w:left="1985" w:hanging="426"/>
      </w:pPr>
      <w:rPr>
        <w:rFonts w:ascii="Courier New" w:hAnsi="Courier New" w:hint="default"/>
      </w:rPr>
    </w:lvl>
    <w:lvl w:ilvl="1" w:tplc="04190001">
      <w:start w:val="1"/>
      <w:numFmt w:val="bullet"/>
      <w:pStyle w:val="52"/>
      <w:lvlText w:val=""/>
      <w:lvlJc w:val="left"/>
      <w:pPr>
        <w:ind w:left="1779" w:hanging="360"/>
      </w:pPr>
      <w:rPr>
        <w:rFonts w:ascii="Symbol" w:hAnsi="Symbol" w:hint="default"/>
      </w:rPr>
    </w:lvl>
    <w:lvl w:ilvl="2" w:tplc="EA208FDA">
      <w:start w:val="1"/>
      <w:numFmt w:val="bullet"/>
      <w:lvlText w:val=""/>
      <w:lvlJc w:val="left"/>
      <w:pPr>
        <w:ind w:left="3589" w:hanging="360"/>
      </w:pPr>
      <w:rPr>
        <w:rFonts w:ascii="Wingdings" w:hAnsi="Wingdings" w:hint="default"/>
      </w:rPr>
    </w:lvl>
    <w:lvl w:ilvl="3" w:tplc="3FE6E636">
      <w:start w:val="1"/>
      <w:numFmt w:val="bullet"/>
      <w:lvlText w:val=""/>
      <w:lvlJc w:val="left"/>
      <w:pPr>
        <w:ind w:left="4309" w:hanging="360"/>
      </w:pPr>
      <w:rPr>
        <w:rFonts w:ascii="Symbol" w:hAnsi="Symbol" w:hint="default"/>
      </w:rPr>
    </w:lvl>
    <w:lvl w:ilvl="4" w:tplc="2CA2A29A">
      <w:start w:val="1"/>
      <w:numFmt w:val="bullet"/>
      <w:lvlText w:val="o"/>
      <w:lvlJc w:val="left"/>
      <w:pPr>
        <w:ind w:left="5029" w:hanging="360"/>
      </w:pPr>
      <w:rPr>
        <w:rFonts w:ascii="Courier New" w:hAnsi="Courier New" w:cs="Courier New" w:hint="default"/>
      </w:rPr>
    </w:lvl>
    <w:lvl w:ilvl="5" w:tplc="60DC44C8">
      <w:start w:val="1"/>
      <w:numFmt w:val="bullet"/>
      <w:lvlText w:val=""/>
      <w:lvlJc w:val="left"/>
      <w:pPr>
        <w:ind w:left="5749" w:hanging="360"/>
      </w:pPr>
      <w:rPr>
        <w:rFonts w:ascii="Wingdings" w:hAnsi="Wingdings" w:hint="default"/>
      </w:rPr>
    </w:lvl>
    <w:lvl w:ilvl="6" w:tplc="117056DE">
      <w:start w:val="1"/>
      <w:numFmt w:val="bullet"/>
      <w:lvlText w:val=""/>
      <w:lvlJc w:val="left"/>
      <w:pPr>
        <w:ind w:left="6469" w:hanging="360"/>
      </w:pPr>
      <w:rPr>
        <w:rFonts w:ascii="Symbol" w:hAnsi="Symbol" w:hint="default"/>
      </w:rPr>
    </w:lvl>
    <w:lvl w:ilvl="7" w:tplc="016249AA">
      <w:start w:val="1"/>
      <w:numFmt w:val="bullet"/>
      <w:lvlText w:val="o"/>
      <w:lvlJc w:val="left"/>
      <w:pPr>
        <w:ind w:left="7189" w:hanging="360"/>
      </w:pPr>
      <w:rPr>
        <w:rFonts w:ascii="Courier New" w:hAnsi="Courier New" w:cs="Courier New" w:hint="default"/>
      </w:rPr>
    </w:lvl>
    <w:lvl w:ilvl="8" w:tplc="6E9CAF70">
      <w:start w:val="1"/>
      <w:numFmt w:val="bullet"/>
      <w:lvlText w:val=""/>
      <w:lvlJc w:val="left"/>
      <w:pPr>
        <w:ind w:left="7909" w:hanging="360"/>
      </w:pPr>
      <w:rPr>
        <w:rFonts w:ascii="Wingdings" w:hAnsi="Wingdings" w:hint="default"/>
      </w:rPr>
    </w:lvl>
  </w:abstractNum>
  <w:abstractNum w:abstractNumId="32" w15:restartNumberingAfterBreak="0">
    <w:nsid w:val="1CB7520B"/>
    <w:multiLevelType w:val="multilevel"/>
    <w:tmpl w:val="88E434CA"/>
    <w:styleLink w:val="WW8Num17"/>
    <w:lvl w:ilvl="0">
      <w:numFmt w:val="bullet"/>
      <w:pStyle w:val="21"/>
      <w:lvlText w:val="●"/>
      <w:lvlJc w:val="left"/>
      <w:rPr>
        <w:rFonts w:ascii="Times New Roman" w:eastAsia="SimSun" w:hAnsi="Times New Roman" w:cs="Times New Roman"/>
        <w:b w:val="0"/>
        <w:bCs w:val="0"/>
        <w:i w:val="0"/>
        <w:iCs w:val="0"/>
        <w:color w:val="000000"/>
        <w:sz w:val="20"/>
        <w:szCs w:val="20"/>
        <w:u w:val="none"/>
      </w:rPr>
    </w:lvl>
    <w:lvl w:ilvl="1">
      <w:numFmt w:val="bullet"/>
      <w:lvlText w:val="●"/>
      <w:lvlJc w:val="left"/>
      <w:rPr>
        <w:rFonts w:ascii="Times New Roman" w:eastAsia="SimSun" w:hAnsi="Times New Roman" w:cs="Times New Roman"/>
        <w:b w:val="0"/>
        <w:bCs w:val="0"/>
        <w:i w:val="0"/>
        <w:iCs w:val="0"/>
        <w:color w:val="000000"/>
        <w:sz w:val="20"/>
        <w:szCs w:val="20"/>
        <w:u w:val="none"/>
      </w:rPr>
    </w:lvl>
    <w:lvl w:ilvl="2">
      <w:numFmt w:val="bullet"/>
      <w:lvlText w:val="●"/>
      <w:lvlJc w:val="right"/>
      <w:rPr>
        <w:rFonts w:ascii="Times New Roman" w:eastAsia="SimSun" w:hAnsi="Times New Roman" w:cs="Times New Roman"/>
        <w:b w:val="0"/>
        <w:bCs w:val="0"/>
        <w:i w:val="0"/>
        <w:iCs w:val="0"/>
        <w:color w:val="000000"/>
        <w:sz w:val="20"/>
        <w:szCs w:val="20"/>
        <w:u w:val="none"/>
      </w:rPr>
    </w:lvl>
    <w:lvl w:ilvl="3">
      <w:numFmt w:val="bullet"/>
      <w:lvlText w:val="●"/>
      <w:lvlJc w:val="left"/>
      <w:rPr>
        <w:rFonts w:ascii="Times New Roman" w:eastAsia="SimSun" w:hAnsi="Times New Roman" w:cs="Times New Roman"/>
        <w:b w:val="0"/>
        <w:bCs w:val="0"/>
        <w:i w:val="0"/>
        <w:iCs w:val="0"/>
        <w:color w:val="000000"/>
        <w:sz w:val="20"/>
        <w:szCs w:val="20"/>
        <w:u w:val="none"/>
      </w:rPr>
    </w:lvl>
    <w:lvl w:ilvl="4">
      <w:numFmt w:val="bullet"/>
      <w:lvlText w:val="●"/>
      <w:lvlJc w:val="left"/>
      <w:rPr>
        <w:rFonts w:ascii="Times New Roman" w:eastAsia="SimSun" w:hAnsi="Times New Roman" w:cs="Times New Roman"/>
        <w:b w:val="0"/>
        <w:bCs w:val="0"/>
        <w:i w:val="0"/>
        <w:iCs w:val="0"/>
        <w:color w:val="000000"/>
        <w:sz w:val="20"/>
        <w:szCs w:val="20"/>
        <w:u w:val="none"/>
      </w:rPr>
    </w:lvl>
    <w:lvl w:ilvl="5">
      <w:numFmt w:val="bullet"/>
      <w:lvlText w:val="●"/>
      <w:lvlJc w:val="right"/>
      <w:rPr>
        <w:rFonts w:ascii="Times New Roman" w:eastAsia="SimSun" w:hAnsi="Times New Roman" w:cs="Times New Roman"/>
        <w:b w:val="0"/>
        <w:bCs w:val="0"/>
        <w:i w:val="0"/>
        <w:iCs w:val="0"/>
        <w:color w:val="000000"/>
        <w:sz w:val="20"/>
        <w:szCs w:val="20"/>
        <w:u w:val="none"/>
      </w:rPr>
    </w:lvl>
    <w:lvl w:ilvl="6">
      <w:numFmt w:val="bullet"/>
      <w:lvlText w:val="●"/>
      <w:lvlJc w:val="left"/>
      <w:rPr>
        <w:rFonts w:ascii="Times New Roman" w:eastAsia="SimSun" w:hAnsi="Times New Roman" w:cs="Times New Roman"/>
        <w:b w:val="0"/>
        <w:bCs w:val="0"/>
        <w:i w:val="0"/>
        <w:iCs w:val="0"/>
        <w:color w:val="000000"/>
        <w:sz w:val="20"/>
        <w:szCs w:val="20"/>
        <w:u w:val="none"/>
      </w:rPr>
    </w:lvl>
    <w:lvl w:ilvl="7">
      <w:numFmt w:val="bullet"/>
      <w:lvlText w:val="●"/>
      <w:lvlJc w:val="left"/>
      <w:rPr>
        <w:rFonts w:ascii="Times New Roman" w:eastAsia="SimSun" w:hAnsi="Times New Roman" w:cs="Times New Roman"/>
        <w:b w:val="0"/>
        <w:bCs w:val="0"/>
        <w:i w:val="0"/>
        <w:iCs w:val="0"/>
        <w:color w:val="000000"/>
        <w:sz w:val="20"/>
        <w:szCs w:val="20"/>
        <w:u w:val="none"/>
      </w:rPr>
    </w:lvl>
    <w:lvl w:ilvl="8">
      <w:numFmt w:val="bullet"/>
      <w:lvlText w:val="●"/>
      <w:lvlJc w:val="right"/>
      <w:rPr>
        <w:rFonts w:ascii="Times New Roman" w:eastAsia="SimSun" w:hAnsi="Times New Roman" w:cs="Times New Roman"/>
        <w:b w:val="0"/>
        <w:bCs w:val="0"/>
        <w:i w:val="0"/>
        <w:iCs w:val="0"/>
        <w:color w:val="000000"/>
        <w:sz w:val="20"/>
        <w:szCs w:val="20"/>
        <w:u w:val="none"/>
      </w:rPr>
    </w:lvl>
  </w:abstractNum>
  <w:abstractNum w:abstractNumId="33" w15:restartNumberingAfterBreak="0">
    <w:nsid w:val="1DEE7BE8"/>
    <w:multiLevelType w:val="hybridMultilevel"/>
    <w:tmpl w:val="9DB2323C"/>
    <w:lvl w:ilvl="0" w:tplc="08A87F6A">
      <w:start w:val="1"/>
      <w:numFmt w:val="bullet"/>
      <w:pStyle w:val="11"/>
      <w:lvlText w:val=""/>
      <w:lvlJc w:val="left"/>
      <w:pPr>
        <w:tabs>
          <w:tab w:val="num" w:pos="1134"/>
        </w:tabs>
        <w:ind w:left="1134" w:hanging="425"/>
      </w:pPr>
      <w:rPr>
        <w:rFonts w:ascii="Symbol" w:hAnsi="Symbol" w:hint="default"/>
      </w:rPr>
    </w:lvl>
    <w:lvl w:ilvl="1" w:tplc="7F72CC94">
      <w:start w:val="1"/>
      <w:numFmt w:val="bullet"/>
      <w:lvlText w:val="o"/>
      <w:lvlJc w:val="left"/>
      <w:pPr>
        <w:tabs>
          <w:tab w:val="num" w:pos="2149"/>
        </w:tabs>
        <w:ind w:left="2149" w:hanging="360"/>
      </w:pPr>
      <w:rPr>
        <w:rFonts w:ascii="Courier New" w:hAnsi="Courier New"/>
      </w:rPr>
    </w:lvl>
    <w:lvl w:ilvl="2" w:tplc="BD947F3E">
      <w:start w:val="1"/>
      <w:numFmt w:val="bullet"/>
      <w:lvlText w:val=""/>
      <w:lvlJc w:val="left"/>
      <w:pPr>
        <w:tabs>
          <w:tab w:val="num" w:pos="2869"/>
        </w:tabs>
        <w:ind w:left="2869" w:hanging="360"/>
      </w:pPr>
      <w:rPr>
        <w:rFonts w:ascii="Wingdings" w:hAnsi="Wingdings"/>
      </w:rPr>
    </w:lvl>
    <w:lvl w:ilvl="3" w:tplc="05A87446">
      <w:start w:val="1"/>
      <w:numFmt w:val="bullet"/>
      <w:lvlText w:val=""/>
      <w:lvlJc w:val="left"/>
      <w:pPr>
        <w:tabs>
          <w:tab w:val="num" w:pos="3589"/>
        </w:tabs>
        <w:ind w:left="3589" w:hanging="360"/>
      </w:pPr>
      <w:rPr>
        <w:rFonts w:ascii="Symbol" w:hAnsi="Symbol"/>
      </w:rPr>
    </w:lvl>
    <w:lvl w:ilvl="4" w:tplc="24B0B9D0">
      <w:start w:val="1"/>
      <w:numFmt w:val="bullet"/>
      <w:lvlText w:val="o"/>
      <w:lvlJc w:val="left"/>
      <w:pPr>
        <w:tabs>
          <w:tab w:val="num" w:pos="4309"/>
        </w:tabs>
        <w:ind w:left="4309" w:hanging="360"/>
      </w:pPr>
      <w:rPr>
        <w:rFonts w:ascii="Courier New" w:hAnsi="Courier New"/>
      </w:rPr>
    </w:lvl>
    <w:lvl w:ilvl="5" w:tplc="D380852C">
      <w:start w:val="1"/>
      <w:numFmt w:val="bullet"/>
      <w:lvlText w:val=""/>
      <w:lvlJc w:val="left"/>
      <w:pPr>
        <w:tabs>
          <w:tab w:val="num" w:pos="5029"/>
        </w:tabs>
        <w:ind w:left="5029" w:hanging="360"/>
      </w:pPr>
      <w:rPr>
        <w:rFonts w:ascii="Wingdings" w:hAnsi="Wingdings"/>
      </w:rPr>
    </w:lvl>
    <w:lvl w:ilvl="6" w:tplc="5CA6C6AA">
      <w:start w:val="1"/>
      <w:numFmt w:val="bullet"/>
      <w:lvlText w:val=""/>
      <w:lvlJc w:val="left"/>
      <w:pPr>
        <w:tabs>
          <w:tab w:val="num" w:pos="5749"/>
        </w:tabs>
        <w:ind w:left="5749" w:hanging="360"/>
      </w:pPr>
      <w:rPr>
        <w:rFonts w:ascii="Symbol" w:hAnsi="Symbol"/>
      </w:rPr>
    </w:lvl>
    <w:lvl w:ilvl="7" w:tplc="FC8AC39C">
      <w:start w:val="1"/>
      <w:numFmt w:val="bullet"/>
      <w:lvlText w:val="o"/>
      <w:lvlJc w:val="left"/>
      <w:pPr>
        <w:tabs>
          <w:tab w:val="num" w:pos="6469"/>
        </w:tabs>
        <w:ind w:left="6469" w:hanging="360"/>
      </w:pPr>
      <w:rPr>
        <w:rFonts w:ascii="Courier New" w:hAnsi="Courier New"/>
      </w:rPr>
    </w:lvl>
    <w:lvl w:ilvl="8" w:tplc="C5FE31FE">
      <w:start w:val="1"/>
      <w:numFmt w:val="bullet"/>
      <w:lvlText w:val=""/>
      <w:lvlJc w:val="left"/>
      <w:pPr>
        <w:tabs>
          <w:tab w:val="num" w:pos="7189"/>
        </w:tabs>
        <w:ind w:left="7189" w:hanging="360"/>
      </w:pPr>
      <w:rPr>
        <w:rFonts w:ascii="Wingdings" w:hAnsi="Wingdings"/>
      </w:rPr>
    </w:lvl>
  </w:abstractNum>
  <w:abstractNum w:abstractNumId="34" w15:restartNumberingAfterBreak="0">
    <w:nsid w:val="20075F74"/>
    <w:multiLevelType w:val="hybridMultilevel"/>
    <w:tmpl w:val="1494D886"/>
    <w:lvl w:ilvl="0" w:tplc="97A05BB6">
      <w:start w:val="1"/>
      <w:numFmt w:val="bullet"/>
      <w:pStyle w:val="ListBull2"/>
      <w:lvlText w:val="─"/>
      <w:lvlJc w:val="left"/>
      <w:pPr>
        <w:tabs>
          <w:tab w:val="num" w:pos="2268"/>
        </w:tabs>
        <w:ind w:left="2268" w:hanging="425"/>
      </w:pPr>
      <w:rPr>
        <w:rFonts w:ascii="Times New Roman" w:hAnsi="Times New Roman" w:hint="default"/>
        <w:b w:val="0"/>
        <w:i w:val="0"/>
        <w:spacing w:val="0"/>
        <w:kern w:val="0"/>
        <w:sz w:val="24"/>
      </w:rPr>
    </w:lvl>
    <w:lvl w:ilvl="1" w:tplc="04190019">
      <w:start w:val="1"/>
      <w:numFmt w:val="decimal"/>
      <w:lvlRestart w:val="0"/>
      <w:lvlText w:val="%2)"/>
      <w:lvlJc w:val="left"/>
      <w:pPr>
        <w:tabs>
          <w:tab w:val="num" w:pos="1440"/>
        </w:tabs>
        <w:ind w:left="1421" w:hanging="341"/>
      </w:pPr>
      <w:rPr>
        <w:rFonts w:ascii="Times New Roman" w:hAnsi="Times New Roman" w:cs="Times New Roman" w:hint="default"/>
        <w:b w:val="0"/>
        <w:i w:val="0"/>
        <w:spacing w:val="0"/>
        <w:kern w:val="0"/>
        <w:sz w:val="24"/>
        <w:szCs w:val="24"/>
      </w:rPr>
    </w:lvl>
    <w:lvl w:ilvl="2" w:tplc="0419001B">
      <w:start w:val="1"/>
      <w:numFmt w:val="lowerRoman"/>
      <w:lvlText w:val="%3."/>
      <w:lvlJc w:val="right"/>
      <w:pPr>
        <w:tabs>
          <w:tab w:val="num" w:pos="2160"/>
        </w:tabs>
        <w:ind w:left="2160" w:hanging="180"/>
      </w:pPr>
      <w:rPr>
        <w:rFonts w:cs="Times New Roman"/>
      </w:rPr>
    </w:lvl>
    <w:lvl w:ilvl="3" w:tplc="0419000F">
      <w:start w:val="1"/>
      <w:numFmt w:val="decimal"/>
      <w:lvlText w:val="%4."/>
      <w:lvlJc w:val="left"/>
      <w:pPr>
        <w:tabs>
          <w:tab w:val="num" w:pos="2880"/>
        </w:tabs>
        <w:ind w:left="2880" w:hanging="360"/>
      </w:pPr>
      <w:rPr>
        <w:rFonts w:cs="Times New Roman"/>
      </w:rPr>
    </w:lvl>
    <w:lvl w:ilvl="4" w:tplc="04190019">
      <w:start w:val="1"/>
      <w:numFmt w:val="lowerLetter"/>
      <w:lvlText w:val="%5."/>
      <w:lvlJc w:val="left"/>
      <w:pPr>
        <w:tabs>
          <w:tab w:val="num" w:pos="3600"/>
        </w:tabs>
        <w:ind w:left="3600" w:hanging="360"/>
      </w:pPr>
      <w:rPr>
        <w:rFonts w:cs="Times New Roman"/>
      </w:rPr>
    </w:lvl>
    <w:lvl w:ilvl="5" w:tplc="0419001B">
      <w:start w:val="1"/>
      <w:numFmt w:val="lowerRoman"/>
      <w:lvlText w:val="%6."/>
      <w:lvlJc w:val="right"/>
      <w:pPr>
        <w:tabs>
          <w:tab w:val="num" w:pos="4320"/>
        </w:tabs>
        <w:ind w:left="4320" w:hanging="180"/>
      </w:pPr>
      <w:rPr>
        <w:rFonts w:cs="Times New Roman"/>
      </w:rPr>
    </w:lvl>
    <w:lvl w:ilvl="6" w:tplc="0419000F">
      <w:start w:val="1"/>
      <w:numFmt w:val="decimal"/>
      <w:lvlText w:val="%7."/>
      <w:lvlJc w:val="left"/>
      <w:pPr>
        <w:tabs>
          <w:tab w:val="num" w:pos="5040"/>
        </w:tabs>
        <w:ind w:left="5040" w:hanging="360"/>
      </w:pPr>
      <w:rPr>
        <w:rFonts w:cs="Times New Roman"/>
      </w:rPr>
    </w:lvl>
    <w:lvl w:ilvl="7" w:tplc="04190019">
      <w:start w:val="1"/>
      <w:numFmt w:val="lowerLetter"/>
      <w:lvlText w:val="%8."/>
      <w:lvlJc w:val="left"/>
      <w:pPr>
        <w:tabs>
          <w:tab w:val="num" w:pos="5760"/>
        </w:tabs>
        <w:ind w:left="5760" w:hanging="360"/>
      </w:pPr>
      <w:rPr>
        <w:rFonts w:cs="Times New Roman"/>
      </w:rPr>
    </w:lvl>
    <w:lvl w:ilvl="8" w:tplc="0419001B">
      <w:start w:val="1"/>
      <w:numFmt w:val="lowerRoman"/>
      <w:lvlText w:val="%9."/>
      <w:lvlJc w:val="right"/>
      <w:pPr>
        <w:tabs>
          <w:tab w:val="num" w:pos="6480"/>
        </w:tabs>
        <w:ind w:left="6480" w:hanging="180"/>
      </w:pPr>
      <w:rPr>
        <w:rFonts w:cs="Times New Roman"/>
      </w:rPr>
    </w:lvl>
  </w:abstractNum>
  <w:abstractNum w:abstractNumId="35" w15:restartNumberingAfterBreak="0">
    <w:nsid w:val="20284546"/>
    <w:multiLevelType w:val="hybridMultilevel"/>
    <w:tmpl w:val="5A6AF752"/>
    <w:lvl w:ilvl="0" w:tplc="4EDA6FEC">
      <w:start w:val="1"/>
      <w:numFmt w:val="bullet"/>
      <w:pStyle w:val="KS"/>
      <w:lvlText w:val=""/>
      <w:lvlJc w:val="left"/>
      <w:pPr>
        <w:tabs>
          <w:tab w:val="num" w:pos="1080"/>
        </w:tabs>
        <w:ind w:left="1080" w:hanging="360"/>
      </w:pPr>
      <w:rPr>
        <w:rFonts w:ascii="Symbol" w:hAnsi="Symbol" w:hint="default"/>
      </w:rPr>
    </w:lvl>
    <w:lvl w:ilvl="1" w:tplc="4E7432BC">
      <w:start w:val="1"/>
      <w:numFmt w:val="bullet"/>
      <w:lvlText w:val="o"/>
      <w:lvlJc w:val="left"/>
      <w:pPr>
        <w:tabs>
          <w:tab w:val="num" w:pos="1452"/>
        </w:tabs>
        <w:ind w:left="1452" w:hanging="360"/>
      </w:pPr>
      <w:rPr>
        <w:rFonts w:ascii="Courier New" w:hAnsi="Courier New" w:cs="Times New Roman" w:hint="default"/>
      </w:rPr>
    </w:lvl>
    <w:lvl w:ilvl="2" w:tplc="D4FA2826">
      <w:start w:val="1"/>
      <w:numFmt w:val="bullet"/>
      <w:lvlText w:val=""/>
      <w:lvlJc w:val="left"/>
      <w:pPr>
        <w:tabs>
          <w:tab w:val="num" w:pos="2172"/>
        </w:tabs>
        <w:ind w:left="2172" w:hanging="360"/>
      </w:pPr>
      <w:rPr>
        <w:rFonts w:ascii="Wingdings" w:hAnsi="Wingdings" w:hint="default"/>
      </w:rPr>
    </w:lvl>
    <w:lvl w:ilvl="3" w:tplc="B792156A">
      <w:start w:val="1"/>
      <w:numFmt w:val="bullet"/>
      <w:lvlText w:val=""/>
      <w:lvlJc w:val="left"/>
      <w:pPr>
        <w:tabs>
          <w:tab w:val="num" w:pos="2892"/>
        </w:tabs>
        <w:ind w:left="2892" w:hanging="360"/>
      </w:pPr>
      <w:rPr>
        <w:rFonts w:ascii="Symbol" w:hAnsi="Symbol" w:hint="default"/>
      </w:rPr>
    </w:lvl>
    <w:lvl w:ilvl="4" w:tplc="D4D2FD4A">
      <w:start w:val="1"/>
      <w:numFmt w:val="bullet"/>
      <w:lvlText w:val="o"/>
      <w:lvlJc w:val="left"/>
      <w:pPr>
        <w:tabs>
          <w:tab w:val="num" w:pos="3612"/>
        </w:tabs>
        <w:ind w:left="3612" w:hanging="360"/>
      </w:pPr>
      <w:rPr>
        <w:rFonts w:ascii="Courier New" w:hAnsi="Courier New" w:cs="Times New Roman" w:hint="default"/>
      </w:rPr>
    </w:lvl>
    <w:lvl w:ilvl="5" w:tplc="98A8E040">
      <w:start w:val="1"/>
      <w:numFmt w:val="bullet"/>
      <w:lvlText w:val=""/>
      <w:lvlJc w:val="left"/>
      <w:pPr>
        <w:tabs>
          <w:tab w:val="num" w:pos="4332"/>
        </w:tabs>
        <w:ind w:left="4332" w:hanging="360"/>
      </w:pPr>
      <w:rPr>
        <w:rFonts w:ascii="Wingdings" w:hAnsi="Wingdings" w:hint="default"/>
      </w:rPr>
    </w:lvl>
    <w:lvl w:ilvl="6" w:tplc="9F74C7D4">
      <w:start w:val="1"/>
      <w:numFmt w:val="bullet"/>
      <w:lvlText w:val=""/>
      <w:lvlJc w:val="left"/>
      <w:pPr>
        <w:tabs>
          <w:tab w:val="num" w:pos="5052"/>
        </w:tabs>
        <w:ind w:left="5052" w:hanging="360"/>
      </w:pPr>
      <w:rPr>
        <w:rFonts w:ascii="Symbol" w:hAnsi="Symbol" w:hint="default"/>
      </w:rPr>
    </w:lvl>
    <w:lvl w:ilvl="7" w:tplc="89E4976A">
      <w:start w:val="1"/>
      <w:numFmt w:val="bullet"/>
      <w:lvlText w:val="o"/>
      <w:lvlJc w:val="left"/>
      <w:pPr>
        <w:tabs>
          <w:tab w:val="num" w:pos="5772"/>
        </w:tabs>
        <w:ind w:left="5772" w:hanging="360"/>
      </w:pPr>
      <w:rPr>
        <w:rFonts w:ascii="Courier New" w:hAnsi="Courier New" w:cs="Times New Roman" w:hint="default"/>
      </w:rPr>
    </w:lvl>
    <w:lvl w:ilvl="8" w:tplc="277047A0">
      <w:start w:val="1"/>
      <w:numFmt w:val="bullet"/>
      <w:lvlText w:val=""/>
      <w:lvlJc w:val="left"/>
      <w:pPr>
        <w:tabs>
          <w:tab w:val="num" w:pos="6492"/>
        </w:tabs>
        <w:ind w:left="6492" w:hanging="360"/>
      </w:pPr>
      <w:rPr>
        <w:rFonts w:ascii="Wingdings" w:hAnsi="Wingdings" w:hint="default"/>
      </w:rPr>
    </w:lvl>
  </w:abstractNum>
  <w:abstractNum w:abstractNumId="36" w15:restartNumberingAfterBreak="0">
    <w:nsid w:val="20284FC1"/>
    <w:multiLevelType w:val="hybridMultilevel"/>
    <w:tmpl w:val="FFFFFFFF"/>
    <w:styleLink w:val="a6"/>
    <w:lvl w:ilvl="0" w:tplc="C0D4391E">
      <w:start w:val="1"/>
      <w:numFmt w:val="bullet"/>
      <w:lvlText w:val=""/>
      <w:lvlJc w:val="left"/>
      <w:pPr>
        <w:ind w:left="720" w:hanging="360"/>
      </w:pPr>
      <w:rPr>
        <w:rFonts w:ascii="Symbol" w:hAnsi="Symbol" w:hint="default"/>
      </w:rPr>
    </w:lvl>
    <w:lvl w:ilvl="1" w:tplc="B36E2148">
      <w:start w:val="1"/>
      <w:numFmt w:val="bullet"/>
      <w:lvlText w:val="o"/>
      <w:lvlJc w:val="left"/>
      <w:pPr>
        <w:ind w:left="1440" w:hanging="360"/>
      </w:pPr>
      <w:rPr>
        <w:rFonts w:ascii="Courier New" w:hAnsi="Courier New" w:hint="default"/>
      </w:rPr>
    </w:lvl>
    <w:lvl w:ilvl="2" w:tplc="24A42682">
      <w:start w:val="1"/>
      <w:numFmt w:val="bullet"/>
      <w:lvlText w:val=""/>
      <w:lvlJc w:val="left"/>
      <w:pPr>
        <w:ind w:left="2160" w:hanging="360"/>
      </w:pPr>
      <w:rPr>
        <w:rFonts w:ascii="Wingdings" w:hAnsi="Wingdings" w:hint="default"/>
      </w:rPr>
    </w:lvl>
    <w:lvl w:ilvl="3" w:tplc="C114AB00">
      <w:start w:val="1"/>
      <w:numFmt w:val="bullet"/>
      <w:lvlText w:val=""/>
      <w:lvlJc w:val="left"/>
      <w:pPr>
        <w:ind w:left="2880" w:hanging="360"/>
      </w:pPr>
      <w:rPr>
        <w:rFonts w:ascii="Symbol" w:hAnsi="Symbol" w:hint="default"/>
      </w:rPr>
    </w:lvl>
    <w:lvl w:ilvl="4" w:tplc="A326670A">
      <w:start w:val="1"/>
      <w:numFmt w:val="bullet"/>
      <w:lvlText w:val="o"/>
      <w:lvlJc w:val="left"/>
      <w:pPr>
        <w:ind w:left="3600" w:hanging="360"/>
      </w:pPr>
      <w:rPr>
        <w:rFonts w:ascii="Courier New" w:hAnsi="Courier New" w:hint="default"/>
      </w:rPr>
    </w:lvl>
    <w:lvl w:ilvl="5" w:tplc="411A06CA">
      <w:start w:val="1"/>
      <w:numFmt w:val="bullet"/>
      <w:lvlText w:val=""/>
      <w:lvlJc w:val="left"/>
      <w:pPr>
        <w:ind w:left="4320" w:hanging="360"/>
      </w:pPr>
      <w:rPr>
        <w:rFonts w:ascii="Wingdings" w:hAnsi="Wingdings" w:hint="default"/>
      </w:rPr>
    </w:lvl>
    <w:lvl w:ilvl="6" w:tplc="F0C2D20E">
      <w:start w:val="1"/>
      <w:numFmt w:val="bullet"/>
      <w:lvlText w:val=""/>
      <w:lvlJc w:val="left"/>
      <w:pPr>
        <w:ind w:left="5040" w:hanging="360"/>
      </w:pPr>
      <w:rPr>
        <w:rFonts w:ascii="Symbol" w:hAnsi="Symbol" w:hint="default"/>
      </w:rPr>
    </w:lvl>
    <w:lvl w:ilvl="7" w:tplc="E3921D40">
      <w:start w:val="1"/>
      <w:numFmt w:val="bullet"/>
      <w:lvlText w:val="o"/>
      <w:lvlJc w:val="left"/>
      <w:pPr>
        <w:ind w:left="5760" w:hanging="360"/>
      </w:pPr>
      <w:rPr>
        <w:rFonts w:ascii="Courier New" w:hAnsi="Courier New" w:hint="default"/>
      </w:rPr>
    </w:lvl>
    <w:lvl w:ilvl="8" w:tplc="78444720">
      <w:start w:val="1"/>
      <w:numFmt w:val="bullet"/>
      <w:lvlText w:val=""/>
      <w:lvlJc w:val="left"/>
      <w:pPr>
        <w:ind w:left="6480" w:hanging="360"/>
      </w:pPr>
      <w:rPr>
        <w:rFonts w:ascii="Wingdings" w:hAnsi="Wingdings" w:hint="default"/>
      </w:rPr>
    </w:lvl>
  </w:abstractNum>
  <w:abstractNum w:abstractNumId="37" w15:restartNumberingAfterBreak="0">
    <w:nsid w:val="20562A51"/>
    <w:multiLevelType w:val="multilevel"/>
    <w:tmpl w:val="77A453AE"/>
    <w:styleLink w:val="a7"/>
    <w:lvl w:ilvl="0">
      <w:start w:val="1"/>
      <w:numFmt w:val="bullet"/>
      <w:lvlText w:val=""/>
      <w:lvlJc w:val="left"/>
      <w:pPr>
        <w:ind w:left="1208" w:hanging="357"/>
      </w:pPr>
      <w:rPr>
        <w:rFonts w:ascii="Symbol" w:hAnsi="Symbol" w:hint="default"/>
        <w:color w:val="auto"/>
      </w:rPr>
    </w:lvl>
    <w:lvl w:ilvl="1">
      <w:start w:val="1"/>
      <w:numFmt w:val="bullet"/>
      <w:lvlText w:val=""/>
      <w:lvlJc w:val="left"/>
      <w:pPr>
        <w:tabs>
          <w:tab w:val="num" w:pos="1571"/>
        </w:tabs>
        <w:ind w:left="1928" w:hanging="357"/>
      </w:pPr>
      <w:rPr>
        <w:rFonts w:ascii="Symbol" w:hAnsi="Symbol" w:hint="default"/>
      </w:rPr>
    </w:lvl>
    <w:lvl w:ilvl="2">
      <w:start w:val="1"/>
      <w:numFmt w:val="bullet"/>
      <w:lvlText w:val=""/>
      <w:lvlJc w:val="left"/>
      <w:pPr>
        <w:ind w:left="2517" w:hanging="357"/>
      </w:pPr>
      <w:rPr>
        <w:rFonts w:ascii="Symbol" w:hAnsi="Symbol" w:hint="default"/>
      </w:rPr>
    </w:lvl>
    <w:lvl w:ilvl="3">
      <w:start w:val="1"/>
      <w:numFmt w:val="decimal"/>
      <w:lvlText w:val="%1.%2.%3.%4."/>
      <w:lvlJc w:val="left"/>
      <w:pPr>
        <w:ind w:left="3368" w:hanging="357"/>
      </w:pPr>
      <w:rPr>
        <w:rFonts w:hint="default"/>
      </w:rPr>
    </w:lvl>
    <w:lvl w:ilvl="4">
      <w:start w:val="1"/>
      <w:numFmt w:val="decimal"/>
      <w:lvlText w:val="%1.%2.%3.%4.%5."/>
      <w:lvlJc w:val="left"/>
      <w:pPr>
        <w:ind w:left="4088" w:hanging="357"/>
      </w:pPr>
      <w:rPr>
        <w:rFonts w:hint="default"/>
      </w:rPr>
    </w:lvl>
    <w:lvl w:ilvl="5">
      <w:start w:val="1"/>
      <w:numFmt w:val="decimal"/>
      <w:lvlText w:val="%1.%2.%3.%4.%5.%6."/>
      <w:lvlJc w:val="left"/>
      <w:pPr>
        <w:ind w:left="4808" w:hanging="357"/>
      </w:pPr>
      <w:rPr>
        <w:rFonts w:hint="default"/>
      </w:rPr>
    </w:lvl>
    <w:lvl w:ilvl="6">
      <w:start w:val="1"/>
      <w:numFmt w:val="decimal"/>
      <w:lvlText w:val="%1.%2.%3.%4.%5.%6.%7."/>
      <w:lvlJc w:val="left"/>
      <w:pPr>
        <w:ind w:left="5528" w:hanging="357"/>
      </w:pPr>
      <w:rPr>
        <w:rFonts w:hint="default"/>
      </w:rPr>
    </w:lvl>
    <w:lvl w:ilvl="7">
      <w:start w:val="1"/>
      <w:numFmt w:val="decimal"/>
      <w:lvlText w:val="%1.%2.%3.%4.%5.%6.%7.%8."/>
      <w:lvlJc w:val="left"/>
      <w:pPr>
        <w:ind w:left="6248" w:hanging="357"/>
      </w:pPr>
      <w:rPr>
        <w:rFonts w:hint="default"/>
      </w:rPr>
    </w:lvl>
    <w:lvl w:ilvl="8">
      <w:start w:val="1"/>
      <w:numFmt w:val="decimal"/>
      <w:lvlText w:val="%1.%2.%3.%4.%5.%6.%7.%8.%9."/>
      <w:lvlJc w:val="left"/>
      <w:pPr>
        <w:ind w:left="6968" w:hanging="357"/>
      </w:pPr>
      <w:rPr>
        <w:rFonts w:hint="default"/>
      </w:rPr>
    </w:lvl>
  </w:abstractNum>
  <w:abstractNum w:abstractNumId="38" w15:restartNumberingAfterBreak="0">
    <w:nsid w:val="2145159B"/>
    <w:multiLevelType w:val="hybridMultilevel"/>
    <w:tmpl w:val="6486CFE2"/>
    <w:lvl w:ilvl="0" w:tplc="A98CD106">
      <w:start w:val="1"/>
      <w:numFmt w:val="bullet"/>
      <w:pStyle w:val="31"/>
      <w:lvlText w:val=""/>
      <w:lvlJc w:val="left"/>
      <w:pPr>
        <w:ind w:left="1854" w:hanging="360"/>
      </w:pPr>
      <w:rPr>
        <w:rFonts w:ascii="Wingdings" w:hAnsi="Wingdings" w:hint="default"/>
      </w:rPr>
    </w:lvl>
    <w:lvl w:ilvl="1" w:tplc="04190003" w:tentative="1">
      <w:start w:val="1"/>
      <w:numFmt w:val="bullet"/>
      <w:lvlText w:val="o"/>
      <w:lvlJc w:val="left"/>
      <w:pPr>
        <w:ind w:left="2574" w:hanging="360"/>
      </w:pPr>
      <w:rPr>
        <w:rFonts w:ascii="Courier New" w:hAnsi="Courier New" w:cs="Courier New" w:hint="default"/>
      </w:rPr>
    </w:lvl>
    <w:lvl w:ilvl="2" w:tplc="04190005" w:tentative="1">
      <w:start w:val="1"/>
      <w:numFmt w:val="bullet"/>
      <w:lvlText w:val=""/>
      <w:lvlJc w:val="left"/>
      <w:pPr>
        <w:ind w:left="3294" w:hanging="360"/>
      </w:pPr>
      <w:rPr>
        <w:rFonts w:ascii="Wingdings" w:hAnsi="Wingdings" w:hint="default"/>
      </w:rPr>
    </w:lvl>
    <w:lvl w:ilvl="3" w:tplc="04190001" w:tentative="1">
      <w:start w:val="1"/>
      <w:numFmt w:val="bullet"/>
      <w:lvlText w:val=""/>
      <w:lvlJc w:val="left"/>
      <w:pPr>
        <w:ind w:left="4014" w:hanging="360"/>
      </w:pPr>
      <w:rPr>
        <w:rFonts w:ascii="Symbol" w:hAnsi="Symbol" w:hint="default"/>
      </w:rPr>
    </w:lvl>
    <w:lvl w:ilvl="4" w:tplc="04190003" w:tentative="1">
      <w:start w:val="1"/>
      <w:numFmt w:val="bullet"/>
      <w:lvlText w:val="o"/>
      <w:lvlJc w:val="left"/>
      <w:pPr>
        <w:ind w:left="4734" w:hanging="360"/>
      </w:pPr>
      <w:rPr>
        <w:rFonts w:ascii="Courier New" w:hAnsi="Courier New" w:cs="Courier New" w:hint="default"/>
      </w:rPr>
    </w:lvl>
    <w:lvl w:ilvl="5" w:tplc="04190005" w:tentative="1">
      <w:start w:val="1"/>
      <w:numFmt w:val="bullet"/>
      <w:lvlText w:val=""/>
      <w:lvlJc w:val="left"/>
      <w:pPr>
        <w:ind w:left="5454" w:hanging="360"/>
      </w:pPr>
      <w:rPr>
        <w:rFonts w:ascii="Wingdings" w:hAnsi="Wingdings" w:hint="default"/>
      </w:rPr>
    </w:lvl>
    <w:lvl w:ilvl="6" w:tplc="04190001" w:tentative="1">
      <w:start w:val="1"/>
      <w:numFmt w:val="bullet"/>
      <w:lvlText w:val=""/>
      <w:lvlJc w:val="left"/>
      <w:pPr>
        <w:ind w:left="6174" w:hanging="360"/>
      </w:pPr>
      <w:rPr>
        <w:rFonts w:ascii="Symbol" w:hAnsi="Symbol" w:hint="default"/>
      </w:rPr>
    </w:lvl>
    <w:lvl w:ilvl="7" w:tplc="04190003" w:tentative="1">
      <w:start w:val="1"/>
      <w:numFmt w:val="bullet"/>
      <w:lvlText w:val="o"/>
      <w:lvlJc w:val="left"/>
      <w:pPr>
        <w:ind w:left="6894" w:hanging="360"/>
      </w:pPr>
      <w:rPr>
        <w:rFonts w:ascii="Courier New" w:hAnsi="Courier New" w:cs="Courier New" w:hint="default"/>
      </w:rPr>
    </w:lvl>
    <w:lvl w:ilvl="8" w:tplc="04190005" w:tentative="1">
      <w:start w:val="1"/>
      <w:numFmt w:val="bullet"/>
      <w:lvlText w:val=""/>
      <w:lvlJc w:val="left"/>
      <w:pPr>
        <w:ind w:left="7614" w:hanging="360"/>
      </w:pPr>
      <w:rPr>
        <w:rFonts w:ascii="Wingdings" w:hAnsi="Wingdings" w:hint="default"/>
      </w:rPr>
    </w:lvl>
  </w:abstractNum>
  <w:abstractNum w:abstractNumId="39" w15:restartNumberingAfterBreak="0">
    <w:nsid w:val="22CD4503"/>
    <w:multiLevelType w:val="multilevel"/>
    <w:tmpl w:val="79D41596"/>
    <w:styleLink w:val="WW8Num27"/>
    <w:lvl w:ilvl="0">
      <w:numFmt w:val="bullet"/>
      <w:lvlText w:val="●"/>
      <w:lvlJc w:val="left"/>
      <w:rPr>
        <w:rFonts w:ascii="Times New Roman" w:eastAsia="SimSun" w:hAnsi="Times New Roman" w:cs="Times New Roman"/>
        <w:b w:val="0"/>
        <w:bCs w:val="0"/>
        <w:i w:val="0"/>
        <w:iCs w:val="0"/>
        <w:color w:val="000000"/>
        <w:sz w:val="20"/>
        <w:szCs w:val="20"/>
        <w:u w:val="none"/>
      </w:rPr>
    </w:lvl>
    <w:lvl w:ilvl="1">
      <w:numFmt w:val="bullet"/>
      <w:lvlText w:val="●"/>
      <w:lvlJc w:val="left"/>
      <w:rPr>
        <w:rFonts w:ascii="Times New Roman" w:eastAsia="SimSun" w:hAnsi="Times New Roman" w:cs="Times New Roman"/>
        <w:b w:val="0"/>
        <w:bCs w:val="0"/>
        <w:i w:val="0"/>
        <w:iCs w:val="0"/>
        <w:color w:val="000000"/>
        <w:sz w:val="20"/>
        <w:szCs w:val="20"/>
        <w:u w:val="none"/>
      </w:rPr>
    </w:lvl>
    <w:lvl w:ilvl="2">
      <w:numFmt w:val="bullet"/>
      <w:lvlText w:val="●"/>
      <w:lvlJc w:val="right"/>
      <w:rPr>
        <w:rFonts w:ascii="Times New Roman" w:eastAsia="SimSun" w:hAnsi="Times New Roman" w:cs="Times New Roman"/>
        <w:b w:val="0"/>
        <w:bCs w:val="0"/>
        <w:i w:val="0"/>
        <w:iCs w:val="0"/>
        <w:color w:val="000000"/>
        <w:sz w:val="20"/>
        <w:szCs w:val="20"/>
        <w:u w:val="none"/>
      </w:rPr>
    </w:lvl>
    <w:lvl w:ilvl="3">
      <w:numFmt w:val="bullet"/>
      <w:lvlText w:val="●"/>
      <w:lvlJc w:val="left"/>
      <w:rPr>
        <w:rFonts w:ascii="Times New Roman" w:eastAsia="SimSun" w:hAnsi="Times New Roman" w:cs="Times New Roman"/>
        <w:b w:val="0"/>
        <w:bCs w:val="0"/>
        <w:i w:val="0"/>
        <w:iCs w:val="0"/>
        <w:color w:val="000000"/>
        <w:sz w:val="20"/>
        <w:szCs w:val="20"/>
        <w:u w:val="none"/>
      </w:rPr>
    </w:lvl>
    <w:lvl w:ilvl="4">
      <w:numFmt w:val="bullet"/>
      <w:lvlText w:val="●"/>
      <w:lvlJc w:val="left"/>
      <w:rPr>
        <w:rFonts w:ascii="Times New Roman" w:eastAsia="SimSun" w:hAnsi="Times New Roman" w:cs="Times New Roman"/>
        <w:b w:val="0"/>
        <w:bCs w:val="0"/>
        <w:i w:val="0"/>
        <w:iCs w:val="0"/>
        <w:color w:val="000000"/>
        <w:sz w:val="20"/>
        <w:szCs w:val="20"/>
        <w:u w:val="none"/>
      </w:rPr>
    </w:lvl>
    <w:lvl w:ilvl="5">
      <w:numFmt w:val="bullet"/>
      <w:lvlText w:val="●"/>
      <w:lvlJc w:val="right"/>
      <w:rPr>
        <w:rFonts w:ascii="Times New Roman" w:eastAsia="SimSun" w:hAnsi="Times New Roman" w:cs="Times New Roman"/>
        <w:b w:val="0"/>
        <w:bCs w:val="0"/>
        <w:i w:val="0"/>
        <w:iCs w:val="0"/>
        <w:color w:val="000000"/>
        <w:sz w:val="20"/>
        <w:szCs w:val="20"/>
        <w:u w:val="none"/>
      </w:rPr>
    </w:lvl>
    <w:lvl w:ilvl="6">
      <w:numFmt w:val="bullet"/>
      <w:lvlText w:val="●"/>
      <w:lvlJc w:val="left"/>
      <w:rPr>
        <w:rFonts w:ascii="Times New Roman" w:eastAsia="SimSun" w:hAnsi="Times New Roman" w:cs="Times New Roman"/>
        <w:b w:val="0"/>
        <w:bCs w:val="0"/>
        <w:i w:val="0"/>
        <w:iCs w:val="0"/>
        <w:color w:val="000000"/>
        <w:sz w:val="20"/>
        <w:szCs w:val="20"/>
        <w:u w:val="none"/>
      </w:rPr>
    </w:lvl>
    <w:lvl w:ilvl="7">
      <w:numFmt w:val="bullet"/>
      <w:lvlText w:val="●"/>
      <w:lvlJc w:val="left"/>
      <w:rPr>
        <w:rFonts w:ascii="Times New Roman" w:eastAsia="SimSun" w:hAnsi="Times New Roman" w:cs="Times New Roman"/>
        <w:b w:val="0"/>
        <w:bCs w:val="0"/>
        <w:i w:val="0"/>
        <w:iCs w:val="0"/>
        <w:color w:val="000000"/>
        <w:sz w:val="20"/>
        <w:szCs w:val="20"/>
        <w:u w:val="none"/>
      </w:rPr>
    </w:lvl>
    <w:lvl w:ilvl="8">
      <w:numFmt w:val="bullet"/>
      <w:lvlText w:val="●"/>
      <w:lvlJc w:val="right"/>
      <w:rPr>
        <w:rFonts w:ascii="Times New Roman" w:eastAsia="SimSun" w:hAnsi="Times New Roman" w:cs="Times New Roman"/>
        <w:b w:val="0"/>
        <w:bCs w:val="0"/>
        <w:i w:val="0"/>
        <w:iCs w:val="0"/>
        <w:color w:val="000000"/>
        <w:sz w:val="20"/>
        <w:szCs w:val="20"/>
        <w:u w:val="none"/>
      </w:rPr>
    </w:lvl>
  </w:abstractNum>
  <w:abstractNum w:abstractNumId="40" w15:restartNumberingAfterBreak="0">
    <w:nsid w:val="22F95F34"/>
    <w:multiLevelType w:val="hybridMultilevel"/>
    <w:tmpl w:val="3A74C05A"/>
    <w:lvl w:ilvl="0" w:tplc="DF96FE4A">
      <w:start w:val="1"/>
      <w:numFmt w:val="bullet"/>
      <w:pStyle w:val="110"/>
      <w:lvlText w:val=""/>
      <w:lvlJc w:val="left"/>
      <w:pPr>
        <w:ind w:left="777" w:hanging="360"/>
      </w:pPr>
      <w:rPr>
        <w:rFonts w:ascii="Symbol" w:hAnsi="Symbol" w:hint="default"/>
      </w:rPr>
    </w:lvl>
    <w:lvl w:ilvl="1" w:tplc="28665E4E">
      <w:start w:val="1"/>
      <w:numFmt w:val="bullet"/>
      <w:lvlText w:val="o"/>
      <w:lvlJc w:val="left"/>
      <w:pPr>
        <w:ind w:left="1497" w:hanging="360"/>
      </w:pPr>
      <w:rPr>
        <w:rFonts w:ascii="Courier New" w:hAnsi="Courier New" w:hint="default"/>
      </w:rPr>
    </w:lvl>
    <w:lvl w:ilvl="2" w:tplc="588EBC7A">
      <w:start w:val="1"/>
      <w:numFmt w:val="bullet"/>
      <w:lvlText w:val=""/>
      <w:lvlJc w:val="left"/>
      <w:pPr>
        <w:ind w:left="2217" w:hanging="360"/>
      </w:pPr>
      <w:rPr>
        <w:rFonts w:ascii="Wingdings" w:hAnsi="Wingdings" w:hint="default"/>
      </w:rPr>
    </w:lvl>
    <w:lvl w:ilvl="3" w:tplc="05BAFC8A">
      <w:start w:val="1"/>
      <w:numFmt w:val="bullet"/>
      <w:lvlText w:val=""/>
      <w:lvlJc w:val="left"/>
      <w:pPr>
        <w:ind w:left="2937" w:hanging="360"/>
      </w:pPr>
      <w:rPr>
        <w:rFonts w:ascii="Symbol" w:hAnsi="Symbol" w:hint="default"/>
      </w:rPr>
    </w:lvl>
    <w:lvl w:ilvl="4" w:tplc="070466D4">
      <w:start w:val="1"/>
      <w:numFmt w:val="bullet"/>
      <w:lvlText w:val="o"/>
      <w:lvlJc w:val="left"/>
      <w:pPr>
        <w:ind w:left="3657" w:hanging="360"/>
      </w:pPr>
      <w:rPr>
        <w:rFonts w:ascii="Courier New" w:hAnsi="Courier New" w:hint="default"/>
      </w:rPr>
    </w:lvl>
    <w:lvl w:ilvl="5" w:tplc="70167F68">
      <w:start w:val="1"/>
      <w:numFmt w:val="bullet"/>
      <w:lvlText w:val=""/>
      <w:lvlJc w:val="left"/>
      <w:pPr>
        <w:ind w:left="4377" w:hanging="360"/>
      </w:pPr>
      <w:rPr>
        <w:rFonts w:ascii="Wingdings" w:hAnsi="Wingdings" w:hint="default"/>
      </w:rPr>
    </w:lvl>
    <w:lvl w:ilvl="6" w:tplc="45986B56">
      <w:start w:val="1"/>
      <w:numFmt w:val="bullet"/>
      <w:lvlText w:val=""/>
      <w:lvlJc w:val="left"/>
      <w:pPr>
        <w:ind w:left="5097" w:hanging="360"/>
      </w:pPr>
      <w:rPr>
        <w:rFonts w:ascii="Symbol" w:hAnsi="Symbol" w:hint="default"/>
      </w:rPr>
    </w:lvl>
    <w:lvl w:ilvl="7" w:tplc="5DDE60CE">
      <w:start w:val="1"/>
      <w:numFmt w:val="bullet"/>
      <w:lvlText w:val="o"/>
      <w:lvlJc w:val="left"/>
      <w:pPr>
        <w:ind w:left="5817" w:hanging="360"/>
      </w:pPr>
      <w:rPr>
        <w:rFonts w:ascii="Courier New" w:hAnsi="Courier New" w:hint="default"/>
      </w:rPr>
    </w:lvl>
    <w:lvl w:ilvl="8" w:tplc="4394D708">
      <w:start w:val="1"/>
      <w:numFmt w:val="bullet"/>
      <w:lvlText w:val=""/>
      <w:lvlJc w:val="left"/>
      <w:pPr>
        <w:ind w:left="6537" w:hanging="360"/>
      </w:pPr>
      <w:rPr>
        <w:rFonts w:ascii="Wingdings" w:hAnsi="Wingdings" w:hint="default"/>
      </w:rPr>
    </w:lvl>
  </w:abstractNum>
  <w:abstractNum w:abstractNumId="41" w15:restartNumberingAfterBreak="0">
    <w:nsid w:val="23082187"/>
    <w:multiLevelType w:val="hybridMultilevel"/>
    <w:tmpl w:val="CC72E416"/>
    <w:lvl w:ilvl="0" w:tplc="C6265106">
      <w:start w:val="1"/>
      <w:numFmt w:val="decimal"/>
      <w:pStyle w:val="22"/>
      <w:lvlText w:val="%1)"/>
      <w:lvlJc w:val="left"/>
      <w:pPr>
        <w:ind w:left="1559" w:hanging="425"/>
      </w:pPr>
      <w:rPr>
        <w:rFonts w:cs="Times New Roman" w:hint="default"/>
      </w:rPr>
    </w:lvl>
    <w:lvl w:ilvl="1" w:tplc="C3587E02">
      <w:start w:val="1"/>
      <w:numFmt w:val="lowerLetter"/>
      <w:lvlText w:val="%2."/>
      <w:lvlJc w:val="left"/>
      <w:pPr>
        <w:ind w:left="2149" w:hanging="360"/>
      </w:pPr>
      <w:rPr>
        <w:rFonts w:cs="Times New Roman"/>
      </w:rPr>
    </w:lvl>
    <w:lvl w:ilvl="2" w:tplc="7CFA1642">
      <w:start w:val="1"/>
      <w:numFmt w:val="lowerRoman"/>
      <w:lvlText w:val="%3."/>
      <w:lvlJc w:val="right"/>
      <w:pPr>
        <w:ind w:left="2869" w:hanging="180"/>
      </w:pPr>
      <w:rPr>
        <w:rFonts w:cs="Times New Roman"/>
      </w:rPr>
    </w:lvl>
    <w:lvl w:ilvl="3" w:tplc="346C7066">
      <w:start w:val="1"/>
      <w:numFmt w:val="decimal"/>
      <w:lvlText w:val="%4."/>
      <w:lvlJc w:val="left"/>
      <w:pPr>
        <w:ind w:left="3589" w:hanging="360"/>
      </w:pPr>
      <w:rPr>
        <w:rFonts w:cs="Times New Roman"/>
      </w:rPr>
    </w:lvl>
    <w:lvl w:ilvl="4" w:tplc="51883388">
      <w:start w:val="1"/>
      <w:numFmt w:val="lowerLetter"/>
      <w:lvlText w:val="%5."/>
      <w:lvlJc w:val="left"/>
      <w:pPr>
        <w:ind w:left="4309" w:hanging="360"/>
      </w:pPr>
      <w:rPr>
        <w:rFonts w:cs="Times New Roman"/>
      </w:rPr>
    </w:lvl>
    <w:lvl w:ilvl="5" w:tplc="48C0424A">
      <w:start w:val="1"/>
      <w:numFmt w:val="lowerRoman"/>
      <w:lvlText w:val="%6."/>
      <w:lvlJc w:val="right"/>
      <w:pPr>
        <w:ind w:left="5029" w:hanging="180"/>
      </w:pPr>
      <w:rPr>
        <w:rFonts w:cs="Times New Roman"/>
      </w:rPr>
    </w:lvl>
    <w:lvl w:ilvl="6" w:tplc="74BCEE68">
      <w:start w:val="1"/>
      <w:numFmt w:val="decimal"/>
      <w:lvlText w:val="%7."/>
      <w:lvlJc w:val="left"/>
      <w:pPr>
        <w:ind w:left="5749" w:hanging="360"/>
      </w:pPr>
      <w:rPr>
        <w:rFonts w:cs="Times New Roman"/>
      </w:rPr>
    </w:lvl>
    <w:lvl w:ilvl="7" w:tplc="C5CA7D3E">
      <w:start w:val="1"/>
      <w:numFmt w:val="lowerLetter"/>
      <w:lvlText w:val="%8."/>
      <w:lvlJc w:val="left"/>
      <w:pPr>
        <w:ind w:left="6469" w:hanging="360"/>
      </w:pPr>
      <w:rPr>
        <w:rFonts w:cs="Times New Roman"/>
      </w:rPr>
    </w:lvl>
    <w:lvl w:ilvl="8" w:tplc="361A0E18">
      <w:start w:val="1"/>
      <w:numFmt w:val="lowerRoman"/>
      <w:lvlText w:val="%9."/>
      <w:lvlJc w:val="right"/>
      <w:pPr>
        <w:ind w:left="7189" w:hanging="180"/>
      </w:pPr>
      <w:rPr>
        <w:rFonts w:cs="Times New Roman"/>
      </w:rPr>
    </w:lvl>
  </w:abstractNum>
  <w:abstractNum w:abstractNumId="42" w15:restartNumberingAfterBreak="0">
    <w:nsid w:val="237A27FE"/>
    <w:multiLevelType w:val="hybridMultilevel"/>
    <w:tmpl w:val="AA8A1106"/>
    <w:lvl w:ilvl="0" w:tplc="5A5AB916">
      <w:start w:val="1"/>
      <w:numFmt w:val="bullet"/>
      <w:pStyle w:val="-10"/>
      <w:lvlText w:val=""/>
      <w:lvlJc w:val="left"/>
      <w:pPr>
        <w:tabs>
          <w:tab w:val="num" w:pos="1068"/>
        </w:tabs>
        <w:ind w:left="1068" w:hanging="360"/>
      </w:pPr>
      <w:rPr>
        <w:rFonts w:ascii="Symbol" w:hAnsi="Symbol" w:hint="default"/>
      </w:rPr>
    </w:lvl>
    <w:lvl w:ilvl="1" w:tplc="04190003">
      <w:start w:val="1"/>
      <w:numFmt w:val="bullet"/>
      <w:lvlText w:val=""/>
      <w:lvlJc w:val="left"/>
      <w:pPr>
        <w:tabs>
          <w:tab w:val="num" w:pos="1788"/>
        </w:tabs>
        <w:ind w:left="1788" w:hanging="360"/>
      </w:pPr>
      <w:rPr>
        <w:rFonts w:ascii="Symbol" w:hAnsi="Symbol" w:hint="default"/>
      </w:rPr>
    </w:lvl>
    <w:lvl w:ilvl="2" w:tplc="04190005">
      <w:start w:val="3"/>
      <w:numFmt w:val="bullet"/>
      <w:lvlText w:val="-"/>
      <w:lvlJc w:val="left"/>
      <w:pPr>
        <w:tabs>
          <w:tab w:val="num" w:pos="3738"/>
        </w:tabs>
        <w:ind w:left="3738" w:hanging="1410"/>
      </w:pPr>
      <w:rPr>
        <w:rFonts w:ascii="Times New Roman" w:eastAsia="Times New Roman" w:hAnsi="Times New Roman" w:cs="Times New Roman" w:hint="default"/>
      </w:rPr>
    </w:lvl>
    <w:lvl w:ilvl="3" w:tplc="04190001">
      <w:start w:val="1"/>
      <w:numFmt w:val="decimal"/>
      <w:lvlText w:val="%4."/>
      <w:lvlJc w:val="left"/>
      <w:pPr>
        <w:tabs>
          <w:tab w:val="num" w:pos="3348"/>
        </w:tabs>
        <w:ind w:left="3348" w:hanging="480"/>
      </w:pPr>
      <w:rPr>
        <w:rFonts w:hint="default"/>
      </w:rPr>
    </w:lvl>
    <w:lvl w:ilvl="4" w:tplc="04190003">
      <w:start w:val="1"/>
      <w:numFmt w:val="bullet"/>
      <w:lvlText w:val=""/>
      <w:lvlJc w:val="left"/>
      <w:pPr>
        <w:tabs>
          <w:tab w:val="num" w:pos="3948"/>
        </w:tabs>
        <w:ind w:left="3948" w:hanging="360"/>
      </w:pPr>
      <w:rPr>
        <w:rFonts w:ascii="Symbol" w:hAnsi="Symbol" w:hint="default"/>
        <w:sz w:val="24"/>
      </w:rPr>
    </w:lvl>
    <w:lvl w:ilvl="5" w:tplc="04190005" w:tentative="1">
      <w:start w:val="1"/>
      <w:numFmt w:val="lowerRoman"/>
      <w:lvlText w:val="%6."/>
      <w:lvlJc w:val="right"/>
      <w:pPr>
        <w:tabs>
          <w:tab w:val="num" w:pos="4668"/>
        </w:tabs>
        <w:ind w:left="4668" w:hanging="180"/>
      </w:pPr>
    </w:lvl>
    <w:lvl w:ilvl="6" w:tplc="04190001" w:tentative="1">
      <w:start w:val="1"/>
      <w:numFmt w:val="decimal"/>
      <w:lvlText w:val="%7."/>
      <w:lvlJc w:val="left"/>
      <w:pPr>
        <w:tabs>
          <w:tab w:val="num" w:pos="5388"/>
        </w:tabs>
        <w:ind w:left="5388" w:hanging="360"/>
      </w:pPr>
    </w:lvl>
    <w:lvl w:ilvl="7" w:tplc="04190003" w:tentative="1">
      <w:start w:val="1"/>
      <w:numFmt w:val="lowerLetter"/>
      <w:lvlText w:val="%8."/>
      <w:lvlJc w:val="left"/>
      <w:pPr>
        <w:tabs>
          <w:tab w:val="num" w:pos="6108"/>
        </w:tabs>
        <w:ind w:left="6108" w:hanging="360"/>
      </w:pPr>
    </w:lvl>
    <w:lvl w:ilvl="8" w:tplc="04190005" w:tentative="1">
      <w:start w:val="1"/>
      <w:numFmt w:val="lowerRoman"/>
      <w:lvlText w:val="%9."/>
      <w:lvlJc w:val="right"/>
      <w:pPr>
        <w:tabs>
          <w:tab w:val="num" w:pos="6828"/>
        </w:tabs>
        <w:ind w:left="6828" w:hanging="180"/>
      </w:pPr>
    </w:lvl>
  </w:abstractNum>
  <w:abstractNum w:abstractNumId="43" w15:restartNumberingAfterBreak="0">
    <w:nsid w:val="23A530A5"/>
    <w:multiLevelType w:val="hybridMultilevel"/>
    <w:tmpl w:val="73481772"/>
    <w:styleLink w:val="phadditiontitle"/>
    <w:lvl w:ilvl="0" w:tplc="B35453A2">
      <w:start w:val="1"/>
      <w:numFmt w:val="bullet"/>
      <w:lvlText w:val="·"/>
      <w:lvlJc w:val="left"/>
      <w:pPr>
        <w:ind w:left="720" w:hanging="360"/>
      </w:pPr>
      <w:rPr>
        <w:rFonts w:ascii="Symbol" w:hAnsi="Symbol" w:hint="default"/>
      </w:rPr>
    </w:lvl>
    <w:lvl w:ilvl="1" w:tplc="0F3A96D2">
      <w:start w:val="1"/>
      <w:numFmt w:val="bullet"/>
      <w:lvlText w:val="o"/>
      <w:lvlJc w:val="left"/>
      <w:pPr>
        <w:ind w:left="1440" w:hanging="360"/>
      </w:pPr>
      <w:rPr>
        <w:rFonts w:ascii="Courier New" w:hAnsi="Courier New" w:hint="default"/>
      </w:rPr>
    </w:lvl>
    <w:lvl w:ilvl="2" w:tplc="678AB6DE">
      <w:start w:val="1"/>
      <w:numFmt w:val="bullet"/>
      <w:lvlText w:val=""/>
      <w:lvlJc w:val="left"/>
      <w:pPr>
        <w:ind w:left="2160" w:hanging="360"/>
      </w:pPr>
      <w:rPr>
        <w:rFonts w:ascii="Wingdings" w:hAnsi="Wingdings" w:hint="default"/>
      </w:rPr>
    </w:lvl>
    <w:lvl w:ilvl="3" w:tplc="0D46B29E">
      <w:start w:val="1"/>
      <w:numFmt w:val="bullet"/>
      <w:lvlText w:val=""/>
      <w:lvlJc w:val="left"/>
      <w:pPr>
        <w:ind w:left="2880" w:hanging="360"/>
      </w:pPr>
      <w:rPr>
        <w:rFonts w:ascii="Symbol" w:hAnsi="Symbol" w:hint="default"/>
      </w:rPr>
    </w:lvl>
    <w:lvl w:ilvl="4" w:tplc="0F3A96D2">
      <w:start w:val="1"/>
      <w:numFmt w:val="bullet"/>
      <w:lvlText w:val="o"/>
      <w:lvlJc w:val="left"/>
      <w:pPr>
        <w:ind w:left="3600" w:hanging="360"/>
      </w:pPr>
      <w:rPr>
        <w:rFonts w:ascii="Courier New" w:hAnsi="Courier New" w:hint="default"/>
      </w:rPr>
    </w:lvl>
    <w:lvl w:ilvl="5" w:tplc="63B81D46">
      <w:start w:val="1"/>
      <w:numFmt w:val="bullet"/>
      <w:lvlText w:val=""/>
      <w:lvlJc w:val="left"/>
      <w:pPr>
        <w:ind w:left="4320" w:hanging="360"/>
      </w:pPr>
      <w:rPr>
        <w:rFonts w:ascii="Wingdings" w:hAnsi="Wingdings" w:hint="default"/>
      </w:rPr>
    </w:lvl>
    <w:lvl w:ilvl="6" w:tplc="5A6A005A">
      <w:start w:val="1"/>
      <w:numFmt w:val="bullet"/>
      <w:lvlText w:val=""/>
      <w:lvlJc w:val="left"/>
      <w:pPr>
        <w:ind w:left="5040" w:hanging="360"/>
      </w:pPr>
      <w:rPr>
        <w:rFonts w:ascii="Symbol" w:hAnsi="Symbol" w:hint="default"/>
      </w:rPr>
    </w:lvl>
    <w:lvl w:ilvl="7" w:tplc="E092FA6A">
      <w:start w:val="1"/>
      <w:numFmt w:val="bullet"/>
      <w:lvlText w:val="o"/>
      <w:lvlJc w:val="left"/>
      <w:pPr>
        <w:ind w:left="5760" w:hanging="360"/>
      </w:pPr>
      <w:rPr>
        <w:rFonts w:ascii="Courier New" w:hAnsi="Courier New" w:hint="default"/>
      </w:rPr>
    </w:lvl>
    <w:lvl w:ilvl="8" w:tplc="7E867F72">
      <w:start w:val="1"/>
      <w:numFmt w:val="bullet"/>
      <w:lvlText w:val=""/>
      <w:lvlJc w:val="left"/>
      <w:pPr>
        <w:ind w:left="6480" w:hanging="360"/>
      </w:pPr>
      <w:rPr>
        <w:rFonts w:ascii="Wingdings" w:hAnsi="Wingdings" w:hint="default"/>
      </w:rPr>
    </w:lvl>
  </w:abstractNum>
  <w:abstractNum w:abstractNumId="44" w15:restartNumberingAfterBreak="0">
    <w:nsid w:val="24477828"/>
    <w:multiLevelType w:val="hybridMultilevel"/>
    <w:tmpl w:val="C1B4A240"/>
    <w:styleLink w:val="a8"/>
    <w:lvl w:ilvl="0" w:tplc="04190011">
      <w:start w:val="1"/>
      <w:numFmt w:val="decimal"/>
      <w:pStyle w:val="a9"/>
      <w:lvlText w:val="%1."/>
      <w:lvlJc w:val="left"/>
      <w:pPr>
        <w:tabs>
          <w:tab w:val="num" w:pos="567"/>
        </w:tabs>
        <w:ind w:left="567" w:hanging="567"/>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45" w15:restartNumberingAfterBreak="0">
    <w:nsid w:val="24D65BC5"/>
    <w:multiLevelType w:val="multilevel"/>
    <w:tmpl w:val="994A51D8"/>
    <w:styleLink w:val="Numbering3"/>
    <w:lvl w:ilvl="0">
      <w:start w:val="1"/>
      <w:numFmt w:val="decimal"/>
      <w:lvlText w:val="%1"/>
      <w:lvlJc w:val="left"/>
      <w:rPr>
        <w:b w:val="0"/>
        <w:bCs w:val="0"/>
      </w:rPr>
    </w:lvl>
    <w:lvl w:ilvl="1">
      <w:start w:val="2"/>
      <w:numFmt w:val="decimal"/>
      <w:lvlText w:val="%2"/>
      <w:lvlJc w:val="left"/>
      <w:rPr>
        <w:b w:val="0"/>
        <w:bCs w:val="0"/>
      </w:rPr>
    </w:lvl>
    <w:lvl w:ilvl="2">
      <w:start w:val="3"/>
      <w:numFmt w:val="decimal"/>
      <w:lvlText w:val="%3"/>
      <w:lvlJc w:val="left"/>
      <w:rPr>
        <w:b w:val="0"/>
        <w:bCs w:val="0"/>
      </w:rPr>
    </w:lvl>
    <w:lvl w:ilvl="3">
      <w:start w:val="4"/>
      <w:numFmt w:val="decimal"/>
      <w:lvlText w:val="%4"/>
      <w:lvlJc w:val="left"/>
      <w:rPr>
        <w:b w:val="0"/>
        <w:bCs w:val="0"/>
      </w:rPr>
    </w:lvl>
    <w:lvl w:ilvl="4">
      <w:start w:val="5"/>
      <w:numFmt w:val="decimal"/>
      <w:lvlText w:val="%5"/>
      <w:lvlJc w:val="left"/>
      <w:rPr>
        <w:b w:val="0"/>
        <w:bCs w:val="0"/>
      </w:rPr>
    </w:lvl>
    <w:lvl w:ilvl="5">
      <w:start w:val="6"/>
      <w:numFmt w:val="decimal"/>
      <w:lvlText w:val="%6"/>
      <w:lvlJc w:val="left"/>
      <w:rPr>
        <w:b w:val="0"/>
        <w:bCs w:val="0"/>
      </w:rPr>
    </w:lvl>
    <w:lvl w:ilvl="6">
      <w:start w:val="7"/>
      <w:numFmt w:val="decimal"/>
      <w:lvlText w:val="%7"/>
      <w:lvlJc w:val="left"/>
      <w:rPr>
        <w:b w:val="0"/>
        <w:bCs w:val="0"/>
      </w:rPr>
    </w:lvl>
    <w:lvl w:ilvl="7">
      <w:start w:val="8"/>
      <w:numFmt w:val="decimal"/>
      <w:lvlText w:val="%8"/>
      <w:lvlJc w:val="left"/>
      <w:rPr>
        <w:b w:val="0"/>
        <w:bCs w:val="0"/>
      </w:rPr>
    </w:lvl>
    <w:lvl w:ilvl="8">
      <w:start w:val="9"/>
      <w:numFmt w:val="decimal"/>
      <w:lvlText w:val="%9"/>
      <w:lvlJc w:val="left"/>
      <w:rPr>
        <w:b w:val="0"/>
        <w:bCs w:val="0"/>
      </w:rPr>
    </w:lvl>
  </w:abstractNum>
  <w:abstractNum w:abstractNumId="46" w15:restartNumberingAfterBreak="0">
    <w:nsid w:val="25183004"/>
    <w:multiLevelType w:val="hybridMultilevel"/>
    <w:tmpl w:val="A8903B80"/>
    <w:lvl w:ilvl="0" w:tplc="0A9A1284">
      <w:start w:val="1"/>
      <w:numFmt w:val="decimal"/>
      <w:pStyle w:val="aa"/>
      <w:lvlText w:val="%1)"/>
      <w:lvlJc w:val="left"/>
      <w:pPr>
        <w:ind w:left="0" w:firstLine="709"/>
      </w:pPr>
      <w:rPr>
        <w:rFonts w:hint="default"/>
      </w:rPr>
    </w:lvl>
    <w:lvl w:ilvl="1" w:tplc="04190019">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7" w15:restartNumberingAfterBreak="0">
    <w:nsid w:val="2AE7281A"/>
    <w:multiLevelType w:val="multilevel"/>
    <w:tmpl w:val="2AA214D6"/>
    <w:lvl w:ilvl="0">
      <w:start w:val="4"/>
      <w:numFmt w:val="decimal"/>
      <w:lvlText w:val="%1"/>
      <w:lvlJc w:val="left"/>
      <w:pPr>
        <w:ind w:left="1020" w:hanging="1020"/>
      </w:pPr>
      <w:rPr>
        <w:rFonts w:hint="default"/>
      </w:rPr>
    </w:lvl>
    <w:lvl w:ilvl="1">
      <w:start w:val="2"/>
      <w:numFmt w:val="decimal"/>
      <w:lvlText w:val="%1.%2"/>
      <w:lvlJc w:val="left"/>
      <w:pPr>
        <w:ind w:left="1020" w:hanging="1020"/>
      </w:pPr>
      <w:rPr>
        <w:rFonts w:hint="default"/>
      </w:rPr>
    </w:lvl>
    <w:lvl w:ilvl="2">
      <w:start w:val="1"/>
      <w:numFmt w:val="decimal"/>
      <w:lvlText w:val="%1.%2.%3"/>
      <w:lvlJc w:val="left"/>
      <w:pPr>
        <w:ind w:left="1020" w:hanging="1020"/>
      </w:pPr>
      <w:rPr>
        <w:rFonts w:hint="default"/>
      </w:rPr>
    </w:lvl>
    <w:lvl w:ilvl="3">
      <w:start w:val="1"/>
      <w:numFmt w:val="decimal"/>
      <w:lvlText w:val="%1.%2.%3.%4"/>
      <w:lvlJc w:val="left"/>
      <w:pPr>
        <w:ind w:left="1080" w:hanging="1080"/>
      </w:pPr>
      <w:rPr>
        <w:rFonts w:hint="default"/>
      </w:rPr>
    </w:lvl>
    <w:lvl w:ilvl="4">
      <w:start w:val="1"/>
      <w:numFmt w:val="decimal"/>
      <w:pStyle w:val="5-"/>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8" w15:restartNumberingAfterBreak="0">
    <w:nsid w:val="2B2679AE"/>
    <w:multiLevelType w:val="hybridMultilevel"/>
    <w:tmpl w:val="D8863CF4"/>
    <w:lvl w:ilvl="0" w:tplc="5734B6B0">
      <w:start w:val="1"/>
      <w:numFmt w:val="bullet"/>
      <w:pStyle w:val="32"/>
      <w:lvlText w:val="­"/>
      <w:lvlJc w:val="left"/>
      <w:pPr>
        <w:tabs>
          <w:tab w:val="num" w:pos="2421"/>
        </w:tabs>
        <w:ind w:left="2421" w:hanging="360"/>
      </w:pPr>
      <w:rPr>
        <w:rFonts w:ascii="Courier New" w:hAnsi="Courier New" w:hint="default"/>
      </w:rPr>
    </w:lvl>
    <w:lvl w:ilvl="1" w:tplc="5734B6B0">
      <w:start w:val="1"/>
      <w:numFmt w:val="bullet"/>
      <w:lvlText w:val="o"/>
      <w:lvlJc w:val="left"/>
      <w:pPr>
        <w:tabs>
          <w:tab w:val="num" w:pos="3141"/>
        </w:tabs>
        <w:ind w:left="3141" w:hanging="360"/>
      </w:pPr>
      <w:rPr>
        <w:rFonts w:ascii="Courier New" w:hAnsi="Courier New" w:hint="default"/>
      </w:rPr>
    </w:lvl>
    <w:lvl w:ilvl="2" w:tplc="04190005">
      <w:start w:val="1"/>
      <w:numFmt w:val="bullet"/>
      <w:lvlText w:val=""/>
      <w:lvlJc w:val="left"/>
      <w:pPr>
        <w:tabs>
          <w:tab w:val="num" w:pos="3861"/>
        </w:tabs>
        <w:ind w:left="3861" w:hanging="360"/>
      </w:pPr>
      <w:rPr>
        <w:rFonts w:ascii="Wingdings" w:hAnsi="Wingdings" w:hint="default"/>
      </w:rPr>
    </w:lvl>
    <w:lvl w:ilvl="3" w:tplc="04190001">
      <w:start w:val="1"/>
      <w:numFmt w:val="bullet"/>
      <w:lvlText w:val=""/>
      <w:lvlJc w:val="left"/>
      <w:pPr>
        <w:tabs>
          <w:tab w:val="num" w:pos="4581"/>
        </w:tabs>
        <w:ind w:left="4581" w:hanging="360"/>
      </w:pPr>
      <w:rPr>
        <w:rFonts w:ascii="Symbol" w:hAnsi="Symbol" w:hint="default"/>
      </w:rPr>
    </w:lvl>
    <w:lvl w:ilvl="4" w:tplc="04190003">
      <w:start w:val="1"/>
      <w:numFmt w:val="bullet"/>
      <w:lvlText w:val="o"/>
      <w:lvlJc w:val="left"/>
      <w:pPr>
        <w:tabs>
          <w:tab w:val="num" w:pos="5301"/>
        </w:tabs>
        <w:ind w:left="5301" w:hanging="360"/>
      </w:pPr>
      <w:rPr>
        <w:rFonts w:ascii="Courier New" w:hAnsi="Courier New" w:hint="default"/>
      </w:rPr>
    </w:lvl>
    <w:lvl w:ilvl="5" w:tplc="04190005">
      <w:start w:val="1"/>
      <w:numFmt w:val="bullet"/>
      <w:lvlText w:val=""/>
      <w:lvlJc w:val="left"/>
      <w:pPr>
        <w:tabs>
          <w:tab w:val="num" w:pos="6021"/>
        </w:tabs>
        <w:ind w:left="6021" w:hanging="360"/>
      </w:pPr>
      <w:rPr>
        <w:rFonts w:ascii="Wingdings" w:hAnsi="Wingdings" w:hint="default"/>
      </w:rPr>
    </w:lvl>
    <w:lvl w:ilvl="6" w:tplc="04190001">
      <w:start w:val="1"/>
      <w:numFmt w:val="bullet"/>
      <w:lvlText w:val=""/>
      <w:lvlJc w:val="left"/>
      <w:pPr>
        <w:tabs>
          <w:tab w:val="num" w:pos="6741"/>
        </w:tabs>
        <w:ind w:left="6741" w:hanging="360"/>
      </w:pPr>
      <w:rPr>
        <w:rFonts w:ascii="Symbol" w:hAnsi="Symbol" w:hint="default"/>
      </w:rPr>
    </w:lvl>
    <w:lvl w:ilvl="7" w:tplc="04190003">
      <w:start w:val="1"/>
      <w:numFmt w:val="bullet"/>
      <w:lvlText w:val="o"/>
      <w:lvlJc w:val="left"/>
      <w:pPr>
        <w:tabs>
          <w:tab w:val="num" w:pos="7461"/>
        </w:tabs>
        <w:ind w:left="7461" w:hanging="360"/>
      </w:pPr>
      <w:rPr>
        <w:rFonts w:ascii="Courier New" w:hAnsi="Courier New" w:hint="default"/>
      </w:rPr>
    </w:lvl>
    <w:lvl w:ilvl="8" w:tplc="04190005">
      <w:start w:val="1"/>
      <w:numFmt w:val="bullet"/>
      <w:lvlText w:val=""/>
      <w:lvlJc w:val="left"/>
      <w:pPr>
        <w:tabs>
          <w:tab w:val="num" w:pos="8181"/>
        </w:tabs>
        <w:ind w:left="8181" w:hanging="360"/>
      </w:pPr>
      <w:rPr>
        <w:rFonts w:ascii="Wingdings" w:hAnsi="Wingdings" w:hint="default"/>
      </w:rPr>
    </w:lvl>
  </w:abstractNum>
  <w:abstractNum w:abstractNumId="49" w15:restartNumberingAfterBreak="0">
    <w:nsid w:val="2D0428EE"/>
    <w:multiLevelType w:val="hybridMultilevel"/>
    <w:tmpl w:val="4DF40AB0"/>
    <w:lvl w:ilvl="0" w:tplc="74E63CBA">
      <w:start w:val="1"/>
      <w:numFmt w:val="bullet"/>
      <w:pStyle w:val="12"/>
      <w:lvlText w:val=""/>
      <w:lvlJc w:val="left"/>
      <w:pPr>
        <w:ind w:left="709" w:hanging="425"/>
      </w:pPr>
      <w:rPr>
        <w:rFonts w:ascii="Symbol" w:hAnsi="Symbol" w:hint="default"/>
      </w:rPr>
    </w:lvl>
    <w:lvl w:ilvl="1" w:tplc="04190001">
      <w:start w:val="1"/>
      <w:numFmt w:val="bullet"/>
      <w:lvlText w:val=""/>
      <w:lvlJc w:val="left"/>
      <w:pPr>
        <w:ind w:left="1779" w:hanging="360"/>
      </w:pPr>
      <w:rPr>
        <w:rFonts w:ascii="Symbol" w:hAnsi="Symbol" w:hint="default"/>
      </w:rPr>
    </w:lvl>
    <w:lvl w:ilvl="2" w:tplc="EA208FDA">
      <w:start w:val="1"/>
      <w:numFmt w:val="bullet"/>
      <w:lvlText w:val=""/>
      <w:lvlJc w:val="left"/>
      <w:pPr>
        <w:ind w:left="3589" w:hanging="360"/>
      </w:pPr>
      <w:rPr>
        <w:rFonts w:ascii="Wingdings" w:hAnsi="Wingdings" w:hint="default"/>
      </w:rPr>
    </w:lvl>
    <w:lvl w:ilvl="3" w:tplc="3FE6E636">
      <w:start w:val="1"/>
      <w:numFmt w:val="bullet"/>
      <w:lvlText w:val=""/>
      <w:lvlJc w:val="left"/>
      <w:pPr>
        <w:ind w:left="4309" w:hanging="360"/>
      </w:pPr>
      <w:rPr>
        <w:rFonts w:ascii="Symbol" w:hAnsi="Symbol" w:hint="default"/>
      </w:rPr>
    </w:lvl>
    <w:lvl w:ilvl="4" w:tplc="2CA2A29A">
      <w:start w:val="1"/>
      <w:numFmt w:val="bullet"/>
      <w:lvlText w:val="o"/>
      <w:lvlJc w:val="left"/>
      <w:pPr>
        <w:ind w:left="5029" w:hanging="360"/>
      </w:pPr>
      <w:rPr>
        <w:rFonts w:ascii="Courier New" w:hAnsi="Courier New" w:cs="Courier New" w:hint="default"/>
      </w:rPr>
    </w:lvl>
    <w:lvl w:ilvl="5" w:tplc="60DC44C8">
      <w:start w:val="1"/>
      <w:numFmt w:val="bullet"/>
      <w:lvlText w:val=""/>
      <w:lvlJc w:val="left"/>
      <w:pPr>
        <w:ind w:left="5749" w:hanging="360"/>
      </w:pPr>
      <w:rPr>
        <w:rFonts w:ascii="Wingdings" w:hAnsi="Wingdings" w:hint="default"/>
      </w:rPr>
    </w:lvl>
    <w:lvl w:ilvl="6" w:tplc="117056DE">
      <w:start w:val="1"/>
      <w:numFmt w:val="bullet"/>
      <w:lvlText w:val=""/>
      <w:lvlJc w:val="left"/>
      <w:pPr>
        <w:ind w:left="6469" w:hanging="360"/>
      </w:pPr>
      <w:rPr>
        <w:rFonts w:ascii="Symbol" w:hAnsi="Symbol" w:hint="default"/>
      </w:rPr>
    </w:lvl>
    <w:lvl w:ilvl="7" w:tplc="016249AA">
      <w:start w:val="1"/>
      <w:numFmt w:val="bullet"/>
      <w:lvlText w:val="o"/>
      <w:lvlJc w:val="left"/>
      <w:pPr>
        <w:ind w:left="7189" w:hanging="360"/>
      </w:pPr>
      <w:rPr>
        <w:rFonts w:ascii="Courier New" w:hAnsi="Courier New" w:cs="Courier New" w:hint="default"/>
      </w:rPr>
    </w:lvl>
    <w:lvl w:ilvl="8" w:tplc="6E9CAF70">
      <w:start w:val="1"/>
      <w:numFmt w:val="bullet"/>
      <w:lvlText w:val=""/>
      <w:lvlJc w:val="left"/>
      <w:pPr>
        <w:ind w:left="7909" w:hanging="360"/>
      </w:pPr>
      <w:rPr>
        <w:rFonts w:ascii="Wingdings" w:hAnsi="Wingdings" w:hint="default"/>
      </w:rPr>
    </w:lvl>
  </w:abstractNum>
  <w:abstractNum w:abstractNumId="50" w15:restartNumberingAfterBreak="0">
    <w:nsid w:val="2D4C72FC"/>
    <w:multiLevelType w:val="multilevel"/>
    <w:tmpl w:val="400C5E70"/>
    <w:lvl w:ilvl="0">
      <w:start w:val="1"/>
      <w:numFmt w:val="decimal"/>
      <w:lvlText w:val="%1."/>
      <w:lvlJc w:val="left"/>
      <w:pPr>
        <w:ind w:left="360" w:hanging="360"/>
      </w:pPr>
    </w:lvl>
    <w:lvl w:ilvl="1">
      <w:start w:val="1"/>
      <w:numFmt w:val="decimal"/>
      <w:isLgl/>
      <w:lvlText w:val="%1.%2"/>
      <w:lvlJc w:val="left"/>
      <w:pPr>
        <w:ind w:left="1440" w:hanging="360"/>
      </w:pPr>
    </w:lvl>
    <w:lvl w:ilvl="2">
      <w:start w:val="1"/>
      <w:numFmt w:val="decimal"/>
      <w:isLgl/>
      <w:lvlText w:val="%1.%2.%3"/>
      <w:lvlJc w:val="left"/>
      <w:pPr>
        <w:ind w:left="2880" w:hanging="720"/>
      </w:pPr>
    </w:lvl>
    <w:lvl w:ilvl="3">
      <w:start w:val="1"/>
      <w:numFmt w:val="decimal"/>
      <w:isLgl/>
      <w:lvlText w:val="%1.%2.%3.%4"/>
      <w:lvlJc w:val="left"/>
      <w:pPr>
        <w:ind w:left="3960" w:hanging="720"/>
      </w:pPr>
    </w:lvl>
    <w:lvl w:ilvl="4">
      <w:start w:val="1"/>
      <w:numFmt w:val="decimal"/>
      <w:isLgl/>
      <w:lvlText w:val="%1.%2.%3.%4.%5"/>
      <w:lvlJc w:val="left"/>
      <w:pPr>
        <w:ind w:left="5400" w:hanging="1080"/>
      </w:pPr>
    </w:lvl>
    <w:lvl w:ilvl="5">
      <w:start w:val="1"/>
      <w:numFmt w:val="decimal"/>
      <w:isLgl/>
      <w:lvlText w:val="%1.%2.%3.%4.%5.%6"/>
      <w:lvlJc w:val="left"/>
      <w:pPr>
        <w:ind w:left="6480" w:hanging="1080"/>
      </w:pPr>
    </w:lvl>
    <w:lvl w:ilvl="6">
      <w:start w:val="1"/>
      <w:numFmt w:val="decimal"/>
      <w:isLgl/>
      <w:lvlText w:val="%1.%2.%3.%4.%5.%6.%7"/>
      <w:lvlJc w:val="left"/>
      <w:pPr>
        <w:ind w:left="7920" w:hanging="1440"/>
      </w:pPr>
    </w:lvl>
    <w:lvl w:ilvl="7">
      <w:start w:val="1"/>
      <w:numFmt w:val="decimal"/>
      <w:isLgl/>
      <w:lvlText w:val="%1.%2.%3.%4.%5.%6.%7.%8"/>
      <w:lvlJc w:val="left"/>
      <w:pPr>
        <w:ind w:left="9000" w:hanging="1440"/>
      </w:pPr>
    </w:lvl>
    <w:lvl w:ilvl="8">
      <w:start w:val="1"/>
      <w:numFmt w:val="decimal"/>
      <w:isLgl/>
      <w:lvlText w:val="%1.%2.%3.%4.%5.%6.%7.%8.%9"/>
      <w:lvlJc w:val="left"/>
      <w:pPr>
        <w:ind w:left="10440" w:hanging="1800"/>
      </w:pPr>
    </w:lvl>
  </w:abstractNum>
  <w:abstractNum w:abstractNumId="51" w15:restartNumberingAfterBreak="0">
    <w:nsid w:val="2D915156"/>
    <w:multiLevelType w:val="hybridMultilevel"/>
    <w:tmpl w:val="02086B42"/>
    <w:lvl w:ilvl="0" w:tplc="3B605FB4">
      <w:start w:val="1"/>
      <w:numFmt w:val="decimal"/>
      <w:pStyle w:val="ab"/>
      <w:suff w:val="nothing"/>
      <w:lvlText w:val="%1"/>
      <w:lvlJc w:val="center"/>
      <w:rPr>
        <w:rFonts w:cs="Times New Roman" w:hint="default"/>
      </w:rPr>
    </w:lvl>
    <w:lvl w:ilvl="1" w:tplc="1890B19C">
      <w:start w:val="1"/>
      <w:numFmt w:val="lowerLetter"/>
      <w:lvlText w:val="%2)"/>
      <w:lvlJc w:val="left"/>
      <w:rPr>
        <w:rFonts w:cs="Times New Roman" w:hint="default"/>
      </w:rPr>
    </w:lvl>
    <w:lvl w:ilvl="2" w:tplc="5A7A5350">
      <w:start w:val="1"/>
      <w:numFmt w:val="lowerRoman"/>
      <w:lvlText w:val="%3)"/>
      <w:lvlJc w:val="left"/>
      <w:rPr>
        <w:rFonts w:cs="Times New Roman" w:hint="default"/>
      </w:rPr>
    </w:lvl>
    <w:lvl w:ilvl="3" w:tplc="A184B1B8">
      <w:start w:val="1"/>
      <w:numFmt w:val="decimal"/>
      <w:lvlText w:val="(%4)"/>
      <w:lvlJc w:val="left"/>
      <w:rPr>
        <w:rFonts w:cs="Times New Roman" w:hint="default"/>
      </w:rPr>
    </w:lvl>
    <w:lvl w:ilvl="4" w:tplc="8878E634">
      <w:start w:val="1"/>
      <w:numFmt w:val="lowerLetter"/>
      <w:lvlText w:val="(%5)"/>
      <w:lvlJc w:val="left"/>
      <w:rPr>
        <w:rFonts w:cs="Times New Roman" w:hint="default"/>
      </w:rPr>
    </w:lvl>
    <w:lvl w:ilvl="5" w:tplc="D424E314">
      <w:start w:val="1"/>
      <w:numFmt w:val="lowerRoman"/>
      <w:lvlText w:val="(%6)"/>
      <w:lvlJc w:val="left"/>
      <w:rPr>
        <w:rFonts w:cs="Times New Roman" w:hint="default"/>
      </w:rPr>
    </w:lvl>
    <w:lvl w:ilvl="6" w:tplc="19CC058E">
      <w:start w:val="1"/>
      <w:numFmt w:val="decimal"/>
      <w:lvlText w:val="%7."/>
      <w:lvlJc w:val="left"/>
      <w:rPr>
        <w:rFonts w:cs="Times New Roman" w:hint="default"/>
      </w:rPr>
    </w:lvl>
    <w:lvl w:ilvl="7" w:tplc="66D09858">
      <w:start w:val="1"/>
      <w:numFmt w:val="lowerLetter"/>
      <w:lvlText w:val="%8."/>
      <w:lvlJc w:val="left"/>
      <w:rPr>
        <w:rFonts w:cs="Times New Roman" w:hint="default"/>
      </w:rPr>
    </w:lvl>
    <w:lvl w:ilvl="8" w:tplc="E6E2F34C">
      <w:start w:val="1"/>
      <w:numFmt w:val="lowerRoman"/>
      <w:lvlText w:val="%9."/>
      <w:lvlJc w:val="left"/>
      <w:rPr>
        <w:rFonts w:cs="Times New Roman" w:hint="default"/>
      </w:rPr>
    </w:lvl>
  </w:abstractNum>
  <w:abstractNum w:abstractNumId="52" w15:restartNumberingAfterBreak="0">
    <w:nsid w:val="2F1570E1"/>
    <w:multiLevelType w:val="hybridMultilevel"/>
    <w:tmpl w:val="26FE3AE6"/>
    <w:lvl w:ilvl="0" w:tplc="726E643C">
      <w:start w:val="1"/>
      <w:numFmt w:val="russianLower"/>
      <w:pStyle w:val="13"/>
      <w:lvlText w:val="%1)"/>
      <w:lvlJc w:val="left"/>
      <w:pPr>
        <w:tabs>
          <w:tab w:val="num" w:pos="928"/>
        </w:tabs>
        <w:ind w:left="-140" w:firstLine="708"/>
      </w:pPr>
      <w:rPr>
        <w:rFonts w:hint="default"/>
      </w:rPr>
    </w:lvl>
    <w:lvl w:ilvl="1" w:tplc="04190019">
      <w:start w:val="1"/>
      <w:numFmt w:val="bullet"/>
      <w:lvlText w:val="o"/>
      <w:lvlJc w:val="left"/>
      <w:pPr>
        <w:tabs>
          <w:tab w:val="num" w:pos="2317"/>
        </w:tabs>
        <w:ind w:left="2317" w:hanging="360"/>
      </w:pPr>
      <w:rPr>
        <w:rFonts w:ascii="Courier New" w:hAnsi="Courier New" w:cs="Courier New" w:hint="default"/>
      </w:rPr>
    </w:lvl>
    <w:lvl w:ilvl="2" w:tplc="0419001B">
      <w:start w:val="1"/>
      <w:numFmt w:val="bullet"/>
      <w:lvlText w:val=""/>
      <w:lvlJc w:val="left"/>
      <w:pPr>
        <w:tabs>
          <w:tab w:val="num" w:pos="3037"/>
        </w:tabs>
        <w:ind w:left="3037" w:hanging="360"/>
      </w:pPr>
      <w:rPr>
        <w:rFonts w:ascii="Wingdings" w:hAnsi="Wingdings" w:hint="default"/>
      </w:rPr>
    </w:lvl>
    <w:lvl w:ilvl="3" w:tplc="0419000F" w:tentative="1">
      <w:start w:val="1"/>
      <w:numFmt w:val="bullet"/>
      <w:lvlText w:val=""/>
      <w:lvlJc w:val="left"/>
      <w:pPr>
        <w:tabs>
          <w:tab w:val="num" w:pos="3757"/>
        </w:tabs>
        <w:ind w:left="3757" w:hanging="360"/>
      </w:pPr>
      <w:rPr>
        <w:rFonts w:ascii="Symbol" w:hAnsi="Symbol" w:hint="default"/>
      </w:rPr>
    </w:lvl>
    <w:lvl w:ilvl="4" w:tplc="04190019" w:tentative="1">
      <w:start w:val="1"/>
      <w:numFmt w:val="bullet"/>
      <w:lvlText w:val="o"/>
      <w:lvlJc w:val="left"/>
      <w:pPr>
        <w:tabs>
          <w:tab w:val="num" w:pos="4477"/>
        </w:tabs>
        <w:ind w:left="4477" w:hanging="360"/>
      </w:pPr>
      <w:rPr>
        <w:rFonts w:ascii="Courier New" w:hAnsi="Courier New" w:cs="Courier New" w:hint="default"/>
      </w:rPr>
    </w:lvl>
    <w:lvl w:ilvl="5" w:tplc="0419001B" w:tentative="1">
      <w:start w:val="1"/>
      <w:numFmt w:val="bullet"/>
      <w:lvlText w:val=""/>
      <w:lvlJc w:val="left"/>
      <w:pPr>
        <w:tabs>
          <w:tab w:val="num" w:pos="5197"/>
        </w:tabs>
        <w:ind w:left="5197" w:hanging="360"/>
      </w:pPr>
      <w:rPr>
        <w:rFonts w:ascii="Wingdings" w:hAnsi="Wingdings" w:hint="default"/>
      </w:rPr>
    </w:lvl>
    <w:lvl w:ilvl="6" w:tplc="0419000F" w:tentative="1">
      <w:start w:val="1"/>
      <w:numFmt w:val="bullet"/>
      <w:lvlText w:val=""/>
      <w:lvlJc w:val="left"/>
      <w:pPr>
        <w:tabs>
          <w:tab w:val="num" w:pos="5917"/>
        </w:tabs>
        <w:ind w:left="5917" w:hanging="360"/>
      </w:pPr>
      <w:rPr>
        <w:rFonts w:ascii="Symbol" w:hAnsi="Symbol" w:hint="default"/>
      </w:rPr>
    </w:lvl>
    <w:lvl w:ilvl="7" w:tplc="04190019" w:tentative="1">
      <w:start w:val="1"/>
      <w:numFmt w:val="bullet"/>
      <w:lvlText w:val="o"/>
      <w:lvlJc w:val="left"/>
      <w:pPr>
        <w:tabs>
          <w:tab w:val="num" w:pos="6637"/>
        </w:tabs>
        <w:ind w:left="6637" w:hanging="360"/>
      </w:pPr>
      <w:rPr>
        <w:rFonts w:ascii="Courier New" w:hAnsi="Courier New" w:cs="Courier New" w:hint="default"/>
      </w:rPr>
    </w:lvl>
    <w:lvl w:ilvl="8" w:tplc="0419001B" w:tentative="1">
      <w:start w:val="1"/>
      <w:numFmt w:val="bullet"/>
      <w:lvlText w:val=""/>
      <w:lvlJc w:val="left"/>
      <w:pPr>
        <w:tabs>
          <w:tab w:val="num" w:pos="7357"/>
        </w:tabs>
        <w:ind w:left="7357" w:hanging="360"/>
      </w:pPr>
      <w:rPr>
        <w:rFonts w:ascii="Wingdings" w:hAnsi="Wingdings" w:hint="default"/>
      </w:rPr>
    </w:lvl>
  </w:abstractNum>
  <w:abstractNum w:abstractNumId="53" w15:restartNumberingAfterBreak="0">
    <w:nsid w:val="2FC8596E"/>
    <w:multiLevelType w:val="multilevel"/>
    <w:tmpl w:val="55261F20"/>
    <w:styleLink w:val="Numbering4"/>
    <w:lvl w:ilvl="0">
      <w:start w:val="1"/>
      <w:numFmt w:val="upperRoman"/>
      <w:lvlText w:val="%1."/>
      <w:lvlJc w:val="left"/>
      <w:rPr>
        <w:b w:val="0"/>
        <w:bCs w:val="0"/>
      </w:rPr>
    </w:lvl>
    <w:lvl w:ilvl="1">
      <w:start w:val="2"/>
      <w:numFmt w:val="upperRoman"/>
      <w:lvlText w:val="%2."/>
      <w:lvlJc w:val="left"/>
      <w:rPr>
        <w:b w:val="0"/>
        <w:bCs w:val="0"/>
      </w:rPr>
    </w:lvl>
    <w:lvl w:ilvl="2">
      <w:start w:val="3"/>
      <w:numFmt w:val="upperRoman"/>
      <w:lvlText w:val="%3."/>
      <w:lvlJc w:val="left"/>
      <w:rPr>
        <w:b w:val="0"/>
        <w:bCs w:val="0"/>
      </w:rPr>
    </w:lvl>
    <w:lvl w:ilvl="3">
      <w:start w:val="4"/>
      <w:numFmt w:val="upperRoman"/>
      <w:lvlText w:val="%4."/>
      <w:lvlJc w:val="left"/>
      <w:rPr>
        <w:b w:val="0"/>
        <w:bCs w:val="0"/>
      </w:rPr>
    </w:lvl>
    <w:lvl w:ilvl="4">
      <w:start w:val="5"/>
      <w:numFmt w:val="upperRoman"/>
      <w:lvlText w:val="%5."/>
      <w:lvlJc w:val="left"/>
      <w:rPr>
        <w:b w:val="0"/>
        <w:bCs w:val="0"/>
      </w:rPr>
    </w:lvl>
    <w:lvl w:ilvl="5">
      <w:start w:val="6"/>
      <w:numFmt w:val="upperRoman"/>
      <w:lvlText w:val="%6."/>
      <w:lvlJc w:val="left"/>
      <w:rPr>
        <w:b w:val="0"/>
        <w:bCs w:val="0"/>
      </w:rPr>
    </w:lvl>
    <w:lvl w:ilvl="6">
      <w:start w:val="7"/>
      <w:numFmt w:val="upperRoman"/>
      <w:lvlText w:val="%7."/>
      <w:lvlJc w:val="left"/>
      <w:rPr>
        <w:b w:val="0"/>
        <w:bCs w:val="0"/>
      </w:rPr>
    </w:lvl>
    <w:lvl w:ilvl="7">
      <w:start w:val="8"/>
      <w:numFmt w:val="upperRoman"/>
      <w:lvlText w:val="%8."/>
      <w:lvlJc w:val="left"/>
      <w:rPr>
        <w:b w:val="0"/>
        <w:bCs w:val="0"/>
      </w:rPr>
    </w:lvl>
    <w:lvl w:ilvl="8">
      <w:start w:val="9"/>
      <w:numFmt w:val="upperRoman"/>
      <w:lvlText w:val="%9."/>
      <w:lvlJc w:val="left"/>
      <w:rPr>
        <w:b w:val="0"/>
        <w:bCs w:val="0"/>
      </w:rPr>
    </w:lvl>
  </w:abstractNum>
  <w:abstractNum w:abstractNumId="54" w15:restartNumberingAfterBreak="0">
    <w:nsid w:val="30DE6022"/>
    <w:multiLevelType w:val="hybridMultilevel"/>
    <w:tmpl w:val="7E5CF5EC"/>
    <w:lvl w:ilvl="0" w:tplc="2DD23796">
      <w:start w:val="1"/>
      <w:numFmt w:val="bullet"/>
      <w:pStyle w:val="14"/>
      <w:lvlText w:val=""/>
      <w:lvlJc w:val="left"/>
      <w:pPr>
        <w:tabs>
          <w:tab w:val="num" w:pos="1987"/>
        </w:tabs>
        <w:ind w:left="1987" w:hanging="360"/>
      </w:pPr>
      <w:rPr>
        <w:rFonts w:ascii="Wingdings" w:hAnsi="Wingdings" w:hint="default"/>
      </w:rPr>
    </w:lvl>
    <w:lvl w:ilvl="1" w:tplc="04190003">
      <w:start w:val="1"/>
      <w:numFmt w:val="bullet"/>
      <w:pStyle w:val="23"/>
      <w:lvlText w:val="o"/>
      <w:lvlJc w:val="left"/>
      <w:pPr>
        <w:tabs>
          <w:tab w:val="num" w:pos="2007"/>
        </w:tabs>
        <w:ind w:left="2007" w:hanging="360"/>
      </w:pPr>
      <w:rPr>
        <w:rFonts w:ascii="Courier New" w:hAnsi="Courier New" w:hint="default"/>
      </w:rPr>
    </w:lvl>
    <w:lvl w:ilvl="2" w:tplc="04190005">
      <w:start w:val="1"/>
      <w:numFmt w:val="bullet"/>
      <w:lvlText w:val=""/>
      <w:lvlJc w:val="left"/>
      <w:pPr>
        <w:tabs>
          <w:tab w:val="num" w:pos="2727"/>
        </w:tabs>
        <w:ind w:left="2727" w:hanging="360"/>
      </w:pPr>
      <w:rPr>
        <w:rFonts w:ascii="Wingdings" w:hAnsi="Wingdings" w:hint="default"/>
      </w:rPr>
    </w:lvl>
    <w:lvl w:ilvl="3" w:tplc="04190001">
      <w:start w:val="1"/>
      <w:numFmt w:val="bullet"/>
      <w:lvlText w:val=""/>
      <w:lvlJc w:val="left"/>
      <w:pPr>
        <w:tabs>
          <w:tab w:val="num" w:pos="3447"/>
        </w:tabs>
        <w:ind w:left="3447" w:hanging="360"/>
      </w:pPr>
      <w:rPr>
        <w:rFonts w:ascii="Symbol" w:hAnsi="Symbol" w:hint="default"/>
      </w:rPr>
    </w:lvl>
    <w:lvl w:ilvl="4" w:tplc="04190003">
      <w:start w:val="1"/>
      <w:numFmt w:val="bullet"/>
      <w:lvlText w:val="o"/>
      <w:lvlJc w:val="left"/>
      <w:pPr>
        <w:tabs>
          <w:tab w:val="num" w:pos="4167"/>
        </w:tabs>
        <w:ind w:left="4167" w:hanging="360"/>
      </w:pPr>
      <w:rPr>
        <w:rFonts w:ascii="Courier New" w:hAnsi="Courier New" w:hint="default"/>
      </w:rPr>
    </w:lvl>
    <w:lvl w:ilvl="5" w:tplc="04190005">
      <w:start w:val="1"/>
      <w:numFmt w:val="bullet"/>
      <w:lvlText w:val=""/>
      <w:lvlJc w:val="left"/>
      <w:pPr>
        <w:tabs>
          <w:tab w:val="num" w:pos="4887"/>
        </w:tabs>
        <w:ind w:left="4887" w:hanging="360"/>
      </w:pPr>
      <w:rPr>
        <w:rFonts w:ascii="Wingdings" w:hAnsi="Wingdings" w:hint="default"/>
      </w:rPr>
    </w:lvl>
    <w:lvl w:ilvl="6" w:tplc="04190001">
      <w:start w:val="1"/>
      <w:numFmt w:val="bullet"/>
      <w:lvlText w:val=""/>
      <w:lvlJc w:val="left"/>
      <w:pPr>
        <w:tabs>
          <w:tab w:val="num" w:pos="5607"/>
        </w:tabs>
        <w:ind w:left="5607" w:hanging="360"/>
      </w:pPr>
      <w:rPr>
        <w:rFonts w:ascii="Symbol" w:hAnsi="Symbol" w:hint="default"/>
      </w:rPr>
    </w:lvl>
    <w:lvl w:ilvl="7" w:tplc="04190003">
      <w:start w:val="1"/>
      <w:numFmt w:val="bullet"/>
      <w:lvlText w:val="o"/>
      <w:lvlJc w:val="left"/>
      <w:pPr>
        <w:tabs>
          <w:tab w:val="num" w:pos="6327"/>
        </w:tabs>
        <w:ind w:left="6327" w:hanging="360"/>
      </w:pPr>
      <w:rPr>
        <w:rFonts w:ascii="Courier New" w:hAnsi="Courier New" w:hint="default"/>
      </w:rPr>
    </w:lvl>
    <w:lvl w:ilvl="8" w:tplc="04190005">
      <w:start w:val="1"/>
      <w:numFmt w:val="bullet"/>
      <w:lvlText w:val=""/>
      <w:lvlJc w:val="left"/>
      <w:pPr>
        <w:tabs>
          <w:tab w:val="num" w:pos="7047"/>
        </w:tabs>
        <w:ind w:left="7047" w:hanging="360"/>
      </w:pPr>
      <w:rPr>
        <w:rFonts w:ascii="Wingdings" w:hAnsi="Wingdings" w:hint="default"/>
      </w:rPr>
    </w:lvl>
  </w:abstractNum>
  <w:abstractNum w:abstractNumId="55" w15:restartNumberingAfterBreak="0">
    <w:nsid w:val="31AB3696"/>
    <w:multiLevelType w:val="multilevel"/>
    <w:tmpl w:val="76BA1886"/>
    <w:lvl w:ilvl="0">
      <w:start w:val="1"/>
      <w:numFmt w:val="upperLetter"/>
      <w:pStyle w:val="AppendixHeading1"/>
      <w:lvlText w:val="Appendix %1"/>
      <w:lvlJc w:val="left"/>
      <w:pPr>
        <w:tabs>
          <w:tab w:val="num" w:pos="1701"/>
        </w:tabs>
        <w:ind w:left="1701" w:hanging="1701"/>
      </w:pPr>
      <w:rPr>
        <w:rFonts w:hint="default"/>
      </w:rPr>
    </w:lvl>
    <w:lvl w:ilvl="1">
      <w:start w:val="1"/>
      <w:numFmt w:val="decimal"/>
      <w:pStyle w:val="AppendixHeading2"/>
      <w:lvlText w:val="%1.%2"/>
      <w:lvlJc w:val="left"/>
      <w:pPr>
        <w:tabs>
          <w:tab w:val="num" w:pos="1701"/>
        </w:tabs>
        <w:ind w:left="1701" w:hanging="1701"/>
      </w:pPr>
      <w:rPr>
        <w:rFonts w:hint="default"/>
      </w:rPr>
    </w:lvl>
    <w:lvl w:ilvl="2">
      <w:start w:val="1"/>
      <w:numFmt w:val="decimal"/>
      <w:pStyle w:val="AppendixHeading3"/>
      <w:lvlText w:val="%1.%2.%3"/>
      <w:lvlJc w:val="left"/>
      <w:pPr>
        <w:tabs>
          <w:tab w:val="num" w:pos="1701"/>
        </w:tabs>
        <w:ind w:left="1701" w:hanging="1701"/>
      </w:pPr>
      <w:rPr>
        <w:rFonts w:hint="default"/>
      </w:rPr>
    </w:lvl>
    <w:lvl w:ilvl="3">
      <w:start w:val="1"/>
      <w:numFmt w:val="decimal"/>
      <w:pStyle w:val="AppendixHeading4"/>
      <w:lvlText w:val="%1.%2.%3.%4"/>
      <w:lvlJc w:val="left"/>
      <w:pPr>
        <w:tabs>
          <w:tab w:val="num" w:pos="1701"/>
        </w:tabs>
        <w:ind w:left="1701" w:hanging="1701"/>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6" w15:restartNumberingAfterBreak="0">
    <w:nsid w:val="31E255D5"/>
    <w:multiLevelType w:val="hybridMultilevel"/>
    <w:tmpl w:val="160AEC9A"/>
    <w:lvl w:ilvl="0" w:tplc="04190003">
      <w:start w:val="1"/>
      <w:numFmt w:val="decimal"/>
      <w:pStyle w:val="phList2"/>
      <w:lvlText w:val="%1."/>
      <w:lvlJc w:val="left"/>
      <w:pPr>
        <w:tabs>
          <w:tab w:val="num" w:pos="1571"/>
        </w:tabs>
        <w:ind w:left="1571" w:hanging="360"/>
      </w:pPr>
      <w:rPr>
        <w:rFonts w:hint="default"/>
      </w:rPr>
    </w:lvl>
    <w:lvl w:ilvl="1" w:tplc="04190003">
      <w:start w:val="1"/>
      <w:numFmt w:val="lowerLetter"/>
      <w:lvlText w:val="%2."/>
      <w:lvlJc w:val="left"/>
      <w:pPr>
        <w:tabs>
          <w:tab w:val="num" w:pos="1440"/>
        </w:tabs>
        <w:ind w:left="1440" w:hanging="360"/>
      </w:pPr>
    </w:lvl>
    <w:lvl w:ilvl="2" w:tplc="04190005">
      <w:start w:val="1"/>
      <w:numFmt w:val="lowerRoman"/>
      <w:lvlText w:val="%3."/>
      <w:lvlJc w:val="right"/>
      <w:pPr>
        <w:tabs>
          <w:tab w:val="num" w:pos="2160"/>
        </w:tabs>
        <w:ind w:left="2160" w:hanging="180"/>
      </w:pPr>
    </w:lvl>
    <w:lvl w:ilvl="3" w:tplc="04190001" w:tentative="1">
      <w:start w:val="1"/>
      <w:numFmt w:val="decimal"/>
      <w:lvlText w:val="%4."/>
      <w:lvlJc w:val="left"/>
      <w:pPr>
        <w:tabs>
          <w:tab w:val="num" w:pos="2880"/>
        </w:tabs>
        <w:ind w:left="2880" w:hanging="360"/>
      </w:pPr>
    </w:lvl>
    <w:lvl w:ilvl="4" w:tplc="04190003" w:tentative="1">
      <w:start w:val="1"/>
      <w:numFmt w:val="lowerLetter"/>
      <w:lvlText w:val="%5."/>
      <w:lvlJc w:val="left"/>
      <w:pPr>
        <w:tabs>
          <w:tab w:val="num" w:pos="3600"/>
        </w:tabs>
        <w:ind w:left="3600" w:hanging="360"/>
      </w:pPr>
    </w:lvl>
    <w:lvl w:ilvl="5" w:tplc="04190005" w:tentative="1">
      <w:start w:val="1"/>
      <w:numFmt w:val="lowerRoman"/>
      <w:lvlText w:val="%6."/>
      <w:lvlJc w:val="right"/>
      <w:pPr>
        <w:tabs>
          <w:tab w:val="num" w:pos="4320"/>
        </w:tabs>
        <w:ind w:left="4320" w:hanging="180"/>
      </w:pPr>
    </w:lvl>
    <w:lvl w:ilvl="6" w:tplc="04190001" w:tentative="1">
      <w:start w:val="1"/>
      <w:numFmt w:val="decimal"/>
      <w:lvlText w:val="%7."/>
      <w:lvlJc w:val="left"/>
      <w:pPr>
        <w:tabs>
          <w:tab w:val="num" w:pos="5040"/>
        </w:tabs>
        <w:ind w:left="5040" w:hanging="360"/>
      </w:pPr>
    </w:lvl>
    <w:lvl w:ilvl="7" w:tplc="04190003" w:tentative="1">
      <w:start w:val="1"/>
      <w:numFmt w:val="lowerLetter"/>
      <w:lvlText w:val="%8."/>
      <w:lvlJc w:val="left"/>
      <w:pPr>
        <w:tabs>
          <w:tab w:val="num" w:pos="5760"/>
        </w:tabs>
        <w:ind w:left="5760" w:hanging="360"/>
      </w:pPr>
    </w:lvl>
    <w:lvl w:ilvl="8" w:tplc="04190005" w:tentative="1">
      <w:start w:val="1"/>
      <w:numFmt w:val="lowerRoman"/>
      <w:lvlText w:val="%9."/>
      <w:lvlJc w:val="right"/>
      <w:pPr>
        <w:tabs>
          <w:tab w:val="num" w:pos="6480"/>
        </w:tabs>
        <w:ind w:left="6480" w:hanging="180"/>
      </w:pPr>
    </w:lvl>
  </w:abstractNum>
  <w:abstractNum w:abstractNumId="57" w15:restartNumberingAfterBreak="0">
    <w:nsid w:val="341538E9"/>
    <w:multiLevelType w:val="hybridMultilevel"/>
    <w:tmpl w:val="F602722E"/>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58" w15:restartNumberingAfterBreak="0">
    <w:nsid w:val="35C16919"/>
    <w:multiLevelType w:val="multilevel"/>
    <w:tmpl w:val="40D8345A"/>
    <w:styleLink w:val="List1"/>
    <w:lvl w:ilvl="0">
      <w:numFmt w:val="bullet"/>
      <w:lvlText w:val="•"/>
      <w:lvlJc w:val="left"/>
      <w:rPr>
        <w:rFonts w:ascii="OpenSymbol" w:hAnsi="OpenSymbol"/>
        <w:b w:val="0"/>
        <w:bCs w:val="0"/>
      </w:rPr>
    </w:lvl>
    <w:lvl w:ilvl="1">
      <w:numFmt w:val="bullet"/>
      <w:lvlText w:val="•"/>
      <w:lvlJc w:val="left"/>
      <w:rPr>
        <w:rFonts w:ascii="OpenSymbol" w:hAnsi="OpenSymbol"/>
        <w:b w:val="0"/>
        <w:bCs w:val="0"/>
      </w:rPr>
    </w:lvl>
    <w:lvl w:ilvl="2">
      <w:numFmt w:val="bullet"/>
      <w:lvlText w:val="•"/>
      <w:lvlJc w:val="left"/>
      <w:rPr>
        <w:rFonts w:ascii="OpenSymbol" w:hAnsi="OpenSymbol"/>
        <w:b w:val="0"/>
        <w:bCs w:val="0"/>
      </w:rPr>
    </w:lvl>
    <w:lvl w:ilvl="3">
      <w:numFmt w:val="bullet"/>
      <w:lvlText w:val="•"/>
      <w:lvlJc w:val="left"/>
      <w:rPr>
        <w:rFonts w:ascii="OpenSymbol" w:hAnsi="OpenSymbol"/>
        <w:b w:val="0"/>
        <w:bCs w:val="0"/>
      </w:rPr>
    </w:lvl>
    <w:lvl w:ilvl="4">
      <w:numFmt w:val="bullet"/>
      <w:lvlText w:val="•"/>
      <w:lvlJc w:val="left"/>
      <w:rPr>
        <w:rFonts w:ascii="OpenSymbol" w:hAnsi="OpenSymbol"/>
        <w:b w:val="0"/>
        <w:bCs w:val="0"/>
      </w:rPr>
    </w:lvl>
    <w:lvl w:ilvl="5">
      <w:numFmt w:val="bullet"/>
      <w:lvlText w:val="•"/>
      <w:lvlJc w:val="left"/>
      <w:rPr>
        <w:rFonts w:ascii="OpenSymbol" w:hAnsi="OpenSymbol"/>
        <w:b w:val="0"/>
        <w:bCs w:val="0"/>
      </w:rPr>
    </w:lvl>
    <w:lvl w:ilvl="6">
      <w:numFmt w:val="bullet"/>
      <w:lvlText w:val="•"/>
      <w:lvlJc w:val="left"/>
      <w:rPr>
        <w:rFonts w:ascii="OpenSymbol" w:hAnsi="OpenSymbol"/>
        <w:b w:val="0"/>
        <w:bCs w:val="0"/>
      </w:rPr>
    </w:lvl>
    <w:lvl w:ilvl="7">
      <w:numFmt w:val="bullet"/>
      <w:lvlText w:val="•"/>
      <w:lvlJc w:val="left"/>
      <w:rPr>
        <w:rFonts w:ascii="OpenSymbol" w:hAnsi="OpenSymbol"/>
        <w:b w:val="0"/>
        <w:bCs w:val="0"/>
      </w:rPr>
    </w:lvl>
    <w:lvl w:ilvl="8">
      <w:numFmt w:val="bullet"/>
      <w:lvlText w:val="•"/>
      <w:lvlJc w:val="left"/>
      <w:rPr>
        <w:rFonts w:ascii="OpenSymbol" w:hAnsi="OpenSymbol"/>
        <w:b w:val="0"/>
        <w:bCs w:val="0"/>
      </w:rPr>
    </w:lvl>
  </w:abstractNum>
  <w:abstractNum w:abstractNumId="59" w15:restartNumberingAfterBreak="0">
    <w:nsid w:val="36243D49"/>
    <w:multiLevelType w:val="multilevel"/>
    <w:tmpl w:val="C77A4266"/>
    <w:styleLink w:val="510"/>
    <w:lvl w:ilvl="0">
      <w:numFmt w:val="bullet"/>
      <w:lvlText w:val="✗"/>
      <w:lvlJc w:val="left"/>
      <w:rPr>
        <w:rFonts w:ascii="OpenSymbol" w:hAnsi="OpenSymbol"/>
        <w:b w:val="0"/>
        <w:bCs w:val="0"/>
      </w:rPr>
    </w:lvl>
    <w:lvl w:ilvl="1">
      <w:numFmt w:val="bullet"/>
      <w:lvlText w:val="✗"/>
      <w:lvlJc w:val="left"/>
      <w:rPr>
        <w:rFonts w:ascii="OpenSymbol" w:hAnsi="OpenSymbol"/>
        <w:b w:val="0"/>
        <w:bCs w:val="0"/>
      </w:rPr>
    </w:lvl>
    <w:lvl w:ilvl="2">
      <w:numFmt w:val="bullet"/>
      <w:lvlText w:val="✗"/>
      <w:lvlJc w:val="left"/>
      <w:rPr>
        <w:rFonts w:ascii="OpenSymbol" w:hAnsi="OpenSymbol"/>
        <w:b w:val="0"/>
        <w:bCs w:val="0"/>
      </w:rPr>
    </w:lvl>
    <w:lvl w:ilvl="3">
      <w:numFmt w:val="bullet"/>
      <w:lvlText w:val="✗"/>
      <w:lvlJc w:val="left"/>
      <w:rPr>
        <w:rFonts w:ascii="OpenSymbol" w:hAnsi="OpenSymbol"/>
        <w:b w:val="0"/>
        <w:bCs w:val="0"/>
      </w:rPr>
    </w:lvl>
    <w:lvl w:ilvl="4">
      <w:numFmt w:val="bullet"/>
      <w:lvlText w:val="✗"/>
      <w:lvlJc w:val="left"/>
      <w:rPr>
        <w:rFonts w:ascii="OpenSymbol" w:hAnsi="OpenSymbol"/>
        <w:b w:val="0"/>
        <w:bCs w:val="0"/>
      </w:rPr>
    </w:lvl>
    <w:lvl w:ilvl="5">
      <w:numFmt w:val="bullet"/>
      <w:lvlText w:val="✗"/>
      <w:lvlJc w:val="left"/>
      <w:rPr>
        <w:rFonts w:ascii="OpenSymbol" w:hAnsi="OpenSymbol"/>
        <w:b w:val="0"/>
        <w:bCs w:val="0"/>
      </w:rPr>
    </w:lvl>
    <w:lvl w:ilvl="6">
      <w:numFmt w:val="bullet"/>
      <w:lvlText w:val="✗"/>
      <w:lvlJc w:val="left"/>
      <w:rPr>
        <w:rFonts w:ascii="OpenSymbol" w:hAnsi="OpenSymbol"/>
        <w:b w:val="0"/>
        <w:bCs w:val="0"/>
      </w:rPr>
    </w:lvl>
    <w:lvl w:ilvl="7">
      <w:numFmt w:val="bullet"/>
      <w:lvlText w:val="✗"/>
      <w:lvlJc w:val="left"/>
      <w:rPr>
        <w:rFonts w:ascii="OpenSymbol" w:hAnsi="OpenSymbol"/>
        <w:b w:val="0"/>
        <w:bCs w:val="0"/>
      </w:rPr>
    </w:lvl>
    <w:lvl w:ilvl="8">
      <w:numFmt w:val="bullet"/>
      <w:lvlText w:val="✗"/>
      <w:lvlJc w:val="left"/>
      <w:rPr>
        <w:rFonts w:ascii="OpenSymbol" w:hAnsi="OpenSymbol"/>
        <w:b w:val="0"/>
        <w:bCs w:val="0"/>
      </w:rPr>
    </w:lvl>
  </w:abstractNum>
  <w:abstractNum w:abstractNumId="60" w15:restartNumberingAfterBreak="0">
    <w:nsid w:val="364C511D"/>
    <w:multiLevelType w:val="hybridMultilevel"/>
    <w:tmpl w:val="001EF9F8"/>
    <w:lvl w:ilvl="0" w:tplc="726E643C">
      <w:start w:val="1"/>
      <w:numFmt w:val="russianLower"/>
      <w:pStyle w:val="24"/>
      <w:lvlText w:val="%1)"/>
      <w:lvlJc w:val="left"/>
      <w:pPr>
        <w:ind w:left="1429" w:hanging="360"/>
      </w:pPr>
      <w:rPr>
        <w:rFonts w:hint="default"/>
        <w:b w:val="0"/>
      </w:rPr>
    </w:lvl>
    <w:lvl w:ilvl="1" w:tplc="556695A8">
      <w:start w:val="1"/>
      <w:numFmt w:val="lowerLetter"/>
      <w:lvlText w:val="%2."/>
      <w:lvlJc w:val="left"/>
      <w:pPr>
        <w:ind w:left="2149" w:hanging="360"/>
      </w:pPr>
    </w:lvl>
    <w:lvl w:ilvl="2" w:tplc="04190005">
      <w:start w:val="1"/>
      <w:numFmt w:val="lowerRoman"/>
      <w:lvlText w:val="%3."/>
      <w:lvlJc w:val="right"/>
      <w:pPr>
        <w:ind w:left="2869" w:hanging="180"/>
      </w:pPr>
    </w:lvl>
    <w:lvl w:ilvl="3" w:tplc="04190001" w:tentative="1">
      <w:start w:val="1"/>
      <w:numFmt w:val="decimal"/>
      <w:lvlText w:val="%4."/>
      <w:lvlJc w:val="left"/>
      <w:pPr>
        <w:ind w:left="3589" w:hanging="360"/>
      </w:pPr>
    </w:lvl>
    <w:lvl w:ilvl="4" w:tplc="04190003" w:tentative="1">
      <w:start w:val="1"/>
      <w:numFmt w:val="lowerLetter"/>
      <w:lvlText w:val="%5."/>
      <w:lvlJc w:val="left"/>
      <w:pPr>
        <w:ind w:left="4309" w:hanging="360"/>
      </w:pPr>
    </w:lvl>
    <w:lvl w:ilvl="5" w:tplc="04190005" w:tentative="1">
      <w:start w:val="1"/>
      <w:numFmt w:val="lowerRoman"/>
      <w:lvlText w:val="%6."/>
      <w:lvlJc w:val="right"/>
      <w:pPr>
        <w:ind w:left="5029" w:hanging="180"/>
      </w:pPr>
    </w:lvl>
    <w:lvl w:ilvl="6" w:tplc="04190001" w:tentative="1">
      <w:start w:val="1"/>
      <w:numFmt w:val="decimal"/>
      <w:lvlText w:val="%7."/>
      <w:lvlJc w:val="left"/>
      <w:pPr>
        <w:ind w:left="5749" w:hanging="360"/>
      </w:pPr>
    </w:lvl>
    <w:lvl w:ilvl="7" w:tplc="04190003" w:tentative="1">
      <w:start w:val="1"/>
      <w:numFmt w:val="lowerLetter"/>
      <w:lvlText w:val="%8."/>
      <w:lvlJc w:val="left"/>
      <w:pPr>
        <w:ind w:left="6469" w:hanging="360"/>
      </w:pPr>
    </w:lvl>
    <w:lvl w:ilvl="8" w:tplc="04190005" w:tentative="1">
      <w:start w:val="1"/>
      <w:numFmt w:val="lowerRoman"/>
      <w:lvlText w:val="%9."/>
      <w:lvlJc w:val="right"/>
      <w:pPr>
        <w:ind w:left="7189" w:hanging="180"/>
      </w:pPr>
    </w:lvl>
  </w:abstractNum>
  <w:abstractNum w:abstractNumId="61" w15:restartNumberingAfterBreak="0">
    <w:nsid w:val="365E7925"/>
    <w:multiLevelType w:val="multilevel"/>
    <w:tmpl w:val="DA14D380"/>
    <w:lvl w:ilvl="0">
      <w:start w:val="1"/>
      <w:numFmt w:val="decimal"/>
      <w:pStyle w:val="15"/>
      <w:lvlText w:val="%1"/>
      <w:lvlJc w:val="left"/>
      <w:pPr>
        <w:tabs>
          <w:tab w:val="num" w:pos="360"/>
        </w:tabs>
        <w:ind w:left="360" w:hanging="360"/>
      </w:pPr>
      <w:rPr>
        <w:rFonts w:cs="Times New Roman" w:hint="default"/>
      </w:rPr>
    </w:lvl>
    <w:lvl w:ilvl="1">
      <w:start w:val="1"/>
      <w:numFmt w:val="decimal"/>
      <w:pStyle w:val="25"/>
      <w:lvlText w:val="%1.%2"/>
      <w:lvlJc w:val="left"/>
      <w:pPr>
        <w:tabs>
          <w:tab w:val="num" w:pos="858"/>
        </w:tabs>
        <w:ind w:left="858" w:hanging="432"/>
      </w:pPr>
      <w:rPr>
        <w:rFonts w:cs="Times New Roman" w:hint="default"/>
      </w:rPr>
    </w:lvl>
    <w:lvl w:ilvl="2">
      <w:start w:val="1"/>
      <w:numFmt w:val="decimal"/>
      <w:pStyle w:val="33"/>
      <w:lvlText w:val="%1.%2.%3"/>
      <w:lvlJc w:val="left"/>
      <w:pPr>
        <w:tabs>
          <w:tab w:val="num" w:pos="1430"/>
        </w:tabs>
        <w:ind w:left="1214" w:hanging="504"/>
      </w:pPr>
      <w:rPr>
        <w:rFonts w:cs="Times New Roman" w:hint="default"/>
      </w:rPr>
    </w:lvl>
    <w:lvl w:ilvl="3">
      <w:start w:val="1"/>
      <w:numFmt w:val="decimal"/>
      <w:pStyle w:val="43"/>
      <w:lvlText w:val="%1.%2.%3.%4"/>
      <w:lvlJc w:val="left"/>
      <w:pPr>
        <w:tabs>
          <w:tab w:val="num" w:pos="2160"/>
        </w:tabs>
        <w:ind w:left="1728" w:hanging="648"/>
      </w:pPr>
      <w:rPr>
        <w:rFonts w:cs="Times New Roman" w:hint="default"/>
      </w:rPr>
    </w:lvl>
    <w:lvl w:ilvl="4">
      <w:start w:val="1"/>
      <w:numFmt w:val="decimal"/>
      <w:pStyle w:val="53"/>
      <w:lvlText w:val="%1.%2.%3.%4.%5."/>
      <w:lvlJc w:val="left"/>
      <w:pPr>
        <w:tabs>
          <w:tab w:val="num" w:pos="2357"/>
        </w:tabs>
        <w:ind w:left="2069" w:hanging="792"/>
      </w:pPr>
      <w:rPr>
        <w:rFonts w:cs="Times New Roman" w:hint="default"/>
      </w:rPr>
    </w:lvl>
    <w:lvl w:ilvl="5">
      <w:start w:val="1"/>
      <w:numFmt w:val="decimal"/>
      <w:lvlText w:val="%1.%2.%3.%4.%5.%6."/>
      <w:lvlJc w:val="left"/>
      <w:pPr>
        <w:tabs>
          <w:tab w:val="num" w:pos="3240"/>
        </w:tabs>
        <w:ind w:left="2736" w:hanging="936"/>
      </w:pPr>
      <w:rPr>
        <w:rFonts w:cs="Times New Roman" w:hint="default"/>
      </w:rPr>
    </w:lvl>
    <w:lvl w:ilvl="6">
      <w:start w:val="1"/>
      <w:numFmt w:val="decimal"/>
      <w:lvlText w:val="%1.%2.%3.%4.%5.%6.%7."/>
      <w:lvlJc w:val="left"/>
      <w:pPr>
        <w:tabs>
          <w:tab w:val="num" w:pos="3960"/>
        </w:tabs>
        <w:ind w:left="3240" w:hanging="1080"/>
      </w:pPr>
      <w:rPr>
        <w:rFonts w:cs="Times New Roman" w:hint="default"/>
      </w:rPr>
    </w:lvl>
    <w:lvl w:ilvl="7">
      <w:start w:val="1"/>
      <w:numFmt w:val="decimal"/>
      <w:lvlText w:val="%1.%2.%3.%4.%5.%6.%7.%8."/>
      <w:lvlJc w:val="left"/>
      <w:pPr>
        <w:tabs>
          <w:tab w:val="num" w:pos="4320"/>
        </w:tabs>
        <w:ind w:left="3744" w:hanging="1224"/>
      </w:pPr>
      <w:rPr>
        <w:rFonts w:cs="Times New Roman" w:hint="default"/>
      </w:rPr>
    </w:lvl>
    <w:lvl w:ilvl="8">
      <w:start w:val="1"/>
      <w:numFmt w:val="decimal"/>
      <w:lvlText w:val="%1.%2.%3.%4.%5.%6.%7.%8.%9."/>
      <w:lvlJc w:val="left"/>
      <w:pPr>
        <w:tabs>
          <w:tab w:val="num" w:pos="5040"/>
        </w:tabs>
        <w:ind w:left="4320" w:hanging="1440"/>
      </w:pPr>
      <w:rPr>
        <w:rFonts w:cs="Times New Roman" w:hint="default"/>
      </w:rPr>
    </w:lvl>
  </w:abstractNum>
  <w:abstractNum w:abstractNumId="62" w15:restartNumberingAfterBreak="0">
    <w:nsid w:val="36B57A90"/>
    <w:multiLevelType w:val="hybridMultilevel"/>
    <w:tmpl w:val="89226CA6"/>
    <w:lvl w:ilvl="0" w:tplc="B8AE6454">
      <w:start w:val="1"/>
      <w:numFmt w:val="bullet"/>
      <w:pStyle w:val="ac"/>
      <w:lvlText w:val=""/>
      <w:lvlJc w:val="left"/>
      <w:pPr>
        <w:ind w:left="1004" w:hanging="360"/>
      </w:pPr>
      <w:rPr>
        <w:rFonts w:ascii="Symbol" w:hAnsi="Symbol" w:hint="default"/>
      </w:rPr>
    </w:lvl>
    <w:lvl w:ilvl="1" w:tplc="6B74DE26">
      <w:start w:val="1"/>
      <w:numFmt w:val="bullet"/>
      <w:lvlText w:val="o"/>
      <w:lvlJc w:val="left"/>
      <w:pPr>
        <w:ind w:left="1724" w:hanging="360"/>
      </w:pPr>
      <w:rPr>
        <w:rFonts w:ascii="Courier New" w:hAnsi="Courier New" w:cs="Courier New" w:hint="default"/>
      </w:rPr>
    </w:lvl>
    <w:lvl w:ilvl="2" w:tplc="09B4AF60">
      <w:start w:val="1"/>
      <w:numFmt w:val="bullet"/>
      <w:lvlText w:val=""/>
      <w:lvlJc w:val="left"/>
      <w:pPr>
        <w:ind w:left="2444" w:hanging="360"/>
      </w:pPr>
      <w:rPr>
        <w:rFonts w:ascii="Wingdings" w:hAnsi="Wingdings" w:hint="default"/>
      </w:rPr>
    </w:lvl>
    <w:lvl w:ilvl="3" w:tplc="A238F132">
      <w:start w:val="1"/>
      <w:numFmt w:val="bullet"/>
      <w:lvlText w:val=""/>
      <w:lvlJc w:val="left"/>
      <w:pPr>
        <w:ind w:left="3164" w:hanging="360"/>
      </w:pPr>
      <w:rPr>
        <w:rFonts w:ascii="Symbol" w:hAnsi="Symbol" w:hint="default"/>
      </w:rPr>
    </w:lvl>
    <w:lvl w:ilvl="4" w:tplc="8D64DB36">
      <w:start w:val="1"/>
      <w:numFmt w:val="bullet"/>
      <w:lvlText w:val="o"/>
      <w:lvlJc w:val="left"/>
      <w:pPr>
        <w:ind w:left="3884" w:hanging="360"/>
      </w:pPr>
      <w:rPr>
        <w:rFonts w:ascii="Courier New" w:hAnsi="Courier New" w:cs="Courier New" w:hint="default"/>
      </w:rPr>
    </w:lvl>
    <w:lvl w:ilvl="5" w:tplc="1FD6B5F4">
      <w:start w:val="1"/>
      <w:numFmt w:val="bullet"/>
      <w:lvlText w:val=""/>
      <w:lvlJc w:val="left"/>
      <w:pPr>
        <w:ind w:left="4604" w:hanging="360"/>
      </w:pPr>
      <w:rPr>
        <w:rFonts w:ascii="Wingdings" w:hAnsi="Wingdings" w:hint="default"/>
      </w:rPr>
    </w:lvl>
    <w:lvl w:ilvl="6" w:tplc="E716B41E">
      <w:start w:val="1"/>
      <w:numFmt w:val="bullet"/>
      <w:lvlText w:val=""/>
      <w:lvlJc w:val="left"/>
      <w:pPr>
        <w:ind w:left="5324" w:hanging="360"/>
      </w:pPr>
      <w:rPr>
        <w:rFonts w:ascii="Symbol" w:hAnsi="Symbol" w:hint="default"/>
      </w:rPr>
    </w:lvl>
    <w:lvl w:ilvl="7" w:tplc="6CDEFFDC">
      <w:start w:val="1"/>
      <w:numFmt w:val="bullet"/>
      <w:lvlText w:val="o"/>
      <w:lvlJc w:val="left"/>
      <w:pPr>
        <w:ind w:left="6044" w:hanging="360"/>
      </w:pPr>
      <w:rPr>
        <w:rFonts w:ascii="Courier New" w:hAnsi="Courier New" w:cs="Courier New" w:hint="default"/>
      </w:rPr>
    </w:lvl>
    <w:lvl w:ilvl="8" w:tplc="29E49C32">
      <w:start w:val="1"/>
      <w:numFmt w:val="bullet"/>
      <w:lvlText w:val=""/>
      <w:lvlJc w:val="left"/>
      <w:pPr>
        <w:ind w:left="6764" w:hanging="360"/>
      </w:pPr>
      <w:rPr>
        <w:rFonts w:ascii="Wingdings" w:hAnsi="Wingdings" w:hint="default"/>
      </w:rPr>
    </w:lvl>
  </w:abstractNum>
  <w:abstractNum w:abstractNumId="63" w15:restartNumberingAfterBreak="0">
    <w:nsid w:val="37851740"/>
    <w:multiLevelType w:val="multilevel"/>
    <w:tmpl w:val="4DA87920"/>
    <w:styleLink w:val="Numbering2"/>
    <w:lvl w:ilvl="0">
      <w:start w:val="1"/>
      <w:numFmt w:val="decimal"/>
      <w:lvlText w:val="%1"/>
      <w:lvlJc w:val="left"/>
      <w:rPr>
        <w:b w:val="0"/>
        <w:bCs w:val="0"/>
      </w:rPr>
    </w:lvl>
    <w:lvl w:ilvl="1">
      <w:start w:val="2"/>
      <w:numFmt w:val="decimal"/>
      <w:lvlText w:val="%2"/>
      <w:lvlJc w:val="left"/>
      <w:rPr>
        <w:b w:val="0"/>
        <w:bCs w:val="0"/>
      </w:rPr>
    </w:lvl>
    <w:lvl w:ilvl="2">
      <w:start w:val="3"/>
      <w:numFmt w:val="decimal"/>
      <w:lvlText w:val="%3"/>
      <w:lvlJc w:val="left"/>
      <w:rPr>
        <w:b w:val="0"/>
        <w:bCs w:val="0"/>
      </w:rPr>
    </w:lvl>
    <w:lvl w:ilvl="3">
      <w:start w:val="4"/>
      <w:numFmt w:val="decimal"/>
      <w:lvlText w:val="%4"/>
      <w:lvlJc w:val="left"/>
      <w:rPr>
        <w:b w:val="0"/>
        <w:bCs w:val="0"/>
      </w:rPr>
    </w:lvl>
    <w:lvl w:ilvl="4">
      <w:start w:val="5"/>
      <w:numFmt w:val="decimal"/>
      <w:lvlText w:val="%5"/>
      <w:lvlJc w:val="left"/>
      <w:rPr>
        <w:b w:val="0"/>
        <w:bCs w:val="0"/>
      </w:rPr>
    </w:lvl>
    <w:lvl w:ilvl="5">
      <w:start w:val="6"/>
      <w:numFmt w:val="decimal"/>
      <w:lvlText w:val="%6"/>
      <w:lvlJc w:val="left"/>
      <w:rPr>
        <w:b w:val="0"/>
        <w:bCs w:val="0"/>
      </w:rPr>
    </w:lvl>
    <w:lvl w:ilvl="6">
      <w:start w:val="7"/>
      <w:numFmt w:val="decimal"/>
      <w:lvlText w:val="%7"/>
      <w:lvlJc w:val="left"/>
      <w:rPr>
        <w:b w:val="0"/>
        <w:bCs w:val="0"/>
      </w:rPr>
    </w:lvl>
    <w:lvl w:ilvl="7">
      <w:start w:val="8"/>
      <w:numFmt w:val="decimal"/>
      <w:lvlText w:val="%8"/>
      <w:lvlJc w:val="left"/>
      <w:rPr>
        <w:b w:val="0"/>
        <w:bCs w:val="0"/>
      </w:rPr>
    </w:lvl>
    <w:lvl w:ilvl="8">
      <w:start w:val="9"/>
      <w:numFmt w:val="decimal"/>
      <w:lvlText w:val="%9"/>
      <w:lvlJc w:val="left"/>
      <w:rPr>
        <w:b w:val="0"/>
        <w:bCs w:val="0"/>
      </w:rPr>
    </w:lvl>
  </w:abstractNum>
  <w:abstractNum w:abstractNumId="64" w15:restartNumberingAfterBreak="0">
    <w:nsid w:val="38C5168D"/>
    <w:multiLevelType w:val="multilevel"/>
    <w:tmpl w:val="86DE80DC"/>
    <w:styleLink w:val="310"/>
    <w:lvl w:ilvl="0">
      <w:numFmt w:val="bullet"/>
      <w:lvlText w:val="☑"/>
      <w:lvlJc w:val="left"/>
      <w:rPr>
        <w:rFonts w:ascii="OpenSymbol" w:hAnsi="OpenSymbol"/>
        <w:b w:val="0"/>
        <w:bCs w:val="0"/>
      </w:rPr>
    </w:lvl>
    <w:lvl w:ilvl="1">
      <w:numFmt w:val="bullet"/>
      <w:lvlText w:val="□"/>
      <w:lvlJc w:val="left"/>
      <w:rPr>
        <w:rFonts w:ascii="OpenSymbol" w:hAnsi="OpenSymbol"/>
        <w:b w:val="0"/>
        <w:bCs w:val="0"/>
      </w:rPr>
    </w:lvl>
    <w:lvl w:ilvl="2">
      <w:numFmt w:val="bullet"/>
      <w:lvlText w:val="☑"/>
      <w:lvlJc w:val="left"/>
      <w:rPr>
        <w:rFonts w:ascii="OpenSymbol" w:hAnsi="OpenSymbol"/>
        <w:b w:val="0"/>
        <w:bCs w:val="0"/>
      </w:rPr>
    </w:lvl>
    <w:lvl w:ilvl="3">
      <w:numFmt w:val="bullet"/>
      <w:lvlText w:val="□"/>
      <w:lvlJc w:val="left"/>
      <w:rPr>
        <w:rFonts w:ascii="OpenSymbol" w:hAnsi="OpenSymbol"/>
        <w:b w:val="0"/>
        <w:bCs w:val="0"/>
      </w:rPr>
    </w:lvl>
    <w:lvl w:ilvl="4">
      <w:numFmt w:val="bullet"/>
      <w:lvlText w:val="☑"/>
      <w:lvlJc w:val="left"/>
      <w:rPr>
        <w:rFonts w:ascii="OpenSymbol" w:hAnsi="OpenSymbol"/>
        <w:b w:val="0"/>
        <w:bCs w:val="0"/>
      </w:rPr>
    </w:lvl>
    <w:lvl w:ilvl="5">
      <w:numFmt w:val="bullet"/>
      <w:lvlText w:val="□"/>
      <w:lvlJc w:val="left"/>
      <w:rPr>
        <w:rFonts w:ascii="OpenSymbol" w:hAnsi="OpenSymbol"/>
        <w:b w:val="0"/>
        <w:bCs w:val="0"/>
      </w:rPr>
    </w:lvl>
    <w:lvl w:ilvl="6">
      <w:numFmt w:val="bullet"/>
      <w:lvlText w:val="☑"/>
      <w:lvlJc w:val="left"/>
      <w:rPr>
        <w:rFonts w:ascii="OpenSymbol" w:hAnsi="OpenSymbol"/>
        <w:b w:val="0"/>
        <w:bCs w:val="0"/>
      </w:rPr>
    </w:lvl>
    <w:lvl w:ilvl="7">
      <w:numFmt w:val="bullet"/>
      <w:lvlText w:val="□"/>
      <w:lvlJc w:val="left"/>
      <w:rPr>
        <w:rFonts w:ascii="OpenSymbol" w:hAnsi="OpenSymbol"/>
        <w:b w:val="0"/>
        <w:bCs w:val="0"/>
      </w:rPr>
    </w:lvl>
    <w:lvl w:ilvl="8">
      <w:numFmt w:val="bullet"/>
      <w:lvlText w:val="☑"/>
      <w:lvlJc w:val="left"/>
      <w:rPr>
        <w:rFonts w:ascii="OpenSymbol" w:hAnsi="OpenSymbol"/>
        <w:b w:val="0"/>
        <w:bCs w:val="0"/>
      </w:rPr>
    </w:lvl>
  </w:abstractNum>
  <w:abstractNum w:abstractNumId="65" w15:restartNumberingAfterBreak="0">
    <w:nsid w:val="39604A35"/>
    <w:multiLevelType w:val="multilevel"/>
    <w:tmpl w:val="74DC77EE"/>
    <w:lvl w:ilvl="0">
      <w:start w:val="1"/>
      <w:numFmt w:val="decimal"/>
      <w:pStyle w:val="16"/>
      <w:lvlText w:val="%1"/>
      <w:lvlJc w:val="left"/>
      <w:pPr>
        <w:ind w:left="432" w:hanging="432"/>
      </w:pPr>
      <w:rPr>
        <w:rFonts w:cs="Times New Roman"/>
      </w:rPr>
    </w:lvl>
    <w:lvl w:ilvl="1">
      <w:start w:val="1"/>
      <w:numFmt w:val="decimal"/>
      <w:lvlText w:val="%1.%2"/>
      <w:lvlJc w:val="left"/>
      <w:pPr>
        <w:ind w:left="576" w:hanging="576"/>
      </w:pPr>
      <w:rPr>
        <w:rFonts w:cs="Times New Roman"/>
      </w:rPr>
    </w:lvl>
    <w:lvl w:ilvl="2">
      <w:start w:val="1"/>
      <w:numFmt w:val="decimal"/>
      <w:lvlText w:val="%1.%2.%3"/>
      <w:lvlJc w:val="left"/>
      <w:pPr>
        <w:ind w:left="720" w:hanging="720"/>
      </w:pPr>
      <w:rPr>
        <w:rFonts w:cs="Times New Roman"/>
      </w:rPr>
    </w:lvl>
    <w:lvl w:ilvl="3">
      <w:start w:val="1"/>
      <w:numFmt w:val="decimal"/>
      <w:lvlText w:val="%1.%2.%3.%4"/>
      <w:lvlJc w:val="left"/>
      <w:pPr>
        <w:ind w:left="864" w:hanging="864"/>
      </w:pPr>
      <w:rPr>
        <w:rFonts w:cs="Times New Roman"/>
      </w:rPr>
    </w:lvl>
    <w:lvl w:ilvl="4">
      <w:start w:val="1"/>
      <w:numFmt w:val="decimal"/>
      <w:lvlText w:val="%1.%2.%3.%4.%5"/>
      <w:lvlJc w:val="left"/>
      <w:pPr>
        <w:ind w:left="1008" w:hanging="1008"/>
      </w:pPr>
      <w:rPr>
        <w:rFonts w:cs="Times New Roman"/>
      </w:rPr>
    </w:lvl>
    <w:lvl w:ilvl="5">
      <w:start w:val="1"/>
      <w:numFmt w:val="decimal"/>
      <w:lvlText w:val="%1.%2.%3.%4.%5.%6"/>
      <w:lvlJc w:val="left"/>
      <w:pPr>
        <w:ind w:left="1152" w:hanging="1152"/>
      </w:pPr>
      <w:rPr>
        <w:rFonts w:cs="Times New Roman"/>
      </w:rPr>
    </w:lvl>
    <w:lvl w:ilvl="6">
      <w:start w:val="1"/>
      <w:numFmt w:val="decimal"/>
      <w:lvlText w:val="%1.%2.%3.%4.%5.%6.%7"/>
      <w:lvlJc w:val="left"/>
      <w:pPr>
        <w:ind w:left="1296" w:hanging="1296"/>
      </w:pPr>
      <w:rPr>
        <w:rFonts w:cs="Times New Roman"/>
      </w:rPr>
    </w:lvl>
    <w:lvl w:ilvl="7">
      <w:start w:val="1"/>
      <w:numFmt w:val="decimal"/>
      <w:lvlText w:val="%1.%2.%3.%4.%5.%6.%7.%8"/>
      <w:lvlJc w:val="left"/>
      <w:pPr>
        <w:ind w:left="1440" w:hanging="1440"/>
      </w:pPr>
      <w:rPr>
        <w:rFonts w:cs="Times New Roman"/>
      </w:rPr>
    </w:lvl>
    <w:lvl w:ilvl="8">
      <w:start w:val="1"/>
      <w:numFmt w:val="decimal"/>
      <w:lvlText w:val="%1.%2.%3.%4.%5.%6.%7.%8.%9"/>
      <w:lvlJc w:val="left"/>
      <w:pPr>
        <w:ind w:left="1584" w:hanging="1584"/>
      </w:pPr>
      <w:rPr>
        <w:rFonts w:cs="Times New Roman"/>
      </w:rPr>
    </w:lvl>
  </w:abstractNum>
  <w:abstractNum w:abstractNumId="66" w15:restartNumberingAfterBreak="0">
    <w:nsid w:val="3A9E7004"/>
    <w:multiLevelType w:val="multilevel"/>
    <w:tmpl w:val="241ED9BA"/>
    <w:styleLink w:val="Numbering5"/>
    <w:lvl w:ilvl="0">
      <w:start w:val="1"/>
      <w:numFmt w:val="decimal"/>
      <w:lvlText w:val="%1."/>
      <w:lvlJc w:val="left"/>
      <w:rPr>
        <w:b w:val="0"/>
        <w:bCs w:val="0"/>
      </w:rPr>
    </w:lvl>
    <w:lvl w:ilvl="1">
      <w:start w:val="2"/>
      <w:numFmt w:val="decimal"/>
      <w:lvlText w:val="%1.%2."/>
      <w:lvlJc w:val="left"/>
      <w:rPr>
        <w:b w:val="0"/>
        <w:bCs w:val="0"/>
      </w:rPr>
    </w:lvl>
    <w:lvl w:ilvl="2">
      <w:start w:val="3"/>
      <w:numFmt w:val="lowerLetter"/>
      <w:lvlText w:val="%3)"/>
      <w:lvlJc w:val="left"/>
      <w:rPr>
        <w:b w:val="0"/>
        <w:bCs w:val="0"/>
      </w:rPr>
    </w:lvl>
    <w:lvl w:ilvl="3">
      <w:numFmt w:val="bullet"/>
      <w:lvlText w:val="•"/>
      <w:lvlJc w:val="left"/>
      <w:rPr>
        <w:rFonts w:ascii="OpenSymbol" w:hAnsi="OpenSymbol"/>
        <w:b w:val="0"/>
        <w:bCs w:val="0"/>
      </w:rPr>
    </w:lvl>
    <w:lvl w:ilvl="4">
      <w:numFmt w:val="bullet"/>
      <w:lvlText w:val="•"/>
      <w:lvlJc w:val="left"/>
      <w:rPr>
        <w:rFonts w:ascii="OpenSymbol" w:hAnsi="OpenSymbol"/>
        <w:b w:val="0"/>
        <w:bCs w:val="0"/>
      </w:rPr>
    </w:lvl>
    <w:lvl w:ilvl="5">
      <w:numFmt w:val="bullet"/>
      <w:lvlText w:val="•"/>
      <w:lvlJc w:val="left"/>
      <w:rPr>
        <w:rFonts w:ascii="OpenSymbol" w:hAnsi="OpenSymbol"/>
        <w:b w:val="0"/>
        <w:bCs w:val="0"/>
      </w:rPr>
    </w:lvl>
    <w:lvl w:ilvl="6">
      <w:numFmt w:val="bullet"/>
      <w:lvlText w:val="•"/>
      <w:lvlJc w:val="left"/>
      <w:rPr>
        <w:rFonts w:ascii="OpenSymbol" w:hAnsi="OpenSymbol"/>
        <w:b w:val="0"/>
        <w:bCs w:val="0"/>
      </w:rPr>
    </w:lvl>
    <w:lvl w:ilvl="7">
      <w:numFmt w:val="bullet"/>
      <w:lvlText w:val="•"/>
      <w:lvlJc w:val="left"/>
      <w:rPr>
        <w:rFonts w:ascii="OpenSymbol" w:hAnsi="OpenSymbol"/>
        <w:b w:val="0"/>
        <w:bCs w:val="0"/>
      </w:rPr>
    </w:lvl>
    <w:lvl w:ilvl="8">
      <w:numFmt w:val="bullet"/>
      <w:lvlText w:val="•"/>
      <w:lvlJc w:val="left"/>
      <w:rPr>
        <w:rFonts w:ascii="OpenSymbol" w:hAnsi="OpenSymbol"/>
        <w:b w:val="0"/>
        <w:bCs w:val="0"/>
      </w:rPr>
    </w:lvl>
  </w:abstractNum>
  <w:abstractNum w:abstractNumId="67" w15:restartNumberingAfterBreak="0">
    <w:nsid w:val="3AA80359"/>
    <w:multiLevelType w:val="hybridMultilevel"/>
    <w:tmpl w:val="CF6AD206"/>
    <w:lvl w:ilvl="0" w:tplc="8DBA7D52">
      <w:start w:val="1"/>
      <w:numFmt w:val="decimal"/>
      <w:pStyle w:val="Z1new"/>
      <w:lvlText w:val="%1."/>
      <w:lvlJc w:val="left"/>
      <w:pPr>
        <w:tabs>
          <w:tab w:val="num" w:pos="1080"/>
        </w:tabs>
        <w:ind w:left="1080" w:hanging="360"/>
      </w:pPr>
      <w:rPr>
        <w:rFonts w:cs="Times New Roman"/>
      </w:rPr>
    </w:lvl>
    <w:lvl w:ilvl="1" w:tplc="04190003">
      <w:numFmt w:val="none"/>
      <w:pStyle w:val="Z2"/>
      <w:lvlText w:val=""/>
      <w:lvlJc w:val="left"/>
      <w:pPr>
        <w:tabs>
          <w:tab w:val="num" w:pos="360"/>
        </w:tabs>
      </w:pPr>
      <w:rPr>
        <w:rFonts w:cs="Times New Roman"/>
      </w:rPr>
    </w:lvl>
    <w:lvl w:ilvl="2" w:tplc="04190005">
      <w:numFmt w:val="none"/>
      <w:lvlText w:val=""/>
      <w:lvlJc w:val="left"/>
      <w:pPr>
        <w:tabs>
          <w:tab w:val="num" w:pos="360"/>
        </w:tabs>
      </w:pPr>
      <w:rPr>
        <w:rFonts w:cs="Times New Roman"/>
      </w:rPr>
    </w:lvl>
    <w:lvl w:ilvl="3" w:tplc="04190001">
      <w:numFmt w:val="none"/>
      <w:lvlText w:val=""/>
      <w:lvlJc w:val="left"/>
      <w:pPr>
        <w:tabs>
          <w:tab w:val="num" w:pos="360"/>
        </w:tabs>
      </w:pPr>
      <w:rPr>
        <w:rFonts w:cs="Times New Roman"/>
      </w:rPr>
    </w:lvl>
    <w:lvl w:ilvl="4" w:tplc="04190003">
      <w:numFmt w:val="none"/>
      <w:lvlText w:val=""/>
      <w:lvlJc w:val="left"/>
      <w:pPr>
        <w:tabs>
          <w:tab w:val="num" w:pos="360"/>
        </w:tabs>
      </w:pPr>
      <w:rPr>
        <w:rFonts w:cs="Times New Roman"/>
      </w:rPr>
    </w:lvl>
    <w:lvl w:ilvl="5" w:tplc="04190005">
      <w:numFmt w:val="none"/>
      <w:lvlText w:val=""/>
      <w:lvlJc w:val="left"/>
      <w:pPr>
        <w:tabs>
          <w:tab w:val="num" w:pos="360"/>
        </w:tabs>
      </w:pPr>
      <w:rPr>
        <w:rFonts w:cs="Times New Roman"/>
      </w:rPr>
    </w:lvl>
    <w:lvl w:ilvl="6" w:tplc="04190001">
      <w:numFmt w:val="none"/>
      <w:lvlText w:val=""/>
      <w:lvlJc w:val="left"/>
      <w:pPr>
        <w:tabs>
          <w:tab w:val="num" w:pos="360"/>
        </w:tabs>
      </w:pPr>
      <w:rPr>
        <w:rFonts w:cs="Times New Roman"/>
      </w:rPr>
    </w:lvl>
    <w:lvl w:ilvl="7" w:tplc="04190003">
      <w:numFmt w:val="none"/>
      <w:lvlText w:val=""/>
      <w:lvlJc w:val="left"/>
      <w:pPr>
        <w:tabs>
          <w:tab w:val="num" w:pos="360"/>
        </w:tabs>
      </w:pPr>
      <w:rPr>
        <w:rFonts w:cs="Times New Roman"/>
      </w:rPr>
    </w:lvl>
    <w:lvl w:ilvl="8" w:tplc="04190005">
      <w:numFmt w:val="none"/>
      <w:lvlText w:val=""/>
      <w:lvlJc w:val="left"/>
      <w:pPr>
        <w:tabs>
          <w:tab w:val="num" w:pos="360"/>
        </w:tabs>
      </w:pPr>
      <w:rPr>
        <w:rFonts w:cs="Times New Roman"/>
      </w:rPr>
    </w:lvl>
  </w:abstractNum>
  <w:abstractNum w:abstractNumId="68" w15:restartNumberingAfterBreak="0">
    <w:nsid w:val="3ABF7A79"/>
    <w:multiLevelType w:val="hybridMultilevel"/>
    <w:tmpl w:val="69E624E6"/>
    <w:lvl w:ilvl="0" w:tplc="F4924470">
      <w:start w:val="1"/>
      <w:numFmt w:val="bullet"/>
      <w:pStyle w:val="ad"/>
      <w:lvlText w:val=""/>
      <w:lvlJc w:val="left"/>
      <w:pPr>
        <w:tabs>
          <w:tab w:val="num" w:pos="567"/>
        </w:tabs>
        <w:ind w:left="567" w:hanging="397"/>
      </w:pPr>
      <w:rPr>
        <w:rFonts w:ascii="Symbol" w:hAnsi="Symbol" w:hint="default"/>
      </w:rPr>
    </w:lvl>
    <w:lvl w:ilvl="1" w:tplc="04190003">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69" w15:restartNumberingAfterBreak="0">
    <w:nsid w:val="3B6E1F72"/>
    <w:multiLevelType w:val="multilevel"/>
    <w:tmpl w:val="4F5CEF60"/>
    <w:lvl w:ilvl="0">
      <w:start w:val="1"/>
      <w:numFmt w:val="decimal"/>
      <w:pStyle w:val="17"/>
      <w:suff w:val="nothing"/>
      <w:lvlText w:val="Таблица 2.%1 - "/>
      <w:lvlJc w:val="left"/>
      <w:pPr>
        <w:ind w:left="171" w:firstLine="397"/>
      </w:pPr>
      <w:rPr>
        <w:rFonts w:cs="Times New Roman" w:hint="default"/>
      </w:rPr>
    </w:lvl>
    <w:lvl w:ilvl="1">
      <w:start w:val="1"/>
      <w:numFmt w:val="lowerLetter"/>
      <w:lvlText w:val="Приложение %1%2."/>
      <w:lvlJc w:val="left"/>
      <w:pPr>
        <w:tabs>
          <w:tab w:val="num" w:pos="360"/>
        </w:tabs>
        <w:ind w:left="360" w:hanging="360"/>
      </w:pPr>
      <w:rPr>
        <w:rFonts w:ascii="Times New Roman" w:hAnsi="Times New Roman" w:cs="Times New Roman" w:hint="default"/>
        <w:bCs w:val="0"/>
        <w:i w:val="0"/>
        <w:iCs w:val="0"/>
        <w:caps w:val="0"/>
        <w:smallCaps w:val="0"/>
        <w:strike w:val="0"/>
        <w:dstrike w:val="0"/>
        <w:vanish w:val="0"/>
        <w:color w:val="000000"/>
        <w:spacing w:val="0"/>
        <w:kern w:val="0"/>
        <w:position w:val="0"/>
        <w:u w:val="none"/>
        <w:vertAlign w:val="baseline"/>
      </w:rPr>
    </w:lvl>
    <w:lvl w:ilvl="2">
      <w:start w:val="1"/>
      <w:numFmt w:val="lowerRoman"/>
      <w:lvlText w:val="%3)"/>
      <w:lvlJc w:val="left"/>
      <w:pPr>
        <w:tabs>
          <w:tab w:val="num" w:pos="720"/>
        </w:tabs>
        <w:ind w:left="720" w:hanging="360"/>
      </w:pPr>
      <w:rPr>
        <w:rFonts w:cs="Times New Roman" w:hint="default"/>
      </w:rPr>
    </w:lvl>
    <w:lvl w:ilvl="3">
      <w:start w:val="1"/>
      <w:numFmt w:val="decimal"/>
      <w:lvlText w:val="(%4)"/>
      <w:lvlJc w:val="left"/>
      <w:pPr>
        <w:tabs>
          <w:tab w:val="num" w:pos="1080"/>
        </w:tabs>
        <w:ind w:left="1080" w:hanging="360"/>
      </w:pPr>
      <w:rPr>
        <w:rFonts w:cs="Times New Roman" w:hint="default"/>
      </w:rPr>
    </w:lvl>
    <w:lvl w:ilvl="4">
      <w:start w:val="1"/>
      <w:numFmt w:val="lowerLetter"/>
      <w:lvlText w:val="(%5)"/>
      <w:lvlJc w:val="left"/>
      <w:pPr>
        <w:tabs>
          <w:tab w:val="num" w:pos="1440"/>
        </w:tabs>
        <w:ind w:left="1440" w:hanging="360"/>
      </w:pPr>
      <w:rPr>
        <w:rFonts w:cs="Times New Roman" w:hint="default"/>
      </w:rPr>
    </w:lvl>
    <w:lvl w:ilvl="5">
      <w:start w:val="1"/>
      <w:numFmt w:val="lowerRoman"/>
      <w:lvlText w:val="(%6)"/>
      <w:lvlJc w:val="left"/>
      <w:pPr>
        <w:tabs>
          <w:tab w:val="num" w:pos="1800"/>
        </w:tabs>
        <w:ind w:left="1800" w:hanging="360"/>
      </w:pPr>
      <w:rPr>
        <w:rFonts w:cs="Times New Roman" w:hint="default"/>
      </w:rPr>
    </w:lvl>
    <w:lvl w:ilvl="6">
      <w:start w:val="1"/>
      <w:numFmt w:val="decimal"/>
      <w:lvlText w:val="%7."/>
      <w:lvlJc w:val="left"/>
      <w:pPr>
        <w:tabs>
          <w:tab w:val="num" w:pos="2160"/>
        </w:tabs>
        <w:ind w:left="2160" w:hanging="360"/>
      </w:pPr>
      <w:rPr>
        <w:rFonts w:cs="Times New Roman" w:hint="default"/>
      </w:rPr>
    </w:lvl>
    <w:lvl w:ilvl="7">
      <w:start w:val="1"/>
      <w:numFmt w:val="lowerLetter"/>
      <w:lvlText w:val="%8."/>
      <w:lvlJc w:val="left"/>
      <w:pPr>
        <w:tabs>
          <w:tab w:val="num" w:pos="2520"/>
        </w:tabs>
        <w:ind w:left="2520" w:hanging="360"/>
      </w:pPr>
      <w:rPr>
        <w:rFonts w:cs="Times New Roman" w:hint="default"/>
      </w:rPr>
    </w:lvl>
    <w:lvl w:ilvl="8">
      <w:start w:val="1"/>
      <w:numFmt w:val="lowerRoman"/>
      <w:lvlText w:val="%9."/>
      <w:lvlJc w:val="left"/>
      <w:pPr>
        <w:tabs>
          <w:tab w:val="num" w:pos="2880"/>
        </w:tabs>
        <w:ind w:left="2880" w:hanging="360"/>
      </w:pPr>
      <w:rPr>
        <w:rFonts w:cs="Times New Roman" w:hint="default"/>
      </w:rPr>
    </w:lvl>
  </w:abstractNum>
  <w:abstractNum w:abstractNumId="70" w15:restartNumberingAfterBreak="0">
    <w:nsid w:val="3CA67B9B"/>
    <w:multiLevelType w:val="hybridMultilevel"/>
    <w:tmpl w:val="4DB8DAB6"/>
    <w:lvl w:ilvl="0" w:tplc="27009054">
      <w:start w:val="1"/>
      <w:numFmt w:val="bullet"/>
      <w:pStyle w:val="12120"/>
      <w:lvlText w:val=""/>
      <w:lvlJc w:val="left"/>
      <w:pPr>
        <w:ind w:left="1211" w:hanging="360"/>
      </w:pPr>
      <w:rPr>
        <w:rFonts w:ascii="Symbol" w:hAnsi="Symbol" w:hint="default"/>
      </w:rPr>
    </w:lvl>
    <w:lvl w:ilvl="1" w:tplc="04190003">
      <w:start w:val="1"/>
      <w:numFmt w:val="bullet"/>
      <w:lvlText w:val="o"/>
      <w:lvlJc w:val="left"/>
      <w:pPr>
        <w:ind w:left="1788" w:hanging="360"/>
      </w:pPr>
      <w:rPr>
        <w:rFonts w:ascii="Courier New" w:hAnsi="Courier New" w:hint="default"/>
      </w:rPr>
    </w:lvl>
    <w:lvl w:ilvl="2" w:tplc="04190005">
      <w:start w:val="1"/>
      <w:numFmt w:val="bullet"/>
      <w:lvlText w:val=""/>
      <w:lvlJc w:val="left"/>
      <w:pPr>
        <w:ind w:left="2508" w:hanging="360"/>
      </w:pPr>
      <w:rPr>
        <w:rFonts w:ascii="Wingdings" w:hAnsi="Wingdings" w:hint="default"/>
      </w:rPr>
    </w:lvl>
    <w:lvl w:ilvl="3" w:tplc="04190001">
      <w:start w:val="1"/>
      <w:numFmt w:val="bullet"/>
      <w:lvlText w:val=""/>
      <w:lvlJc w:val="left"/>
      <w:pPr>
        <w:ind w:left="3228" w:hanging="360"/>
      </w:pPr>
      <w:rPr>
        <w:rFonts w:ascii="Symbol" w:hAnsi="Symbol" w:hint="default"/>
      </w:rPr>
    </w:lvl>
    <w:lvl w:ilvl="4" w:tplc="04190003">
      <w:start w:val="1"/>
      <w:numFmt w:val="bullet"/>
      <w:lvlText w:val="o"/>
      <w:lvlJc w:val="left"/>
      <w:pPr>
        <w:ind w:left="3948" w:hanging="360"/>
      </w:pPr>
      <w:rPr>
        <w:rFonts w:ascii="Courier New" w:hAnsi="Courier New" w:hint="default"/>
      </w:rPr>
    </w:lvl>
    <w:lvl w:ilvl="5" w:tplc="04190005">
      <w:start w:val="1"/>
      <w:numFmt w:val="bullet"/>
      <w:lvlText w:val=""/>
      <w:lvlJc w:val="left"/>
      <w:pPr>
        <w:ind w:left="4668" w:hanging="360"/>
      </w:pPr>
      <w:rPr>
        <w:rFonts w:ascii="Wingdings" w:hAnsi="Wingdings" w:hint="default"/>
      </w:rPr>
    </w:lvl>
    <w:lvl w:ilvl="6" w:tplc="04190001">
      <w:start w:val="1"/>
      <w:numFmt w:val="bullet"/>
      <w:lvlText w:val=""/>
      <w:lvlJc w:val="left"/>
      <w:pPr>
        <w:ind w:left="5388" w:hanging="360"/>
      </w:pPr>
      <w:rPr>
        <w:rFonts w:ascii="Symbol" w:hAnsi="Symbol" w:hint="default"/>
      </w:rPr>
    </w:lvl>
    <w:lvl w:ilvl="7" w:tplc="04190003">
      <w:start w:val="1"/>
      <w:numFmt w:val="bullet"/>
      <w:lvlText w:val="o"/>
      <w:lvlJc w:val="left"/>
      <w:pPr>
        <w:ind w:left="6108" w:hanging="360"/>
      </w:pPr>
      <w:rPr>
        <w:rFonts w:ascii="Courier New" w:hAnsi="Courier New" w:hint="default"/>
      </w:rPr>
    </w:lvl>
    <w:lvl w:ilvl="8" w:tplc="04190005">
      <w:start w:val="1"/>
      <w:numFmt w:val="bullet"/>
      <w:lvlText w:val=""/>
      <w:lvlJc w:val="left"/>
      <w:pPr>
        <w:ind w:left="6828" w:hanging="360"/>
      </w:pPr>
      <w:rPr>
        <w:rFonts w:ascii="Wingdings" w:hAnsi="Wingdings" w:hint="default"/>
      </w:rPr>
    </w:lvl>
  </w:abstractNum>
  <w:abstractNum w:abstractNumId="71" w15:restartNumberingAfterBreak="0">
    <w:nsid w:val="3DD84F17"/>
    <w:multiLevelType w:val="multilevel"/>
    <w:tmpl w:val="C4E2C2F0"/>
    <w:styleLink w:val="WWNum2"/>
    <w:lvl w:ilvl="0">
      <w:start w:val="1"/>
      <w:numFmt w:val="decimal"/>
      <w:lvlText w:val="%1."/>
      <w:lvlJc w:val="left"/>
    </w:lvl>
    <w:lvl w:ilvl="1">
      <w:start w:val="1"/>
      <w:numFmt w:val="lowerLetter"/>
      <w:lvlText w:val="%2."/>
      <w:lvlJc w:val="left"/>
    </w:lvl>
    <w:lvl w:ilvl="2">
      <w:start w:val="1"/>
      <w:numFmt w:val="lowerRoman"/>
      <w:lvlText w:val="%3."/>
      <w:lvlJc w:val="right"/>
    </w:lvl>
    <w:lvl w:ilvl="3">
      <w:start w:val="1"/>
      <w:numFmt w:val="decimal"/>
      <w:lvlText w:val="%4."/>
      <w:lvlJc w:val="left"/>
    </w:lvl>
    <w:lvl w:ilvl="4">
      <w:start w:val="1"/>
      <w:numFmt w:val="lowerLetter"/>
      <w:lvlText w:val="%5."/>
      <w:lvlJc w:val="left"/>
    </w:lvl>
    <w:lvl w:ilvl="5">
      <w:start w:val="1"/>
      <w:numFmt w:val="lowerRoman"/>
      <w:lvlText w:val="%6."/>
      <w:lvlJc w:val="right"/>
    </w:lvl>
    <w:lvl w:ilvl="6">
      <w:start w:val="1"/>
      <w:numFmt w:val="decimal"/>
      <w:lvlText w:val="%7."/>
      <w:lvlJc w:val="left"/>
    </w:lvl>
    <w:lvl w:ilvl="7">
      <w:start w:val="1"/>
      <w:numFmt w:val="lowerLetter"/>
      <w:lvlText w:val="%8."/>
      <w:lvlJc w:val="left"/>
    </w:lvl>
    <w:lvl w:ilvl="8">
      <w:start w:val="1"/>
      <w:numFmt w:val="lowerRoman"/>
      <w:lvlText w:val="%9."/>
      <w:lvlJc w:val="right"/>
    </w:lvl>
  </w:abstractNum>
  <w:abstractNum w:abstractNumId="72" w15:restartNumberingAfterBreak="0">
    <w:nsid w:val="3E452EDE"/>
    <w:multiLevelType w:val="hybridMultilevel"/>
    <w:tmpl w:val="293C69B4"/>
    <w:lvl w:ilvl="0" w:tplc="C04A6218">
      <w:start w:val="1"/>
      <w:numFmt w:val="bullet"/>
      <w:pStyle w:val="Bulletwithtext2"/>
      <w:lvlText w:val=""/>
      <w:lvlJc w:val="left"/>
      <w:pPr>
        <w:tabs>
          <w:tab w:val="num" w:pos="720"/>
        </w:tabs>
        <w:ind w:left="720" w:hanging="360"/>
      </w:pPr>
      <w:rPr>
        <w:rFonts w:ascii="Symbol" w:hAnsi="Symbol" w:hint="default"/>
        <w:b w:val="0"/>
        <w:i w:val="0"/>
        <w:sz w:val="20"/>
      </w:rPr>
    </w:lvl>
    <w:lvl w:ilvl="1" w:tplc="8E64183A">
      <w:numFmt w:val="decimal"/>
      <w:lvlText w:val=""/>
      <w:lvlJc w:val="left"/>
    </w:lvl>
    <w:lvl w:ilvl="2" w:tplc="D9307F04">
      <w:numFmt w:val="decimal"/>
      <w:lvlText w:val=""/>
      <w:lvlJc w:val="left"/>
    </w:lvl>
    <w:lvl w:ilvl="3" w:tplc="35C634D8">
      <w:numFmt w:val="decimal"/>
      <w:lvlText w:val=""/>
      <w:lvlJc w:val="left"/>
    </w:lvl>
    <w:lvl w:ilvl="4" w:tplc="8BA0FEFE">
      <w:numFmt w:val="decimal"/>
      <w:lvlText w:val=""/>
      <w:lvlJc w:val="left"/>
    </w:lvl>
    <w:lvl w:ilvl="5" w:tplc="F5266CC0">
      <w:numFmt w:val="decimal"/>
      <w:lvlText w:val=""/>
      <w:lvlJc w:val="left"/>
    </w:lvl>
    <w:lvl w:ilvl="6" w:tplc="9D6CB5C6">
      <w:numFmt w:val="decimal"/>
      <w:lvlText w:val=""/>
      <w:lvlJc w:val="left"/>
    </w:lvl>
    <w:lvl w:ilvl="7" w:tplc="09E279A6">
      <w:numFmt w:val="decimal"/>
      <w:lvlText w:val=""/>
      <w:lvlJc w:val="left"/>
    </w:lvl>
    <w:lvl w:ilvl="8" w:tplc="50CE412E">
      <w:numFmt w:val="decimal"/>
      <w:lvlText w:val=""/>
      <w:lvlJc w:val="left"/>
    </w:lvl>
  </w:abstractNum>
  <w:abstractNum w:abstractNumId="73" w15:restartNumberingAfterBreak="0">
    <w:nsid w:val="3FA3099A"/>
    <w:multiLevelType w:val="multilevel"/>
    <w:tmpl w:val="120469E2"/>
    <w:styleLink w:val="WWNum1"/>
    <w:lvl w:ilvl="0">
      <w:start w:val="1"/>
      <w:numFmt w:val="decimal"/>
      <w:lvlText w:val="%1."/>
      <w:lvlJc w:val="left"/>
    </w:lvl>
    <w:lvl w:ilvl="1">
      <w:start w:val="1"/>
      <w:numFmt w:val="lowerLetter"/>
      <w:lvlText w:val="%2."/>
      <w:lvlJc w:val="left"/>
    </w:lvl>
    <w:lvl w:ilvl="2">
      <w:start w:val="1"/>
      <w:numFmt w:val="lowerRoman"/>
      <w:lvlText w:val="%3."/>
      <w:lvlJc w:val="right"/>
    </w:lvl>
    <w:lvl w:ilvl="3">
      <w:start w:val="1"/>
      <w:numFmt w:val="decimal"/>
      <w:lvlText w:val="%4."/>
      <w:lvlJc w:val="left"/>
    </w:lvl>
    <w:lvl w:ilvl="4">
      <w:start w:val="1"/>
      <w:numFmt w:val="lowerLetter"/>
      <w:lvlText w:val="%5."/>
      <w:lvlJc w:val="left"/>
    </w:lvl>
    <w:lvl w:ilvl="5">
      <w:start w:val="1"/>
      <w:numFmt w:val="lowerRoman"/>
      <w:lvlText w:val="%6."/>
      <w:lvlJc w:val="right"/>
    </w:lvl>
    <w:lvl w:ilvl="6">
      <w:start w:val="1"/>
      <w:numFmt w:val="decimal"/>
      <w:lvlText w:val="%7."/>
      <w:lvlJc w:val="left"/>
    </w:lvl>
    <w:lvl w:ilvl="7">
      <w:start w:val="1"/>
      <w:numFmt w:val="lowerLetter"/>
      <w:lvlText w:val="%8."/>
      <w:lvlJc w:val="left"/>
    </w:lvl>
    <w:lvl w:ilvl="8">
      <w:start w:val="1"/>
      <w:numFmt w:val="lowerRoman"/>
      <w:lvlText w:val="%9."/>
      <w:lvlJc w:val="right"/>
    </w:lvl>
  </w:abstractNum>
  <w:abstractNum w:abstractNumId="74" w15:restartNumberingAfterBreak="0">
    <w:nsid w:val="40565F34"/>
    <w:multiLevelType w:val="hybridMultilevel"/>
    <w:tmpl w:val="5112817A"/>
    <w:lvl w:ilvl="0" w:tplc="DB2E1A84">
      <w:numFmt w:val="bullet"/>
      <w:pStyle w:val="ae"/>
      <w:lvlText w:val="-"/>
      <w:lvlJc w:val="left"/>
      <w:pPr>
        <w:tabs>
          <w:tab w:val="num" w:pos="1080"/>
        </w:tabs>
        <w:ind w:left="1080" w:hanging="360"/>
      </w:pPr>
      <w:rPr>
        <w:rFonts w:hint="default"/>
      </w:rPr>
    </w:lvl>
    <w:lvl w:ilvl="1" w:tplc="A956CA5A">
      <w:numFmt w:val="decimal"/>
      <w:lvlText w:val=""/>
      <w:lvlJc w:val="left"/>
    </w:lvl>
    <w:lvl w:ilvl="2" w:tplc="5A40A32C">
      <w:numFmt w:val="decimal"/>
      <w:lvlText w:val=""/>
      <w:lvlJc w:val="left"/>
    </w:lvl>
    <w:lvl w:ilvl="3" w:tplc="74FC59A4">
      <w:numFmt w:val="decimal"/>
      <w:lvlText w:val=""/>
      <w:lvlJc w:val="left"/>
    </w:lvl>
    <w:lvl w:ilvl="4" w:tplc="84E47CDC">
      <w:numFmt w:val="decimal"/>
      <w:lvlText w:val=""/>
      <w:lvlJc w:val="left"/>
    </w:lvl>
    <w:lvl w:ilvl="5" w:tplc="74EE32A4">
      <w:numFmt w:val="decimal"/>
      <w:lvlText w:val=""/>
      <w:lvlJc w:val="left"/>
    </w:lvl>
    <w:lvl w:ilvl="6" w:tplc="1F88F3E4">
      <w:numFmt w:val="decimal"/>
      <w:lvlText w:val=""/>
      <w:lvlJc w:val="left"/>
    </w:lvl>
    <w:lvl w:ilvl="7" w:tplc="307C93EA">
      <w:numFmt w:val="decimal"/>
      <w:lvlText w:val=""/>
      <w:lvlJc w:val="left"/>
    </w:lvl>
    <w:lvl w:ilvl="8" w:tplc="1CE6F568">
      <w:numFmt w:val="decimal"/>
      <w:lvlText w:val=""/>
      <w:lvlJc w:val="left"/>
    </w:lvl>
  </w:abstractNum>
  <w:abstractNum w:abstractNumId="75" w15:restartNumberingAfterBreak="0">
    <w:nsid w:val="4141125A"/>
    <w:multiLevelType w:val="multilevel"/>
    <w:tmpl w:val="19E82FA2"/>
    <w:lvl w:ilvl="0">
      <w:start w:val="1"/>
      <w:numFmt w:val="decimal"/>
      <w:lvlText w:val="%1"/>
      <w:lvlJc w:val="left"/>
      <w:pPr>
        <w:tabs>
          <w:tab w:val="num" w:pos="614"/>
        </w:tabs>
        <w:ind w:left="614" w:hanging="432"/>
      </w:pPr>
      <w:rPr>
        <w:rFonts w:ascii="Times New Roman" w:hAnsi="Times New Roman" w:cs="Times New Roman" w:hint="default"/>
        <w:b w:val="0"/>
        <w:bCs w:val="0"/>
        <w:i w:val="0"/>
        <w:iCs w:val="0"/>
        <w:caps w:val="0"/>
        <w:strike w:val="0"/>
        <w:dstrike w:val="0"/>
        <w:vanish w:val="0"/>
        <w:webHidden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2."/>
      <w:lvlJc w:val="left"/>
      <w:pPr>
        <w:tabs>
          <w:tab w:val="num" w:pos="576"/>
        </w:tabs>
        <w:ind w:left="576" w:hanging="576"/>
      </w:pPr>
      <w:rPr>
        <w:b w:val="0"/>
        <w:bCs w:val="0"/>
        <w:i w:val="0"/>
        <w:iCs w:val="0"/>
        <w:caps w:val="0"/>
        <w:strike w:val="0"/>
        <w:dstrike w:val="0"/>
        <w:vanish w:val="0"/>
        <w:webHidden w:val="0"/>
        <w:color w:val="000000"/>
        <w:spacing w:val="0"/>
        <w:kern w:val="0"/>
        <w:position w:val="0"/>
        <w:sz w:val="20"/>
        <w:szCs w:val="2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760"/>
        </w:tabs>
        <w:ind w:left="760" w:hanging="720"/>
      </w:pPr>
      <w:rPr>
        <w:rFonts w:ascii="Times New Roman" w:hAnsi="Times New Roman" w:cs="Times New Roman" w:hint="default"/>
        <w:b/>
        <w:i w:val="0"/>
        <w:sz w:val="24"/>
        <w:szCs w:val="24"/>
      </w:rPr>
    </w:lvl>
    <w:lvl w:ilvl="3">
      <w:start w:val="1"/>
      <w:numFmt w:val="decimal"/>
      <w:lvlText w:val="%1.%2.%3.%4"/>
      <w:lvlJc w:val="left"/>
      <w:pPr>
        <w:tabs>
          <w:tab w:val="num" w:pos="904"/>
        </w:tabs>
        <w:ind w:left="904" w:hanging="864"/>
      </w:pPr>
    </w:lvl>
    <w:lvl w:ilvl="4">
      <w:start w:val="1"/>
      <w:numFmt w:val="decimal"/>
      <w:lvlText w:val="%1.%2.%3.%4.%5"/>
      <w:lvlJc w:val="left"/>
      <w:pPr>
        <w:tabs>
          <w:tab w:val="num" w:pos="1048"/>
        </w:tabs>
        <w:ind w:left="1048" w:hanging="1008"/>
      </w:pPr>
    </w:lvl>
    <w:lvl w:ilvl="5">
      <w:start w:val="1"/>
      <w:numFmt w:val="decimal"/>
      <w:lvlText w:val="%1.%2.%3.%4.%5.%6"/>
      <w:lvlJc w:val="left"/>
      <w:pPr>
        <w:tabs>
          <w:tab w:val="num" w:pos="1192"/>
        </w:tabs>
        <w:ind w:left="1192" w:hanging="1152"/>
      </w:pPr>
    </w:lvl>
    <w:lvl w:ilvl="6">
      <w:start w:val="1"/>
      <w:numFmt w:val="decimal"/>
      <w:lvlText w:val="%1.%2.%3.%4.%5.%6.%7"/>
      <w:lvlJc w:val="left"/>
      <w:pPr>
        <w:tabs>
          <w:tab w:val="num" w:pos="1336"/>
        </w:tabs>
        <w:ind w:left="1336" w:hanging="1296"/>
      </w:pPr>
    </w:lvl>
    <w:lvl w:ilvl="7">
      <w:start w:val="1"/>
      <w:numFmt w:val="decimal"/>
      <w:lvlText w:val="%1.%2.%3.%4.%5.%6.%7.%8"/>
      <w:lvlJc w:val="left"/>
      <w:pPr>
        <w:tabs>
          <w:tab w:val="num" w:pos="1480"/>
        </w:tabs>
        <w:ind w:left="1480" w:hanging="1440"/>
      </w:pPr>
    </w:lvl>
    <w:lvl w:ilvl="8">
      <w:start w:val="1"/>
      <w:numFmt w:val="decimal"/>
      <w:lvlText w:val="%1.%2.%3.%4.%5.%6.%7.%8.%9"/>
      <w:lvlJc w:val="left"/>
      <w:pPr>
        <w:tabs>
          <w:tab w:val="num" w:pos="1624"/>
        </w:tabs>
        <w:ind w:left="1624" w:hanging="1584"/>
      </w:pPr>
    </w:lvl>
  </w:abstractNum>
  <w:abstractNum w:abstractNumId="76" w15:restartNumberingAfterBreak="0">
    <w:nsid w:val="4189750C"/>
    <w:multiLevelType w:val="hybridMultilevel"/>
    <w:tmpl w:val="43300E48"/>
    <w:lvl w:ilvl="0" w:tplc="AB30CE84">
      <w:start w:val="1"/>
      <w:numFmt w:val="bullet"/>
      <w:pStyle w:val="26"/>
      <w:lvlText w:val=""/>
      <w:lvlJc w:val="left"/>
      <w:pPr>
        <w:tabs>
          <w:tab w:val="num" w:pos="509"/>
        </w:tabs>
        <w:ind w:left="509" w:hanging="360"/>
      </w:pPr>
      <w:rPr>
        <w:rFonts w:ascii="Symbol" w:hAnsi="Symbol" w:hint="default"/>
      </w:rPr>
    </w:lvl>
    <w:lvl w:ilvl="1" w:tplc="4470F522">
      <w:start w:val="1"/>
      <w:numFmt w:val="bullet"/>
      <w:lvlText w:val=""/>
      <w:lvlJc w:val="left"/>
      <w:pPr>
        <w:tabs>
          <w:tab w:val="num" w:pos="1272"/>
        </w:tabs>
        <w:ind w:left="1272" w:hanging="360"/>
      </w:pPr>
      <w:rPr>
        <w:rFonts w:ascii="Symbol" w:hAnsi="Symbol" w:hint="default"/>
      </w:rPr>
    </w:lvl>
    <w:lvl w:ilvl="2" w:tplc="A9CCA45E">
      <w:start w:val="1"/>
      <w:numFmt w:val="lowerRoman"/>
      <w:lvlText w:val="%3."/>
      <w:lvlJc w:val="right"/>
      <w:pPr>
        <w:tabs>
          <w:tab w:val="num" w:pos="1992"/>
        </w:tabs>
        <w:ind w:left="1992" w:hanging="180"/>
      </w:pPr>
      <w:rPr>
        <w:rFonts w:cs="Times New Roman"/>
      </w:rPr>
    </w:lvl>
    <w:lvl w:ilvl="3" w:tplc="1B8ABEA0">
      <w:start w:val="1"/>
      <w:numFmt w:val="decimal"/>
      <w:lvlText w:val="%4."/>
      <w:lvlJc w:val="left"/>
      <w:pPr>
        <w:tabs>
          <w:tab w:val="num" w:pos="2712"/>
        </w:tabs>
        <w:ind w:left="2712" w:hanging="360"/>
      </w:pPr>
      <w:rPr>
        <w:rFonts w:cs="Times New Roman"/>
      </w:rPr>
    </w:lvl>
    <w:lvl w:ilvl="4" w:tplc="8EB05BBA">
      <w:start w:val="1"/>
      <w:numFmt w:val="lowerLetter"/>
      <w:lvlText w:val="%5."/>
      <w:lvlJc w:val="left"/>
      <w:pPr>
        <w:tabs>
          <w:tab w:val="num" w:pos="3432"/>
        </w:tabs>
        <w:ind w:left="3432" w:hanging="360"/>
      </w:pPr>
      <w:rPr>
        <w:rFonts w:cs="Times New Roman"/>
      </w:rPr>
    </w:lvl>
    <w:lvl w:ilvl="5" w:tplc="82440326">
      <w:start w:val="1"/>
      <w:numFmt w:val="lowerRoman"/>
      <w:lvlText w:val="%6."/>
      <w:lvlJc w:val="right"/>
      <w:pPr>
        <w:tabs>
          <w:tab w:val="num" w:pos="4152"/>
        </w:tabs>
        <w:ind w:left="4152" w:hanging="180"/>
      </w:pPr>
      <w:rPr>
        <w:rFonts w:cs="Times New Roman"/>
      </w:rPr>
    </w:lvl>
    <w:lvl w:ilvl="6" w:tplc="403ED8B6">
      <w:start w:val="1"/>
      <w:numFmt w:val="decimal"/>
      <w:lvlText w:val="%7."/>
      <w:lvlJc w:val="left"/>
      <w:pPr>
        <w:tabs>
          <w:tab w:val="num" w:pos="4872"/>
        </w:tabs>
        <w:ind w:left="4872" w:hanging="360"/>
      </w:pPr>
      <w:rPr>
        <w:rFonts w:cs="Times New Roman"/>
      </w:rPr>
    </w:lvl>
    <w:lvl w:ilvl="7" w:tplc="500EB370">
      <w:start w:val="1"/>
      <w:numFmt w:val="lowerLetter"/>
      <w:lvlText w:val="%8."/>
      <w:lvlJc w:val="left"/>
      <w:pPr>
        <w:tabs>
          <w:tab w:val="num" w:pos="5592"/>
        </w:tabs>
        <w:ind w:left="5592" w:hanging="360"/>
      </w:pPr>
      <w:rPr>
        <w:rFonts w:cs="Times New Roman"/>
      </w:rPr>
    </w:lvl>
    <w:lvl w:ilvl="8" w:tplc="6BD681A6">
      <w:start w:val="1"/>
      <w:numFmt w:val="lowerRoman"/>
      <w:lvlText w:val="%9."/>
      <w:lvlJc w:val="right"/>
      <w:pPr>
        <w:tabs>
          <w:tab w:val="num" w:pos="6312"/>
        </w:tabs>
        <w:ind w:left="6312" w:hanging="180"/>
      </w:pPr>
      <w:rPr>
        <w:rFonts w:cs="Times New Roman"/>
      </w:rPr>
    </w:lvl>
  </w:abstractNum>
  <w:abstractNum w:abstractNumId="77" w15:restartNumberingAfterBreak="0">
    <w:nsid w:val="42271E20"/>
    <w:multiLevelType w:val="hybridMultilevel"/>
    <w:tmpl w:val="82545004"/>
    <w:lvl w:ilvl="0" w:tplc="02943FDA">
      <w:start w:val="1"/>
      <w:numFmt w:val="bullet"/>
      <w:pStyle w:val="18"/>
      <w:lvlText w:val=""/>
      <w:lvlJc w:val="left"/>
      <w:pPr>
        <w:ind w:left="1069" w:hanging="359"/>
      </w:pPr>
      <w:rPr>
        <w:rFonts w:ascii="Symbol" w:hAnsi="Symbol" w:hint="default"/>
      </w:rPr>
    </w:lvl>
    <w:lvl w:ilvl="1" w:tplc="CFE06676">
      <w:start w:val="1"/>
      <w:numFmt w:val="bullet"/>
      <w:lvlText w:val=""/>
      <w:lvlJc w:val="left"/>
      <w:pPr>
        <w:ind w:left="1430" w:hanging="360"/>
      </w:pPr>
      <w:rPr>
        <w:rFonts w:ascii="Symbol" w:hAnsi="Symbol" w:hint="default"/>
      </w:rPr>
    </w:lvl>
    <w:lvl w:ilvl="2" w:tplc="E10E9764">
      <w:start w:val="1"/>
      <w:numFmt w:val="bullet"/>
      <w:lvlText w:val=""/>
      <w:lvlJc w:val="left"/>
      <w:pPr>
        <w:ind w:left="2149" w:hanging="359"/>
      </w:pPr>
      <w:rPr>
        <w:rFonts w:ascii="Symbol" w:hAnsi="Symbol" w:hint="default"/>
      </w:rPr>
    </w:lvl>
    <w:lvl w:ilvl="3" w:tplc="7D243922">
      <w:start w:val="1"/>
      <w:numFmt w:val="bullet"/>
      <w:lvlText w:val=""/>
      <w:lvlJc w:val="left"/>
      <w:pPr>
        <w:ind w:left="2869" w:hanging="359"/>
      </w:pPr>
      <w:rPr>
        <w:rFonts w:ascii="Symbol" w:hAnsi="Symbol" w:hint="default"/>
      </w:rPr>
    </w:lvl>
    <w:lvl w:ilvl="4" w:tplc="499E845C">
      <w:start w:val="1"/>
      <w:numFmt w:val="bullet"/>
      <w:pStyle w:val="44"/>
      <w:lvlText w:val="o"/>
      <w:lvlJc w:val="left"/>
      <w:pPr>
        <w:ind w:left="3589" w:hanging="359"/>
      </w:pPr>
      <w:rPr>
        <w:rFonts w:ascii="Courier New" w:hAnsi="Courier New" w:cs="Courier New" w:hint="default"/>
      </w:rPr>
    </w:lvl>
    <w:lvl w:ilvl="5" w:tplc="45C62BAA">
      <w:start w:val="1"/>
      <w:numFmt w:val="bullet"/>
      <w:lvlText w:val=""/>
      <w:lvlJc w:val="left"/>
      <w:pPr>
        <w:ind w:left="4309" w:hanging="359"/>
      </w:pPr>
      <w:rPr>
        <w:rFonts w:ascii="Wingdings" w:hAnsi="Wingdings" w:hint="default"/>
      </w:rPr>
    </w:lvl>
    <w:lvl w:ilvl="6" w:tplc="A030BACC">
      <w:start w:val="1"/>
      <w:numFmt w:val="bullet"/>
      <w:lvlText w:val=""/>
      <w:lvlJc w:val="left"/>
      <w:pPr>
        <w:ind w:left="5029" w:hanging="359"/>
      </w:pPr>
      <w:rPr>
        <w:rFonts w:ascii="Symbol" w:hAnsi="Symbol" w:hint="default"/>
      </w:rPr>
    </w:lvl>
    <w:lvl w:ilvl="7" w:tplc="D4D69690">
      <w:start w:val="1"/>
      <w:numFmt w:val="bullet"/>
      <w:lvlText w:val="o"/>
      <w:lvlJc w:val="left"/>
      <w:pPr>
        <w:ind w:left="5749" w:hanging="359"/>
      </w:pPr>
      <w:rPr>
        <w:rFonts w:ascii="Courier New" w:hAnsi="Courier New" w:cs="Courier New" w:hint="default"/>
      </w:rPr>
    </w:lvl>
    <w:lvl w:ilvl="8" w:tplc="A53203BC">
      <w:start w:val="1"/>
      <w:numFmt w:val="bullet"/>
      <w:lvlText w:val=""/>
      <w:lvlJc w:val="left"/>
      <w:pPr>
        <w:ind w:left="6469" w:hanging="359"/>
      </w:pPr>
      <w:rPr>
        <w:rFonts w:ascii="Wingdings" w:hAnsi="Wingdings" w:hint="default"/>
      </w:rPr>
    </w:lvl>
  </w:abstractNum>
  <w:abstractNum w:abstractNumId="78" w15:restartNumberingAfterBreak="0">
    <w:nsid w:val="426A1438"/>
    <w:multiLevelType w:val="hybridMultilevel"/>
    <w:tmpl w:val="9402852E"/>
    <w:lvl w:ilvl="0" w:tplc="FFFFFFFF">
      <w:start w:val="1"/>
      <w:numFmt w:val="decimal"/>
      <w:pStyle w:val="af"/>
      <w:lvlText w:val="(%1)"/>
      <w:lvlJc w:val="center"/>
      <w:pPr>
        <w:tabs>
          <w:tab w:val="num" w:pos="0"/>
        </w:tabs>
        <w:ind w:firstLine="288"/>
      </w:pPr>
      <w:rPr>
        <w:rFonts w:cs="Times New Roman" w:hint="default"/>
      </w:rPr>
    </w:lvl>
    <w:lvl w:ilvl="1" w:tplc="FFFFFFFF">
      <w:start w:val="1"/>
      <w:numFmt w:val="lowerLetter"/>
      <w:lvlText w:val="%2."/>
      <w:lvlJc w:val="left"/>
      <w:pPr>
        <w:tabs>
          <w:tab w:val="num" w:pos="1440"/>
        </w:tabs>
        <w:ind w:left="1440" w:hanging="360"/>
      </w:pPr>
      <w:rPr>
        <w:rFonts w:cs="Times New Roman"/>
      </w:rPr>
    </w:lvl>
    <w:lvl w:ilvl="2" w:tplc="FFFFFFFF">
      <w:start w:val="1"/>
      <w:numFmt w:val="lowerRoman"/>
      <w:lvlText w:val="%3."/>
      <w:lvlJc w:val="right"/>
      <w:pPr>
        <w:tabs>
          <w:tab w:val="num" w:pos="2160"/>
        </w:tabs>
        <w:ind w:left="2160" w:hanging="180"/>
      </w:pPr>
      <w:rPr>
        <w:rFonts w:cs="Times New Roman"/>
      </w:rPr>
    </w:lvl>
    <w:lvl w:ilvl="3" w:tplc="FFFFFFFF">
      <w:start w:val="1"/>
      <w:numFmt w:val="decimal"/>
      <w:lvlText w:val="%4."/>
      <w:lvlJc w:val="left"/>
      <w:pPr>
        <w:tabs>
          <w:tab w:val="num" w:pos="2880"/>
        </w:tabs>
        <w:ind w:left="2880" w:hanging="360"/>
      </w:pPr>
      <w:rPr>
        <w:rFonts w:cs="Times New Roman"/>
      </w:rPr>
    </w:lvl>
    <w:lvl w:ilvl="4" w:tplc="FFFFFFFF">
      <w:start w:val="1"/>
      <w:numFmt w:val="lowerLetter"/>
      <w:lvlText w:val="%5."/>
      <w:lvlJc w:val="left"/>
      <w:pPr>
        <w:tabs>
          <w:tab w:val="num" w:pos="3600"/>
        </w:tabs>
        <w:ind w:left="3600" w:hanging="360"/>
      </w:pPr>
      <w:rPr>
        <w:rFonts w:cs="Times New Roman"/>
      </w:rPr>
    </w:lvl>
    <w:lvl w:ilvl="5" w:tplc="FFFFFFFF">
      <w:start w:val="1"/>
      <w:numFmt w:val="lowerRoman"/>
      <w:lvlText w:val="%6."/>
      <w:lvlJc w:val="right"/>
      <w:pPr>
        <w:tabs>
          <w:tab w:val="num" w:pos="4320"/>
        </w:tabs>
        <w:ind w:left="4320" w:hanging="180"/>
      </w:pPr>
      <w:rPr>
        <w:rFonts w:cs="Times New Roman"/>
      </w:rPr>
    </w:lvl>
    <w:lvl w:ilvl="6" w:tplc="FFFFFFFF">
      <w:start w:val="1"/>
      <w:numFmt w:val="decimal"/>
      <w:lvlText w:val="%7."/>
      <w:lvlJc w:val="left"/>
      <w:pPr>
        <w:tabs>
          <w:tab w:val="num" w:pos="5040"/>
        </w:tabs>
        <w:ind w:left="5040" w:hanging="360"/>
      </w:pPr>
      <w:rPr>
        <w:rFonts w:cs="Times New Roman"/>
      </w:rPr>
    </w:lvl>
    <w:lvl w:ilvl="7" w:tplc="FFFFFFFF">
      <w:start w:val="1"/>
      <w:numFmt w:val="lowerLetter"/>
      <w:lvlText w:val="%8."/>
      <w:lvlJc w:val="left"/>
      <w:pPr>
        <w:tabs>
          <w:tab w:val="num" w:pos="5760"/>
        </w:tabs>
        <w:ind w:left="5760" w:hanging="360"/>
      </w:pPr>
      <w:rPr>
        <w:rFonts w:cs="Times New Roman"/>
      </w:rPr>
    </w:lvl>
    <w:lvl w:ilvl="8" w:tplc="FFFFFFFF">
      <w:start w:val="1"/>
      <w:numFmt w:val="lowerRoman"/>
      <w:lvlText w:val="%9."/>
      <w:lvlJc w:val="right"/>
      <w:pPr>
        <w:tabs>
          <w:tab w:val="num" w:pos="6480"/>
        </w:tabs>
        <w:ind w:left="6480" w:hanging="180"/>
      </w:pPr>
      <w:rPr>
        <w:rFonts w:cs="Times New Roman"/>
      </w:rPr>
    </w:lvl>
  </w:abstractNum>
  <w:abstractNum w:abstractNumId="79" w15:restartNumberingAfterBreak="0">
    <w:nsid w:val="452440BA"/>
    <w:multiLevelType w:val="hybridMultilevel"/>
    <w:tmpl w:val="2EA491A2"/>
    <w:lvl w:ilvl="0" w:tplc="E71CA8BC">
      <w:start w:val="1"/>
      <w:numFmt w:val="bullet"/>
      <w:pStyle w:val="StyleBodyTextJustifiedBefore5ptAfter5ptKernat1"/>
      <w:lvlText w:val=""/>
      <w:lvlJc w:val="left"/>
      <w:pPr>
        <w:tabs>
          <w:tab w:val="num" w:pos="360"/>
        </w:tabs>
        <w:ind w:left="360" w:hanging="360"/>
      </w:pPr>
      <w:rPr>
        <w:rFonts w:ascii="Symbol" w:hAnsi="Symbol" w:hint="default"/>
        <w:sz w:val="16"/>
      </w:rPr>
    </w:lvl>
    <w:lvl w:ilvl="1" w:tplc="04190003">
      <w:numFmt w:val="bullet"/>
      <w:lvlText w:val="-"/>
      <w:lvlJc w:val="left"/>
      <w:pPr>
        <w:tabs>
          <w:tab w:val="num" w:pos="1080"/>
        </w:tabs>
        <w:ind w:left="1080" w:hanging="360"/>
      </w:pPr>
      <w:rPr>
        <w:rFonts w:ascii="Times New Roman" w:eastAsia="Times New Roman" w:hAnsi="Times New Roman" w:hint="default"/>
      </w:rPr>
    </w:lvl>
    <w:lvl w:ilvl="2" w:tplc="04190005">
      <w:start w:val="1"/>
      <w:numFmt w:val="bullet"/>
      <w:lvlText w:val=""/>
      <w:lvlJc w:val="left"/>
      <w:pPr>
        <w:tabs>
          <w:tab w:val="num" w:pos="1800"/>
        </w:tabs>
        <w:ind w:left="1800" w:hanging="360"/>
      </w:pPr>
      <w:rPr>
        <w:rFonts w:ascii="Wingdings" w:hAnsi="Wingdings" w:hint="default"/>
      </w:rPr>
    </w:lvl>
    <w:lvl w:ilvl="3" w:tplc="04190001">
      <w:start w:val="1"/>
      <w:numFmt w:val="bullet"/>
      <w:lvlText w:val=""/>
      <w:lvlJc w:val="left"/>
      <w:pPr>
        <w:tabs>
          <w:tab w:val="num" w:pos="2520"/>
        </w:tabs>
        <w:ind w:left="2520" w:hanging="360"/>
      </w:pPr>
      <w:rPr>
        <w:rFonts w:ascii="Symbol" w:hAnsi="Symbol" w:hint="default"/>
      </w:rPr>
    </w:lvl>
    <w:lvl w:ilvl="4" w:tplc="04190003">
      <w:start w:val="1"/>
      <w:numFmt w:val="bullet"/>
      <w:lvlText w:val="o"/>
      <w:lvlJc w:val="left"/>
      <w:pPr>
        <w:tabs>
          <w:tab w:val="num" w:pos="3240"/>
        </w:tabs>
        <w:ind w:left="3240" w:hanging="360"/>
      </w:pPr>
      <w:rPr>
        <w:rFonts w:ascii="Courier New" w:hAnsi="Courier New" w:hint="default"/>
      </w:rPr>
    </w:lvl>
    <w:lvl w:ilvl="5" w:tplc="04190005">
      <w:start w:val="1"/>
      <w:numFmt w:val="bullet"/>
      <w:lvlText w:val=""/>
      <w:lvlJc w:val="left"/>
      <w:pPr>
        <w:tabs>
          <w:tab w:val="num" w:pos="3960"/>
        </w:tabs>
        <w:ind w:left="3960" w:hanging="360"/>
      </w:pPr>
      <w:rPr>
        <w:rFonts w:ascii="Wingdings" w:hAnsi="Wingdings" w:hint="default"/>
      </w:rPr>
    </w:lvl>
    <w:lvl w:ilvl="6" w:tplc="04190001">
      <w:start w:val="1"/>
      <w:numFmt w:val="bullet"/>
      <w:lvlText w:val=""/>
      <w:lvlJc w:val="left"/>
      <w:pPr>
        <w:tabs>
          <w:tab w:val="num" w:pos="4680"/>
        </w:tabs>
        <w:ind w:left="4680" w:hanging="360"/>
      </w:pPr>
      <w:rPr>
        <w:rFonts w:ascii="Symbol" w:hAnsi="Symbol" w:hint="default"/>
      </w:rPr>
    </w:lvl>
    <w:lvl w:ilvl="7" w:tplc="04190003">
      <w:start w:val="1"/>
      <w:numFmt w:val="bullet"/>
      <w:lvlText w:val="o"/>
      <w:lvlJc w:val="left"/>
      <w:pPr>
        <w:tabs>
          <w:tab w:val="num" w:pos="5400"/>
        </w:tabs>
        <w:ind w:left="5400" w:hanging="360"/>
      </w:pPr>
      <w:rPr>
        <w:rFonts w:ascii="Courier New" w:hAnsi="Courier New" w:hint="default"/>
      </w:rPr>
    </w:lvl>
    <w:lvl w:ilvl="8" w:tplc="04190005">
      <w:start w:val="1"/>
      <w:numFmt w:val="bullet"/>
      <w:lvlText w:val=""/>
      <w:lvlJc w:val="left"/>
      <w:pPr>
        <w:tabs>
          <w:tab w:val="num" w:pos="6120"/>
        </w:tabs>
        <w:ind w:left="6120" w:hanging="360"/>
      </w:pPr>
      <w:rPr>
        <w:rFonts w:ascii="Wingdings" w:hAnsi="Wingdings" w:hint="default"/>
      </w:rPr>
    </w:lvl>
  </w:abstractNum>
  <w:abstractNum w:abstractNumId="80" w15:restartNumberingAfterBreak="0">
    <w:nsid w:val="45687ADF"/>
    <w:multiLevelType w:val="hybridMultilevel"/>
    <w:tmpl w:val="AF4C8DAC"/>
    <w:lvl w:ilvl="0" w:tplc="D3749118">
      <w:start w:val="1"/>
      <w:numFmt w:val="decimal"/>
      <w:pStyle w:val="27"/>
      <w:lvlText w:val="%1."/>
      <w:lvlJc w:val="left"/>
      <w:pPr>
        <w:tabs>
          <w:tab w:val="num" w:pos="1134"/>
        </w:tabs>
        <w:ind w:left="1134" w:hanging="567"/>
      </w:pPr>
      <w:rPr>
        <w:rFonts w:hint="default"/>
      </w:rPr>
    </w:lvl>
    <w:lvl w:ilvl="1" w:tplc="C9BCB2BE" w:tentative="1">
      <w:start w:val="1"/>
      <w:numFmt w:val="lowerLetter"/>
      <w:lvlText w:val="%2."/>
      <w:lvlJc w:val="left"/>
      <w:pPr>
        <w:tabs>
          <w:tab w:val="num" w:pos="1440"/>
        </w:tabs>
        <w:ind w:left="1440" w:hanging="360"/>
      </w:pPr>
    </w:lvl>
    <w:lvl w:ilvl="2" w:tplc="AAF2A74A" w:tentative="1">
      <w:start w:val="1"/>
      <w:numFmt w:val="lowerRoman"/>
      <w:lvlText w:val="%3."/>
      <w:lvlJc w:val="right"/>
      <w:pPr>
        <w:tabs>
          <w:tab w:val="num" w:pos="2160"/>
        </w:tabs>
        <w:ind w:left="2160" w:hanging="180"/>
      </w:pPr>
    </w:lvl>
    <w:lvl w:ilvl="3" w:tplc="4C6C49F6" w:tentative="1">
      <w:start w:val="1"/>
      <w:numFmt w:val="decimal"/>
      <w:lvlText w:val="%4."/>
      <w:lvlJc w:val="left"/>
      <w:pPr>
        <w:tabs>
          <w:tab w:val="num" w:pos="2880"/>
        </w:tabs>
        <w:ind w:left="2880" w:hanging="360"/>
      </w:pPr>
    </w:lvl>
    <w:lvl w:ilvl="4" w:tplc="B8D0B8D6" w:tentative="1">
      <w:start w:val="1"/>
      <w:numFmt w:val="lowerLetter"/>
      <w:lvlText w:val="%5."/>
      <w:lvlJc w:val="left"/>
      <w:pPr>
        <w:tabs>
          <w:tab w:val="num" w:pos="3600"/>
        </w:tabs>
        <w:ind w:left="3600" w:hanging="360"/>
      </w:pPr>
    </w:lvl>
    <w:lvl w:ilvl="5" w:tplc="637612D2" w:tentative="1">
      <w:start w:val="1"/>
      <w:numFmt w:val="lowerRoman"/>
      <w:lvlText w:val="%6."/>
      <w:lvlJc w:val="right"/>
      <w:pPr>
        <w:tabs>
          <w:tab w:val="num" w:pos="4320"/>
        </w:tabs>
        <w:ind w:left="4320" w:hanging="180"/>
      </w:pPr>
    </w:lvl>
    <w:lvl w:ilvl="6" w:tplc="5644E636" w:tentative="1">
      <w:start w:val="1"/>
      <w:numFmt w:val="decimal"/>
      <w:lvlText w:val="%7."/>
      <w:lvlJc w:val="left"/>
      <w:pPr>
        <w:tabs>
          <w:tab w:val="num" w:pos="5040"/>
        </w:tabs>
        <w:ind w:left="5040" w:hanging="360"/>
      </w:pPr>
    </w:lvl>
    <w:lvl w:ilvl="7" w:tplc="36A8208A" w:tentative="1">
      <w:start w:val="1"/>
      <w:numFmt w:val="lowerLetter"/>
      <w:lvlText w:val="%8."/>
      <w:lvlJc w:val="left"/>
      <w:pPr>
        <w:tabs>
          <w:tab w:val="num" w:pos="5760"/>
        </w:tabs>
        <w:ind w:left="5760" w:hanging="360"/>
      </w:pPr>
    </w:lvl>
    <w:lvl w:ilvl="8" w:tplc="9CDE77E0" w:tentative="1">
      <w:start w:val="1"/>
      <w:numFmt w:val="lowerRoman"/>
      <w:lvlText w:val="%9."/>
      <w:lvlJc w:val="right"/>
      <w:pPr>
        <w:tabs>
          <w:tab w:val="num" w:pos="6480"/>
        </w:tabs>
        <w:ind w:left="6480" w:hanging="180"/>
      </w:pPr>
    </w:lvl>
  </w:abstractNum>
  <w:abstractNum w:abstractNumId="81" w15:restartNumberingAfterBreak="0">
    <w:nsid w:val="465C0117"/>
    <w:multiLevelType w:val="hybridMultilevel"/>
    <w:tmpl w:val="9F6A31FC"/>
    <w:lvl w:ilvl="0" w:tplc="09706108">
      <w:start w:val="1"/>
      <w:numFmt w:val="bullet"/>
      <w:pStyle w:val="af0"/>
      <w:lvlText w:val=""/>
      <w:lvlJc w:val="left"/>
      <w:pPr>
        <w:ind w:left="1066" w:hanging="360"/>
      </w:pPr>
      <w:rPr>
        <w:rFonts w:ascii="Symbol" w:hAnsi="Symbol" w:hint="default"/>
      </w:rPr>
    </w:lvl>
    <w:lvl w:ilvl="1" w:tplc="04190003">
      <w:start w:val="1"/>
      <w:numFmt w:val="bullet"/>
      <w:lvlText w:val="o"/>
      <w:lvlJc w:val="left"/>
      <w:pPr>
        <w:ind w:left="1786" w:hanging="360"/>
      </w:pPr>
      <w:rPr>
        <w:rFonts w:ascii="Courier New" w:hAnsi="Courier New" w:hint="default"/>
      </w:rPr>
    </w:lvl>
    <w:lvl w:ilvl="2" w:tplc="04190005">
      <w:start w:val="1"/>
      <w:numFmt w:val="bullet"/>
      <w:lvlText w:val=""/>
      <w:lvlJc w:val="left"/>
      <w:pPr>
        <w:ind w:left="2506" w:hanging="360"/>
      </w:pPr>
      <w:rPr>
        <w:rFonts w:ascii="Wingdings" w:hAnsi="Wingdings" w:hint="default"/>
      </w:rPr>
    </w:lvl>
    <w:lvl w:ilvl="3" w:tplc="04190001">
      <w:start w:val="1"/>
      <w:numFmt w:val="bullet"/>
      <w:lvlText w:val=""/>
      <w:lvlJc w:val="left"/>
      <w:pPr>
        <w:ind w:left="3226" w:hanging="360"/>
      </w:pPr>
      <w:rPr>
        <w:rFonts w:ascii="Symbol" w:hAnsi="Symbol" w:hint="default"/>
      </w:rPr>
    </w:lvl>
    <w:lvl w:ilvl="4" w:tplc="04190003">
      <w:start w:val="1"/>
      <w:numFmt w:val="bullet"/>
      <w:lvlText w:val="o"/>
      <w:lvlJc w:val="left"/>
      <w:pPr>
        <w:ind w:left="3946" w:hanging="360"/>
      </w:pPr>
      <w:rPr>
        <w:rFonts w:ascii="Courier New" w:hAnsi="Courier New" w:hint="default"/>
      </w:rPr>
    </w:lvl>
    <w:lvl w:ilvl="5" w:tplc="04190005">
      <w:start w:val="1"/>
      <w:numFmt w:val="bullet"/>
      <w:lvlText w:val=""/>
      <w:lvlJc w:val="left"/>
      <w:pPr>
        <w:ind w:left="4666" w:hanging="360"/>
      </w:pPr>
      <w:rPr>
        <w:rFonts w:ascii="Wingdings" w:hAnsi="Wingdings" w:hint="default"/>
      </w:rPr>
    </w:lvl>
    <w:lvl w:ilvl="6" w:tplc="04190001">
      <w:start w:val="1"/>
      <w:numFmt w:val="bullet"/>
      <w:lvlText w:val=""/>
      <w:lvlJc w:val="left"/>
      <w:pPr>
        <w:ind w:left="5386" w:hanging="360"/>
      </w:pPr>
      <w:rPr>
        <w:rFonts w:ascii="Symbol" w:hAnsi="Symbol" w:hint="default"/>
      </w:rPr>
    </w:lvl>
    <w:lvl w:ilvl="7" w:tplc="04190003">
      <w:start w:val="1"/>
      <w:numFmt w:val="bullet"/>
      <w:lvlText w:val="o"/>
      <w:lvlJc w:val="left"/>
      <w:pPr>
        <w:ind w:left="6106" w:hanging="360"/>
      </w:pPr>
      <w:rPr>
        <w:rFonts w:ascii="Courier New" w:hAnsi="Courier New" w:hint="default"/>
      </w:rPr>
    </w:lvl>
    <w:lvl w:ilvl="8" w:tplc="04190005">
      <w:start w:val="1"/>
      <w:numFmt w:val="bullet"/>
      <w:lvlText w:val=""/>
      <w:lvlJc w:val="left"/>
      <w:pPr>
        <w:ind w:left="6826" w:hanging="360"/>
      </w:pPr>
      <w:rPr>
        <w:rFonts w:ascii="Wingdings" w:hAnsi="Wingdings" w:hint="default"/>
      </w:rPr>
    </w:lvl>
  </w:abstractNum>
  <w:abstractNum w:abstractNumId="82" w15:restartNumberingAfterBreak="0">
    <w:nsid w:val="4732184C"/>
    <w:multiLevelType w:val="hybridMultilevel"/>
    <w:tmpl w:val="22FA5D1C"/>
    <w:lvl w:ilvl="0" w:tplc="F61C2972">
      <w:start w:val="1"/>
      <w:numFmt w:val="bullet"/>
      <w:pStyle w:val="E0"/>
      <w:lvlText w:val=""/>
      <w:lvlJc w:val="left"/>
      <w:pPr>
        <w:tabs>
          <w:tab w:val="num" w:pos="1134"/>
        </w:tabs>
        <w:ind w:left="1134" w:hanging="567"/>
      </w:pPr>
      <w:rPr>
        <w:rFonts w:ascii="Symbol" w:hAnsi="Symbol" w:hint="default"/>
        <w:b w:val="0"/>
        <w:i w:val="0"/>
        <w:caps w:val="0"/>
        <w:strike w:val="0"/>
        <w:dstrike w:val="0"/>
        <w:vanish w:val="0"/>
        <w:color w:val="000000"/>
        <w:spacing w:val="-20"/>
        <w:w w:val="100"/>
        <w:kern w:val="0"/>
        <w:position w:val="0"/>
        <w:sz w:val="24"/>
        <w:vertAlign w:val="baseline"/>
      </w:rPr>
    </w:lvl>
    <w:lvl w:ilvl="1" w:tplc="791C9C3E">
      <w:start w:val="1"/>
      <w:numFmt w:val="bullet"/>
      <w:pStyle w:val="E2"/>
      <w:lvlText w:val=""/>
      <w:lvlJc w:val="left"/>
      <w:pPr>
        <w:tabs>
          <w:tab w:val="num" w:pos="1701"/>
        </w:tabs>
        <w:ind w:left="1701" w:hanging="567"/>
      </w:pPr>
      <w:rPr>
        <w:rFonts w:ascii="Wingdings" w:hAnsi="Wingdings" w:hint="default"/>
      </w:rPr>
    </w:lvl>
    <w:lvl w:ilvl="2" w:tplc="65FE3E58">
      <w:start w:val="1"/>
      <w:numFmt w:val="bullet"/>
      <w:pStyle w:val="E3"/>
      <w:lvlText w:val=""/>
      <w:lvlJc w:val="left"/>
      <w:pPr>
        <w:tabs>
          <w:tab w:val="num" w:pos="2268"/>
        </w:tabs>
        <w:ind w:left="2268" w:hanging="567"/>
      </w:pPr>
      <w:rPr>
        <w:rFonts w:ascii="Symbol" w:hAnsi="Symbol" w:hint="default"/>
        <w:sz w:val="24"/>
      </w:rPr>
    </w:lvl>
    <w:lvl w:ilvl="3" w:tplc="01C4F6C6">
      <w:start w:val="1"/>
      <w:numFmt w:val="decimal"/>
      <w:lvlText w:val="(%4)"/>
      <w:lvlJc w:val="left"/>
      <w:pPr>
        <w:tabs>
          <w:tab w:val="num" w:pos="873"/>
        </w:tabs>
        <w:ind w:left="873" w:hanging="360"/>
      </w:pPr>
      <w:rPr>
        <w:rFonts w:cs="Times New Roman" w:hint="default"/>
      </w:rPr>
    </w:lvl>
    <w:lvl w:ilvl="4" w:tplc="AD369ABE">
      <w:start w:val="1"/>
      <w:numFmt w:val="lowerLetter"/>
      <w:lvlText w:val="(%5)"/>
      <w:lvlJc w:val="left"/>
      <w:pPr>
        <w:tabs>
          <w:tab w:val="num" w:pos="1233"/>
        </w:tabs>
        <w:ind w:left="1233" w:hanging="360"/>
      </w:pPr>
      <w:rPr>
        <w:rFonts w:cs="Times New Roman" w:hint="default"/>
      </w:rPr>
    </w:lvl>
    <w:lvl w:ilvl="5" w:tplc="EEE2DF22">
      <w:start w:val="1"/>
      <w:numFmt w:val="lowerRoman"/>
      <w:lvlText w:val="(%6)"/>
      <w:lvlJc w:val="left"/>
      <w:pPr>
        <w:tabs>
          <w:tab w:val="num" w:pos="1593"/>
        </w:tabs>
        <w:ind w:left="1593" w:hanging="360"/>
      </w:pPr>
      <w:rPr>
        <w:rFonts w:cs="Times New Roman" w:hint="default"/>
      </w:rPr>
    </w:lvl>
    <w:lvl w:ilvl="6" w:tplc="C434A70A">
      <w:start w:val="1"/>
      <w:numFmt w:val="decimal"/>
      <w:lvlText w:val="%7."/>
      <w:lvlJc w:val="left"/>
      <w:pPr>
        <w:tabs>
          <w:tab w:val="num" w:pos="1953"/>
        </w:tabs>
        <w:ind w:left="1953" w:hanging="360"/>
      </w:pPr>
      <w:rPr>
        <w:rFonts w:cs="Times New Roman" w:hint="default"/>
      </w:rPr>
    </w:lvl>
    <w:lvl w:ilvl="7" w:tplc="A41E83DE">
      <w:start w:val="1"/>
      <w:numFmt w:val="lowerLetter"/>
      <w:lvlText w:val="%8."/>
      <w:lvlJc w:val="left"/>
      <w:pPr>
        <w:tabs>
          <w:tab w:val="num" w:pos="2313"/>
        </w:tabs>
        <w:ind w:left="2313" w:hanging="360"/>
      </w:pPr>
      <w:rPr>
        <w:rFonts w:cs="Times New Roman" w:hint="default"/>
      </w:rPr>
    </w:lvl>
    <w:lvl w:ilvl="8" w:tplc="5AEEE652">
      <w:start w:val="1"/>
      <w:numFmt w:val="lowerRoman"/>
      <w:lvlText w:val="%9."/>
      <w:lvlJc w:val="left"/>
      <w:pPr>
        <w:tabs>
          <w:tab w:val="num" w:pos="2673"/>
        </w:tabs>
        <w:ind w:left="2673" w:hanging="360"/>
      </w:pPr>
      <w:rPr>
        <w:rFonts w:cs="Times New Roman" w:hint="default"/>
      </w:rPr>
    </w:lvl>
  </w:abstractNum>
  <w:abstractNum w:abstractNumId="83" w15:restartNumberingAfterBreak="0">
    <w:nsid w:val="491B5C02"/>
    <w:multiLevelType w:val="multilevel"/>
    <w:tmpl w:val="1F267230"/>
    <w:styleLink w:val="WW8Num18"/>
    <w:lvl w:ilvl="0">
      <w:numFmt w:val="bullet"/>
      <w:lvlText w:val="●"/>
      <w:lvlJc w:val="left"/>
      <w:rPr>
        <w:rFonts w:ascii="Times New Roman" w:eastAsia="SimSun" w:hAnsi="Times New Roman" w:cs="Times New Roman"/>
        <w:b w:val="0"/>
        <w:bCs w:val="0"/>
        <w:i w:val="0"/>
        <w:iCs w:val="0"/>
        <w:color w:val="000000"/>
        <w:sz w:val="20"/>
        <w:szCs w:val="20"/>
        <w:u w:val="none"/>
      </w:rPr>
    </w:lvl>
    <w:lvl w:ilvl="1">
      <w:numFmt w:val="bullet"/>
      <w:lvlText w:val="●"/>
      <w:lvlJc w:val="left"/>
      <w:rPr>
        <w:rFonts w:ascii="Times New Roman" w:eastAsia="SimSun" w:hAnsi="Times New Roman" w:cs="Times New Roman"/>
        <w:b w:val="0"/>
        <w:bCs w:val="0"/>
        <w:i w:val="0"/>
        <w:iCs w:val="0"/>
        <w:color w:val="000000"/>
        <w:sz w:val="20"/>
        <w:szCs w:val="20"/>
        <w:u w:val="none"/>
      </w:rPr>
    </w:lvl>
    <w:lvl w:ilvl="2">
      <w:numFmt w:val="bullet"/>
      <w:lvlText w:val="●"/>
      <w:lvlJc w:val="right"/>
      <w:rPr>
        <w:rFonts w:ascii="Times New Roman" w:eastAsia="SimSun" w:hAnsi="Times New Roman" w:cs="Times New Roman"/>
        <w:b w:val="0"/>
        <w:bCs w:val="0"/>
        <w:i w:val="0"/>
        <w:iCs w:val="0"/>
        <w:color w:val="000000"/>
        <w:sz w:val="20"/>
        <w:szCs w:val="20"/>
        <w:u w:val="none"/>
      </w:rPr>
    </w:lvl>
    <w:lvl w:ilvl="3">
      <w:numFmt w:val="bullet"/>
      <w:lvlText w:val="●"/>
      <w:lvlJc w:val="left"/>
      <w:rPr>
        <w:rFonts w:ascii="Times New Roman" w:eastAsia="SimSun" w:hAnsi="Times New Roman" w:cs="Times New Roman"/>
        <w:b w:val="0"/>
        <w:bCs w:val="0"/>
        <w:i w:val="0"/>
        <w:iCs w:val="0"/>
        <w:color w:val="000000"/>
        <w:sz w:val="20"/>
        <w:szCs w:val="20"/>
        <w:u w:val="none"/>
      </w:rPr>
    </w:lvl>
    <w:lvl w:ilvl="4">
      <w:numFmt w:val="bullet"/>
      <w:lvlText w:val="●"/>
      <w:lvlJc w:val="left"/>
      <w:rPr>
        <w:rFonts w:ascii="Times New Roman" w:eastAsia="SimSun" w:hAnsi="Times New Roman" w:cs="Times New Roman"/>
        <w:b w:val="0"/>
        <w:bCs w:val="0"/>
        <w:i w:val="0"/>
        <w:iCs w:val="0"/>
        <w:color w:val="000000"/>
        <w:sz w:val="20"/>
        <w:szCs w:val="20"/>
        <w:u w:val="none"/>
      </w:rPr>
    </w:lvl>
    <w:lvl w:ilvl="5">
      <w:numFmt w:val="bullet"/>
      <w:lvlText w:val="●"/>
      <w:lvlJc w:val="right"/>
      <w:rPr>
        <w:rFonts w:ascii="Times New Roman" w:eastAsia="SimSun" w:hAnsi="Times New Roman" w:cs="Times New Roman"/>
        <w:b w:val="0"/>
        <w:bCs w:val="0"/>
        <w:i w:val="0"/>
        <w:iCs w:val="0"/>
        <w:color w:val="000000"/>
        <w:sz w:val="20"/>
        <w:szCs w:val="20"/>
        <w:u w:val="none"/>
      </w:rPr>
    </w:lvl>
    <w:lvl w:ilvl="6">
      <w:numFmt w:val="bullet"/>
      <w:lvlText w:val="●"/>
      <w:lvlJc w:val="left"/>
      <w:rPr>
        <w:rFonts w:ascii="Times New Roman" w:eastAsia="SimSun" w:hAnsi="Times New Roman" w:cs="Times New Roman"/>
        <w:b w:val="0"/>
        <w:bCs w:val="0"/>
        <w:i w:val="0"/>
        <w:iCs w:val="0"/>
        <w:color w:val="000000"/>
        <w:sz w:val="20"/>
        <w:szCs w:val="20"/>
        <w:u w:val="none"/>
      </w:rPr>
    </w:lvl>
    <w:lvl w:ilvl="7">
      <w:numFmt w:val="bullet"/>
      <w:lvlText w:val="●"/>
      <w:lvlJc w:val="left"/>
      <w:rPr>
        <w:rFonts w:ascii="Times New Roman" w:eastAsia="SimSun" w:hAnsi="Times New Roman" w:cs="Times New Roman"/>
        <w:b w:val="0"/>
        <w:bCs w:val="0"/>
        <w:i w:val="0"/>
        <w:iCs w:val="0"/>
        <w:color w:val="000000"/>
        <w:sz w:val="20"/>
        <w:szCs w:val="20"/>
        <w:u w:val="none"/>
      </w:rPr>
    </w:lvl>
    <w:lvl w:ilvl="8">
      <w:numFmt w:val="bullet"/>
      <w:lvlText w:val="●"/>
      <w:lvlJc w:val="right"/>
      <w:rPr>
        <w:rFonts w:ascii="Times New Roman" w:eastAsia="SimSun" w:hAnsi="Times New Roman" w:cs="Times New Roman"/>
        <w:b w:val="0"/>
        <w:bCs w:val="0"/>
        <w:i w:val="0"/>
        <w:iCs w:val="0"/>
        <w:color w:val="000000"/>
        <w:sz w:val="20"/>
        <w:szCs w:val="20"/>
        <w:u w:val="none"/>
      </w:rPr>
    </w:lvl>
  </w:abstractNum>
  <w:abstractNum w:abstractNumId="84" w15:restartNumberingAfterBreak="0">
    <w:nsid w:val="495F0DB2"/>
    <w:multiLevelType w:val="hybridMultilevel"/>
    <w:tmpl w:val="9E48AF1C"/>
    <w:lvl w:ilvl="0" w:tplc="6C6CE92C">
      <w:start w:val="1"/>
      <w:numFmt w:val="bullet"/>
      <w:pStyle w:val="1-"/>
      <w:lvlText w:val=""/>
      <w:lvlJc w:val="left"/>
      <w:pPr>
        <w:ind w:left="1429" w:hanging="360"/>
      </w:pPr>
      <w:rPr>
        <w:rFonts w:ascii="Symbol" w:hAnsi="Symbol" w:hint="default"/>
      </w:rPr>
    </w:lvl>
    <w:lvl w:ilvl="1" w:tplc="5EE6F75A">
      <w:start w:val="1"/>
      <w:numFmt w:val="bullet"/>
      <w:pStyle w:val="2-"/>
      <w:lvlText w:val=""/>
      <w:lvlJc w:val="left"/>
      <w:pPr>
        <w:ind w:left="1440" w:hanging="360"/>
      </w:pPr>
      <w:rPr>
        <w:rFonts w:ascii="Symbol" w:hAnsi="Symbol"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5" w15:restartNumberingAfterBreak="0">
    <w:nsid w:val="4A557673"/>
    <w:multiLevelType w:val="hybridMultilevel"/>
    <w:tmpl w:val="FE62B48E"/>
    <w:lvl w:ilvl="0" w:tplc="59EC44AC">
      <w:start w:val="1"/>
      <w:numFmt w:val="bullet"/>
      <w:pStyle w:val="af1"/>
      <w:lvlText w:val=""/>
      <w:lvlJc w:val="left"/>
      <w:pPr>
        <w:tabs>
          <w:tab w:val="num" w:pos="360"/>
        </w:tabs>
        <w:ind w:left="360" w:hanging="360"/>
      </w:pPr>
      <w:rPr>
        <w:rFonts w:ascii="Symbol" w:hAnsi="Symbol" w:hint="default"/>
      </w:rPr>
    </w:lvl>
    <w:lvl w:ilvl="1" w:tplc="C84EE510">
      <w:numFmt w:val="decimal"/>
      <w:lvlText w:val=""/>
      <w:lvlJc w:val="left"/>
    </w:lvl>
    <w:lvl w:ilvl="2" w:tplc="566A8176">
      <w:numFmt w:val="decimal"/>
      <w:lvlText w:val=""/>
      <w:lvlJc w:val="left"/>
    </w:lvl>
    <w:lvl w:ilvl="3" w:tplc="18C6EC8E">
      <w:numFmt w:val="decimal"/>
      <w:lvlText w:val=""/>
      <w:lvlJc w:val="left"/>
    </w:lvl>
    <w:lvl w:ilvl="4" w:tplc="A10E0D52">
      <w:numFmt w:val="decimal"/>
      <w:lvlText w:val=""/>
      <w:lvlJc w:val="left"/>
    </w:lvl>
    <w:lvl w:ilvl="5" w:tplc="55F0281A">
      <w:numFmt w:val="decimal"/>
      <w:lvlText w:val=""/>
      <w:lvlJc w:val="left"/>
    </w:lvl>
    <w:lvl w:ilvl="6" w:tplc="C2BC2704">
      <w:numFmt w:val="decimal"/>
      <w:lvlText w:val=""/>
      <w:lvlJc w:val="left"/>
    </w:lvl>
    <w:lvl w:ilvl="7" w:tplc="51B2A99E">
      <w:numFmt w:val="decimal"/>
      <w:lvlText w:val=""/>
      <w:lvlJc w:val="left"/>
    </w:lvl>
    <w:lvl w:ilvl="8" w:tplc="92823062">
      <w:numFmt w:val="decimal"/>
      <w:lvlText w:val=""/>
      <w:lvlJc w:val="left"/>
    </w:lvl>
  </w:abstractNum>
  <w:abstractNum w:abstractNumId="86" w15:restartNumberingAfterBreak="0">
    <w:nsid w:val="4A7A6DF6"/>
    <w:multiLevelType w:val="multilevel"/>
    <w:tmpl w:val="7348FFE4"/>
    <w:lvl w:ilvl="0">
      <w:start w:val="1"/>
      <w:numFmt w:val="decimal"/>
      <w:pStyle w:val="MMTopic1"/>
      <w:suff w:val="space"/>
      <w:lvlText w:val="%1"/>
      <w:lvlJc w:val="left"/>
      <w:pPr>
        <w:ind w:left="0" w:firstLine="0"/>
      </w:pPr>
    </w:lvl>
    <w:lvl w:ilvl="1">
      <w:start w:val="1"/>
      <w:numFmt w:val="decimal"/>
      <w:pStyle w:val="MMTopic2"/>
      <w:suff w:val="space"/>
      <w:lvlText w:val="%1.%2"/>
      <w:lvlJc w:val="left"/>
      <w:pPr>
        <w:ind w:left="0" w:firstLine="0"/>
      </w:pPr>
    </w:lvl>
    <w:lvl w:ilvl="2">
      <w:start w:val="1"/>
      <w:numFmt w:val="decimal"/>
      <w:pStyle w:val="MMTopic3"/>
      <w:suff w:val="space"/>
      <w:lvlText w:val="%1.%2.%3"/>
      <w:lvlJc w:val="left"/>
      <w:pPr>
        <w:ind w:left="0" w:firstLine="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7" w15:restartNumberingAfterBreak="0">
    <w:nsid w:val="4BF35EB7"/>
    <w:multiLevelType w:val="hybridMultilevel"/>
    <w:tmpl w:val="E5940930"/>
    <w:lvl w:ilvl="0" w:tplc="561AB0E6">
      <w:start w:val="1"/>
      <w:numFmt w:val="decimal"/>
      <w:suff w:val="space"/>
      <w:lvlText w:val="%1."/>
      <w:lvlJc w:val="left"/>
      <w:pPr>
        <w:ind w:left="1287" w:hanging="1287"/>
      </w:pPr>
      <w:rPr>
        <w:rFonts w:hint="default"/>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88" w15:restartNumberingAfterBreak="0">
    <w:nsid w:val="4C843BDC"/>
    <w:multiLevelType w:val="multilevel"/>
    <w:tmpl w:val="1B0043F2"/>
    <w:styleLink w:val="af2"/>
    <w:lvl w:ilvl="0">
      <w:start w:val="4"/>
      <w:numFmt w:val="decimal"/>
      <w:lvlText w:val="%1."/>
      <w:lvlJc w:val="left"/>
      <w:pPr>
        <w:ind w:left="540" w:hanging="540"/>
      </w:pPr>
      <w:rPr>
        <w:rFonts w:hint="default"/>
      </w:rPr>
    </w:lvl>
    <w:lvl w:ilvl="1">
      <w:start w:val="2"/>
      <w:numFmt w:val="decimal"/>
      <w:lvlText w:val="%1.%2."/>
      <w:lvlJc w:val="left"/>
      <w:pPr>
        <w:ind w:left="540" w:hanging="540"/>
      </w:pPr>
      <w:rPr>
        <w:rFonts w:hint="default"/>
      </w:rPr>
    </w:lvl>
    <w:lvl w:ilvl="2">
      <w:start w:val="1"/>
      <w:numFmt w:val="decimal"/>
      <w:pStyle w:val="34"/>
      <w:lvlText w:val="%1.%2.%3."/>
      <w:lvlJc w:val="left"/>
      <w:pPr>
        <w:ind w:left="720" w:hanging="720"/>
      </w:pPr>
      <w:rPr>
        <w:rFonts w:hint="default"/>
      </w:rPr>
    </w:lvl>
    <w:lvl w:ilvl="3">
      <w:start w:val="1"/>
      <w:numFmt w:val="decimal"/>
      <w:pStyle w:val="45"/>
      <w:lvlText w:val="%1.%2.%3.%4."/>
      <w:lvlJc w:val="left"/>
      <w:pPr>
        <w:ind w:left="1287"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9" w15:restartNumberingAfterBreak="0">
    <w:nsid w:val="4C8C55EB"/>
    <w:multiLevelType w:val="hybridMultilevel"/>
    <w:tmpl w:val="2F4A7F50"/>
    <w:lvl w:ilvl="0" w:tplc="5734B6B0">
      <w:start w:val="1"/>
      <w:numFmt w:val="bullet"/>
      <w:pStyle w:val="af3"/>
      <w:lvlText w:val=""/>
      <w:lvlJc w:val="left"/>
      <w:pPr>
        <w:ind w:left="1208" w:hanging="360"/>
      </w:pPr>
      <w:rPr>
        <w:rFonts w:ascii="Symbol" w:hAnsi="Symbol" w:hint="default"/>
      </w:rPr>
    </w:lvl>
    <w:lvl w:ilvl="1" w:tplc="04190003">
      <w:start w:val="1"/>
      <w:numFmt w:val="bullet"/>
      <w:lvlText w:val="o"/>
      <w:lvlJc w:val="left"/>
      <w:pPr>
        <w:ind w:left="1928" w:hanging="360"/>
      </w:pPr>
      <w:rPr>
        <w:rFonts w:ascii="Courier New" w:hAnsi="Courier New" w:hint="default"/>
      </w:rPr>
    </w:lvl>
    <w:lvl w:ilvl="2" w:tplc="04190005">
      <w:start w:val="1"/>
      <w:numFmt w:val="lowerRoman"/>
      <w:lvlText w:val="%3."/>
      <w:lvlJc w:val="right"/>
      <w:pPr>
        <w:ind w:left="2648" w:hanging="180"/>
      </w:pPr>
      <w:rPr>
        <w:rFonts w:cs="Times New Roman"/>
      </w:rPr>
    </w:lvl>
    <w:lvl w:ilvl="3" w:tplc="04190001">
      <w:start w:val="1"/>
      <w:numFmt w:val="decimal"/>
      <w:lvlText w:val="%4."/>
      <w:lvlJc w:val="left"/>
      <w:pPr>
        <w:ind w:left="3368" w:hanging="360"/>
      </w:pPr>
      <w:rPr>
        <w:rFonts w:cs="Times New Roman"/>
      </w:rPr>
    </w:lvl>
    <w:lvl w:ilvl="4" w:tplc="04190003">
      <w:start w:val="1"/>
      <w:numFmt w:val="lowerLetter"/>
      <w:lvlText w:val="%5."/>
      <w:lvlJc w:val="left"/>
      <w:pPr>
        <w:ind w:left="4088" w:hanging="360"/>
      </w:pPr>
      <w:rPr>
        <w:rFonts w:cs="Times New Roman"/>
      </w:rPr>
    </w:lvl>
    <w:lvl w:ilvl="5" w:tplc="04190005">
      <w:start w:val="1"/>
      <w:numFmt w:val="lowerRoman"/>
      <w:lvlText w:val="%6."/>
      <w:lvlJc w:val="right"/>
      <w:pPr>
        <w:ind w:left="4808" w:hanging="180"/>
      </w:pPr>
      <w:rPr>
        <w:rFonts w:cs="Times New Roman"/>
      </w:rPr>
    </w:lvl>
    <w:lvl w:ilvl="6" w:tplc="04190001">
      <w:start w:val="1"/>
      <w:numFmt w:val="decimal"/>
      <w:lvlText w:val="%7."/>
      <w:lvlJc w:val="left"/>
      <w:pPr>
        <w:ind w:left="5528" w:hanging="360"/>
      </w:pPr>
      <w:rPr>
        <w:rFonts w:cs="Times New Roman"/>
      </w:rPr>
    </w:lvl>
    <w:lvl w:ilvl="7" w:tplc="04190003">
      <w:start w:val="1"/>
      <w:numFmt w:val="lowerLetter"/>
      <w:lvlText w:val="%8."/>
      <w:lvlJc w:val="left"/>
      <w:pPr>
        <w:ind w:left="6248" w:hanging="360"/>
      </w:pPr>
      <w:rPr>
        <w:rFonts w:cs="Times New Roman"/>
      </w:rPr>
    </w:lvl>
    <w:lvl w:ilvl="8" w:tplc="04190005">
      <w:start w:val="1"/>
      <w:numFmt w:val="lowerRoman"/>
      <w:lvlText w:val="%9."/>
      <w:lvlJc w:val="right"/>
      <w:pPr>
        <w:ind w:left="6968" w:hanging="180"/>
      </w:pPr>
      <w:rPr>
        <w:rFonts w:cs="Times New Roman"/>
      </w:rPr>
    </w:lvl>
  </w:abstractNum>
  <w:abstractNum w:abstractNumId="90" w15:restartNumberingAfterBreak="0">
    <w:nsid w:val="4E817739"/>
    <w:multiLevelType w:val="hybridMultilevel"/>
    <w:tmpl w:val="FE40A6C2"/>
    <w:name w:val="20"/>
    <w:lvl w:ilvl="0" w:tplc="F4A03762">
      <w:start w:val="1"/>
      <w:numFmt w:val="bullet"/>
      <w:pStyle w:val="35"/>
      <w:lvlText w:val=""/>
      <w:lvlJc w:val="left"/>
      <w:pPr>
        <w:tabs>
          <w:tab w:val="num" w:pos="1701"/>
        </w:tabs>
        <w:ind w:left="1701" w:hanging="397"/>
      </w:pPr>
      <w:rPr>
        <w:rFonts w:ascii="Symbol" w:hAnsi="Symbol" w:hint="default"/>
      </w:rPr>
    </w:lvl>
    <w:lvl w:ilvl="1" w:tplc="04190003">
      <w:start w:val="1"/>
      <w:numFmt w:val="bullet"/>
      <w:lvlText w:val="o"/>
      <w:lvlJc w:val="left"/>
      <w:pPr>
        <w:tabs>
          <w:tab w:val="num" w:pos="1440"/>
        </w:tabs>
        <w:ind w:left="1440" w:hanging="360"/>
      </w:pPr>
      <w:rPr>
        <w:rFonts w:ascii="Courier New" w:hAnsi="Courier New" w:hint="default"/>
      </w:rPr>
    </w:lvl>
    <w:lvl w:ilvl="2" w:tplc="04190005">
      <w:start w:val="1"/>
      <w:numFmt w:val="bullet"/>
      <w:lvlText w:val=""/>
      <w:lvlJc w:val="left"/>
      <w:pPr>
        <w:tabs>
          <w:tab w:val="num" w:pos="2160"/>
        </w:tabs>
        <w:ind w:left="2160" w:hanging="360"/>
      </w:pPr>
      <w:rPr>
        <w:rFonts w:ascii="Wingdings" w:hAnsi="Wingdings" w:hint="default"/>
      </w:rPr>
    </w:lvl>
    <w:lvl w:ilvl="3" w:tplc="04190001">
      <w:start w:val="1"/>
      <w:numFmt w:val="bullet"/>
      <w:lvlText w:val=""/>
      <w:lvlJc w:val="left"/>
      <w:pPr>
        <w:tabs>
          <w:tab w:val="num" w:pos="2880"/>
        </w:tabs>
        <w:ind w:left="2880" w:hanging="360"/>
      </w:pPr>
      <w:rPr>
        <w:rFonts w:ascii="Symbol" w:hAnsi="Symbol" w:hint="default"/>
      </w:rPr>
    </w:lvl>
    <w:lvl w:ilvl="4" w:tplc="04190003">
      <w:start w:val="1"/>
      <w:numFmt w:val="bullet"/>
      <w:lvlText w:val="o"/>
      <w:lvlJc w:val="left"/>
      <w:pPr>
        <w:tabs>
          <w:tab w:val="num" w:pos="3600"/>
        </w:tabs>
        <w:ind w:left="3600" w:hanging="360"/>
      </w:pPr>
      <w:rPr>
        <w:rFonts w:ascii="Courier New" w:hAnsi="Courier New" w:hint="default"/>
      </w:rPr>
    </w:lvl>
    <w:lvl w:ilvl="5" w:tplc="04190005">
      <w:start w:val="1"/>
      <w:numFmt w:val="bullet"/>
      <w:lvlText w:val=""/>
      <w:lvlJc w:val="left"/>
      <w:pPr>
        <w:tabs>
          <w:tab w:val="num" w:pos="4320"/>
        </w:tabs>
        <w:ind w:left="4320" w:hanging="360"/>
      </w:pPr>
      <w:rPr>
        <w:rFonts w:ascii="Wingdings" w:hAnsi="Wingdings" w:hint="default"/>
      </w:rPr>
    </w:lvl>
    <w:lvl w:ilvl="6" w:tplc="04190001">
      <w:start w:val="1"/>
      <w:numFmt w:val="bullet"/>
      <w:lvlText w:val=""/>
      <w:lvlJc w:val="left"/>
      <w:pPr>
        <w:tabs>
          <w:tab w:val="num" w:pos="5040"/>
        </w:tabs>
        <w:ind w:left="5040" w:hanging="360"/>
      </w:pPr>
      <w:rPr>
        <w:rFonts w:ascii="Symbol" w:hAnsi="Symbol" w:hint="default"/>
      </w:rPr>
    </w:lvl>
    <w:lvl w:ilvl="7" w:tplc="04190003">
      <w:start w:val="1"/>
      <w:numFmt w:val="bullet"/>
      <w:lvlText w:val="o"/>
      <w:lvlJc w:val="left"/>
      <w:pPr>
        <w:tabs>
          <w:tab w:val="num" w:pos="5760"/>
        </w:tabs>
        <w:ind w:left="5760" w:hanging="360"/>
      </w:pPr>
      <w:rPr>
        <w:rFonts w:ascii="Courier New" w:hAnsi="Courier New" w:hint="default"/>
      </w:rPr>
    </w:lvl>
    <w:lvl w:ilvl="8" w:tplc="04190005">
      <w:start w:val="1"/>
      <w:numFmt w:val="bullet"/>
      <w:lvlText w:val=""/>
      <w:lvlJc w:val="left"/>
      <w:pPr>
        <w:tabs>
          <w:tab w:val="num" w:pos="6480"/>
        </w:tabs>
        <w:ind w:left="6480" w:hanging="360"/>
      </w:pPr>
      <w:rPr>
        <w:rFonts w:ascii="Wingdings" w:hAnsi="Wingdings" w:hint="default"/>
      </w:rPr>
    </w:lvl>
  </w:abstractNum>
  <w:abstractNum w:abstractNumId="91" w15:restartNumberingAfterBreak="0">
    <w:nsid w:val="4E863C14"/>
    <w:multiLevelType w:val="multilevel"/>
    <w:tmpl w:val="19BA3C60"/>
    <w:styleLink w:val="WW8Num28"/>
    <w:lvl w:ilvl="0">
      <w:numFmt w:val="bullet"/>
      <w:lvlText w:val="●"/>
      <w:lvlJc w:val="left"/>
      <w:rPr>
        <w:rFonts w:ascii="Times New Roman" w:eastAsia="SimSun" w:hAnsi="Times New Roman" w:cs="Times New Roman"/>
        <w:b w:val="0"/>
        <w:bCs w:val="0"/>
        <w:i w:val="0"/>
        <w:iCs w:val="0"/>
        <w:color w:val="000000"/>
        <w:sz w:val="20"/>
        <w:szCs w:val="20"/>
        <w:u w:val="none"/>
      </w:rPr>
    </w:lvl>
    <w:lvl w:ilvl="1">
      <w:numFmt w:val="bullet"/>
      <w:lvlText w:val="●"/>
      <w:lvlJc w:val="left"/>
      <w:rPr>
        <w:rFonts w:ascii="Times New Roman" w:eastAsia="SimSun" w:hAnsi="Times New Roman" w:cs="Times New Roman"/>
        <w:b w:val="0"/>
        <w:bCs w:val="0"/>
        <w:i w:val="0"/>
        <w:iCs w:val="0"/>
        <w:color w:val="000000"/>
        <w:sz w:val="20"/>
        <w:szCs w:val="20"/>
        <w:u w:val="none"/>
      </w:rPr>
    </w:lvl>
    <w:lvl w:ilvl="2">
      <w:numFmt w:val="bullet"/>
      <w:lvlText w:val="●"/>
      <w:lvlJc w:val="right"/>
      <w:rPr>
        <w:rFonts w:ascii="Times New Roman" w:eastAsia="SimSun" w:hAnsi="Times New Roman" w:cs="Times New Roman"/>
        <w:b w:val="0"/>
        <w:bCs w:val="0"/>
        <w:i w:val="0"/>
        <w:iCs w:val="0"/>
        <w:color w:val="000000"/>
        <w:sz w:val="20"/>
        <w:szCs w:val="20"/>
        <w:u w:val="none"/>
      </w:rPr>
    </w:lvl>
    <w:lvl w:ilvl="3">
      <w:numFmt w:val="bullet"/>
      <w:lvlText w:val="●"/>
      <w:lvlJc w:val="left"/>
      <w:rPr>
        <w:rFonts w:ascii="Times New Roman" w:eastAsia="SimSun" w:hAnsi="Times New Roman" w:cs="Times New Roman"/>
        <w:b w:val="0"/>
        <w:bCs w:val="0"/>
        <w:i w:val="0"/>
        <w:iCs w:val="0"/>
        <w:color w:val="000000"/>
        <w:sz w:val="20"/>
        <w:szCs w:val="20"/>
        <w:u w:val="none"/>
      </w:rPr>
    </w:lvl>
    <w:lvl w:ilvl="4">
      <w:numFmt w:val="bullet"/>
      <w:lvlText w:val="●"/>
      <w:lvlJc w:val="left"/>
      <w:rPr>
        <w:rFonts w:ascii="Times New Roman" w:eastAsia="SimSun" w:hAnsi="Times New Roman" w:cs="Times New Roman"/>
        <w:b w:val="0"/>
        <w:bCs w:val="0"/>
        <w:i w:val="0"/>
        <w:iCs w:val="0"/>
        <w:color w:val="000000"/>
        <w:sz w:val="20"/>
        <w:szCs w:val="20"/>
        <w:u w:val="none"/>
      </w:rPr>
    </w:lvl>
    <w:lvl w:ilvl="5">
      <w:numFmt w:val="bullet"/>
      <w:lvlText w:val="●"/>
      <w:lvlJc w:val="right"/>
      <w:rPr>
        <w:rFonts w:ascii="Times New Roman" w:eastAsia="SimSun" w:hAnsi="Times New Roman" w:cs="Times New Roman"/>
        <w:b w:val="0"/>
        <w:bCs w:val="0"/>
        <w:i w:val="0"/>
        <w:iCs w:val="0"/>
        <w:color w:val="000000"/>
        <w:sz w:val="20"/>
        <w:szCs w:val="20"/>
        <w:u w:val="none"/>
      </w:rPr>
    </w:lvl>
    <w:lvl w:ilvl="6">
      <w:numFmt w:val="bullet"/>
      <w:lvlText w:val="●"/>
      <w:lvlJc w:val="left"/>
      <w:rPr>
        <w:rFonts w:ascii="Times New Roman" w:eastAsia="SimSun" w:hAnsi="Times New Roman" w:cs="Times New Roman"/>
        <w:b w:val="0"/>
        <w:bCs w:val="0"/>
        <w:i w:val="0"/>
        <w:iCs w:val="0"/>
        <w:color w:val="000000"/>
        <w:sz w:val="20"/>
        <w:szCs w:val="20"/>
        <w:u w:val="none"/>
      </w:rPr>
    </w:lvl>
    <w:lvl w:ilvl="7">
      <w:numFmt w:val="bullet"/>
      <w:lvlText w:val="●"/>
      <w:lvlJc w:val="left"/>
      <w:rPr>
        <w:rFonts w:ascii="Times New Roman" w:eastAsia="SimSun" w:hAnsi="Times New Roman" w:cs="Times New Roman"/>
        <w:b w:val="0"/>
        <w:bCs w:val="0"/>
        <w:i w:val="0"/>
        <w:iCs w:val="0"/>
        <w:color w:val="000000"/>
        <w:sz w:val="20"/>
        <w:szCs w:val="20"/>
        <w:u w:val="none"/>
      </w:rPr>
    </w:lvl>
    <w:lvl w:ilvl="8">
      <w:numFmt w:val="bullet"/>
      <w:lvlText w:val="●"/>
      <w:lvlJc w:val="right"/>
      <w:rPr>
        <w:rFonts w:ascii="Times New Roman" w:eastAsia="SimSun" w:hAnsi="Times New Roman" w:cs="Times New Roman"/>
        <w:b w:val="0"/>
        <w:bCs w:val="0"/>
        <w:i w:val="0"/>
        <w:iCs w:val="0"/>
        <w:color w:val="000000"/>
        <w:sz w:val="20"/>
        <w:szCs w:val="20"/>
        <w:u w:val="none"/>
      </w:rPr>
    </w:lvl>
  </w:abstractNum>
  <w:abstractNum w:abstractNumId="92" w15:restartNumberingAfterBreak="0">
    <w:nsid w:val="4EE15D75"/>
    <w:multiLevelType w:val="hybridMultilevel"/>
    <w:tmpl w:val="92AA0344"/>
    <w:lvl w:ilvl="0" w:tplc="AE12960C">
      <w:start w:val="1"/>
      <w:numFmt w:val="bullet"/>
      <w:pStyle w:val="af4"/>
      <w:lvlText w:val=""/>
      <w:lvlJc w:val="left"/>
      <w:pPr>
        <w:tabs>
          <w:tab w:val="num" w:pos="530"/>
        </w:tabs>
        <w:ind w:left="510" w:hanging="340"/>
      </w:pPr>
      <w:rPr>
        <w:rFonts w:ascii="Symbol" w:hAnsi="Symbol" w:hint="default"/>
      </w:rPr>
    </w:lvl>
    <w:lvl w:ilvl="1" w:tplc="CF2AFF88">
      <w:numFmt w:val="decimal"/>
      <w:lvlText w:val=""/>
      <w:lvlJc w:val="left"/>
    </w:lvl>
    <w:lvl w:ilvl="2" w:tplc="906C0DCE">
      <w:numFmt w:val="decimal"/>
      <w:lvlText w:val=""/>
      <w:lvlJc w:val="left"/>
    </w:lvl>
    <w:lvl w:ilvl="3" w:tplc="F296F050">
      <w:numFmt w:val="decimal"/>
      <w:lvlText w:val=""/>
      <w:lvlJc w:val="left"/>
    </w:lvl>
    <w:lvl w:ilvl="4" w:tplc="BC92C198">
      <w:numFmt w:val="decimal"/>
      <w:lvlText w:val=""/>
      <w:lvlJc w:val="left"/>
    </w:lvl>
    <w:lvl w:ilvl="5" w:tplc="630AF51E">
      <w:numFmt w:val="decimal"/>
      <w:lvlText w:val=""/>
      <w:lvlJc w:val="left"/>
    </w:lvl>
    <w:lvl w:ilvl="6" w:tplc="195A16E8">
      <w:numFmt w:val="decimal"/>
      <w:lvlText w:val=""/>
      <w:lvlJc w:val="left"/>
    </w:lvl>
    <w:lvl w:ilvl="7" w:tplc="4348A3EC">
      <w:numFmt w:val="decimal"/>
      <w:lvlText w:val=""/>
      <w:lvlJc w:val="left"/>
    </w:lvl>
    <w:lvl w:ilvl="8" w:tplc="0F962D20">
      <w:numFmt w:val="decimal"/>
      <w:lvlText w:val=""/>
      <w:lvlJc w:val="left"/>
    </w:lvl>
  </w:abstractNum>
  <w:abstractNum w:abstractNumId="93" w15:restartNumberingAfterBreak="0">
    <w:nsid w:val="4F5A0117"/>
    <w:multiLevelType w:val="multilevel"/>
    <w:tmpl w:val="AD925CF8"/>
    <w:lvl w:ilvl="0">
      <w:start w:val="1"/>
      <w:numFmt w:val="bullet"/>
      <w:pStyle w:val="af5"/>
      <w:lvlText w:val=""/>
      <w:lvlJc w:val="left"/>
      <w:pPr>
        <w:tabs>
          <w:tab w:val="num" w:pos="473"/>
        </w:tabs>
        <w:ind w:firstLine="113"/>
      </w:pPr>
      <w:rPr>
        <w:rFonts w:ascii="Symbol" w:hAnsi="Symbol" w:hint="default"/>
      </w:rPr>
    </w:lvl>
    <w:lvl w:ilvl="1">
      <w:start w:val="1"/>
      <w:numFmt w:val="decimal"/>
      <w:lvlText w:val="%1.%2"/>
      <w:lvlJc w:val="left"/>
      <w:pPr>
        <w:tabs>
          <w:tab w:val="num" w:pos="1134"/>
        </w:tabs>
        <w:ind w:left="1134" w:hanging="425"/>
      </w:pPr>
      <w:rPr>
        <w:rFonts w:cs="Times New Roman" w:hint="default"/>
      </w:rPr>
    </w:lvl>
    <w:lvl w:ilvl="2">
      <w:start w:val="1"/>
      <w:numFmt w:val="decimal"/>
      <w:lvlText w:val="%1.%2.%3"/>
      <w:lvlJc w:val="left"/>
      <w:pPr>
        <w:tabs>
          <w:tab w:val="num" w:pos="1429"/>
        </w:tabs>
        <w:ind w:left="1429" w:hanging="720"/>
      </w:pPr>
      <w:rPr>
        <w:rFonts w:cs="Times New Roman" w:hint="default"/>
      </w:rPr>
    </w:lvl>
    <w:lvl w:ilvl="3">
      <w:start w:val="1"/>
      <w:numFmt w:val="decimal"/>
      <w:lvlText w:val="%1.%2.%3.%4"/>
      <w:lvlJc w:val="left"/>
      <w:pPr>
        <w:tabs>
          <w:tab w:val="num" w:pos="1573"/>
        </w:tabs>
        <w:ind w:left="1573" w:hanging="864"/>
      </w:pPr>
      <w:rPr>
        <w:rFonts w:cs="Times New Roman" w:hint="default"/>
      </w:rPr>
    </w:lvl>
    <w:lvl w:ilvl="4">
      <w:start w:val="1"/>
      <w:numFmt w:val="decimal"/>
      <w:lvlText w:val="%1.%2.%3.%4.%5"/>
      <w:lvlJc w:val="left"/>
      <w:pPr>
        <w:tabs>
          <w:tab w:val="num" w:pos="1717"/>
        </w:tabs>
        <w:ind w:left="1717" w:hanging="1008"/>
      </w:pPr>
      <w:rPr>
        <w:rFonts w:cs="Times New Roman" w:hint="default"/>
      </w:rPr>
    </w:lvl>
    <w:lvl w:ilvl="5">
      <w:start w:val="1"/>
      <w:numFmt w:val="decimal"/>
      <w:lvlText w:val="%1.%2.%3.%4.%5.%6"/>
      <w:lvlJc w:val="left"/>
      <w:pPr>
        <w:tabs>
          <w:tab w:val="num" w:pos="1861"/>
        </w:tabs>
        <w:ind w:left="1861" w:hanging="1152"/>
      </w:pPr>
      <w:rPr>
        <w:rFonts w:cs="Times New Roman" w:hint="default"/>
      </w:rPr>
    </w:lvl>
    <w:lvl w:ilvl="6">
      <w:start w:val="1"/>
      <w:numFmt w:val="decimal"/>
      <w:lvlText w:val="%1.%2.%3.%4.%5.%6.%7"/>
      <w:lvlJc w:val="left"/>
      <w:pPr>
        <w:tabs>
          <w:tab w:val="num" w:pos="2005"/>
        </w:tabs>
        <w:ind w:left="2005" w:hanging="1296"/>
      </w:pPr>
      <w:rPr>
        <w:rFonts w:cs="Times New Roman" w:hint="default"/>
      </w:rPr>
    </w:lvl>
    <w:lvl w:ilvl="7">
      <w:start w:val="1"/>
      <w:numFmt w:val="decimal"/>
      <w:lvlText w:val="%1.%2.%3.%4.%5.%6.%7.%8"/>
      <w:lvlJc w:val="left"/>
      <w:pPr>
        <w:tabs>
          <w:tab w:val="num" w:pos="2149"/>
        </w:tabs>
        <w:ind w:left="2149" w:hanging="1440"/>
      </w:pPr>
      <w:rPr>
        <w:rFonts w:cs="Times New Roman" w:hint="default"/>
      </w:rPr>
    </w:lvl>
    <w:lvl w:ilvl="8">
      <w:start w:val="1"/>
      <w:numFmt w:val="decimal"/>
      <w:lvlText w:val="%1.%2.%3.%4.%5.%6.%7.%8.%9"/>
      <w:lvlJc w:val="left"/>
      <w:pPr>
        <w:tabs>
          <w:tab w:val="num" w:pos="2293"/>
        </w:tabs>
        <w:ind w:left="2293" w:hanging="1584"/>
      </w:pPr>
      <w:rPr>
        <w:rFonts w:cs="Times New Roman" w:hint="default"/>
      </w:rPr>
    </w:lvl>
  </w:abstractNum>
  <w:abstractNum w:abstractNumId="94" w15:restartNumberingAfterBreak="0">
    <w:nsid w:val="516556FE"/>
    <w:multiLevelType w:val="hybridMultilevel"/>
    <w:tmpl w:val="42BEF784"/>
    <w:lvl w:ilvl="0" w:tplc="5D82A80E">
      <w:start w:val="1"/>
      <w:numFmt w:val="decimal"/>
      <w:pStyle w:val="af6"/>
      <w:lvlText w:val="%1.)"/>
      <w:lvlJc w:val="left"/>
      <w:pPr>
        <w:tabs>
          <w:tab w:val="num" w:pos="1080"/>
        </w:tabs>
        <w:ind w:left="1021" w:hanging="301"/>
      </w:pPr>
      <w:rPr>
        <w:rFonts w:cs="Times New Roman" w:hint="default"/>
      </w:rPr>
    </w:lvl>
    <w:lvl w:ilvl="1" w:tplc="04190019">
      <w:start w:val="1"/>
      <w:numFmt w:val="lowerLetter"/>
      <w:lvlText w:val="%2."/>
      <w:lvlJc w:val="left"/>
      <w:pPr>
        <w:tabs>
          <w:tab w:val="num" w:pos="1440"/>
        </w:tabs>
        <w:ind w:left="1440" w:hanging="360"/>
      </w:pPr>
      <w:rPr>
        <w:rFonts w:cs="Times New Roman"/>
      </w:rPr>
    </w:lvl>
    <w:lvl w:ilvl="2" w:tplc="0419001B">
      <w:start w:val="1"/>
      <w:numFmt w:val="lowerRoman"/>
      <w:lvlText w:val="%3."/>
      <w:lvlJc w:val="right"/>
      <w:pPr>
        <w:tabs>
          <w:tab w:val="num" w:pos="2160"/>
        </w:tabs>
        <w:ind w:left="2160" w:hanging="180"/>
      </w:pPr>
      <w:rPr>
        <w:rFonts w:cs="Times New Roman"/>
      </w:rPr>
    </w:lvl>
    <w:lvl w:ilvl="3" w:tplc="0419000F">
      <w:start w:val="1"/>
      <w:numFmt w:val="decimal"/>
      <w:lvlText w:val="%4."/>
      <w:lvlJc w:val="left"/>
      <w:pPr>
        <w:tabs>
          <w:tab w:val="num" w:pos="2880"/>
        </w:tabs>
        <w:ind w:left="2880" w:hanging="360"/>
      </w:pPr>
      <w:rPr>
        <w:rFonts w:cs="Times New Roman"/>
      </w:rPr>
    </w:lvl>
    <w:lvl w:ilvl="4" w:tplc="04190019">
      <w:start w:val="1"/>
      <w:numFmt w:val="lowerLetter"/>
      <w:lvlText w:val="%5."/>
      <w:lvlJc w:val="left"/>
      <w:pPr>
        <w:tabs>
          <w:tab w:val="num" w:pos="3600"/>
        </w:tabs>
        <w:ind w:left="3600" w:hanging="360"/>
      </w:pPr>
      <w:rPr>
        <w:rFonts w:cs="Times New Roman"/>
      </w:rPr>
    </w:lvl>
    <w:lvl w:ilvl="5" w:tplc="0419001B">
      <w:start w:val="1"/>
      <w:numFmt w:val="lowerRoman"/>
      <w:lvlText w:val="%6."/>
      <w:lvlJc w:val="right"/>
      <w:pPr>
        <w:tabs>
          <w:tab w:val="num" w:pos="4320"/>
        </w:tabs>
        <w:ind w:left="4320" w:hanging="180"/>
      </w:pPr>
      <w:rPr>
        <w:rFonts w:cs="Times New Roman"/>
      </w:rPr>
    </w:lvl>
    <w:lvl w:ilvl="6" w:tplc="0419000F">
      <w:start w:val="1"/>
      <w:numFmt w:val="decimal"/>
      <w:lvlText w:val="%7."/>
      <w:lvlJc w:val="left"/>
      <w:pPr>
        <w:tabs>
          <w:tab w:val="num" w:pos="5040"/>
        </w:tabs>
        <w:ind w:left="5040" w:hanging="360"/>
      </w:pPr>
      <w:rPr>
        <w:rFonts w:cs="Times New Roman"/>
      </w:rPr>
    </w:lvl>
    <w:lvl w:ilvl="7" w:tplc="04190019">
      <w:start w:val="1"/>
      <w:numFmt w:val="lowerLetter"/>
      <w:lvlText w:val="%8."/>
      <w:lvlJc w:val="left"/>
      <w:pPr>
        <w:tabs>
          <w:tab w:val="num" w:pos="5760"/>
        </w:tabs>
        <w:ind w:left="5760" w:hanging="360"/>
      </w:pPr>
      <w:rPr>
        <w:rFonts w:cs="Times New Roman"/>
      </w:rPr>
    </w:lvl>
    <w:lvl w:ilvl="8" w:tplc="0419001B">
      <w:start w:val="1"/>
      <w:numFmt w:val="lowerRoman"/>
      <w:lvlText w:val="%9."/>
      <w:lvlJc w:val="right"/>
      <w:pPr>
        <w:tabs>
          <w:tab w:val="num" w:pos="6480"/>
        </w:tabs>
        <w:ind w:left="6480" w:hanging="180"/>
      </w:pPr>
      <w:rPr>
        <w:rFonts w:cs="Times New Roman"/>
      </w:rPr>
    </w:lvl>
  </w:abstractNum>
  <w:abstractNum w:abstractNumId="95" w15:restartNumberingAfterBreak="0">
    <w:nsid w:val="529D10E1"/>
    <w:multiLevelType w:val="hybridMultilevel"/>
    <w:tmpl w:val="6C60289C"/>
    <w:lvl w:ilvl="0" w:tplc="C26C40A2">
      <w:start w:val="1"/>
      <w:numFmt w:val="decimal"/>
      <w:pStyle w:val="-3"/>
      <w:lvlText w:val="%1."/>
      <w:lvlJc w:val="left"/>
      <w:pPr>
        <w:ind w:left="1440" w:hanging="360"/>
      </w:pPr>
      <w:rPr>
        <w:rFonts w:cs="Times New Roman"/>
      </w:rPr>
    </w:lvl>
    <w:lvl w:ilvl="1" w:tplc="111E0284">
      <w:start w:val="1"/>
      <w:numFmt w:val="lowerLetter"/>
      <w:lvlText w:val="%2."/>
      <w:lvlJc w:val="left"/>
      <w:pPr>
        <w:ind w:left="2160" w:hanging="360"/>
      </w:pPr>
      <w:rPr>
        <w:rFonts w:cs="Times New Roman"/>
      </w:rPr>
    </w:lvl>
    <w:lvl w:ilvl="2" w:tplc="E6C220F8">
      <w:start w:val="1"/>
      <w:numFmt w:val="lowerRoman"/>
      <w:pStyle w:val="-3"/>
      <w:lvlText w:val="%3."/>
      <w:lvlJc w:val="right"/>
      <w:pPr>
        <w:ind w:left="2880" w:hanging="180"/>
      </w:pPr>
      <w:rPr>
        <w:rFonts w:cs="Times New Roman"/>
      </w:rPr>
    </w:lvl>
    <w:lvl w:ilvl="3" w:tplc="2B7EDDC0">
      <w:start w:val="1"/>
      <w:numFmt w:val="decimal"/>
      <w:lvlText w:val="%4."/>
      <w:lvlJc w:val="left"/>
      <w:pPr>
        <w:ind w:left="3600" w:hanging="360"/>
      </w:pPr>
      <w:rPr>
        <w:rFonts w:cs="Times New Roman"/>
      </w:rPr>
    </w:lvl>
    <w:lvl w:ilvl="4" w:tplc="A6720BCC">
      <w:start w:val="1"/>
      <w:numFmt w:val="lowerLetter"/>
      <w:lvlText w:val="%5."/>
      <w:lvlJc w:val="left"/>
      <w:pPr>
        <w:ind w:left="4320" w:hanging="360"/>
      </w:pPr>
      <w:rPr>
        <w:rFonts w:cs="Times New Roman"/>
      </w:rPr>
    </w:lvl>
    <w:lvl w:ilvl="5" w:tplc="F9BEB350">
      <w:start w:val="1"/>
      <w:numFmt w:val="lowerRoman"/>
      <w:lvlText w:val="%6."/>
      <w:lvlJc w:val="right"/>
      <w:pPr>
        <w:ind w:left="5040" w:hanging="180"/>
      </w:pPr>
      <w:rPr>
        <w:rFonts w:cs="Times New Roman"/>
      </w:rPr>
    </w:lvl>
    <w:lvl w:ilvl="6" w:tplc="AF76BF7C">
      <w:start w:val="1"/>
      <w:numFmt w:val="decimal"/>
      <w:lvlText w:val="%7."/>
      <w:lvlJc w:val="left"/>
      <w:pPr>
        <w:ind w:left="5760" w:hanging="360"/>
      </w:pPr>
      <w:rPr>
        <w:rFonts w:cs="Times New Roman"/>
      </w:rPr>
    </w:lvl>
    <w:lvl w:ilvl="7" w:tplc="9A5681B6">
      <w:start w:val="1"/>
      <w:numFmt w:val="lowerLetter"/>
      <w:lvlText w:val="%8."/>
      <w:lvlJc w:val="left"/>
      <w:pPr>
        <w:ind w:left="6480" w:hanging="360"/>
      </w:pPr>
      <w:rPr>
        <w:rFonts w:cs="Times New Roman"/>
      </w:rPr>
    </w:lvl>
    <w:lvl w:ilvl="8" w:tplc="888CDB8E">
      <w:start w:val="1"/>
      <w:numFmt w:val="lowerRoman"/>
      <w:lvlText w:val="%9."/>
      <w:lvlJc w:val="right"/>
      <w:pPr>
        <w:ind w:left="7200" w:hanging="180"/>
      </w:pPr>
      <w:rPr>
        <w:rFonts w:cs="Times New Roman"/>
      </w:rPr>
    </w:lvl>
  </w:abstractNum>
  <w:abstractNum w:abstractNumId="96" w15:restartNumberingAfterBreak="0">
    <w:nsid w:val="540B01D7"/>
    <w:multiLevelType w:val="hybridMultilevel"/>
    <w:tmpl w:val="ECC275F2"/>
    <w:lvl w:ilvl="0" w:tplc="27E4DAD4">
      <w:start w:val="1"/>
      <w:numFmt w:val="bullet"/>
      <w:pStyle w:val="28"/>
      <w:lvlText w:val=""/>
      <w:lvlJc w:val="left"/>
      <w:pPr>
        <w:ind w:left="1559" w:hanging="425"/>
      </w:pPr>
      <w:rPr>
        <w:rFonts w:ascii="Symbol" w:hAnsi="Symbol" w:hint="default"/>
      </w:rPr>
    </w:lvl>
    <w:lvl w:ilvl="1" w:tplc="04190019">
      <w:start w:val="1"/>
      <w:numFmt w:val="bullet"/>
      <w:lvlText w:val="o"/>
      <w:lvlJc w:val="left"/>
      <w:pPr>
        <w:ind w:left="2149" w:hanging="360"/>
      </w:pPr>
      <w:rPr>
        <w:rFonts w:ascii="Courier New" w:hAnsi="Courier New" w:hint="default"/>
      </w:rPr>
    </w:lvl>
    <w:lvl w:ilvl="2" w:tplc="0419001B">
      <w:start w:val="1"/>
      <w:numFmt w:val="bullet"/>
      <w:lvlText w:val=""/>
      <w:lvlJc w:val="left"/>
      <w:pPr>
        <w:ind w:left="2869" w:hanging="360"/>
      </w:pPr>
      <w:rPr>
        <w:rFonts w:ascii="Wingdings" w:hAnsi="Wingdings" w:hint="default"/>
      </w:rPr>
    </w:lvl>
    <w:lvl w:ilvl="3" w:tplc="0419000F">
      <w:start w:val="1"/>
      <w:numFmt w:val="bullet"/>
      <w:lvlText w:val=""/>
      <w:lvlJc w:val="left"/>
      <w:pPr>
        <w:ind w:left="3589" w:hanging="360"/>
      </w:pPr>
      <w:rPr>
        <w:rFonts w:ascii="Symbol" w:hAnsi="Symbol" w:hint="default"/>
      </w:rPr>
    </w:lvl>
    <w:lvl w:ilvl="4" w:tplc="04190019">
      <w:start w:val="1"/>
      <w:numFmt w:val="bullet"/>
      <w:lvlText w:val="o"/>
      <w:lvlJc w:val="left"/>
      <w:pPr>
        <w:ind w:left="4309" w:hanging="360"/>
      </w:pPr>
      <w:rPr>
        <w:rFonts w:ascii="Courier New" w:hAnsi="Courier New" w:hint="default"/>
      </w:rPr>
    </w:lvl>
    <w:lvl w:ilvl="5" w:tplc="0419001B">
      <w:start w:val="1"/>
      <w:numFmt w:val="bullet"/>
      <w:lvlText w:val=""/>
      <w:lvlJc w:val="left"/>
      <w:pPr>
        <w:ind w:left="5029" w:hanging="360"/>
      </w:pPr>
      <w:rPr>
        <w:rFonts w:ascii="Wingdings" w:hAnsi="Wingdings" w:hint="default"/>
      </w:rPr>
    </w:lvl>
    <w:lvl w:ilvl="6" w:tplc="0419000F">
      <w:start w:val="1"/>
      <w:numFmt w:val="bullet"/>
      <w:lvlText w:val=""/>
      <w:lvlJc w:val="left"/>
      <w:pPr>
        <w:ind w:left="5749" w:hanging="360"/>
      </w:pPr>
      <w:rPr>
        <w:rFonts w:ascii="Symbol" w:hAnsi="Symbol" w:hint="default"/>
      </w:rPr>
    </w:lvl>
    <w:lvl w:ilvl="7" w:tplc="04190019">
      <w:start w:val="1"/>
      <w:numFmt w:val="bullet"/>
      <w:lvlText w:val="o"/>
      <w:lvlJc w:val="left"/>
      <w:pPr>
        <w:ind w:left="6469" w:hanging="360"/>
      </w:pPr>
      <w:rPr>
        <w:rFonts w:ascii="Courier New" w:hAnsi="Courier New" w:hint="default"/>
      </w:rPr>
    </w:lvl>
    <w:lvl w:ilvl="8" w:tplc="0419001B">
      <w:start w:val="1"/>
      <w:numFmt w:val="bullet"/>
      <w:lvlText w:val=""/>
      <w:lvlJc w:val="left"/>
      <w:pPr>
        <w:ind w:left="7189" w:hanging="360"/>
      </w:pPr>
      <w:rPr>
        <w:rFonts w:ascii="Wingdings" w:hAnsi="Wingdings" w:hint="default"/>
      </w:rPr>
    </w:lvl>
  </w:abstractNum>
  <w:abstractNum w:abstractNumId="97" w15:restartNumberingAfterBreak="0">
    <w:nsid w:val="54B141F7"/>
    <w:multiLevelType w:val="hybridMultilevel"/>
    <w:tmpl w:val="A7A2A3E6"/>
    <w:lvl w:ilvl="0" w:tplc="C6B6E302">
      <w:start w:val="1"/>
      <w:numFmt w:val="bullet"/>
      <w:pStyle w:val="af7"/>
      <w:lvlText w:val=""/>
      <w:lvlJc w:val="left"/>
      <w:pPr>
        <w:tabs>
          <w:tab w:val="num" w:pos="1264"/>
        </w:tabs>
        <w:ind w:left="1264" w:hanging="272"/>
      </w:pPr>
      <w:rPr>
        <w:rFonts w:ascii="Symbol" w:hAnsi="Symbol" w:hint="default"/>
      </w:rPr>
    </w:lvl>
    <w:lvl w:ilvl="1" w:tplc="49FCD0D0" w:tentative="1">
      <w:start w:val="1"/>
      <w:numFmt w:val="bullet"/>
      <w:lvlText w:val="o"/>
      <w:lvlJc w:val="left"/>
      <w:pPr>
        <w:ind w:left="2432" w:hanging="360"/>
      </w:pPr>
      <w:rPr>
        <w:rFonts w:ascii="Courier New" w:hAnsi="Courier New" w:cs="Courier New" w:hint="default"/>
      </w:rPr>
    </w:lvl>
    <w:lvl w:ilvl="2" w:tplc="426EF904" w:tentative="1">
      <w:start w:val="1"/>
      <w:numFmt w:val="bullet"/>
      <w:lvlText w:val=""/>
      <w:lvlJc w:val="left"/>
      <w:pPr>
        <w:ind w:left="3152" w:hanging="360"/>
      </w:pPr>
      <w:rPr>
        <w:rFonts w:ascii="Wingdings" w:hAnsi="Wingdings" w:hint="default"/>
      </w:rPr>
    </w:lvl>
    <w:lvl w:ilvl="3" w:tplc="C472C702" w:tentative="1">
      <w:start w:val="1"/>
      <w:numFmt w:val="bullet"/>
      <w:lvlText w:val=""/>
      <w:lvlJc w:val="left"/>
      <w:pPr>
        <w:ind w:left="3872" w:hanging="360"/>
      </w:pPr>
      <w:rPr>
        <w:rFonts w:ascii="Symbol" w:hAnsi="Symbol" w:hint="default"/>
      </w:rPr>
    </w:lvl>
    <w:lvl w:ilvl="4" w:tplc="345634DC" w:tentative="1">
      <w:start w:val="1"/>
      <w:numFmt w:val="bullet"/>
      <w:lvlText w:val="o"/>
      <w:lvlJc w:val="left"/>
      <w:pPr>
        <w:ind w:left="4592" w:hanging="360"/>
      </w:pPr>
      <w:rPr>
        <w:rFonts w:ascii="Courier New" w:hAnsi="Courier New" w:cs="Courier New" w:hint="default"/>
      </w:rPr>
    </w:lvl>
    <w:lvl w:ilvl="5" w:tplc="6E6A7712" w:tentative="1">
      <w:start w:val="1"/>
      <w:numFmt w:val="bullet"/>
      <w:lvlText w:val=""/>
      <w:lvlJc w:val="left"/>
      <w:pPr>
        <w:ind w:left="5312" w:hanging="360"/>
      </w:pPr>
      <w:rPr>
        <w:rFonts w:ascii="Wingdings" w:hAnsi="Wingdings" w:hint="default"/>
      </w:rPr>
    </w:lvl>
    <w:lvl w:ilvl="6" w:tplc="71AEA8B2" w:tentative="1">
      <w:start w:val="1"/>
      <w:numFmt w:val="bullet"/>
      <w:lvlText w:val=""/>
      <w:lvlJc w:val="left"/>
      <w:pPr>
        <w:ind w:left="6032" w:hanging="360"/>
      </w:pPr>
      <w:rPr>
        <w:rFonts w:ascii="Symbol" w:hAnsi="Symbol" w:hint="default"/>
      </w:rPr>
    </w:lvl>
    <w:lvl w:ilvl="7" w:tplc="31249ABC" w:tentative="1">
      <w:start w:val="1"/>
      <w:numFmt w:val="bullet"/>
      <w:lvlText w:val="o"/>
      <w:lvlJc w:val="left"/>
      <w:pPr>
        <w:ind w:left="6752" w:hanging="360"/>
      </w:pPr>
      <w:rPr>
        <w:rFonts w:ascii="Courier New" w:hAnsi="Courier New" w:cs="Courier New" w:hint="default"/>
      </w:rPr>
    </w:lvl>
    <w:lvl w:ilvl="8" w:tplc="CDF82306" w:tentative="1">
      <w:start w:val="1"/>
      <w:numFmt w:val="bullet"/>
      <w:lvlText w:val=""/>
      <w:lvlJc w:val="left"/>
      <w:pPr>
        <w:ind w:left="7472" w:hanging="360"/>
      </w:pPr>
      <w:rPr>
        <w:rFonts w:ascii="Wingdings" w:hAnsi="Wingdings" w:hint="default"/>
      </w:rPr>
    </w:lvl>
  </w:abstractNum>
  <w:abstractNum w:abstractNumId="98" w15:restartNumberingAfterBreak="0">
    <w:nsid w:val="5552680C"/>
    <w:multiLevelType w:val="hybridMultilevel"/>
    <w:tmpl w:val="A27CF5AC"/>
    <w:lvl w:ilvl="0" w:tplc="0419000F">
      <w:start w:val="1"/>
      <w:numFmt w:val="decimal"/>
      <w:lvlText w:val="%1."/>
      <w:lvlJc w:val="left"/>
      <w:pPr>
        <w:ind w:left="360" w:hanging="360"/>
      </w:pPr>
    </w:lvl>
    <w:lvl w:ilvl="1" w:tplc="04190019">
      <w:start w:val="1"/>
      <w:numFmt w:val="lowerLetter"/>
      <w:pStyle w:val="-2"/>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99" w15:restartNumberingAfterBreak="0">
    <w:nsid w:val="57022BA9"/>
    <w:multiLevelType w:val="hybridMultilevel"/>
    <w:tmpl w:val="36CA33D2"/>
    <w:lvl w:ilvl="0" w:tplc="A0A0C046">
      <w:start w:val="1"/>
      <w:numFmt w:val="bullet"/>
      <w:lvlText w:val="­"/>
      <w:lvlJc w:val="left"/>
      <w:pPr>
        <w:tabs>
          <w:tab w:val="num" w:pos="720"/>
        </w:tabs>
        <w:ind w:left="720" w:hanging="360"/>
      </w:pPr>
      <w:rPr>
        <w:rFonts w:ascii="Courier New" w:hAnsi="Courier New" w:hint="default"/>
      </w:rPr>
    </w:lvl>
    <w:lvl w:ilvl="1" w:tplc="DBB6573A">
      <w:start w:val="1"/>
      <w:numFmt w:val="bullet"/>
      <w:lvlText w:val="­"/>
      <w:lvlJc w:val="left"/>
      <w:pPr>
        <w:tabs>
          <w:tab w:val="num" w:pos="1440"/>
        </w:tabs>
        <w:ind w:left="1440" w:hanging="360"/>
      </w:pPr>
      <w:rPr>
        <w:rFonts w:ascii="Courier New" w:hAnsi="Courier New" w:hint="default"/>
      </w:rPr>
    </w:lvl>
    <w:lvl w:ilvl="2" w:tplc="B6708DC2">
      <w:start w:val="1"/>
      <w:numFmt w:val="bullet"/>
      <w:lvlText w:val=""/>
      <w:lvlJc w:val="left"/>
      <w:pPr>
        <w:tabs>
          <w:tab w:val="num" w:pos="2160"/>
        </w:tabs>
        <w:ind w:left="2160" w:hanging="360"/>
      </w:pPr>
      <w:rPr>
        <w:rFonts w:ascii="Wingdings" w:hAnsi="Wingdings" w:hint="default"/>
      </w:rPr>
    </w:lvl>
    <w:lvl w:ilvl="3" w:tplc="C5B2CEEA">
      <w:start w:val="1"/>
      <w:numFmt w:val="bullet"/>
      <w:lvlText w:val=""/>
      <w:lvlJc w:val="left"/>
      <w:pPr>
        <w:tabs>
          <w:tab w:val="num" w:pos="2880"/>
        </w:tabs>
        <w:ind w:left="2880" w:hanging="360"/>
      </w:pPr>
      <w:rPr>
        <w:rFonts w:ascii="Symbol" w:hAnsi="Symbol" w:hint="default"/>
      </w:rPr>
    </w:lvl>
    <w:lvl w:ilvl="4" w:tplc="7BCA7AB2">
      <w:start w:val="1"/>
      <w:numFmt w:val="bullet"/>
      <w:lvlText w:val="o"/>
      <w:lvlJc w:val="left"/>
      <w:pPr>
        <w:tabs>
          <w:tab w:val="num" w:pos="3600"/>
        </w:tabs>
        <w:ind w:left="3600" w:hanging="360"/>
      </w:pPr>
      <w:rPr>
        <w:rFonts w:ascii="Courier New" w:hAnsi="Courier New" w:hint="default"/>
      </w:rPr>
    </w:lvl>
    <w:lvl w:ilvl="5" w:tplc="75AE0C2E">
      <w:start w:val="1"/>
      <w:numFmt w:val="bullet"/>
      <w:lvlText w:val=""/>
      <w:lvlJc w:val="left"/>
      <w:pPr>
        <w:tabs>
          <w:tab w:val="num" w:pos="4320"/>
        </w:tabs>
        <w:ind w:left="4320" w:hanging="360"/>
      </w:pPr>
      <w:rPr>
        <w:rFonts w:ascii="Wingdings" w:hAnsi="Wingdings" w:hint="default"/>
      </w:rPr>
    </w:lvl>
    <w:lvl w:ilvl="6" w:tplc="C088BE24">
      <w:start w:val="1"/>
      <w:numFmt w:val="bullet"/>
      <w:lvlText w:val=""/>
      <w:lvlJc w:val="left"/>
      <w:pPr>
        <w:tabs>
          <w:tab w:val="num" w:pos="5040"/>
        </w:tabs>
        <w:ind w:left="5040" w:hanging="360"/>
      </w:pPr>
      <w:rPr>
        <w:rFonts w:ascii="Symbol" w:hAnsi="Symbol" w:hint="default"/>
      </w:rPr>
    </w:lvl>
    <w:lvl w:ilvl="7" w:tplc="229E5490">
      <w:start w:val="1"/>
      <w:numFmt w:val="bullet"/>
      <w:lvlText w:val="o"/>
      <w:lvlJc w:val="left"/>
      <w:pPr>
        <w:tabs>
          <w:tab w:val="num" w:pos="5760"/>
        </w:tabs>
        <w:ind w:left="5760" w:hanging="360"/>
      </w:pPr>
      <w:rPr>
        <w:rFonts w:ascii="Courier New" w:hAnsi="Courier New" w:hint="default"/>
      </w:rPr>
    </w:lvl>
    <w:lvl w:ilvl="8" w:tplc="6F4C11EA">
      <w:start w:val="1"/>
      <w:numFmt w:val="bullet"/>
      <w:lvlText w:val=""/>
      <w:lvlJc w:val="left"/>
      <w:pPr>
        <w:tabs>
          <w:tab w:val="num" w:pos="6480"/>
        </w:tabs>
        <w:ind w:left="6480" w:hanging="360"/>
      </w:pPr>
      <w:rPr>
        <w:rFonts w:ascii="Wingdings" w:hAnsi="Wingdings" w:hint="default"/>
      </w:rPr>
    </w:lvl>
  </w:abstractNum>
  <w:abstractNum w:abstractNumId="100" w15:restartNumberingAfterBreak="0">
    <w:nsid w:val="573710B6"/>
    <w:multiLevelType w:val="hybridMultilevel"/>
    <w:tmpl w:val="BD6C6796"/>
    <w:lvl w:ilvl="0" w:tplc="684EEB4E">
      <w:start w:val="1"/>
      <w:numFmt w:val="bullet"/>
      <w:pStyle w:val="af8"/>
      <w:lvlText w:val=""/>
      <w:lvlJc w:val="left"/>
      <w:pPr>
        <w:tabs>
          <w:tab w:val="num" w:pos="1004"/>
        </w:tabs>
        <w:ind w:left="1004" w:hanging="284"/>
      </w:pPr>
      <w:rPr>
        <w:rFonts w:ascii="Symbol" w:hAnsi="Symbol" w:hint="default"/>
        <w:color w:val="auto"/>
      </w:rPr>
    </w:lvl>
    <w:lvl w:ilvl="1" w:tplc="D52EFA5E">
      <w:start w:val="1"/>
      <w:numFmt w:val="bullet"/>
      <w:lvlText w:val=""/>
      <w:lvlJc w:val="left"/>
      <w:pPr>
        <w:tabs>
          <w:tab w:val="num" w:pos="1588"/>
        </w:tabs>
        <w:ind w:left="1588" w:hanging="369"/>
      </w:pPr>
      <w:rPr>
        <w:rFonts w:ascii="Symbol" w:hAnsi="Symbol" w:hint="default"/>
        <w:color w:val="auto"/>
      </w:rPr>
    </w:lvl>
    <w:lvl w:ilvl="2" w:tplc="82429E1A">
      <w:start w:val="1"/>
      <w:numFmt w:val="bullet"/>
      <w:lvlText w:val=""/>
      <w:lvlJc w:val="left"/>
      <w:pPr>
        <w:tabs>
          <w:tab w:val="num" w:pos="1985"/>
        </w:tabs>
        <w:ind w:left="1985" w:hanging="397"/>
      </w:pPr>
      <w:rPr>
        <w:rFonts w:ascii="Symbol" w:hAnsi="Symbol" w:hint="default"/>
        <w:color w:val="auto"/>
      </w:rPr>
    </w:lvl>
    <w:lvl w:ilvl="3" w:tplc="D67AA790">
      <w:start w:val="1"/>
      <w:numFmt w:val="bullet"/>
      <w:lvlText w:val=""/>
      <w:lvlJc w:val="left"/>
      <w:pPr>
        <w:tabs>
          <w:tab w:val="num" w:pos="2353"/>
        </w:tabs>
        <w:ind w:left="2353" w:hanging="368"/>
      </w:pPr>
      <w:rPr>
        <w:rFonts w:ascii="Symbol" w:hAnsi="Symbol" w:hint="default"/>
        <w:color w:val="auto"/>
      </w:rPr>
    </w:lvl>
    <w:lvl w:ilvl="4" w:tplc="C4A0A02C">
      <w:start w:val="1"/>
      <w:numFmt w:val="bullet"/>
      <w:lvlText w:val=""/>
      <w:lvlJc w:val="left"/>
      <w:pPr>
        <w:tabs>
          <w:tab w:val="num" w:pos="2651"/>
        </w:tabs>
        <w:ind w:left="2651" w:hanging="360"/>
      </w:pPr>
      <w:rPr>
        <w:rFonts w:ascii="Symbol" w:hAnsi="Symbol" w:hint="default"/>
      </w:rPr>
    </w:lvl>
    <w:lvl w:ilvl="5" w:tplc="46242B50">
      <w:start w:val="1"/>
      <w:numFmt w:val="bullet"/>
      <w:lvlText w:val=""/>
      <w:lvlJc w:val="left"/>
      <w:pPr>
        <w:tabs>
          <w:tab w:val="num" w:pos="3011"/>
        </w:tabs>
        <w:ind w:left="3011" w:hanging="360"/>
      </w:pPr>
      <w:rPr>
        <w:rFonts w:ascii="Wingdings" w:hAnsi="Wingdings" w:hint="default"/>
      </w:rPr>
    </w:lvl>
    <w:lvl w:ilvl="6" w:tplc="042A2E18">
      <w:start w:val="1"/>
      <w:numFmt w:val="bullet"/>
      <w:lvlText w:val=""/>
      <w:lvlJc w:val="left"/>
      <w:pPr>
        <w:tabs>
          <w:tab w:val="num" w:pos="3371"/>
        </w:tabs>
        <w:ind w:left="3371" w:hanging="360"/>
      </w:pPr>
      <w:rPr>
        <w:rFonts w:ascii="Wingdings" w:hAnsi="Wingdings" w:hint="default"/>
      </w:rPr>
    </w:lvl>
    <w:lvl w:ilvl="7" w:tplc="956E1AE2">
      <w:start w:val="1"/>
      <w:numFmt w:val="bullet"/>
      <w:lvlText w:val=""/>
      <w:lvlJc w:val="left"/>
      <w:pPr>
        <w:tabs>
          <w:tab w:val="num" w:pos="3731"/>
        </w:tabs>
        <w:ind w:left="3731" w:hanging="360"/>
      </w:pPr>
      <w:rPr>
        <w:rFonts w:ascii="Symbol" w:hAnsi="Symbol" w:hint="default"/>
      </w:rPr>
    </w:lvl>
    <w:lvl w:ilvl="8" w:tplc="B5D88C82">
      <w:start w:val="1"/>
      <w:numFmt w:val="bullet"/>
      <w:lvlText w:val=""/>
      <w:lvlJc w:val="left"/>
      <w:pPr>
        <w:tabs>
          <w:tab w:val="num" w:pos="4091"/>
        </w:tabs>
        <w:ind w:left="4091" w:hanging="360"/>
      </w:pPr>
      <w:rPr>
        <w:rFonts w:ascii="Symbol" w:hAnsi="Symbol" w:hint="default"/>
      </w:rPr>
    </w:lvl>
  </w:abstractNum>
  <w:abstractNum w:abstractNumId="101" w15:restartNumberingAfterBreak="0">
    <w:nsid w:val="593A4FE5"/>
    <w:multiLevelType w:val="multilevel"/>
    <w:tmpl w:val="1EE4684A"/>
    <w:lvl w:ilvl="0">
      <w:start w:val="1"/>
      <w:numFmt w:val="decimal"/>
      <w:lvlText w:val="%1."/>
      <w:lvlJc w:val="left"/>
      <w:pPr>
        <w:ind w:left="502" w:hanging="502"/>
      </w:pPr>
      <w:rPr>
        <w:rFonts w:hint="default"/>
      </w:rPr>
    </w:lvl>
    <w:lvl w:ilvl="1">
      <w:start w:val="5"/>
      <w:numFmt w:val="decimal"/>
      <w:isLgl/>
      <w:lvlText w:val="%1.%2."/>
      <w:lvlJc w:val="left"/>
      <w:pPr>
        <w:ind w:left="502" w:hanging="360"/>
      </w:pPr>
      <w:rPr>
        <w:rFonts w:hint="default"/>
      </w:rPr>
    </w:lvl>
    <w:lvl w:ilvl="2">
      <w:start w:val="1"/>
      <w:numFmt w:val="decimal"/>
      <w:isLgl/>
      <w:lvlText w:val="%1.%2.%3."/>
      <w:lvlJc w:val="left"/>
      <w:pPr>
        <w:ind w:left="862" w:hanging="720"/>
      </w:pPr>
      <w:rPr>
        <w:rFonts w:hint="default"/>
      </w:rPr>
    </w:lvl>
    <w:lvl w:ilvl="3">
      <w:start w:val="1"/>
      <w:numFmt w:val="decimal"/>
      <w:isLgl/>
      <w:lvlText w:val="%1.%2.%3.%4."/>
      <w:lvlJc w:val="left"/>
      <w:pPr>
        <w:ind w:left="862" w:hanging="720"/>
      </w:pPr>
      <w:rPr>
        <w:rFonts w:hint="default"/>
      </w:rPr>
    </w:lvl>
    <w:lvl w:ilvl="4">
      <w:start w:val="1"/>
      <w:numFmt w:val="decimal"/>
      <w:isLgl/>
      <w:lvlText w:val="%1.%2.%3.%4.%5."/>
      <w:lvlJc w:val="left"/>
      <w:pPr>
        <w:ind w:left="1222" w:hanging="1080"/>
      </w:pPr>
      <w:rPr>
        <w:rFonts w:hint="default"/>
      </w:rPr>
    </w:lvl>
    <w:lvl w:ilvl="5">
      <w:start w:val="1"/>
      <w:numFmt w:val="decimal"/>
      <w:isLgl/>
      <w:lvlText w:val="%1.%2.%3.%4.%5.%6."/>
      <w:lvlJc w:val="left"/>
      <w:pPr>
        <w:ind w:left="1222" w:hanging="1080"/>
      </w:pPr>
      <w:rPr>
        <w:rFonts w:hint="default"/>
      </w:rPr>
    </w:lvl>
    <w:lvl w:ilvl="6">
      <w:start w:val="1"/>
      <w:numFmt w:val="decimal"/>
      <w:isLgl/>
      <w:lvlText w:val="%1.%2.%3.%4.%5.%6.%7."/>
      <w:lvlJc w:val="left"/>
      <w:pPr>
        <w:ind w:left="1582" w:hanging="1440"/>
      </w:pPr>
      <w:rPr>
        <w:rFonts w:hint="default"/>
      </w:rPr>
    </w:lvl>
    <w:lvl w:ilvl="7">
      <w:start w:val="1"/>
      <w:numFmt w:val="decimal"/>
      <w:isLgl/>
      <w:lvlText w:val="%1.%2.%3.%4.%5.%6.%7.%8."/>
      <w:lvlJc w:val="left"/>
      <w:pPr>
        <w:ind w:left="1582" w:hanging="1440"/>
      </w:pPr>
      <w:rPr>
        <w:rFonts w:hint="default"/>
      </w:rPr>
    </w:lvl>
    <w:lvl w:ilvl="8">
      <w:start w:val="1"/>
      <w:numFmt w:val="decimal"/>
      <w:isLgl/>
      <w:lvlText w:val="%1.%2.%3.%4.%5.%6.%7.%8.%9."/>
      <w:lvlJc w:val="left"/>
      <w:pPr>
        <w:ind w:left="1942" w:hanging="1800"/>
      </w:pPr>
      <w:rPr>
        <w:rFonts w:hint="default"/>
      </w:rPr>
    </w:lvl>
  </w:abstractNum>
  <w:abstractNum w:abstractNumId="102" w15:restartNumberingAfterBreak="0">
    <w:nsid w:val="59AE42F7"/>
    <w:multiLevelType w:val="multilevel"/>
    <w:tmpl w:val="975C0DA2"/>
    <w:styleLink w:val="Numbering1"/>
    <w:lvl w:ilvl="0">
      <w:start w:val="1"/>
      <w:numFmt w:val="decimal"/>
      <w:pStyle w:val="36"/>
      <w:lvlText w:val="%1."/>
      <w:lvlJc w:val="left"/>
      <w:rPr>
        <w:b w:val="0"/>
        <w:bCs w:val="0"/>
      </w:rPr>
    </w:lvl>
    <w:lvl w:ilvl="1">
      <w:start w:val="1"/>
      <w:numFmt w:val="decimal"/>
      <w:lvlText w:val="%1.%2"/>
      <w:lvlJc w:val="left"/>
      <w:rPr>
        <w:b w:val="0"/>
        <w:bCs w:val="0"/>
      </w:rPr>
    </w:lvl>
    <w:lvl w:ilvl="2">
      <w:start w:val="1"/>
      <w:numFmt w:val="decimal"/>
      <w:lvlText w:val="%1.%2.%3"/>
      <w:lvlJc w:val="left"/>
      <w:rPr>
        <w:b w:val="0"/>
        <w:bCs w:val="0"/>
      </w:rPr>
    </w:lvl>
    <w:lvl w:ilvl="3">
      <w:start w:val="1"/>
      <w:numFmt w:val="decimal"/>
      <w:lvlText w:val="%4."/>
      <w:lvlJc w:val="left"/>
      <w:rPr>
        <w:b w:val="0"/>
        <w:bCs w:val="0"/>
      </w:rPr>
    </w:lvl>
    <w:lvl w:ilvl="4">
      <w:start w:val="1"/>
      <w:numFmt w:val="decimal"/>
      <w:lvlText w:val="%5."/>
      <w:lvlJc w:val="left"/>
      <w:rPr>
        <w:b w:val="0"/>
        <w:bCs w:val="0"/>
      </w:rPr>
    </w:lvl>
    <w:lvl w:ilvl="5">
      <w:start w:val="1"/>
      <w:numFmt w:val="decimal"/>
      <w:lvlText w:val="%6."/>
      <w:lvlJc w:val="left"/>
      <w:rPr>
        <w:b w:val="0"/>
        <w:bCs w:val="0"/>
      </w:rPr>
    </w:lvl>
    <w:lvl w:ilvl="6">
      <w:start w:val="1"/>
      <w:numFmt w:val="decimal"/>
      <w:lvlText w:val="%7."/>
      <w:lvlJc w:val="left"/>
      <w:rPr>
        <w:b w:val="0"/>
        <w:bCs w:val="0"/>
      </w:rPr>
    </w:lvl>
    <w:lvl w:ilvl="7">
      <w:start w:val="1"/>
      <w:numFmt w:val="decimal"/>
      <w:lvlText w:val="%8."/>
      <w:lvlJc w:val="left"/>
      <w:rPr>
        <w:b w:val="0"/>
        <w:bCs w:val="0"/>
      </w:rPr>
    </w:lvl>
    <w:lvl w:ilvl="8">
      <w:start w:val="1"/>
      <w:numFmt w:val="decimal"/>
      <w:lvlText w:val="%9."/>
      <w:lvlJc w:val="left"/>
      <w:rPr>
        <w:b w:val="0"/>
        <w:bCs w:val="0"/>
      </w:rPr>
    </w:lvl>
  </w:abstractNum>
  <w:abstractNum w:abstractNumId="103" w15:restartNumberingAfterBreak="0">
    <w:nsid w:val="59B65F0B"/>
    <w:multiLevelType w:val="hybridMultilevel"/>
    <w:tmpl w:val="B1EE6FCE"/>
    <w:lvl w:ilvl="0" w:tplc="EFD44BEC">
      <w:start w:val="1"/>
      <w:numFmt w:val="decimal"/>
      <w:lvlText w:val="%1)"/>
      <w:lvlJc w:val="left"/>
      <w:pPr>
        <w:tabs>
          <w:tab w:val="num" w:pos="1134"/>
        </w:tabs>
        <w:ind w:left="1134" w:hanging="414"/>
      </w:pPr>
    </w:lvl>
    <w:lvl w:ilvl="1" w:tplc="0FFECC06">
      <w:start w:val="1"/>
      <w:numFmt w:val="decimal"/>
      <w:pStyle w:val="af9"/>
      <w:lvlText w:val="%2)"/>
      <w:lvlJc w:val="left"/>
      <w:pPr>
        <w:tabs>
          <w:tab w:val="num" w:pos="1080"/>
        </w:tabs>
        <w:ind w:left="1077" w:hanging="357"/>
      </w:pPr>
    </w:lvl>
    <w:lvl w:ilvl="2" w:tplc="1C80B206">
      <w:start w:val="1"/>
      <w:numFmt w:val="bullet"/>
      <w:lvlText w:val=""/>
      <w:lvlJc w:val="left"/>
      <w:pPr>
        <w:tabs>
          <w:tab w:val="num" w:pos="2160"/>
        </w:tabs>
        <w:ind w:left="2160" w:hanging="360"/>
      </w:pPr>
      <w:rPr>
        <w:rFonts w:ascii="Symbol" w:hAnsi="Symbol" w:hint="default"/>
      </w:rPr>
    </w:lvl>
    <w:lvl w:ilvl="3" w:tplc="04190001">
      <w:start w:val="1"/>
      <w:numFmt w:val="bullet"/>
      <w:lvlText w:val=""/>
      <w:lvlJc w:val="left"/>
      <w:pPr>
        <w:tabs>
          <w:tab w:val="num" w:pos="2880"/>
        </w:tabs>
        <w:ind w:left="2880" w:hanging="360"/>
      </w:pPr>
      <w:rPr>
        <w:rFonts w:ascii="Symbol" w:hAnsi="Symbol" w:hint="default"/>
      </w:rPr>
    </w:lvl>
    <w:lvl w:ilvl="4" w:tplc="04190003">
      <w:start w:val="1"/>
      <w:numFmt w:val="bullet"/>
      <w:lvlText w:val="o"/>
      <w:lvlJc w:val="left"/>
      <w:pPr>
        <w:tabs>
          <w:tab w:val="num" w:pos="3600"/>
        </w:tabs>
        <w:ind w:left="3600" w:hanging="360"/>
      </w:pPr>
      <w:rPr>
        <w:rFonts w:ascii="Courier New" w:hAnsi="Courier New" w:cs="Times New Roman" w:hint="default"/>
      </w:rPr>
    </w:lvl>
    <w:lvl w:ilvl="5" w:tplc="04190005">
      <w:start w:val="1"/>
      <w:numFmt w:val="bullet"/>
      <w:lvlText w:val=""/>
      <w:lvlJc w:val="left"/>
      <w:pPr>
        <w:tabs>
          <w:tab w:val="num" w:pos="4320"/>
        </w:tabs>
        <w:ind w:left="4320" w:hanging="360"/>
      </w:pPr>
      <w:rPr>
        <w:rFonts w:ascii="Wingdings" w:hAnsi="Wingdings" w:hint="default"/>
      </w:rPr>
    </w:lvl>
    <w:lvl w:ilvl="6" w:tplc="04190001">
      <w:start w:val="1"/>
      <w:numFmt w:val="bullet"/>
      <w:lvlText w:val=""/>
      <w:lvlJc w:val="left"/>
      <w:pPr>
        <w:tabs>
          <w:tab w:val="num" w:pos="5040"/>
        </w:tabs>
        <w:ind w:left="5040" w:hanging="360"/>
      </w:pPr>
      <w:rPr>
        <w:rFonts w:ascii="Symbol" w:hAnsi="Symbol" w:hint="default"/>
      </w:rPr>
    </w:lvl>
    <w:lvl w:ilvl="7" w:tplc="04190003">
      <w:start w:val="1"/>
      <w:numFmt w:val="bullet"/>
      <w:lvlText w:val="o"/>
      <w:lvlJc w:val="left"/>
      <w:pPr>
        <w:tabs>
          <w:tab w:val="num" w:pos="5760"/>
        </w:tabs>
        <w:ind w:left="5760" w:hanging="360"/>
      </w:pPr>
      <w:rPr>
        <w:rFonts w:ascii="Courier New" w:hAnsi="Courier New" w:cs="Times New Roman" w:hint="default"/>
      </w:rPr>
    </w:lvl>
    <w:lvl w:ilvl="8" w:tplc="04190005">
      <w:start w:val="1"/>
      <w:numFmt w:val="bullet"/>
      <w:lvlText w:val=""/>
      <w:lvlJc w:val="left"/>
      <w:pPr>
        <w:tabs>
          <w:tab w:val="num" w:pos="6480"/>
        </w:tabs>
        <w:ind w:left="6480" w:hanging="360"/>
      </w:pPr>
      <w:rPr>
        <w:rFonts w:ascii="Wingdings" w:hAnsi="Wingdings" w:hint="default"/>
      </w:rPr>
    </w:lvl>
  </w:abstractNum>
  <w:abstractNum w:abstractNumId="104" w15:restartNumberingAfterBreak="0">
    <w:nsid w:val="5CE753EF"/>
    <w:multiLevelType w:val="hybridMultilevel"/>
    <w:tmpl w:val="A296FD34"/>
    <w:lvl w:ilvl="0" w:tplc="FFFFFFFF">
      <w:start w:val="1"/>
      <w:numFmt w:val="russianLower"/>
      <w:lvlText w:val="%1)"/>
      <w:lvlJc w:val="left"/>
      <w:pPr>
        <w:tabs>
          <w:tab w:val="num" w:pos="1080"/>
        </w:tabs>
        <w:ind w:left="1080" w:hanging="360"/>
      </w:pPr>
      <w:rPr>
        <w:rFonts w:cs="Times New Roman" w:hint="default"/>
      </w:rPr>
    </w:lvl>
    <w:lvl w:ilvl="1" w:tplc="FFFFFFFF">
      <w:start w:val="1"/>
      <w:numFmt w:val="bullet"/>
      <w:lvlText w:val=""/>
      <w:lvlJc w:val="left"/>
      <w:pPr>
        <w:tabs>
          <w:tab w:val="num" w:pos="2160"/>
        </w:tabs>
        <w:ind w:left="2101" w:hanging="301"/>
      </w:pPr>
      <w:rPr>
        <w:rFonts w:ascii="Symbol" w:hAnsi="Symbol" w:hint="default"/>
      </w:rPr>
    </w:lvl>
    <w:lvl w:ilvl="2" w:tplc="FFFFFFFF">
      <w:start w:val="1"/>
      <w:numFmt w:val="decimal"/>
      <w:pStyle w:val="afa"/>
      <w:lvlText w:val="%3)"/>
      <w:lvlJc w:val="left"/>
      <w:pPr>
        <w:tabs>
          <w:tab w:val="num" w:pos="1440"/>
        </w:tabs>
        <w:ind w:left="1440" w:hanging="360"/>
      </w:pPr>
      <w:rPr>
        <w:rFonts w:cs="Times New Roman" w:hint="default"/>
      </w:rPr>
    </w:lvl>
    <w:lvl w:ilvl="3" w:tplc="FFFFFFFF">
      <w:start w:val="1"/>
      <w:numFmt w:val="decimal"/>
      <w:lvlText w:val="%4."/>
      <w:lvlJc w:val="left"/>
      <w:pPr>
        <w:tabs>
          <w:tab w:val="num" w:pos="3600"/>
        </w:tabs>
        <w:ind w:left="3600" w:hanging="360"/>
      </w:pPr>
      <w:rPr>
        <w:rFonts w:cs="Times New Roman"/>
      </w:rPr>
    </w:lvl>
    <w:lvl w:ilvl="4" w:tplc="FFFFFFFF">
      <w:start w:val="1"/>
      <w:numFmt w:val="lowerLetter"/>
      <w:lvlText w:val="%5."/>
      <w:lvlJc w:val="left"/>
      <w:pPr>
        <w:tabs>
          <w:tab w:val="num" w:pos="4320"/>
        </w:tabs>
        <w:ind w:left="4320" w:hanging="360"/>
      </w:pPr>
      <w:rPr>
        <w:rFonts w:cs="Times New Roman"/>
      </w:rPr>
    </w:lvl>
    <w:lvl w:ilvl="5" w:tplc="FFFFFFFF">
      <w:start w:val="1"/>
      <w:numFmt w:val="lowerRoman"/>
      <w:lvlText w:val="%6."/>
      <w:lvlJc w:val="right"/>
      <w:pPr>
        <w:tabs>
          <w:tab w:val="num" w:pos="5040"/>
        </w:tabs>
        <w:ind w:left="5040" w:hanging="180"/>
      </w:pPr>
      <w:rPr>
        <w:rFonts w:cs="Times New Roman"/>
      </w:rPr>
    </w:lvl>
    <w:lvl w:ilvl="6" w:tplc="FFFFFFFF">
      <w:start w:val="1"/>
      <w:numFmt w:val="decimal"/>
      <w:lvlText w:val="%7."/>
      <w:lvlJc w:val="left"/>
      <w:pPr>
        <w:tabs>
          <w:tab w:val="num" w:pos="5760"/>
        </w:tabs>
        <w:ind w:left="5760" w:hanging="360"/>
      </w:pPr>
      <w:rPr>
        <w:rFonts w:cs="Times New Roman"/>
      </w:rPr>
    </w:lvl>
    <w:lvl w:ilvl="7" w:tplc="FFFFFFFF">
      <w:start w:val="1"/>
      <w:numFmt w:val="lowerLetter"/>
      <w:lvlText w:val="%8."/>
      <w:lvlJc w:val="left"/>
      <w:pPr>
        <w:tabs>
          <w:tab w:val="num" w:pos="6480"/>
        </w:tabs>
        <w:ind w:left="6480" w:hanging="360"/>
      </w:pPr>
      <w:rPr>
        <w:rFonts w:cs="Times New Roman"/>
      </w:rPr>
    </w:lvl>
    <w:lvl w:ilvl="8" w:tplc="FFFFFFFF">
      <w:start w:val="1"/>
      <w:numFmt w:val="lowerRoman"/>
      <w:lvlText w:val="%9."/>
      <w:lvlJc w:val="right"/>
      <w:pPr>
        <w:tabs>
          <w:tab w:val="num" w:pos="7200"/>
        </w:tabs>
        <w:ind w:left="7200" w:hanging="180"/>
      </w:pPr>
      <w:rPr>
        <w:rFonts w:cs="Times New Roman"/>
      </w:rPr>
    </w:lvl>
  </w:abstractNum>
  <w:abstractNum w:abstractNumId="105" w15:restartNumberingAfterBreak="0">
    <w:nsid w:val="5DAB36FD"/>
    <w:multiLevelType w:val="multilevel"/>
    <w:tmpl w:val="F6629B60"/>
    <w:styleLink w:val="WWOutlineListStyle"/>
    <w:lvl w:ilvl="0">
      <w:start w:val="1"/>
      <w:numFmt w:val="decimal"/>
      <w:pStyle w:val="19"/>
      <w:lvlText w:val="%1"/>
      <w:lvlJc w:val="left"/>
    </w:lvl>
    <w:lvl w:ilvl="1">
      <w:start w:val="1"/>
      <w:numFmt w:val="decimal"/>
      <w:pStyle w:val="29"/>
      <w:lvlText w:val="%1.%2"/>
      <w:lvlJc w:val="left"/>
    </w:lvl>
    <w:lvl w:ilvl="2">
      <w:start w:val="1"/>
      <w:numFmt w:val="decimal"/>
      <w:pStyle w:val="37"/>
      <w:lvlText w:val="%1.%2.%3"/>
      <w:lvlJc w:val="left"/>
    </w:lvl>
    <w:lvl w:ilvl="3">
      <w:start w:val="1"/>
      <w:numFmt w:val="decimal"/>
      <w:pStyle w:val="46"/>
      <w:lvlText w:val="%1.%2.%3.%4"/>
      <w:lvlJc w:val="left"/>
    </w:lvl>
    <w:lvl w:ilvl="4">
      <w:start w:val="1"/>
      <w:numFmt w:val="none"/>
      <w:pStyle w:val="54"/>
      <w:lvlText w:val="%5"/>
      <w:lvlJc w:val="left"/>
    </w:lvl>
    <w:lvl w:ilvl="5">
      <w:start w:val="1"/>
      <w:numFmt w:val="none"/>
      <w:pStyle w:val="60"/>
      <w:lvlText w:val="%6"/>
      <w:lvlJc w:val="left"/>
    </w:lvl>
    <w:lvl w:ilvl="6">
      <w:start w:val="1"/>
      <w:numFmt w:val="none"/>
      <w:pStyle w:val="afb"/>
      <w:lvlText w:val="%7"/>
      <w:lvlJc w:val="left"/>
    </w:lvl>
    <w:lvl w:ilvl="7">
      <w:start w:val="1"/>
      <w:numFmt w:val="none"/>
      <w:pStyle w:val="8"/>
      <w:lvlText w:val="%8"/>
      <w:lvlJc w:val="left"/>
    </w:lvl>
    <w:lvl w:ilvl="8">
      <w:start w:val="1"/>
      <w:numFmt w:val="none"/>
      <w:pStyle w:val="9"/>
      <w:lvlText w:val="%9"/>
      <w:lvlJc w:val="left"/>
    </w:lvl>
  </w:abstractNum>
  <w:abstractNum w:abstractNumId="106" w15:restartNumberingAfterBreak="0">
    <w:nsid w:val="5E967566"/>
    <w:multiLevelType w:val="hybridMultilevel"/>
    <w:tmpl w:val="38383924"/>
    <w:lvl w:ilvl="0" w:tplc="04190001">
      <w:start w:val="1"/>
      <w:numFmt w:val="bullet"/>
      <w:pStyle w:val="afc"/>
      <w:lvlText w:val=""/>
      <w:lvlJc w:val="left"/>
      <w:pPr>
        <w:tabs>
          <w:tab w:val="num" w:pos="0"/>
        </w:tabs>
      </w:pPr>
      <w:rPr>
        <w:rFonts w:ascii="Symbol" w:hAnsi="Symbol" w:hint="default"/>
        <w:sz w:val="24"/>
      </w:rPr>
    </w:lvl>
    <w:lvl w:ilvl="1" w:tplc="04190003">
      <w:start w:val="1"/>
      <w:numFmt w:val="lowerLetter"/>
      <w:lvlText w:val="%2."/>
      <w:lvlJc w:val="left"/>
      <w:pPr>
        <w:tabs>
          <w:tab w:val="num" w:pos="1440"/>
        </w:tabs>
        <w:ind w:left="1440" w:hanging="360"/>
      </w:pPr>
      <w:rPr>
        <w:rFonts w:cs="Times New Roman"/>
      </w:rPr>
    </w:lvl>
    <w:lvl w:ilvl="2" w:tplc="04190005">
      <w:start w:val="1"/>
      <w:numFmt w:val="lowerRoman"/>
      <w:lvlText w:val="%3."/>
      <w:lvlJc w:val="right"/>
      <w:pPr>
        <w:tabs>
          <w:tab w:val="num" w:pos="2160"/>
        </w:tabs>
        <w:ind w:left="2160" w:hanging="180"/>
      </w:pPr>
      <w:rPr>
        <w:rFonts w:cs="Times New Roman"/>
      </w:rPr>
    </w:lvl>
    <w:lvl w:ilvl="3" w:tplc="04190001">
      <w:start w:val="1"/>
      <w:numFmt w:val="decimal"/>
      <w:lvlText w:val="%4."/>
      <w:lvlJc w:val="left"/>
      <w:pPr>
        <w:tabs>
          <w:tab w:val="num" w:pos="2880"/>
        </w:tabs>
        <w:ind w:left="2880" w:hanging="360"/>
      </w:pPr>
      <w:rPr>
        <w:rFonts w:cs="Times New Roman"/>
      </w:rPr>
    </w:lvl>
    <w:lvl w:ilvl="4" w:tplc="04190003">
      <w:start w:val="1"/>
      <w:numFmt w:val="lowerLetter"/>
      <w:lvlText w:val="%5."/>
      <w:lvlJc w:val="left"/>
      <w:pPr>
        <w:tabs>
          <w:tab w:val="num" w:pos="3600"/>
        </w:tabs>
        <w:ind w:left="3600" w:hanging="360"/>
      </w:pPr>
      <w:rPr>
        <w:rFonts w:cs="Times New Roman"/>
      </w:rPr>
    </w:lvl>
    <w:lvl w:ilvl="5" w:tplc="04190005">
      <w:start w:val="1"/>
      <w:numFmt w:val="lowerRoman"/>
      <w:lvlText w:val="%6."/>
      <w:lvlJc w:val="right"/>
      <w:pPr>
        <w:tabs>
          <w:tab w:val="num" w:pos="4320"/>
        </w:tabs>
        <w:ind w:left="4320" w:hanging="180"/>
      </w:pPr>
      <w:rPr>
        <w:rFonts w:cs="Times New Roman"/>
      </w:rPr>
    </w:lvl>
    <w:lvl w:ilvl="6" w:tplc="04190001">
      <w:start w:val="1"/>
      <w:numFmt w:val="decimal"/>
      <w:lvlText w:val="%7."/>
      <w:lvlJc w:val="left"/>
      <w:pPr>
        <w:tabs>
          <w:tab w:val="num" w:pos="5040"/>
        </w:tabs>
        <w:ind w:left="5040" w:hanging="360"/>
      </w:pPr>
      <w:rPr>
        <w:rFonts w:cs="Times New Roman"/>
      </w:rPr>
    </w:lvl>
    <w:lvl w:ilvl="7" w:tplc="04190003">
      <w:start w:val="1"/>
      <w:numFmt w:val="lowerLetter"/>
      <w:lvlText w:val="%8."/>
      <w:lvlJc w:val="left"/>
      <w:pPr>
        <w:tabs>
          <w:tab w:val="num" w:pos="5760"/>
        </w:tabs>
        <w:ind w:left="5760" w:hanging="360"/>
      </w:pPr>
      <w:rPr>
        <w:rFonts w:cs="Times New Roman"/>
      </w:rPr>
    </w:lvl>
    <w:lvl w:ilvl="8" w:tplc="04190005">
      <w:start w:val="1"/>
      <w:numFmt w:val="lowerRoman"/>
      <w:lvlText w:val="%9."/>
      <w:lvlJc w:val="right"/>
      <w:pPr>
        <w:tabs>
          <w:tab w:val="num" w:pos="6480"/>
        </w:tabs>
        <w:ind w:left="6480" w:hanging="180"/>
      </w:pPr>
      <w:rPr>
        <w:rFonts w:cs="Times New Roman"/>
      </w:rPr>
    </w:lvl>
  </w:abstractNum>
  <w:abstractNum w:abstractNumId="107" w15:restartNumberingAfterBreak="0">
    <w:nsid w:val="5EE7026A"/>
    <w:multiLevelType w:val="multilevel"/>
    <w:tmpl w:val="7D5EF0E6"/>
    <w:lvl w:ilvl="0">
      <w:start w:val="1"/>
      <w:numFmt w:val="decimal"/>
      <w:lvlText w:val="%1."/>
      <w:lvlJc w:val="left"/>
      <w:pPr>
        <w:tabs>
          <w:tab w:val="num" w:pos="360"/>
        </w:tabs>
        <w:ind w:left="360" w:hanging="360"/>
      </w:pPr>
      <w:rPr>
        <w:rFonts w:hint="default"/>
      </w:rPr>
    </w:lvl>
    <w:lvl w:ilvl="1">
      <w:start w:val="1"/>
      <w:numFmt w:val="decimal"/>
      <w:pStyle w:val="2a"/>
      <w:lvlText w:val="%1.%2."/>
      <w:lvlJc w:val="left"/>
      <w:pPr>
        <w:tabs>
          <w:tab w:val="num" w:pos="792"/>
        </w:tabs>
        <w:ind w:left="792" w:hanging="432"/>
      </w:pPr>
      <w:rPr>
        <w:rFonts w:hint="default"/>
      </w:rPr>
    </w:lvl>
    <w:lvl w:ilvl="2">
      <w:start w:val="1"/>
      <w:numFmt w:val="decimal"/>
      <w:pStyle w:val="38"/>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08" w15:restartNumberingAfterBreak="0">
    <w:nsid w:val="5FB039D3"/>
    <w:multiLevelType w:val="hybridMultilevel"/>
    <w:tmpl w:val="3C9822F0"/>
    <w:lvl w:ilvl="0" w:tplc="BBA09F32">
      <w:start w:val="1"/>
      <w:numFmt w:val="bullet"/>
      <w:pStyle w:val="2b"/>
      <w:lvlText w:val=""/>
      <w:lvlJc w:val="left"/>
      <w:pPr>
        <w:ind w:left="1352"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9" w15:restartNumberingAfterBreak="0">
    <w:nsid w:val="5FC55F3B"/>
    <w:multiLevelType w:val="hybridMultilevel"/>
    <w:tmpl w:val="F23A2B96"/>
    <w:lvl w:ilvl="0" w:tplc="F6363FE4">
      <w:start w:val="1"/>
      <w:numFmt w:val="bullet"/>
      <w:pStyle w:val="2c"/>
      <w:lvlText w:val=""/>
      <w:legacy w:legacy="1" w:legacySpace="0" w:legacyIndent="360"/>
      <w:lvlJc w:val="left"/>
      <w:pPr>
        <w:ind w:left="1440" w:hanging="360"/>
      </w:pPr>
      <w:rPr>
        <w:rFonts w:ascii="Wingdings" w:hAnsi="Wingdings" w:hint="default"/>
        <w:sz w:val="16"/>
      </w:rPr>
    </w:lvl>
    <w:lvl w:ilvl="1" w:tplc="785E4A68">
      <w:numFmt w:val="decimal"/>
      <w:lvlText w:val=""/>
      <w:lvlJc w:val="left"/>
    </w:lvl>
    <w:lvl w:ilvl="2" w:tplc="CF3003F0">
      <w:numFmt w:val="decimal"/>
      <w:lvlText w:val=""/>
      <w:lvlJc w:val="left"/>
    </w:lvl>
    <w:lvl w:ilvl="3" w:tplc="49F46ED8">
      <w:numFmt w:val="decimal"/>
      <w:lvlText w:val=""/>
      <w:lvlJc w:val="left"/>
    </w:lvl>
    <w:lvl w:ilvl="4" w:tplc="D57C8BB2">
      <w:numFmt w:val="decimal"/>
      <w:lvlText w:val=""/>
      <w:lvlJc w:val="left"/>
    </w:lvl>
    <w:lvl w:ilvl="5" w:tplc="9CC84348">
      <w:numFmt w:val="decimal"/>
      <w:lvlText w:val=""/>
      <w:lvlJc w:val="left"/>
    </w:lvl>
    <w:lvl w:ilvl="6" w:tplc="8E54B1D4">
      <w:numFmt w:val="decimal"/>
      <w:lvlText w:val=""/>
      <w:lvlJc w:val="left"/>
    </w:lvl>
    <w:lvl w:ilvl="7" w:tplc="C7D6FC2E">
      <w:numFmt w:val="decimal"/>
      <w:lvlText w:val=""/>
      <w:lvlJc w:val="left"/>
    </w:lvl>
    <w:lvl w:ilvl="8" w:tplc="30A6DFF2">
      <w:numFmt w:val="decimal"/>
      <w:lvlText w:val=""/>
      <w:lvlJc w:val="left"/>
    </w:lvl>
  </w:abstractNum>
  <w:abstractNum w:abstractNumId="110" w15:restartNumberingAfterBreak="0">
    <w:nsid w:val="601C5887"/>
    <w:multiLevelType w:val="hybridMultilevel"/>
    <w:tmpl w:val="36466FC0"/>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11" w15:restartNumberingAfterBreak="0">
    <w:nsid w:val="62C02E2E"/>
    <w:multiLevelType w:val="hybridMultilevel"/>
    <w:tmpl w:val="4170D792"/>
    <w:lvl w:ilvl="0" w:tplc="DE82AB7E">
      <w:start w:val="1"/>
      <w:numFmt w:val="bullet"/>
      <w:lvlText w:val="­"/>
      <w:lvlJc w:val="left"/>
      <w:pPr>
        <w:tabs>
          <w:tab w:val="num" w:pos="3594"/>
        </w:tabs>
        <w:ind w:left="3594" w:hanging="360"/>
      </w:pPr>
      <w:rPr>
        <w:rFonts w:ascii="Courier New" w:hAnsi="Courier New" w:hint="default"/>
      </w:rPr>
    </w:lvl>
    <w:lvl w:ilvl="1" w:tplc="04190003">
      <w:start w:val="1"/>
      <w:numFmt w:val="bullet"/>
      <w:pStyle w:val="2d"/>
      <w:lvlText w:val="o"/>
      <w:lvlJc w:val="left"/>
      <w:pPr>
        <w:tabs>
          <w:tab w:val="num" w:pos="2517"/>
        </w:tabs>
        <w:ind w:left="2517" w:hanging="360"/>
      </w:pPr>
      <w:rPr>
        <w:rFonts w:ascii="Courier New" w:hAnsi="Courier New" w:hint="default"/>
      </w:rPr>
    </w:lvl>
    <w:lvl w:ilvl="2" w:tplc="04190005">
      <w:start w:val="1"/>
      <w:numFmt w:val="bullet"/>
      <w:lvlText w:val=""/>
      <w:lvlJc w:val="left"/>
      <w:pPr>
        <w:tabs>
          <w:tab w:val="num" w:pos="3237"/>
        </w:tabs>
        <w:ind w:left="3237" w:hanging="360"/>
      </w:pPr>
      <w:rPr>
        <w:rFonts w:ascii="Wingdings" w:hAnsi="Wingdings" w:hint="default"/>
      </w:rPr>
    </w:lvl>
    <w:lvl w:ilvl="3" w:tplc="04190001">
      <w:start w:val="1"/>
      <w:numFmt w:val="bullet"/>
      <w:lvlText w:val=""/>
      <w:lvlJc w:val="left"/>
      <w:pPr>
        <w:tabs>
          <w:tab w:val="num" w:pos="3957"/>
        </w:tabs>
        <w:ind w:left="3957" w:hanging="360"/>
      </w:pPr>
      <w:rPr>
        <w:rFonts w:ascii="Symbol" w:hAnsi="Symbol" w:hint="default"/>
      </w:rPr>
    </w:lvl>
    <w:lvl w:ilvl="4" w:tplc="04190003">
      <w:start w:val="1"/>
      <w:numFmt w:val="bullet"/>
      <w:lvlText w:val="o"/>
      <w:lvlJc w:val="left"/>
      <w:pPr>
        <w:tabs>
          <w:tab w:val="num" w:pos="4677"/>
        </w:tabs>
        <w:ind w:left="4677" w:hanging="360"/>
      </w:pPr>
      <w:rPr>
        <w:rFonts w:ascii="Courier New" w:hAnsi="Courier New" w:hint="default"/>
      </w:rPr>
    </w:lvl>
    <w:lvl w:ilvl="5" w:tplc="04190005">
      <w:start w:val="1"/>
      <w:numFmt w:val="bullet"/>
      <w:lvlText w:val=""/>
      <w:lvlJc w:val="left"/>
      <w:pPr>
        <w:tabs>
          <w:tab w:val="num" w:pos="5397"/>
        </w:tabs>
        <w:ind w:left="5397" w:hanging="360"/>
      </w:pPr>
      <w:rPr>
        <w:rFonts w:ascii="Wingdings" w:hAnsi="Wingdings" w:hint="default"/>
      </w:rPr>
    </w:lvl>
    <w:lvl w:ilvl="6" w:tplc="04190001">
      <w:start w:val="1"/>
      <w:numFmt w:val="bullet"/>
      <w:lvlText w:val=""/>
      <w:lvlJc w:val="left"/>
      <w:pPr>
        <w:tabs>
          <w:tab w:val="num" w:pos="6117"/>
        </w:tabs>
        <w:ind w:left="6117" w:hanging="360"/>
      </w:pPr>
      <w:rPr>
        <w:rFonts w:ascii="Symbol" w:hAnsi="Symbol" w:hint="default"/>
      </w:rPr>
    </w:lvl>
    <w:lvl w:ilvl="7" w:tplc="04190003">
      <w:start w:val="1"/>
      <w:numFmt w:val="bullet"/>
      <w:lvlText w:val="o"/>
      <w:lvlJc w:val="left"/>
      <w:pPr>
        <w:tabs>
          <w:tab w:val="num" w:pos="6837"/>
        </w:tabs>
        <w:ind w:left="6837" w:hanging="360"/>
      </w:pPr>
      <w:rPr>
        <w:rFonts w:ascii="Courier New" w:hAnsi="Courier New" w:hint="default"/>
      </w:rPr>
    </w:lvl>
    <w:lvl w:ilvl="8" w:tplc="04190005">
      <w:start w:val="1"/>
      <w:numFmt w:val="bullet"/>
      <w:lvlText w:val=""/>
      <w:lvlJc w:val="left"/>
      <w:pPr>
        <w:tabs>
          <w:tab w:val="num" w:pos="7557"/>
        </w:tabs>
        <w:ind w:left="7557" w:hanging="360"/>
      </w:pPr>
      <w:rPr>
        <w:rFonts w:ascii="Wingdings" w:hAnsi="Wingdings" w:hint="default"/>
      </w:rPr>
    </w:lvl>
  </w:abstractNum>
  <w:abstractNum w:abstractNumId="112" w15:restartNumberingAfterBreak="0">
    <w:nsid w:val="63435A9D"/>
    <w:multiLevelType w:val="multilevel"/>
    <w:tmpl w:val="CAAEF7F0"/>
    <w:lvl w:ilvl="0">
      <w:start w:val="1"/>
      <w:numFmt w:val="decimal"/>
      <w:pStyle w:val="afd"/>
      <w:lvlText w:val="%1)"/>
      <w:lvlJc w:val="left"/>
      <w:pPr>
        <w:tabs>
          <w:tab w:val="num" w:pos="993"/>
        </w:tabs>
        <w:ind w:left="-141" w:firstLine="709"/>
      </w:pPr>
      <w:rPr>
        <w:rFonts w:ascii="Times New Roman" w:hAnsi="Times New Roman" w:cs="Times New Roman" w:hint="default"/>
        <w:b w:val="0"/>
        <w:i w:val="0"/>
        <w:sz w:val="24"/>
      </w:rPr>
    </w:lvl>
    <w:lvl w:ilvl="1">
      <w:start w:val="1"/>
      <w:numFmt w:val="bullet"/>
      <w:lvlText w:val=""/>
      <w:lvlJc w:val="left"/>
      <w:pPr>
        <w:tabs>
          <w:tab w:val="num" w:pos="993"/>
        </w:tabs>
        <w:ind w:left="-141" w:firstLine="709"/>
      </w:pPr>
      <w:rPr>
        <w:rFonts w:ascii="Symbol" w:hAnsi="Symbol" w:hint="default"/>
      </w:rPr>
    </w:lvl>
    <w:lvl w:ilvl="2">
      <w:start w:val="1"/>
      <w:numFmt w:val="lowerRoman"/>
      <w:lvlText w:val="%3."/>
      <w:lvlJc w:val="right"/>
      <w:pPr>
        <w:tabs>
          <w:tab w:val="num" w:pos="993"/>
        </w:tabs>
        <w:ind w:left="-141" w:firstLine="709"/>
      </w:pPr>
      <w:rPr>
        <w:rFonts w:hint="default"/>
      </w:rPr>
    </w:lvl>
    <w:lvl w:ilvl="3">
      <w:start w:val="1"/>
      <w:numFmt w:val="decimal"/>
      <w:lvlText w:val="%4."/>
      <w:lvlJc w:val="left"/>
      <w:pPr>
        <w:tabs>
          <w:tab w:val="num" w:pos="567"/>
        </w:tabs>
        <w:ind w:left="-567" w:firstLine="709"/>
      </w:pPr>
      <w:rPr>
        <w:rFonts w:hint="default"/>
      </w:rPr>
    </w:lvl>
    <w:lvl w:ilvl="4">
      <w:start w:val="1"/>
      <w:numFmt w:val="lowerLetter"/>
      <w:lvlText w:val="%5."/>
      <w:lvlJc w:val="left"/>
      <w:pPr>
        <w:tabs>
          <w:tab w:val="num" w:pos="993"/>
        </w:tabs>
        <w:ind w:left="-141" w:firstLine="709"/>
      </w:pPr>
      <w:rPr>
        <w:rFonts w:hint="default"/>
      </w:rPr>
    </w:lvl>
    <w:lvl w:ilvl="5">
      <w:start w:val="1"/>
      <w:numFmt w:val="lowerRoman"/>
      <w:lvlText w:val="%6."/>
      <w:lvlJc w:val="right"/>
      <w:pPr>
        <w:tabs>
          <w:tab w:val="num" w:pos="993"/>
        </w:tabs>
        <w:ind w:left="-141" w:firstLine="709"/>
      </w:pPr>
      <w:rPr>
        <w:rFonts w:hint="default"/>
      </w:rPr>
    </w:lvl>
    <w:lvl w:ilvl="6">
      <w:start w:val="1"/>
      <w:numFmt w:val="decimal"/>
      <w:lvlText w:val="%7."/>
      <w:lvlJc w:val="left"/>
      <w:pPr>
        <w:tabs>
          <w:tab w:val="num" w:pos="993"/>
        </w:tabs>
        <w:ind w:left="-141" w:firstLine="709"/>
      </w:pPr>
      <w:rPr>
        <w:rFonts w:hint="default"/>
      </w:rPr>
    </w:lvl>
    <w:lvl w:ilvl="7">
      <w:start w:val="1"/>
      <w:numFmt w:val="lowerLetter"/>
      <w:lvlText w:val="%8."/>
      <w:lvlJc w:val="left"/>
      <w:pPr>
        <w:tabs>
          <w:tab w:val="num" w:pos="993"/>
        </w:tabs>
        <w:ind w:left="-141" w:firstLine="709"/>
      </w:pPr>
      <w:rPr>
        <w:rFonts w:hint="default"/>
      </w:rPr>
    </w:lvl>
    <w:lvl w:ilvl="8">
      <w:start w:val="1"/>
      <w:numFmt w:val="lowerRoman"/>
      <w:lvlText w:val="%9."/>
      <w:lvlJc w:val="right"/>
      <w:pPr>
        <w:tabs>
          <w:tab w:val="num" w:pos="993"/>
        </w:tabs>
        <w:ind w:left="-141" w:firstLine="709"/>
      </w:pPr>
      <w:rPr>
        <w:rFonts w:hint="default"/>
      </w:rPr>
    </w:lvl>
  </w:abstractNum>
  <w:abstractNum w:abstractNumId="113" w15:restartNumberingAfterBreak="0">
    <w:nsid w:val="63784C3E"/>
    <w:multiLevelType w:val="multilevel"/>
    <w:tmpl w:val="50482DA6"/>
    <w:numStyleLink w:val="a"/>
  </w:abstractNum>
  <w:abstractNum w:abstractNumId="114" w15:restartNumberingAfterBreak="0">
    <w:nsid w:val="6450125F"/>
    <w:multiLevelType w:val="hybridMultilevel"/>
    <w:tmpl w:val="67E8C7D6"/>
    <w:lvl w:ilvl="0" w:tplc="54E4188C">
      <w:start w:val="1"/>
      <w:numFmt w:val="bullet"/>
      <w:pStyle w:val="afe"/>
      <w:lvlText w:val=""/>
      <w:lvlJc w:val="left"/>
      <w:pPr>
        <w:tabs>
          <w:tab w:val="num" w:pos="1276"/>
        </w:tabs>
        <w:ind w:left="1276" w:hanging="425"/>
      </w:pPr>
      <w:rPr>
        <w:rFonts w:ascii="Symbol" w:hAnsi="Symbol" w:hint="default"/>
      </w:rPr>
    </w:lvl>
    <w:lvl w:ilvl="1" w:tplc="0C546550">
      <w:start w:val="1"/>
      <w:numFmt w:val="bullet"/>
      <w:pStyle w:val="aff"/>
      <w:lvlText w:val=""/>
      <w:lvlJc w:val="left"/>
      <w:pPr>
        <w:tabs>
          <w:tab w:val="num" w:pos="1701"/>
        </w:tabs>
        <w:ind w:left="1701" w:hanging="425"/>
      </w:pPr>
      <w:rPr>
        <w:rFonts w:ascii="Wingdings" w:hAnsi="Wingdings" w:hint="default"/>
      </w:rPr>
    </w:lvl>
    <w:lvl w:ilvl="2" w:tplc="0420C34C">
      <w:start w:val="1"/>
      <w:numFmt w:val="bullet"/>
      <w:lvlText w:val=""/>
      <w:lvlJc w:val="left"/>
      <w:pPr>
        <w:tabs>
          <w:tab w:val="num" w:pos="2126"/>
        </w:tabs>
        <w:ind w:left="2126" w:hanging="425"/>
      </w:pPr>
      <w:rPr>
        <w:rFonts w:ascii="Wingdings" w:hAnsi="Wingdings" w:hint="default"/>
      </w:rPr>
    </w:lvl>
    <w:lvl w:ilvl="3" w:tplc="D60C1112">
      <w:start w:val="1"/>
      <w:numFmt w:val="bullet"/>
      <w:lvlText w:val=""/>
      <w:lvlJc w:val="left"/>
      <w:pPr>
        <w:tabs>
          <w:tab w:val="num" w:pos="2552"/>
        </w:tabs>
        <w:ind w:left="2552" w:hanging="426"/>
      </w:pPr>
      <w:rPr>
        <w:rFonts w:ascii="Symbol" w:hAnsi="Symbol" w:hint="default"/>
      </w:rPr>
    </w:lvl>
    <w:lvl w:ilvl="4" w:tplc="2922750A">
      <w:start w:val="1"/>
      <w:numFmt w:val="bullet"/>
      <w:lvlText w:val=""/>
      <w:lvlJc w:val="left"/>
      <w:pPr>
        <w:tabs>
          <w:tab w:val="num" w:pos="2977"/>
        </w:tabs>
        <w:ind w:left="2977" w:hanging="425"/>
      </w:pPr>
      <w:rPr>
        <w:rFonts w:ascii="Symbol" w:hAnsi="Symbol" w:hint="default"/>
      </w:rPr>
    </w:lvl>
    <w:lvl w:ilvl="5" w:tplc="728027CC">
      <w:start w:val="1"/>
      <w:numFmt w:val="bullet"/>
      <w:lvlText w:val=""/>
      <w:lvlJc w:val="left"/>
      <w:pPr>
        <w:tabs>
          <w:tab w:val="num" w:pos="3402"/>
        </w:tabs>
        <w:ind w:left="3402" w:hanging="425"/>
      </w:pPr>
      <w:rPr>
        <w:rFonts w:ascii="Wingdings" w:hAnsi="Wingdings" w:hint="default"/>
      </w:rPr>
    </w:lvl>
    <w:lvl w:ilvl="6" w:tplc="18F83AB6">
      <w:start w:val="1"/>
      <w:numFmt w:val="bullet"/>
      <w:lvlText w:val=""/>
      <w:lvlJc w:val="left"/>
      <w:pPr>
        <w:tabs>
          <w:tab w:val="num" w:pos="3827"/>
        </w:tabs>
        <w:ind w:left="3827" w:hanging="425"/>
      </w:pPr>
      <w:rPr>
        <w:rFonts w:ascii="Wingdings" w:hAnsi="Wingdings" w:hint="default"/>
      </w:rPr>
    </w:lvl>
    <w:lvl w:ilvl="7" w:tplc="BC522C0C">
      <w:start w:val="1"/>
      <w:numFmt w:val="bullet"/>
      <w:lvlText w:val=""/>
      <w:lvlJc w:val="left"/>
      <w:pPr>
        <w:tabs>
          <w:tab w:val="num" w:pos="4253"/>
        </w:tabs>
        <w:ind w:left="4253" w:hanging="426"/>
      </w:pPr>
      <w:rPr>
        <w:rFonts w:ascii="Symbol" w:hAnsi="Symbol" w:hint="default"/>
      </w:rPr>
    </w:lvl>
    <w:lvl w:ilvl="8" w:tplc="2C983E56">
      <w:start w:val="1"/>
      <w:numFmt w:val="bullet"/>
      <w:lvlText w:val=""/>
      <w:lvlJc w:val="left"/>
      <w:pPr>
        <w:tabs>
          <w:tab w:val="num" w:pos="4678"/>
        </w:tabs>
        <w:ind w:left="4678" w:hanging="425"/>
      </w:pPr>
      <w:rPr>
        <w:rFonts w:ascii="Symbol" w:hAnsi="Symbol" w:hint="default"/>
      </w:rPr>
    </w:lvl>
  </w:abstractNum>
  <w:abstractNum w:abstractNumId="115" w15:restartNumberingAfterBreak="0">
    <w:nsid w:val="658321B4"/>
    <w:multiLevelType w:val="hybridMultilevel"/>
    <w:tmpl w:val="EF02E478"/>
    <w:lvl w:ilvl="0" w:tplc="5734B6B0">
      <w:start w:val="1"/>
      <w:numFmt w:val="bullet"/>
      <w:pStyle w:val="ItemizedList"/>
      <w:lvlText w:val="-"/>
      <w:lvlJc w:val="left"/>
      <w:pPr>
        <w:tabs>
          <w:tab w:val="num" w:pos="284"/>
        </w:tabs>
        <w:ind w:left="284" w:hanging="284"/>
      </w:pPr>
      <w:rPr>
        <w:rFonts w:ascii="Times New Roman" w:hAnsi="Times New Roman" w:hint="default"/>
      </w:rPr>
    </w:lvl>
    <w:lvl w:ilvl="1" w:tplc="04190003">
      <w:start w:val="1"/>
      <w:numFmt w:val="bullet"/>
      <w:lvlText w:val="o"/>
      <w:lvlJc w:val="left"/>
      <w:pPr>
        <w:tabs>
          <w:tab w:val="num" w:pos="2007"/>
        </w:tabs>
        <w:ind w:left="2007" w:hanging="360"/>
      </w:pPr>
      <w:rPr>
        <w:rFonts w:ascii="Courier New" w:hAnsi="Courier New" w:hint="default"/>
      </w:rPr>
    </w:lvl>
    <w:lvl w:ilvl="2" w:tplc="04190005">
      <w:start w:val="1"/>
      <w:numFmt w:val="bullet"/>
      <w:lvlText w:val=""/>
      <w:lvlJc w:val="left"/>
      <w:pPr>
        <w:tabs>
          <w:tab w:val="num" w:pos="2727"/>
        </w:tabs>
        <w:ind w:left="2727" w:hanging="360"/>
      </w:pPr>
      <w:rPr>
        <w:rFonts w:ascii="Wingdings" w:hAnsi="Wingdings" w:hint="default"/>
      </w:rPr>
    </w:lvl>
    <w:lvl w:ilvl="3" w:tplc="04190001">
      <w:start w:val="1"/>
      <w:numFmt w:val="bullet"/>
      <w:lvlText w:val=""/>
      <w:lvlJc w:val="left"/>
      <w:pPr>
        <w:tabs>
          <w:tab w:val="num" w:pos="3447"/>
        </w:tabs>
        <w:ind w:left="3447" w:hanging="360"/>
      </w:pPr>
      <w:rPr>
        <w:rFonts w:ascii="Symbol" w:hAnsi="Symbol" w:hint="default"/>
      </w:rPr>
    </w:lvl>
    <w:lvl w:ilvl="4" w:tplc="04190003">
      <w:start w:val="1"/>
      <w:numFmt w:val="bullet"/>
      <w:lvlText w:val="o"/>
      <w:lvlJc w:val="left"/>
      <w:pPr>
        <w:tabs>
          <w:tab w:val="num" w:pos="4167"/>
        </w:tabs>
        <w:ind w:left="4167" w:hanging="360"/>
      </w:pPr>
      <w:rPr>
        <w:rFonts w:ascii="Courier New" w:hAnsi="Courier New" w:hint="default"/>
      </w:rPr>
    </w:lvl>
    <w:lvl w:ilvl="5" w:tplc="04190005">
      <w:start w:val="1"/>
      <w:numFmt w:val="bullet"/>
      <w:lvlText w:val=""/>
      <w:lvlJc w:val="left"/>
      <w:pPr>
        <w:tabs>
          <w:tab w:val="num" w:pos="4887"/>
        </w:tabs>
        <w:ind w:left="4887" w:hanging="360"/>
      </w:pPr>
      <w:rPr>
        <w:rFonts w:ascii="Wingdings" w:hAnsi="Wingdings" w:hint="default"/>
      </w:rPr>
    </w:lvl>
    <w:lvl w:ilvl="6" w:tplc="04190001">
      <w:start w:val="1"/>
      <w:numFmt w:val="bullet"/>
      <w:lvlText w:val=""/>
      <w:lvlJc w:val="left"/>
      <w:pPr>
        <w:tabs>
          <w:tab w:val="num" w:pos="5607"/>
        </w:tabs>
        <w:ind w:left="5607" w:hanging="360"/>
      </w:pPr>
      <w:rPr>
        <w:rFonts w:ascii="Symbol" w:hAnsi="Symbol" w:hint="default"/>
      </w:rPr>
    </w:lvl>
    <w:lvl w:ilvl="7" w:tplc="04190003">
      <w:start w:val="1"/>
      <w:numFmt w:val="bullet"/>
      <w:lvlText w:val="o"/>
      <w:lvlJc w:val="left"/>
      <w:pPr>
        <w:tabs>
          <w:tab w:val="num" w:pos="6327"/>
        </w:tabs>
        <w:ind w:left="6327" w:hanging="360"/>
      </w:pPr>
      <w:rPr>
        <w:rFonts w:ascii="Courier New" w:hAnsi="Courier New" w:hint="default"/>
      </w:rPr>
    </w:lvl>
    <w:lvl w:ilvl="8" w:tplc="04190005">
      <w:start w:val="1"/>
      <w:numFmt w:val="bullet"/>
      <w:lvlText w:val=""/>
      <w:lvlJc w:val="left"/>
      <w:pPr>
        <w:tabs>
          <w:tab w:val="num" w:pos="7047"/>
        </w:tabs>
        <w:ind w:left="7047" w:hanging="360"/>
      </w:pPr>
      <w:rPr>
        <w:rFonts w:ascii="Wingdings" w:hAnsi="Wingdings" w:hint="default"/>
      </w:rPr>
    </w:lvl>
  </w:abstractNum>
  <w:abstractNum w:abstractNumId="116" w15:restartNumberingAfterBreak="0">
    <w:nsid w:val="68B538DB"/>
    <w:multiLevelType w:val="multilevel"/>
    <w:tmpl w:val="451C9896"/>
    <w:lvl w:ilvl="0">
      <w:start w:val="1"/>
      <w:numFmt w:val="decimal"/>
      <w:pStyle w:val="E1"/>
      <w:lvlText w:val="%1."/>
      <w:lvlJc w:val="left"/>
      <w:pPr>
        <w:tabs>
          <w:tab w:val="num" w:pos="567"/>
        </w:tabs>
        <w:ind w:left="567" w:hanging="567"/>
      </w:pPr>
      <w:rPr>
        <w:rFonts w:cs="Times New Roman" w:hint="default"/>
        <w:b/>
        <w:bCs/>
      </w:rPr>
    </w:lvl>
    <w:lvl w:ilvl="1">
      <w:start w:val="1"/>
      <w:numFmt w:val="decimal"/>
      <w:pStyle w:val="E20"/>
      <w:lvlText w:val="%1.%2."/>
      <w:lvlJc w:val="left"/>
      <w:pPr>
        <w:tabs>
          <w:tab w:val="num" w:pos="567"/>
        </w:tabs>
        <w:ind w:left="567" w:hanging="567"/>
      </w:pPr>
      <w:rPr>
        <w:rFonts w:cs="Times New Roman" w:hint="default"/>
      </w:rPr>
    </w:lvl>
    <w:lvl w:ilvl="2">
      <w:start w:val="1"/>
      <w:numFmt w:val="decimal"/>
      <w:pStyle w:val="E30"/>
      <w:lvlText w:val="%1.%2.%3."/>
      <w:lvlJc w:val="left"/>
      <w:pPr>
        <w:tabs>
          <w:tab w:val="num" w:pos="567"/>
        </w:tabs>
        <w:ind w:left="567" w:hanging="567"/>
      </w:pPr>
      <w:rPr>
        <w:rFonts w:ascii="Times New Roman" w:hAnsi="Times New Roman" w:cs="Times New Roman" w:hint="default"/>
        <w:b/>
        <w:bCs w:val="0"/>
        <w:i w:val="0"/>
        <w:iCs w:val="0"/>
        <w:caps w:val="0"/>
        <w:smallCaps w:val="0"/>
        <w:strike w:val="0"/>
        <w:dstrike w:val="0"/>
        <w:vanish w:val="0"/>
        <w:color w:val="000000"/>
        <w:spacing w:val="0"/>
        <w:kern w:val="0"/>
        <w:position w:val="0"/>
        <w:sz w:val="24"/>
        <w:szCs w:val="24"/>
        <w:u w:val="none"/>
        <w:vertAlign w:val="baseline"/>
      </w:rPr>
    </w:lvl>
    <w:lvl w:ilvl="3">
      <w:start w:val="2"/>
      <w:numFmt w:val="decimal"/>
      <w:pStyle w:val="E4"/>
      <w:lvlText w:val="4.3.%3.%4."/>
      <w:lvlJc w:val="left"/>
      <w:pPr>
        <w:tabs>
          <w:tab w:val="num" w:pos="1247"/>
        </w:tabs>
        <w:ind w:left="1247" w:hanging="680"/>
      </w:pPr>
      <w:rPr>
        <w:rFonts w:ascii="Times New Roman" w:hAnsi="Times New Roman" w:cs="Times New Roman" w:hint="default"/>
        <w:b w:val="0"/>
        <w:bCs w:val="0"/>
        <w:i w:val="0"/>
        <w:iCs w:val="0"/>
        <w:caps w:val="0"/>
        <w:smallCaps w:val="0"/>
        <w:strike w:val="0"/>
        <w:dstrike w:val="0"/>
        <w:vanish w:val="0"/>
        <w:color w:val="auto"/>
        <w:spacing w:val="0"/>
        <w:w w:val="100"/>
        <w:kern w:val="0"/>
        <w:position w:val="0"/>
        <w:sz w:val="24"/>
        <w:szCs w:val="24"/>
        <w:u w:val="none"/>
        <w:vertAlign w:val="baseline"/>
      </w:rPr>
    </w:lvl>
    <w:lvl w:ilvl="4">
      <w:start w:val="1"/>
      <w:numFmt w:val="decimal"/>
      <w:pStyle w:val="E5"/>
      <w:lvlText w:val="%1.%2.%3.%4.%5."/>
      <w:lvlJc w:val="left"/>
      <w:pPr>
        <w:tabs>
          <w:tab w:val="num" w:pos="1247"/>
        </w:tabs>
        <w:ind w:left="1247" w:hanging="680"/>
      </w:pPr>
      <w:rPr>
        <w:rFonts w:ascii="Times New Roman" w:hAnsi="Times New Roman" w:cs="Times New Roman" w:hint="default"/>
        <w:b w:val="0"/>
        <w:bCs w:val="0"/>
        <w:i w:val="0"/>
        <w:iCs w:val="0"/>
        <w:caps w:val="0"/>
        <w:smallCaps w:val="0"/>
        <w:strike w:val="0"/>
        <w:dstrike w:val="0"/>
        <w:vanish w:val="0"/>
        <w:color w:val="000000"/>
        <w:kern w:val="0"/>
        <w:position w:val="0"/>
        <w:sz w:val="22"/>
        <w:szCs w:val="22"/>
        <w:u w:val="none"/>
        <w:vertAlign w:val="baseline"/>
      </w:rPr>
    </w:lvl>
    <w:lvl w:ilvl="5">
      <w:start w:val="1"/>
      <w:numFmt w:val="none"/>
      <w:lvlText w:val=""/>
      <w:lvlJc w:val="left"/>
      <w:pPr>
        <w:tabs>
          <w:tab w:val="num" w:pos="1625"/>
        </w:tabs>
        <w:ind w:left="-74" w:hanging="2"/>
      </w:pPr>
      <w:rPr>
        <w:rFonts w:ascii="Times New Roman" w:hAnsi="Times New Roman" w:cs="Times New Roman" w:hint="default"/>
        <w:b/>
        <w:bCs/>
        <w:i w:val="0"/>
        <w:iCs w:val="0"/>
        <w:sz w:val="24"/>
        <w:szCs w:val="24"/>
      </w:rPr>
    </w:lvl>
    <w:lvl w:ilvl="6">
      <w:start w:val="1"/>
      <w:numFmt w:val="decimal"/>
      <w:lvlText w:val="%1.%2.%3.%4.%5.%6.%7."/>
      <w:lvlJc w:val="left"/>
      <w:pPr>
        <w:tabs>
          <w:tab w:val="num" w:pos="3600"/>
        </w:tabs>
        <w:ind w:left="2520" w:hanging="1080"/>
      </w:pPr>
      <w:rPr>
        <w:rFonts w:cs="Times New Roman" w:hint="default"/>
      </w:rPr>
    </w:lvl>
    <w:lvl w:ilvl="7">
      <w:start w:val="1"/>
      <w:numFmt w:val="decimal"/>
      <w:lvlText w:val="%1.%2.%3.%4.%5.%6.%7.%8."/>
      <w:lvlJc w:val="left"/>
      <w:pPr>
        <w:tabs>
          <w:tab w:val="num" w:pos="4320"/>
        </w:tabs>
        <w:ind w:left="3024" w:hanging="1224"/>
      </w:pPr>
      <w:rPr>
        <w:rFonts w:cs="Times New Roman" w:hint="default"/>
      </w:rPr>
    </w:lvl>
    <w:lvl w:ilvl="8">
      <w:start w:val="1"/>
      <w:numFmt w:val="decimal"/>
      <w:lvlText w:val="%1.%2.%3.%4.%5.%6.%7.%8.%9."/>
      <w:lvlJc w:val="left"/>
      <w:pPr>
        <w:tabs>
          <w:tab w:val="num" w:pos="5040"/>
        </w:tabs>
        <w:ind w:left="3600" w:hanging="1440"/>
      </w:pPr>
      <w:rPr>
        <w:rFonts w:cs="Times New Roman" w:hint="default"/>
      </w:rPr>
    </w:lvl>
  </w:abstractNum>
  <w:abstractNum w:abstractNumId="117" w15:restartNumberingAfterBreak="0">
    <w:nsid w:val="6B045146"/>
    <w:multiLevelType w:val="hybridMultilevel"/>
    <w:tmpl w:val="4468BADE"/>
    <w:name w:val="24"/>
    <w:lvl w:ilvl="0" w:tplc="616274BC">
      <w:start w:val="1"/>
      <w:numFmt w:val="decimal"/>
      <w:pStyle w:val="39"/>
      <w:lvlText w:val="%1."/>
      <w:lvlJc w:val="left"/>
      <w:pPr>
        <w:tabs>
          <w:tab w:val="num" w:pos="1701"/>
        </w:tabs>
        <w:ind w:left="1701" w:hanging="567"/>
      </w:pPr>
      <w:rPr>
        <w:rFonts w:cs="Times New Roman" w:hint="default"/>
      </w:rPr>
    </w:lvl>
    <w:lvl w:ilvl="1" w:tplc="FFFFFFFF">
      <w:start w:val="1"/>
      <w:numFmt w:val="lowerLetter"/>
      <w:lvlText w:val="%2."/>
      <w:lvlJc w:val="left"/>
      <w:pPr>
        <w:tabs>
          <w:tab w:val="num" w:pos="1440"/>
        </w:tabs>
        <w:ind w:left="1440" w:hanging="360"/>
      </w:pPr>
      <w:rPr>
        <w:rFonts w:cs="Times New Roman"/>
      </w:rPr>
    </w:lvl>
    <w:lvl w:ilvl="2" w:tplc="FFFFFFFF">
      <w:start w:val="1"/>
      <w:numFmt w:val="lowerRoman"/>
      <w:lvlText w:val="%3."/>
      <w:lvlJc w:val="right"/>
      <w:pPr>
        <w:tabs>
          <w:tab w:val="num" w:pos="2160"/>
        </w:tabs>
        <w:ind w:left="2160" w:hanging="180"/>
      </w:pPr>
      <w:rPr>
        <w:rFonts w:cs="Times New Roman"/>
      </w:rPr>
    </w:lvl>
    <w:lvl w:ilvl="3" w:tplc="FFFFFFFF">
      <w:start w:val="1"/>
      <w:numFmt w:val="decimal"/>
      <w:lvlText w:val="%4."/>
      <w:lvlJc w:val="left"/>
      <w:pPr>
        <w:tabs>
          <w:tab w:val="num" w:pos="2880"/>
        </w:tabs>
        <w:ind w:left="2880" w:hanging="360"/>
      </w:pPr>
      <w:rPr>
        <w:rFonts w:cs="Times New Roman"/>
      </w:rPr>
    </w:lvl>
    <w:lvl w:ilvl="4" w:tplc="FFFFFFFF">
      <w:start w:val="1"/>
      <w:numFmt w:val="lowerLetter"/>
      <w:lvlText w:val="%5."/>
      <w:lvlJc w:val="left"/>
      <w:pPr>
        <w:tabs>
          <w:tab w:val="num" w:pos="3600"/>
        </w:tabs>
        <w:ind w:left="3600" w:hanging="360"/>
      </w:pPr>
      <w:rPr>
        <w:rFonts w:cs="Times New Roman"/>
      </w:rPr>
    </w:lvl>
    <w:lvl w:ilvl="5" w:tplc="FFFFFFFF">
      <w:start w:val="1"/>
      <w:numFmt w:val="lowerRoman"/>
      <w:lvlText w:val="%6."/>
      <w:lvlJc w:val="right"/>
      <w:pPr>
        <w:tabs>
          <w:tab w:val="num" w:pos="4320"/>
        </w:tabs>
        <w:ind w:left="4320" w:hanging="180"/>
      </w:pPr>
      <w:rPr>
        <w:rFonts w:cs="Times New Roman"/>
      </w:rPr>
    </w:lvl>
    <w:lvl w:ilvl="6" w:tplc="FFFFFFFF">
      <w:start w:val="1"/>
      <w:numFmt w:val="decimal"/>
      <w:lvlText w:val="%7."/>
      <w:lvlJc w:val="left"/>
      <w:pPr>
        <w:tabs>
          <w:tab w:val="num" w:pos="5040"/>
        </w:tabs>
        <w:ind w:left="5040" w:hanging="360"/>
      </w:pPr>
      <w:rPr>
        <w:rFonts w:cs="Times New Roman"/>
      </w:rPr>
    </w:lvl>
    <w:lvl w:ilvl="7" w:tplc="FFFFFFFF">
      <w:start w:val="1"/>
      <w:numFmt w:val="lowerLetter"/>
      <w:lvlText w:val="%8."/>
      <w:lvlJc w:val="left"/>
      <w:pPr>
        <w:tabs>
          <w:tab w:val="num" w:pos="5760"/>
        </w:tabs>
        <w:ind w:left="5760" w:hanging="360"/>
      </w:pPr>
      <w:rPr>
        <w:rFonts w:cs="Times New Roman"/>
      </w:rPr>
    </w:lvl>
    <w:lvl w:ilvl="8" w:tplc="FFFFFFFF">
      <w:start w:val="1"/>
      <w:numFmt w:val="lowerRoman"/>
      <w:lvlText w:val="%9."/>
      <w:lvlJc w:val="right"/>
      <w:pPr>
        <w:tabs>
          <w:tab w:val="num" w:pos="6480"/>
        </w:tabs>
        <w:ind w:left="6480" w:hanging="180"/>
      </w:pPr>
      <w:rPr>
        <w:rFonts w:cs="Times New Roman"/>
      </w:rPr>
    </w:lvl>
  </w:abstractNum>
  <w:abstractNum w:abstractNumId="118" w15:restartNumberingAfterBreak="0">
    <w:nsid w:val="6B7F281C"/>
    <w:multiLevelType w:val="multilevel"/>
    <w:tmpl w:val="2AD829AC"/>
    <w:lvl w:ilvl="0">
      <w:start w:val="1"/>
      <w:numFmt w:val="decimal"/>
      <w:pStyle w:val="121"/>
      <w:lvlText w:val="%1."/>
      <w:lvlJc w:val="left"/>
      <w:pPr>
        <w:tabs>
          <w:tab w:val="num" w:pos="420"/>
        </w:tabs>
        <w:ind w:left="420" w:hanging="420"/>
      </w:pPr>
      <w:rPr>
        <w:rFonts w:hint="default"/>
      </w:rPr>
    </w:lvl>
    <w:lvl w:ilvl="1">
      <w:start w:val="1"/>
      <w:numFmt w:val="decimal"/>
      <w:pStyle w:val="122"/>
      <w:lvlText w:val="%1.%2."/>
      <w:lvlJc w:val="left"/>
      <w:pPr>
        <w:tabs>
          <w:tab w:val="num" w:pos="1425"/>
        </w:tabs>
        <w:ind w:left="284" w:hanging="284"/>
      </w:pPr>
      <w:rPr>
        <w:rFonts w:hint="default"/>
        <w:b w:val="0"/>
      </w:rPr>
    </w:lvl>
    <w:lvl w:ilvl="2">
      <w:start w:val="1"/>
      <w:numFmt w:val="decimal"/>
      <w:lvlText w:val="%1.%2.%3."/>
      <w:lvlJc w:val="left"/>
      <w:pPr>
        <w:tabs>
          <w:tab w:val="num" w:pos="2130"/>
        </w:tabs>
        <w:ind w:left="567" w:hanging="567"/>
      </w:pPr>
      <w:rPr>
        <w:rFonts w:hint="default"/>
      </w:rPr>
    </w:lvl>
    <w:lvl w:ilvl="3">
      <w:start w:val="1"/>
      <w:numFmt w:val="decimal"/>
      <w:lvlText w:val="%1.%2.%3.%4."/>
      <w:lvlJc w:val="left"/>
      <w:pPr>
        <w:tabs>
          <w:tab w:val="num" w:pos="3195"/>
        </w:tabs>
        <w:ind w:left="3195" w:hanging="1080"/>
      </w:pPr>
      <w:rPr>
        <w:rFonts w:hint="default"/>
      </w:rPr>
    </w:lvl>
    <w:lvl w:ilvl="4">
      <w:start w:val="1"/>
      <w:numFmt w:val="decimal"/>
      <w:lvlText w:val="%1.%2.%3.%4.%5."/>
      <w:lvlJc w:val="left"/>
      <w:pPr>
        <w:tabs>
          <w:tab w:val="num" w:pos="3900"/>
        </w:tabs>
        <w:ind w:left="3900" w:hanging="1080"/>
      </w:pPr>
      <w:rPr>
        <w:rFonts w:hint="default"/>
      </w:rPr>
    </w:lvl>
    <w:lvl w:ilvl="5">
      <w:start w:val="1"/>
      <w:numFmt w:val="decimal"/>
      <w:lvlText w:val="%1.%2.%3.%4.%5.%6."/>
      <w:lvlJc w:val="left"/>
      <w:pPr>
        <w:tabs>
          <w:tab w:val="num" w:pos="4965"/>
        </w:tabs>
        <w:ind w:left="4965" w:hanging="1440"/>
      </w:pPr>
      <w:rPr>
        <w:rFonts w:hint="default"/>
      </w:rPr>
    </w:lvl>
    <w:lvl w:ilvl="6">
      <w:start w:val="1"/>
      <w:numFmt w:val="decimal"/>
      <w:lvlText w:val="%1.%2.%3.%4.%5.%6.%7."/>
      <w:lvlJc w:val="left"/>
      <w:pPr>
        <w:tabs>
          <w:tab w:val="num" w:pos="6030"/>
        </w:tabs>
        <w:ind w:left="6030" w:hanging="1800"/>
      </w:pPr>
      <w:rPr>
        <w:rFonts w:hint="default"/>
      </w:rPr>
    </w:lvl>
    <w:lvl w:ilvl="7">
      <w:start w:val="1"/>
      <w:numFmt w:val="decimal"/>
      <w:lvlText w:val="%1.%2.%3.%4.%5.%6.%7.%8."/>
      <w:lvlJc w:val="left"/>
      <w:pPr>
        <w:tabs>
          <w:tab w:val="num" w:pos="6735"/>
        </w:tabs>
        <w:ind w:left="6735" w:hanging="1800"/>
      </w:pPr>
      <w:rPr>
        <w:rFonts w:hint="default"/>
      </w:rPr>
    </w:lvl>
    <w:lvl w:ilvl="8">
      <w:start w:val="1"/>
      <w:numFmt w:val="decimal"/>
      <w:lvlText w:val="%1.%2.%3.%4.%5.%6.%7.%8.%9."/>
      <w:lvlJc w:val="left"/>
      <w:pPr>
        <w:tabs>
          <w:tab w:val="num" w:pos="7800"/>
        </w:tabs>
        <w:ind w:left="7800" w:hanging="2160"/>
      </w:pPr>
      <w:rPr>
        <w:rFonts w:hint="default"/>
      </w:rPr>
    </w:lvl>
  </w:abstractNum>
  <w:abstractNum w:abstractNumId="119" w15:restartNumberingAfterBreak="0">
    <w:nsid w:val="6C710B07"/>
    <w:multiLevelType w:val="multilevel"/>
    <w:tmpl w:val="6B32D676"/>
    <w:styleLink w:val="WW8Num12"/>
    <w:lvl w:ilvl="0">
      <w:numFmt w:val="bullet"/>
      <w:lvlText w:val="●"/>
      <w:lvlJc w:val="left"/>
      <w:rPr>
        <w:rFonts w:ascii="Times New Roman" w:eastAsia="SimSun" w:hAnsi="Times New Roman" w:cs="Times New Roman"/>
        <w:b w:val="0"/>
        <w:bCs w:val="0"/>
        <w:i w:val="0"/>
        <w:iCs w:val="0"/>
        <w:color w:val="000000"/>
        <w:sz w:val="20"/>
        <w:szCs w:val="20"/>
        <w:u w:val="none"/>
      </w:rPr>
    </w:lvl>
    <w:lvl w:ilvl="1">
      <w:numFmt w:val="bullet"/>
      <w:lvlText w:val="●"/>
      <w:lvlJc w:val="left"/>
      <w:rPr>
        <w:rFonts w:ascii="Times New Roman" w:eastAsia="SimSun" w:hAnsi="Times New Roman" w:cs="Times New Roman"/>
        <w:b w:val="0"/>
        <w:bCs w:val="0"/>
        <w:i w:val="0"/>
        <w:iCs w:val="0"/>
        <w:color w:val="000000"/>
        <w:sz w:val="20"/>
        <w:szCs w:val="20"/>
        <w:u w:val="none"/>
      </w:rPr>
    </w:lvl>
    <w:lvl w:ilvl="2">
      <w:numFmt w:val="bullet"/>
      <w:lvlText w:val="●"/>
      <w:lvlJc w:val="right"/>
      <w:rPr>
        <w:rFonts w:ascii="Times New Roman" w:eastAsia="SimSun" w:hAnsi="Times New Roman" w:cs="Times New Roman"/>
        <w:b w:val="0"/>
        <w:bCs w:val="0"/>
        <w:i w:val="0"/>
        <w:iCs w:val="0"/>
        <w:color w:val="000000"/>
        <w:sz w:val="20"/>
        <w:szCs w:val="20"/>
        <w:u w:val="none"/>
      </w:rPr>
    </w:lvl>
    <w:lvl w:ilvl="3">
      <w:numFmt w:val="bullet"/>
      <w:lvlText w:val="●"/>
      <w:lvlJc w:val="left"/>
      <w:rPr>
        <w:rFonts w:ascii="Times New Roman" w:eastAsia="SimSun" w:hAnsi="Times New Roman" w:cs="Times New Roman"/>
        <w:b w:val="0"/>
        <w:bCs w:val="0"/>
        <w:i w:val="0"/>
        <w:iCs w:val="0"/>
        <w:color w:val="000000"/>
        <w:sz w:val="20"/>
        <w:szCs w:val="20"/>
        <w:u w:val="none"/>
      </w:rPr>
    </w:lvl>
    <w:lvl w:ilvl="4">
      <w:numFmt w:val="bullet"/>
      <w:lvlText w:val="●"/>
      <w:lvlJc w:val="left"/>
      <w:rPr>
        <w:rFonts w:ascii="Times New Roman" w:eastAsia="SimSun" w:hAnsi="Times New Roman" w:cs="Times New Roman"/>
        <w:b w:val="0"/>
        <w:bCs w:val="0"/>
        <w:i w:val="0"/>
        <w:iCs w:val="0"/>
        <w:color w:val="000000"/>
        <w:sz w:val="20"/>
        <w:szCs w:val="20"/>
        <w:u w:val="none"/>
      </w:rPr>
    </w:lvl>
    <w:lvl w:ilvl="5">
      <w:numFmt w:val="bullet"/>
      <w:lvlText w:val="●"/>
      <w:lvlJc w:val="right"/>
      <w:rPr>
        <w:rFonts w:ascii="Times New Roman" w:eastAsia="SimSun" w:hAnsi="Times New Roman" w:cs="Times New Roman"/>
        <w:b w:val="0"/>
        <w:bCs w:val="0"/>
        <w:i w:val="0"/>
        <w:iCs w:val="0"/>
        <w:color w:val="000000"/>
        <w:sz w:val="20"/>
        <w:szCs w:val="20"/>
        <w:u w:val="none"/>
      </w:rPr>
    </w:lvl>
    <w:lvl w:ilvl="6">
      <w:numFmt w:val="bullet"/>
      <w:lvlText w:val="●"/>
      <w:lvlJc w:val="left"/>
      <w:rPr>
        <w:rFonts w:ascii="Times New Roman" w:eastAsia="SimSun" w:hAnsi="Times New Roman" w:cs="Times New Roman"/>
        <w:b w:val="0"/>
        <w:bCs w:val="0"/>
        <w:i w:val="0"/>
        <w:iCs w:val="0"/>
        <w:color w:val="000000"/>
        <w:sz w:val="20"/>
        <w:szCs w:val="20"/>
        <w:u w:val="none"/>
      </w:rPr>
    </w:lvl>
    <w:lvl w:ilvl="7">
      <w:numFmt w:val="bullet"/>
      <w:lvlText w:val="●"/>
      <w:lvlJc w:val="left"/>
      <w:rPr>
        <w:rFonts w:ascii="Times New Roman" w:eastAsia="SimSun" w:hAnsi="Times New Roman" w:cs="Times New Roman"/>
        <w:b w:val="0"/>
        <w:bCs w:val="0"/>
        <w:i w:val="0"/>
        <w:iCs w:val="0"/>
        <w:color w:val="000000"/>
        <w:sz w:val="20"/>
        <w:szCs w:val="20"/>
        <w:u w:val="none"/>
      </w:rPr>
    </w:lvl>
    <w:lvl w:ilvl="8">
      <w:numFmt w:val="bullet"/>
      <w:lvlText w:val="●"/>
      <w:lvlJc w:val="right"/>
      <w:rPr>
        <w:rFonts w:ascii="Times New Roman" w:eastAsia="SimSun" w:hAnsi="Times New Roman" w:cs="Times New Roman"/>
        <w:b w:val="0"/>
        <w:bCs w:val="0"/>
        <w:i w:val="0"/>
        <w:iCs w:val="0"/>
        <w:color w:val="000000"/>
        <w:sz w:val="20"/>
        <w:szCs w:val="20"/>
        <w:u w:val="none"/>
      </w:rPr>
    </w:lvl>
  </w:abstractNum>
  <w:abstractNum w:abstractNumId="120" w15:restartNumberingAfterBreak="0">
    <w:nsid w:val="6CCB6EA7"/>
    <w:multiLevelType w:val="multilevel"/>
    <w:tmpl w:val="DEA639F4"/>
    <w:lvl w:ilvl="0">
      <w:start w:val="1"/>
      <w:numFmt w:val="decimal"/>
      <w:lvlText w:val="%1"/>
      <w:lvlJc w:val="left"/>
      <w:pPr>
        <w:tabs>
          <w:tab w:val="num" w:pos="709"/>
        </w:tabs>
        <w:ind w:left="709" w:hanging="709"/>
      </w:pPr>
      <w:rPr>
        <w:rFonts w:hint="default"/>
      </w:rPr>
    </w:lvl>
    <w:lvl w:ilvl="1">
      <w:start w:val="1"/>
      <w:numFmt w:val="decimal"/>
      <w:lvlText w:val="%1.%2"/>
      <w:lvlJc w:val="left"/>
      <w:pPr>
        <w:tabs>
          <w:tab w:val="num" w:pos="709"/>
        </w:tabs>
        <w:ind w:left="709" w:hanging="709"/>
      </w:pPr>
      <w:rPr>
        <w:rFonts w:hint="default"/>
      </w:rPr>
    </w:lvl>
    <w:lvl w:ilvl="2">
      <w:start w:val="1"/>
      <w:numFmt w:val="decimal"/>
      <w:lvlText w:val="%1.%2.%3"/>
      <w:lvlJc w:val="left"/>
      <w:pPr>
        <w:tabs>
          <w:tab w:val="num" w:pos="709"/>
        </w:tabs>
        <w:ind w:left="709" w:hanging="709"/>
      </w:pPr>
      <w:rPr>
        <w:rFonts w:hint="default"/>
      </w:rPr>
    </w:lvl>
    <w:lvl w:ilvl="3">
      <w:start w:val="1"/>
      <w:numFmt w:val="decimal"/>
      <w:suff w:val="space"/>
      <w:lvlText w:val="%1.%2.%3.%4"/>
      <w:lvlJc w:val="left"/>
      <w:pPr>
        <w:ind w:left="1419" w:hanging="709"/>
      </w:pPr>
      <w:rPr>
        <w:rFonts w:hint="default"/>
      </w:rPr>
    </w:lvl>
    <w:lvl w:ilvl="4">
      <w:start w:val="1"/>
      <w:numFmt w:val="decimal"/>
      <w:suff w:val="space"/>
      <w:lvlText w:val="%1.%2.%3.%4.%5"/>
      <w:lvlJc w:val="left"/>
      <w:pPr>
        <w:ind w:left="709" w:hanging="709"/>
      </w:pPr>
      <w:rPr>
        <w:rFonts w:hint="default"/>
      </w:rPr>
    </w:lvl>
    <w:lvl w:ilvl="5">
      <w:start w:val="1"/>
      <w:numFmt w:val="decimal"/>
      <w:suff w:val="space"/>
      <w:lvlText w:val="%1.%2.%3.%4.%5.%6"/>
      <w:lvlJc w:val="left"/>
      <w:pPr>
        <w:ind w:left="1701" w:hanging="709"/>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21" w15:restartNumberingAfterBreak="0">
    <w:nsid w:val="6D5D49F4"/>
    <w:multiLevelType w:val="hybridMultilevel"/>
    <w:tmpl w:val="ADA87FFA"/>
    <w:lvl w:ilvl="0" w:tplc="04190011">
      <w:start w:val="1"/>
      <w:numFmt w:val="decimal"/>
      <w:lvlText w:val="%1)"/>
      <w:lvlJc w:val="left"/>
      <w:pPr>
        <w:ind w:left="720" w:hanging="360"/>
      </w:pPr>
      <w:rPr>
        <w:rFonts w:hint="default"/>
      </w:rPr>
    </w:lvl>
    <w:lvl w:ilvl="1" w:tplc="FAB80C9E">
      <w:start w:val="1"/>
      <w:numFmt w:val="bullet"/>
      <w:pStyle w:val="2e"/>
      <w:lvlText w:val="­"/>
      <w:lvlJc w:val="left"/>
      <w:pPr>
        <w:ind w:left="1440" w:hanging="360"/>
      </w:pPr>
      <w:rPr>
        <w:rFonts w:ascii="Courier New" w:hAnsi="Courier New"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2" w15:restartNumberingAfterBreak="0">
    <w:nsid w:val="6EB44E6D"/>
    <w:multiLevelType w:val="multilevel"/>
    <w:tmpl w:val="FD58AA60"/>
    <w:lvl w:ilvl="0">
      <w:start w:val="1"/>
      <w:numFmt w:val="decimal"/>
      <w:lvlText w:val="%1"/>
      <w:lvlJc w:val="left"/>
      <w:pPr>
        <w:tabs>
          <w:tab w:val="num" w:pos="614"/>
        </w:tabs>
        <w:ind w:left="614" w:hanging="432"/>
      </w:pPr>
      <w:rPr>
        <w:rFonts w:ascii="Times New Roman" w:hAnsi="Times New Roman" w:cs="Times New Roman" w:hint="default"/>
        <w:b w:val="0"/>
        <w:bCs w:val="0"/>
        <w:i w:val="0"/>
        <w:iCs w:val="0"/>
        <w:caps w:val="0"/>
        <w:strike w:val="0"/>
        <w:dstrike w:val="0"/>
        <w:vanish w:val="0"/>
        <w:webHidden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2."/>
      <w:lvlJc w:val="left"/>
      <w:pPr>
        <w:tabs>
          <w:tab w:val="num" w:pos="718"/>
        </w:tabs>
        <w:ind w:left="718" w:hanging="576"/>
      </w:pPr>
      <w:rPr>
        <w:b w:val="0"/>
        <w:bCs w:val="0"/>
        <w:i w:val="0"/>
        <w:iCs w:val="0"/>
        <w:caps w:val="0"/>
        <w:strike w:val="0"/>
        <w:dstrike w:val="0"/>
        <w:vanish w:val="0"/>
        <w:webHidden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760"/>
        </w:tabs>
        <w:ind w:left="760" w:hanging="720"/>
      </w:pPr>
      <w:rPr>
        <w:rFonts w:ascii="Times New Roman" w:hAnsi="Times New Roman" w:cs="Times New Roman" w:hint="default"/>
        <w:b/>
        <w:i w:val="0"/>
        <w:sz w:val="24"/>
        <w:szCs w:val="24"/>
      </w:rPr>
    </w:lvl>
    <w:lvl w:ilvl="3">
      <w:start w:val="1"/>
      <w:numFmt w:val="decimal"/>
      <w:lvlText w:val="%1.%2.%3.%4"/>
      <w:lvlJc w:val="left"/>
      <w:pPr>
        <w:tabs>
          <w:tab w:val="num" w:pos="904"/>
        </w:tabs>
        <w:ind w:left="904" w:hanging="864"/>
      </w:pPr>
    </w:lvl>
    <w:lvl w:ilvl="4">
      <w:start w:val="1"/>
      <w:numFmt w:val="decimal"/>
      <w:lvlText w:val="%1.%2.%3.%4.%5"/>
      <w:lvlJc w:val="left"/>
      <w:pPr>
        <w:tabs>
          <w:tab w:val="num" w:pos="1048"/>
        </w:tabs>
        <w:ind w:left="1048" w:hanging="1008"/>
      </w:pPr>
    </w:lvl>
    <w:lvl w:ilvl="5">
      <w:start w:val="1"/>
      <w:numFmt w:val="decimal"/>
      <w:lvlText w:val="%1.%2.%3.%4.%5.%6"/>
      <w:lvlJc w:val="left"/>
      <w:pPr>
        <w:tabs>
          <w:tab w:val="num" w:pos="1192"/>
        </w:tabs>
        <w:ind w:left="1192" w:hanging="1152"/>
      </w:pPr>
    </w:lvl>
    <w:lvl w:ilvl="6">
      <w:start w:val="1"/>
      <w:numFmt w:val="decimal"/>
      <w:lvlText w:val="%1.%2.%3.%4.%5.%6.%7"/>
      <w:lvlJc w:val="left"/>
      <w:pPr>
        <w:tabs>
          <w:tab w:val="num" w:pos="1336"/>
        </w:tabs>
        <w:ind w:left="1336" w:hanging="1296"/>
      </w:pPr>
    </w:lvl>
    <w:lvl w:ilvl="7">
      <w:start w:val="1"/>
      <w:numFmt w:val="decimal"/>
      <w:lvlText w:val="%1.%2.%3.%4.%5.%6.%7.%8"/>
      <w:lvlJc w:val="left"/>
      <w:pPr>
        <w:tabs>
          <w:tab w:val="num" w:pos="1480"/>
        </w:tabs>
        <w:ind w:left="1480" w:hanging="1440"/>
      </w:pPr>
    </w:lvl>
    <w:lvl w:ilvl="8">
      <w:start w:val="1"/>
      <w:numFmt w:val="decimal"/>
      <w:lvlText w:val="%1.%2.%3.%4.%5.%6.%7.%8.%9"/>
      <w:lvlJc w:val="left"/>
      <w:pPr>
        <w:tabs>
          <w:tab w:val="num" w:pos="1624"/>
        </w:tabs>
        <w:ind w:left="1624" w:hanging="1584"/>
      </w:pPr>
    </w:lvl>
  </w:abstractNum>
  <w:abstractNum w:abstractNumId="123" w15:restartNumberingAfterBreak="0">
    <w:nsid w:val="6EC70D48"/>
    <w:multiLevelType w:val="hybridMultilevel"/>
    <w:tmpl w:val="7B90C896"/>
    <w:lvl w:ilvl="0" w:tplc="0419000D">
      <w:start w:val="1"/>
      <w:numFmt w:val="bullet"/>
      <w:pStyle w:val="1a"/>
      <w:lvlText w:val=""/>
      <w:lvlJc w:val="left"/>
      <w:pPr>
        <w:ind w:left="1440" w:hanging="360"/>
      </w:pPr>
      <w:rPr>
        <w:rFonts w:ascii="Symbol" w:hAnsi="Symbol" w:hint="default"/>
      </w:rPr>
    </w:lvl>
    <w:lvl w:ilvl="1" w:tplc="04190019" w:tentative="1">
      <w:start w:val="1"/>
      <w:numFmt w:val="bullet"/>
      <w:lvlText w:val="o"/>
      <w:lvlJc w:val="left"/>
      <w:pPr>
        <w:ind w:left="2160" w:hanging="360"/>
      </w:pPr>
      <w:rPr>
        <w:rFonts w:ascii="Courier New" w:hAnsi="Courier New" w:hint="default"/>
      </w:rPr>
    </w:lvl>
    <w:lvl w:ilvl="2" w:tplc="0419001B" w:tentative="1">
      <w:start w:val="1"/>
      <w:numFmt w:val="bullet"/>
      <w:lvlText w:val=""/>
      <w:lvlJc w:val="left"/>
      <w:pPr>
        <w:ind w:left="2880" w:hanging="360"/>
      </w:pPr>
      <w:rPr>
        <w:rFonts w:ascii="Wingdings" w:hAnsi="Wingdings" w:hint="default"/>
      </w:rPr>
    </w:lvl>
    <w:lvl w:ilvl="3" w:tplc="0419000F" w:tentative="1">
      <w:start w:val="1"/>
      <w:numFmt w:val="bullet"/>
      <w:lvlText w:val=""/>
      <w:lvlJc w:val="left"/>
      <w:pPr>
        <w:ind w:left="3600" w:hanging="360"/>
      </w:pPr>
      <w:rPr>
        <w:rFonts w:ascii="Symbol" w:hAnsi="Symbol" w:hint="default"/>
      </w:rPr>
    </w:lvl>
    <w:lvl w:ilvl="4" w:tplc="04190019" w:tentative="1">
      <w:start w:val="1"/>
      <w:numFmt w:val="bullet"/>
      <w:lvlText w:val="o"/>
      <w:lvlJc w:val="left"/>
      <w:pPr>
        <w:ind w:left="4320" w:hanging="360"/>
      </w:pPr>
      <w:rPr>
        <w:rFonts w:ascii="Courier New" w:hAnsi="Courier New" w:hint="default"/>
      </w:rPr>
    </w:lvl>
    <w:lvl w:ilvl="5" w:tplc="0419001B" w:tentative="1">
      <w:start w:val="1"/>
      <w:numFmt w:val="bullet"/>
      <w:lvlText w:val=""/>
      <w:lvlJc w:val="left"/>
      <w:pPr>
        <w:ind w:left="5040" w:hanging="360"/>
      </w:pPr>
      <w:rPr>
        <w:rFonts w:ascii="Wingdings" w:hAnsi="Wingdings" w:hint="default"/>
      </w:rPr>
    </w:lvl>
    <w:lvl w:ilvl="6" w:tplc="0419000F" w:tentative="1">
      <w:start w:val="1"/>
      <w:numFmt w:val="bullet"/>
      <w:lvlText w:val=""/>
      <w:lvlJc w:val="left"/>
      <w:pPr>
        <w:ind w:left="5760" w:hanging="360"/>
      </w:pPr>
      <w:rPr>
        <w:rFonts w:ascii="Symbol" w:hAnsi="Symbol" w:hint="default"/>
      </w:rPr>
    </w:lvl>
    <w:lvl w:ilvl="7" w:tplc="04190019" w:tentative="1">
      <w:start w:val="1"/>
      <w:numFmt w:val="bullet"/>
      <w:lvlText w:val="o"/>
      <w:lvlJc w:val="left"/>
      <w:pPr>
        <w:ind w:left="6480" w:hanging="360"/>
      </w:pPr>
      <w:rPr>
        <w:rFonts w:ascii="Courier New" w:hAnsi="Courier New" w:hint="default"/>
      </w:rPr>
    </w:lvl>
    <w:lvl w:ilvl="8" w:tplc="0419001B" w:tentative="1">
      <w:start w:val="1"/>
      <w:numFmt w:val="bullet"/>
      <w:lvlText w:val=""/>
      <w:lvlJc w:val="left"/>
      <w:pPr>
        <w:ind w:left="7200" w:hanging="360"/>
      </w:pPr>
      <w:rPr>
        <w:rFonts w:ascii="Wingdings" w:hAnsi="Wingdings" w:hint="default"/>
      </w:rPr>
    </w:lvl>
  </w:abstractNum>
  <w:abstractNum w:abstractNumId="124" w15:restartNumberingAfterBreak="0">
    <w:nsid w:val="700A07C5"/>
    <w:multiLevelType w:val="multilevel"/>
    <w:tmpl w:val="159C6076"/>
    <w:lvl w:ilvl="0">
      <w:start w:val="1"/>
      <w:numFmt w:val="decimal"/>
      <w:lvlText w:val="%1"/>
      <w:lvlJc w:val="left"/>
      <w:pPr>
        <w:tabs>
          <w:tab w:val="num" w:pos="3026"/>
        </w:tabs>
        <w:ind w:left="2666"/>
      </w:pPr>
      <w:rPr>
        <w:rFonts w:cs="Times New Roman" w:hint="default"/>
      </w:rPr>
    </w:lvl>
    <w:lvl w:ilvl="1">
      <w:start w:val="1"/>
      <w:numFmt w:val="decimal"/>
      <w:lvlText w:val="%1.%2"/>
      <w:lvlJc w:val="left"/>
      <w:pPr>
        <w:tabs>
          <w:tab w:val="num" w:pos="3346"/>
        </w:tabs>
        <w:ind w:left="3346" w:hanging="681"/>
      </w:pPr>
      <w:rPr>
        <w:rFonts w:cs="Times New Roman" w:hint="default"/>
      </w:rPr>
    </w:lvl>
    <w:lvl w:ilvl="2">
      <w:start w:val="1"/>
      <w:numFmt w:val="decimal"/>
      <w:pStyle w:val="2f"/>
      <w:lvlText w:val="%1.%2.%3"/>
      <w:lvlJc w:val="left"/>
      <w:pPr>
        <w:tabs>
          <w:tab w:val="num" w:pos="3386"/>
        </w:tabs>
        <w:ind w:left="2666"/>
      </w:pPr>
      <w:rPr>
        <w:rFonts w:cs="Times New Roman" w:hint="default"/>
      </w:rPr>
    </w:lvl>
    <w:lvl w:ilvl="3">
      <w:start w:val="1"/>
      <w:numFmt w:val="decimal"/>
      <w:lvlText w:val="%1.%2.%3.%4"/>
      <w:lvlJc w:val="left"/>
      <w:pPr>
        <w:tabs>
          <w:tab w:val="num" w:pos="3800"/>
        </w:tabs>
        <w:ind w:left="3800" w:hanging="1134"/>
      </w:pPr>
      <w:rPr>
        <w:rFonts w:cs="Times New Roman" w:hint="default"/>
      </w:rPr>
    </w:lvl>
    <w:lvl w:ilvl="4">
      <w:start w:val="1"/>
      <w:numFmt w:val="decimal"/>
      <w:lvlText w:val="%1.%2.%3.%4.%5"/>
      <w:lvlJc w:val="left"/>
      <w:pPr>
        <w:tabs>
          <w:tab w:val="num" w:pos="3942"/>
        </w:tabs>
        <w:ind w:left="3942" w:hanging="1276"/>
      </w:pPr>
      <w:rPr>
        <w:rFonts w:cs="Times New Roman" w:hint="default"/>
      </w:rPr>
    </w:lvl>
    <w:lvl w:ilvl="5">
      <w:start w:val="1"/>
      <w:numFmt w:val="decimal"/>
      <w:lvlText w:val="%1.%2.%3.%4.%5.%6"/>
      <w:lvlJc w:val="left"/>
      <w:pPr>
        <w:tabs>
          <w:tab w:val="num" w:pos="4466"/>
        </w:tabs>
        <w:ind w:left="4084" w:hanging="1418"/>
      </w:pPr>
      <w:rPr>
        <w:rFonts w:cs="Times New Roman" w:hint="default"/>
      </w:rPr>
    </w:lvl>
    <w:lvl w:ilvl="6">
      <w:start w:val="1"/>
      <w:numFmt w:val="decimal"/>
      <w:lvlText w:val="%1.%2.%3.%4.%5.%6.%7"/>
      <w:lvlJc w:val="left"/>
      <w:pPr>
        <w:tabs>
          <w:tab w:val="num" w:pos="4466"/>
        </w:tabs>
        <w:ind w:left="4225" w:hanging="1559"/>
      </w:pPr>
      <w:rPr>
        <w:rFonts w:cs="Times New Roman" w:hint="default"/>
      </w:rPr>
    </w:lvl>
    <w:lvl w:ilvl="7">
      <w:start w:val="1"/>
      <w:numFmt w:val="decimal"/>
      <w:lvlText w:val="%1.%2.%3.%4.%5.%6.%7.%8"/>
      <w:lvlJc w:val="left"/>
      <w:pPr>
        <w:tabs>
          <w:tab w:val="num" w:pos="4826"/>
        </w:tabs>
        <w:ind w:left="4367" w:hanging="1701"/>
      </w:pPr>
      <w:rPr>
        <w:rFonts w:cs="Times New Roman" w:hint="default"/>
      </w:rPr>
    </w:lvl>
    <w:lvl w:ilvl="8">
      <w:start w:val="1"/>
      <w:numFmt w:val="decimal"/>
      <w:lvlText w:val="%1.%2.%3.%4.%5.%6.%7.%8.%9"/>
      <w:lvlJc w:val="left"/>
      <w:pPr>
        <w:tabs>
          <w:tab w:val="num" w:pos="5186"/>
        </w:tabs>
        <w:ind w:left="4509" w:hanging="1843"/>
      </w:pPr>
      <w:rPr>
        <w:rFonts w:cs="Times New Roman" w:hint="default"/>
      </w:rPr>
    </w:lvl>
  </w:abstractNum>
  <w:abstractNum w:abstractNumId="125" w15:restartNumberingAfterBreak="0">
    <w:nsid w:val="71546E6A"/>
    <w:multiLevelType w:val="hybridMultilevel"/>
    <w:tmpl w:val="36466FC0"/>
    <w:lvl w:ilvl="0" w:tplc="0419000F">
      <w:start w:val="1"/>
      <w:numFmt w:val="decimal"/>
      <w:lvlText w:val="%1."/>
      <w:lvlJc w:val="left"/>
      <w:pPr>
        <w:ind w:left="360" w:hanging="360"/>
      </w:pPr>
    </w:lvl>
    <w:lvl w:ilvl="1" w:tplc="04190019">
      <w:start w:val="1"/>
      <w:numFmt w:val="lowerLetter"/>
      <w:lvlText w:val="%2."/>
      <w:lvlJc w:val="left"/>
      <w:pPr>
        <w:ind w:left="1080" w:hanging="360"/>
      </w:pPr>
    </w:lvl>
    <w:lvl w:ilvl="2" w:tplc="0419001B">
      <w:start w:val="1"/>
      <w:numFmt w:val="lowerRoman"/>
      <w:lvlText w:val="%3."/>
      <w:lvlJc w:val="right"/>
      <w:pPr>
        <w:ind w:left="1800" w:hanging="180"/>
      </w:pPr>
    </w:lvl>
    <w:lvl w:ilvl="3" w:tplc="0419000F">
      <w:start w:val="1"/>
      <w:numFmt w:val="decimal"/>
      <w:lvlText w:val="%4."/>
      <w:lvlJc w:val="left"/>
      <w:pPr>
        <w:ind w:left="2520" w:hanging="360"/>
      </w:pPr>
    </w:lvl>
    <w:lvl w:ilvl="4" w:tplc="04190019">
      <w:start w:val="1"/>
      <w:numFmt w:val="lowerLetter"/>
      <w:lvlText w:val="%5."/>
      <w:lvlJc w:val="left"/>
      <w:pPr>
        <w:ind w:left="3240" w:hanging="360"/>
      </w:pPr>
    </w:lvl>
    <w:lvl w:ilvl="5" w:tplc="0419001B">
      <w:start w:val="1"/>
      <w:numFmt w:val="lowerRoman"/>
      <w:lvlText w:val="%6."/>
      <w:lvlJc w:val="right"/>
      <w:pPr>
        <w:ind w:left="3960" w:hanging="180"/>
      </w:pPr>
    </w:lvl>
    <w:lvl w:ilvl="6" w:tplc="0419000F">
      <w:start w:val="1"/>
      <w:numFmt w:val="decimal"/>
      <w:lvlText w:val="%7."/>
      <w:lvlJc w:val="left"/>
      <w:pPr>
        <w:ind w:left="4680" w:hanging="360"/>
      </w:pPr>
    </w:lvl>
    <w:lvl w:ilvl="7" w:tplc="04190019">
      <w:start w:val="1"/>
      <w:numFmt w:val="lowerLetter"/>
      <w:lvlText w:val="%8."/>
      <w:lvlJc w:val="left"/>
      <w:pPr>
        <w:ind w:left="5400" w:hanging="360"/>
      </w:pPr>
    </w:lvl>
    <w:lvl w:ilvl="8" w:tplc="0419001B">
      <w:start w:val="1"/>
      <w:numFmt w:val="lowerRoman"/>
      <w:lvlText w:val="%9."/>
      <w:lvlJc w:val="right"/>
      <w:pPr>
        <w:ind w:left="6120" w:hanging="180"/>
      </w:pPr>
    </w:lvl>
  </w:abstractNum>
  <w:abstractNum w:abstractNumId="126" w15:restartNumberingAfterBreak="0">
    <w:nsid w:val="73555EE3"/>
    <w:multiLevelType w:val="hybridMultilevel"/>
    <w:tmpl w:val="340889A8"/>
    <w:lvl w:ilvl="0" w:tplc="C3123010">
      <w:start w:val="1"/>
      <w:numFmt w:val="bullet"/>
      <w:pStyle w:val="aff0"/>
      <w:lvlText w:val="–"/>
      <w:lvlJc w:val="left"/>
      <w:pPr>
        <w:ind w:left="1429" w:hanging="360"/>
      </w:pPr>
      <w:rPr>
        <w:rFonts w:ascii="Times New Roman" w:hAnsi="Times New Roman" w:hint="default"/>
      </w:rPr>
    </w:lvl>
    <w:lvl w:ilvl="1" w:tplc="5922C44C">
      <w:start w:val="1"/>
      <w:numFmt w:val="bullet"/>
      <w:pStyle w:val="2-0"/>
      <w:lvlText w:val="o"/>
      <w:lvlJc w:val="left"/>
      <w:pPr>
        <w:ind w:left="3905" w:hanging="360"/>
      </w:pPr>
      <w:rPr>
        <w:rFonts w:ascii="Courier New" w:hAnsi="Courier New" w:hint="default"/>
      </w:rPr>
    </w:lvl>
    <w:lvl w:ilvl="2" w:tplc="11B4792E">
      <w:start w:val="1"/>
      <w:numFmt w:val="bullet"/>
      <w:lvlText w:val=""/>
      <w:lvlJc w:val="left"/>
      <w:pPr>
        <w:ind w:left="2869" w:hanging="360"/>
      </w:pPr>
      <w:rPr>
        <w:rFonts w:ascii="Wingdings" w:hAnsi="Wingdings" w:hint="default"/>
      </w:rPr>
    </w:lvl>
    <w:lvl w:ilvl="3" w:tplc="66845398" w:tentative="1">
      <w:start w:val="1"/>
      <w:numFmt w:val="bullet"/>
      <w:lvlText w:val=""/>
      <w:lvlJc w:val="left"/>
      <w:pPr>
        <w:ind w:left="3589" w:hanging="360"/>
      </w:pPr>
      <w:rPr>
        <w:rFonts w:ascii="Symbol" w:hAnsi="Symbol" w:hint="default"/>
      </w:rPr>
    </w:lvl>
    <w:lvl w:ilvl="4" w:tplc="7D1E4848" w:tentative="1">
      <w:start w:val="1"/>
      <w:numFmt w:val="bullet"/>
      <w:lvlText w:val="o"/>
      <w:lvlJc w:val="left"/>
      <w:pPr>
        <w:ind w:left="4309" w:hanging="360"/>
      </w:pPr>
      <w:rPr>
        <w:rFonts w:ascii="Courier New" w:hAnsi="Courier New" w:hint="default"/>
      </w:rPr>
    </w:lvl>
    <w:lvl w:ilvl="5" w:tplc="74E2A5B4" w:tentative="1">
      <w:start w:val="1"/>
      <w:numFmt w:val="bullet"/>
      <w:lvlText w:val=""/>
      <w:lvlJc w:val="left"/>
      <w:pPr>
        <w:ind w:left="5029" w:hanging="360"/>
      </w:pPr>
      <w:rPr>
        <w:rFonts w:ascii="Wingdings" w:hAnsi="Wingdings" w:hint="default"/>
      </w:rPr>
    </w:lvl>
    <w:lvl w:ilvl="6" w:tplc="87183076" w:tentative="1">
      <w:start w:val="1"/>
      <w:numFmt w:val="bullet"/>
      <w:lvlText w:val=""/>
      <w:lvlJc w:val="left"/>
      <w:pPr>
        <w:ind w:left="5749" w:hanging="360"/>
      </w:pPr>
      <w:rPr>
        <w:rFonts w:ascii="Symbol" w:hAnsi="Symbol" w:hint="default"/>
      </w:rPr>
    </w:lvl>
    <w:lvl w:ilvl="7" w:tplc="8828003A" w:tentative="1">
      <w:start w:val="1"/>
      <w:numFmt w:val="bullet"/>
      <w:lvlText w:val="o"/>
      <w:lvlJc w:val="left"/>
      <w:pPr>
        <w:ind w:left="6469" w:hanging="360"/>
      </w:pPr>
      <w:rPr>
        <w:rFonts w:ascii="Courier New" w:hAnsi="Courier New" w:hint="default"/>
      </w:rPr>
    </w:lvl>
    <w:lvl w:ilvl="8" w:tplc="2C4CDE2A" w:tentative="1">
      <w:start w:val="1"/>
      <w:numFmt w:val="bullet"/>
      <w:lvlText w:val=""/>
      <w:lvlJc w:val="left"/>
      <w:pPr>
        <w:ind w:left="7189" w:hanging="360"/>
      </w:pPr>
      <w:rPr>
        <w:rFonts w:ascii="Wingdings" w:hAnsi="Wingdings" w:hint="default"/>
      </w:rPr>
    </w:lvl>
  </w:abstractNum>
  <w:abstractNum w:abstractNumId="127" w15:restartNumberingAfterBreak="0">
    <w:nsid w:val="73D20F57"/>
    <w:multiLevelType w:val="hybridMultilevel"/>
    <w:tmpl w:val="F14CA454"/>
    <w:lvl w:ilvl="0" w:tplc="E17C0282">
      <w:start w:val="1"/>
      <w:numFmt w:val="bullet"/>
      <w:pStyle w:val="1b"/>
      <w:lvlText w:val=""/>
      <w:lvlJc w:val="left"/>
      <w:pPr>
        <w:tabs>
          <w:tab w:val="num" w:pos="360"/>
        </w:tabs>
        <w:ind w:left="360" w:hanging="360"/>
      </w:pPr>
      <w:rPr>
        <w:rFonts w:ascii="Symbol" w:hAnsi="Symbol" w:hint="default"/>
      </w:rPr>
    </w:lvl>
    <w:lvl w:ilvl="1" w:tplc="87B0D302" w:tentative="1">
      <w:start w:val="1"/>
      <w:numFmt w:val="bullet"/>
      <w:lvlText w:val="o"/>
      <w:lvlJc w:val="left"/>
      <w:pPr>
        <w:tabs>
          <w:tab w:val="num" w:pos="1440"/>
        </w:tabs>
        <w:ind w:left="1440" w:hanging="360"/>
      </w:pPr>
      <w:rPr>
        <w:rFonts w:ascii="Courier New" w:hAnsi="Courier New" w:hint="default"/>
      </w:rPr>
    </w:lvl>
    <w:lvl w:ilvl="2" w:tplc="6D026CC8" w:tentative="1">
      <w:start w:val="1"/>
      <w:numFmt w:val="bullet"/>
      <w:lvlText w:val=""/>
      <w:lvlJc w:val="left"/>
      <w:pPr>
        <w:tabs>
          <w:tab w:val="num" w:pos="2160"/>
        </w:tabs>
        <w:ind w:left="2160" w:hanging="360"/>
      </w:pPr>
      <w:rPr>
        <w:rFonts w:ascii="Wingdings" w:hAnsi="Wingdings" w:hint="default"/>
      </w:rPr>
    </w:lvl>
    <w:lvl w:ilvl="3" w:tplc="D1040D08" w:tentative="1">
      <w:start w:val="1"/>
      <w:numFmt w:val="bullet"/>
      <w:lvlText w:val=""/>
      <w:lvlJc w:val="left"/>
      <w:pPr>
        <w:tabs>
          <w:tab w:val="num" w:pos="2880"/>
        </w:tabs>
        <w:ind w:left="2880" w:hanging="360"/>
      </w:pPr>
      <w:rPr>
        <w:rFonts w:ascii="Symbol" w:hAnsi="Symbol" w:hint="default"/>
      </w:rPr>
    </w:lvl>
    <w:lvl w:ilvl="4" w:tplc="3EC20738" w:tentative="1">
      <w:start w:val="1"/>
      <w:numFmt w:val="bullet"/>
      <w:lvlText w:val="o"/>
      <w:lvlJc w:val="left"/>
      <w:pPr>
        <w:tabs>
          <w:tab w:val="num" w:pos="3600"/>
        </w:tabs>
        <w:ind w:left="3600" w:hanging="360"/>
      </w:pPr>
      <w:rPr>
        <w:rFonts w:ascii="Courier New" w:hAnsi="Courier New" w:hint="default"/>
      </w:rPr>
    </w:lvl>
    <w:lvl w:ilvl="5" w:tplc="4FB43E42" w:tentative="1">
      <w:start w:val="1"/>
      <w:numFmt w:val="bullet"/>
      <w:lvlText w:val=""/>
      <w:lvlJc w:val="left"/>
      <w:pPr>
        <w:tabs>
          <w:tab w:val="num" w:pos="4320"/>
        </w:tabs>
        <w:ind w:left="4320" w:hanging="360"/>
      </w:pPr>
      <w:rPr>
        <w:rFonts w:ascii="Wingdings" w:hAnsi="Wingdings" w:hint="default"/>
      </w:rPr>
    </w:lvl>
    <w:lvl w:ilvl="6" w:tplc="B464FF22" w:tentative="1">
      <w:start w:val="1"/>
      <w:numFmt w:val="bullet"/>
      <w:lvlText w:val=""/>
      <w:lvlJc w:val="left"/>
      <w:pPr>
        <w:tabs>
          <w:tab w:val="num" w:pos="5040"/>
        </w:tabs>
        <w:ind w:left="5040" w:hanging="360"/>
      </w:pPr>
      <w:rPr>
        <w:rFonts w:ascii="Symbol" w:hAnsi="Symbol" w:hint="default"/>
      </w:rPr>
    </w:lvl>
    <w:lvl w:ilvl="7" w:tplc="4198C244" w:tentative="1">
      <w:start w:val="1"/>
      <w:numFmt w:val="bullet"/>
      <w:lvlText w:val="o"/>
      <w:lvlJc w:val="left"/>
      <w:pPr>
        <w:tabs>
          <w:tab w:val="num" w:pos="5760"/>
        </w:tabs>
        <w:ind w:left="5760" w:hanging="360"/>
      </w:pPr>
      <w:rPr>
        <w:rFonts w:ascii="Courier New" w:hAnsi="Courier New" w:hint="default"/>
      </w:rPr>
    </w:lvl>
    <w:lvl w:ilvl="8" w:tplc="5A002B08" w:tentative="1">
      <w:start w:val="1"/>
      <w:numFmt w:val="bullet"/>
      <w:lvlText w:val=""/>
      <w:lvlJc w:val="left"/>
      <w:pPr>
        <w:tabs>
          <w:tab w:val="num" w:pos="6480"/>
        </w:tabs>
        <w:ind w:left="6480" w:hanging="360"/>
      </w:pPr>
      <w:rPr>
        <w:rFonts w:ascii="Wingdings" w:hAnsi="Wingdings" w:hint="default"/>
      </w:rPr>
    </w:lvl>
  </w:abstractNum>
  <w:abstractNum w:abstractNumId="128" w15:restartNumberingAfterBreak="0">
    <w:nsid w:val="73D33A31"/>
    <w:multiLevelType w:val="hybridMultilevel"/>
    <w:tmpl w:val="9AAE9054"/>
    <w:lvl w:ilvl="0" w:tplc="C6B6E302">
      <w:start w:val="1"/>
      <w:numFmt w:val="bullet"/>
      <w:pStyle w:val="2f0"/>
      <w:lvlText w:val=""/>
      <w:lvlJc w:val="left"/>
      <w:pPr>
        <w:ind w:left="1776" w:hanging="360"/>
      </w:pPr>
      <w:rPr>
        <w:rFonts w:ascii="Wingdings" w:hAnsi="Wingdings" w:hint="default"/>
      </w:rPr>
    </w:lvl>
    <w:lvl w:ilvl="1" w:tplc="49FCD0D0" w:tentative="1">
      <w:start w:val="1"/>
      <w:numFmt w:val="bullet"/>
      <w:lvlText w:val="o"/>
      <w:lvlJc w:val="left"/>
      <w:pPr>
        <w:ind w:left="2496" w:hanging="360"/>
      </w:pPr>
      <w:rPr>
        <w:rFonts w:ascii="Courier New" w:hAnsi="Courier New" w:cs="Courier New" w:hint="default"/>
      </w:rPr>
    </w:lvl>
    <w:lvl w:ilvl="2" w:tplc="426EF904" w:tentative="1">
      <w:start w:val="1"/>
      <w:numFmt w:val="bullet"/>
      <w:lvlText w:val=""/>
      <w:lvlJc w:val="left"/>
      <w:pPr>
        <w:ind w:left="3216" w:hanging="360"/>
      </w:pPr>
      <w:rPr>
        <w:rFonts w:ascii="Wingdings" w:hAnsi="Wingdings" w:hint="default"/>
      </w:rPr>
    </w:lvl>
    <w:lvl w:ilvl="3" w:tplc="C472C702" w:tentative="1">
      <w:start w:val="1"/>
      <w:numFmt w:val="bullet"/>
      <w:lvlText w:val=""/>
      <w:lvlJc w:val="left"/>
      <w:pPr>
        <w:ind w:left="3936" w:hanging="360"/>
      </w:pPr>
      <w:rPr>
        <w:rFonts w:ascii="Symbol" w:hAnsi="Symbol" w:hint="default"/>
      </w:rPr>
    </w:lvl>
    <w:lvl w:ilvl="4" w:tplc="345634DC" w:tentative="1">
      <w:start w:val="1"/>
      <w:numFmt w:val="bullet"/>
      <w:lvlText w:val="o"/>
      <w:lvlJc w:val="left"/>
      <w:pPr>
        <w:ind w:left="4656" w:hanging="360"/>
      </w:pPr>
      <w:rPr>
        <w:rFonts w:ascii="Courier New" w:hAnsi="Courier New" w:cs="Courier New" w:hint="default"/>
      </w:rPr>
    </w:lvl>
    <w:lvl w:ilvl="5" w:tplc="6E6A7712" w:tentative="1">
      <w:start w:val="1"/>
      <w:numFmt w:val="bullet"/>
      <w:lvlText w:val=""/>
      <w:lvlJc w:val="left"/>
      <w:pPr>
        <w:ind w:left="5376" w:hanging="360"/>
      </w:pPr>
      <w:rPr>
        <w:rFonts w:ascii="Wingdings" w:hAnsi="Wingdings" w:hint="default"/>
      </w:rPr>
    </w:lvl>
    <w:lvl w:ilvl="6" w:tplc="71AEA8B2" w:tentative="1">
      <w:start w:val="1"/>
      <w:numFmt w:val="bullet"/>
      <w:lvlText w:val=""/>
      <w:lvlJc w:val="left"/>
      <w:pPr>
        <w:ind w:left="6096" w:hanging="360"/>
      </w:pPr>
      <w:rPr>
        <w:rFonts w:ascii="Symbol" w:hAnsi="Symbol" w:hint="default"/>
      </w:rPr>
    </w:lvl>
    <w:lvl w:ilvl="7" w:tplc="31249ABC" w:tentative="1">
      <w:start w:val="1"/>
      <w:numFmt w:val="bullet"/>
      <w:lvlText w:val="o"/>
      <w:lvlJc w:val="left"/>
      <w:pPr>
        <w:ind w:left="6816" w:hanging="360"/>
      </w:pPr>
      <w:rPr>
        <w:rFonts w:ascii="Courier New" w:hAnsi="Courier New" w:cs="Courier New" w:hint="default"/>
      </w:rPr>
    </w:lvl>
    <w:lvl w:ilvl="8" w:tplc="CDF82306" w:tentative="1">
      <w:start w:val="1"/>
      <w:numFmt w:val="bullet"/>
      <w:lvlText w:val=""/>
      <w:lvlJc w:val="left"/>
      <w:pPr>
        <w:ind w:left="7536" w:hanging="360"/>
      </w:pPr>
      <w:rPr>
        <w:rFonts w:ascii="Wingdings" w:hAnsi="Wingdings" w:hint="default"/>
      </w:rPr>
    </w:lvl>
  </w:abstractNum>
  <w:abstractNum w:abstractNumId="129" w15:restartNumberingAfterBreak="0">
    <w:nsid w:val="75161AFA"/>
    <w:multiLevelType w:val="hybridMultilevel"/>
    <w:tmpl w:val="6C5EBFFA"/>
    <w:lvl w:ilvl="0" w:tplc="FFFFFFFF">
      <w:start w:val="1"/>
      <w:numFmt w:val="bullet"/>
      <w:pStyle w:val="phlistitemized1"/>
      <w:lvlText w:val="–"/>
      <w:lvlJc w:val="left"/>
      <w:pPr>
        <w:ind w:left="1080" w:hanging="360"/>
      </w:pPr>
      <w:rPr>
        <w:rFonts w:ascii="Arial" w:hAnsi="Arial" w:hint="default"/>
        <w:color w:val="auto"/>
      </w:rPr>
    </w:lvl>
    <w:lvl w:ilvl="1" w:tplc="04190003">
      <w:start w:val="1"/>
      <w:numFmt w:val="bullet"/>
      <w:lvlText w:val="o"/>
      <w:lvlJc w:val="left"/>
      <w:pPr>
        <w:tabs>
          <w:tab w:val="num" w:pos="2160"/>
        </w:tabs>
        <w:ind w:left="2160" w:hanging="360"/>
      </w:pPr>
      <w:rPr>
        <w:rFonts w:ascii="Courier New" w:hAnsi="Courier New" w:cs="Courier New" w:hint="default"/>
      </w:rPr>
    </w:lvl>
    <w:lvl w:ilvl="2" w:tplc="04190005" w:tentative="1">
      <w:start w:val="1"/>
      <w:numFmt w:val="bullet"/>
      <w:lvlText w:val=""/>
      <w:lvlJc w:val="left"/>
      <w:pPr>
        <w:tabs>
          <w:tab w:val="num" w:pos="2880"/>
        </w:tabs>
        <w:ind w:left="2880" w:hanging="360"/>
      </w:pPr>
      <w:rPr>
        <w:rFonts w:ascii="Wingdings" w:hAnsi="Wingdings" w:hint="default"/>
      </w:rPr>
    </w:lvl>
    <w:lvl w:ilvl="3" w:tplc="04190001" w:tentative="1">
      <w:start w:val="1"/>
      <w:numFmt w:val="bullet"/>
      <w:lvlText w:val=""/>
      <w:lvlJc w:val="left"/>
      <w:pPr>
        <w:tabs>
          <w:tab w:val="num" w:pos="3600"/>
        </w:tabs>
        <w:ind w:left="3600" w:hanging="360"/>
      </w:pPr>
      <w:rPr>
        <w:rFonts w:ascii="Symbol" w:hAnsi="Symbol" w:hint="default"/>
      </w:rPr>
    </w:lvl>
    <w:lvl w:ilvl="4" w:tplc="04190003" w:tentative="1">
      <w:start w:val="1"/>
      <w:numFmt w:val="bullet"/>
      <w:lvlText w:val="o"/>
      <w:lvlJc w:val="left"/>
      <w:pPr>
        <w:tabs>
          <w:tab w:val="num" w:pos="4320"/>
        </w:tabs>
        <w:ind w:left="4320" w:hanging="360"/>
      </w:pPr>
      <w:rPr>
        <w:rFonts w:ascii="Courier New" w:hAnsi="Courier New" w:cs="Courier New" w:hint="default"/>
      </w:rPr>
    </w:lvl>
    <w:lvl w:ilvl="5" w:tplc="04190005" w:tentative="1">
      <w:start w:val="1"/>
      <w:numFmt w:val="bullet"/>
      <w:lvlText w:val=""/>
      <w:lvlJc w:val="left"/>
      <w:pPr>
        <w:tabs>
          <w:tab w:val="num" w:pos="5040"/>
        </w:tabs>
        <w:ind w:left="5040" w:hanging="360"/>
      </w:pPr>
      <w:rPr>
        <w:rFonts w:ascii="Wingdings" w:hAnsi="Wingdings" w:hint="default"/>
      </w:rPr>
    </w:lvl>
    <w:lvl w:ilvl="6" w:tplc="04190001" w:tentative="1">
      <w:start w:val="1"/>
      <w:numFmt w:val="bullet"/>
      <w:lvlText w:val=""/>
      <w:lvlJc w:val="left"/>
      <w:pPr>
        <w:tabs>
          <w:tab w:val="num" w:pos="5760"/>
        </w:tabs>
        <w:ind w:left="5760" w:hanging="360"/>
      </w:pPr>
      <w:rPr>
        <w:rFonts w:ascii="Symbol" w:hAnsi="Symbol" w:hint="default"/>
      </w:rPr>
    </w:lvl>
    <w:lvl w:ilvl="7" w:tplc="04190003" w:tentative="1">
      <w:start w:val="1"/>
      <w:numFmt w:val="bullet"/>
      <w:lvlText w:val="o"/>
      <w:lvlJc w:val="left"/>
      <w:pPr>
        <w:tabs>
          <w:tab w:val="num" w:pos="6480"/>
        </w:tabs>
        <w:ind w:left="6480" w:hanging="360"/>
      </w:pPr>
      <w:rPr>
        <w:rFonts w:ascii="Courier New" w:hAnsi="Courier New" w:cs="Courier New" w:hint="default"/>
      </w:rPr>
    </w:lvl>
    <w:lvl w:ilvl="8" w:tplc="04190005" w:tentative="1">
      <w:start w:val="1"/>
      <w:numFmt w:val="bullet"/>
      <w:lvlText w:val=""/>
      <w:lvlJc w:val="left"/>
      <w:pPr>
        <w:tabs>
          <w:tab w:val="num" w:pos="7200"/>
        </w:tabs>
        <w:ind w:left="7200" w:hanging="360"/>
      </w:pPr>
      <w:rPr>
        <w:rFonts w:ascii="Wingdings" w:hAnsi="Wingdings" w:hint="default"/>
      </w:rPr>
    </w:lvl>
  </w:abstractNum>
  <w:abstractNum w:abstractNumId="130" w15:restartNumberingAfterBreak="0">
    <w:nsid w:val="757600EB"/>
    <w:multiLevelType w:val="hybridMultilevel"/>
    <w:tmpl w:val="92BE0D62"/>
    <w:lvl w:ilvl="0" w:tplc="BA8ACCB2">
      <w:start w:val="1"/>
      <w:numFmt w:val="bullet"/>
      <w:pStyle w:val="3a"/>
      <w:lvlText w:val=""/>
      <w:lvlJc w:val="left"/>
      <w:pPr>
        <w:ind w:left="1559" w:hanging="425"/>
      </w:pPr>
      <w:rPr>
        <w:rFonts w:ascii="Wingdings" w:hAnsi="Wingdings" w:hint="default"/>
      </w:rPr>
    </w:lvl>
    <w:lvl w:ilvl="1" w:tplc="04190001">
      <w:start w:val="1"/>
      <w:numFmt w:val="bullet"/>
      <w:lvlText w:val=""/>
      <w:lvlJc w:val="left"/>
      <w:pPr>
        <w:ind w:left="1779" w:hanging="360"/>
      </w:pPr>
      <w:rPr>
        <w:rFonts w:ascii="Symbol" w:hAnsi="Symbol" w:hint="default"/>
      </w:rPr>
    </w:lvl>
    <w:lvl w:ilvl="2" w:tplc="EA208FDA">
      <w:start w:val="1"/>
      <w:numFmt w:val="bullet"/>
      <w:lvlText w:val=""/>
      <w:lvlJc w:val="left"/>
      <w:pPr>
        <w:ind w:left="3589" w:hanging="360"/>
      </w:pPr>
      <w:rPr>
        <w:rFonts w:ascii="Wingdings" w:hAnsi="Wingdings" w:hint="default"/>
      </w:rPr>
    </w:lvl>
    <w:lvl w:ilvl="3" w:tplc="3FE6E636">
      <w:start w:val="1"/>
      <w:numFmt w:val="bullet"/>
      <w:lvlText w:val=""/>
      <w:lvlJc w:val="left"/>
      <w:pPr>
        <w:ind w:left="4309" w:hanging="360"/>
      </w:pPr>
      <w:rPr>
        <w:rFonts w:ascii="Symbol" w:hAnsi="Symbol" w:hint="default"/>
      </w:rPr>
    </w:lvl>
    <w:lvl w:ilvl="4" w:tplc="2CA2A29A">
      <w:start w:val="1"/>
      <w:numFmt w:val="bullet"/>
      <w:lvlText w:val="o"/>
      <w:lvlJc w:val="left"/>
      <w:pPr>
        <w:ind w:left="5029" w:hanging="360"/>
      </w:pPr>
      <w:rPr>
        <w:rFonts w:ascii="Courier New" w:hAnsi="Courier New" w:cs="Courier New" w:hint="default"/>
      </w:rPr>
    </w:lvl>
    <w:lvl w:ilvl="5" w:tplc="60DC44C8">
      <w:start w:val="1"/>
      <w:numFmt w:val="bullet"/>
      <w:lvlText w:val=""/>
      <w:lvlJc w:val="left"/>
      <w:pPr>
        <w:ind w:left="5749" w:hanging="360"/>
      </w:pPr>
      <w:rPr>
        <w:rFonts w:ascii="Wingdings" w:hAnsi="Wingdings" w:hint="default"/>
      </w:rPr>
    </w:lvl>
    <w:lvl w:ilvl="6" w:tplc="117056DE">
      <w:start w:val="1"/>
      <w:numFmt w:val="bullet"/>
      <w:lvlText w:val=""/>
      <w:lvlJc w:val="left"/>
      <w:pPr>
        <w:ind w:left="6469" w:hanging="360"/>
      </w:pPr>
      <w:rPr>
        <w:rFonts w:ascii="Symbol" w:hAnsi="Symbol" w:hint="default"/>
      </w:rPr>
    </w:lvl>
    <w:lvl w:ilvl="7" w:tplc="016249AA">
      <w:start w:val="1"/>
      <w:numFmt w:val="bullet"/>
      <w:lvlText w:val="o"/>
      <w:lvlJc w:val="left"/>
      <w:pPr>
        <w:ind w:left="7189" w:hanging="360"/>
      </w:pPr>
      <w:rPr>
        <w:rFonts w:ascii="Courier New" w:hAnsi="Courier New" w:cs="Courier New" w:hint="default"/>
      </w:rPr>
    </w:lvl>
    <w:lvl w:ilvl="8" w:tplc="6E9CAF70">
      <w:start w:val="1"/>
      <w:numFmt w:val="bullet"/>
      <w:lvlText w:val=""/>
      <w:lvlJc w:val="left"/>
      <w:pPr>
        <w:ind w:left="7909" w:hanging="360"/>
      </w:pPr>
      <w:rPr>
        <w:rFonts w:ascii="Wingdings" w:hAnsi="Wingdings" w:hint="default"/>
      </w:rPr>
    </w:lvl>
  </w:abstractNum>
  <w:abstractNum w:abstractNumId="131" w15:restartNumberingAfterBreak="0">
    <w:nsid w:val="763A5A30"/>
    <w:multiLevelType w:val="multilevel"/>
    <w:tmpl w:val="7E5ACBAC"/>
    <w:styleLink w:val="WW8Num14"/>
    <w:lvl w:ilvl="0">
      <w:numFmt w:val="bullet"/>
      <w:lvlText w:val="●"/>
      <w:lvlJc w:val="left"/>
      <w:rPr>
        <w:rFonts w:ascii="Times New Roman" w:eastAsia="SimSun" w:hAnsi="Times New Roman" w:cs="Times New Roman"/>
        <w:b w:val="0"/>
        <w:bCs w:val="0"/>
        <w:i w:val="0"/>
        <w:iCs w:val="0"/>
        <w:color w:val="000000"/>
        <w:sz w:val="20"/>
        <w:szCs w:val="20"/>
        <w:u w:val="none"/>
      </w:rPr>
    </w:lvl>
    <w:lvl w:ilvl="1">
      <w:numFmt w:val="bullet"/>
      <w:lvlText w:val="●"/>
      <w:lvlJc w:val="left"/>
      <w:rPr>
        <w:rFonts w:ascii="Times New Roman" w:eastAsia="SimSun" w:hAnsi="Times New Roman" w:cs="Times New Roman"/>
        <w:b w:val="0"/>
        <w:bCs w:val="0"/>
        <w:i w:val="0"/>
        <w:iCs w:val="0"/>
        <w:color w:val="000000"/>
        <w:sz w:val="20"/>
        <w:szCs w:val="20"/>
        <w:u w:val="none"/>
      </w:rPr>
    </w:lvl>
    <w:lvl w:ilvl="2">
      <w:numFmt w:val="bullet"/>
      <w:lvlText w:val="●"/>
      <w:lvlJc w:val="right"/>
      <w:rPr>
        <w:rFonts w:ascii="Times New Roman" w:eastAsia="SimSun" w:hAnsi="Times New Roman" w:cs="Times New Roman"/>
        <w:b w:val="0"/>
        <w:bCs w:val="0"/>
        <w:i w:val="0"/>
        <w:iCs w:val="0"/>
        <w:color w:val="000000"/>
        <w:sz w:val="20"/>
        <w:szCs w:val="20"/>
        <w:u w:val="none"/>
      </w:rPr>
    </w:lvl>
    <w:lvl w:ilvl="3">
      <w:numFmt w:val="bullet"/>
      <w:lvlText w:val="●"/>
      <w:lvlJc w:val="left"/>
      <w:rPr>
        <w:rFonts w:ascii="Times New Roman" w:eastAsia="SimSun" w:hAnsi="Times New Roman" w:cs="Times New Roman"/>
        <w:b w:val="0"/>
        <w:bCs w:val="0"/>
        <w:i w:val="0"/>
        <w:iCs w:val="0"/>
        <w:color w:val="000000"/>
        <w:sz w:val="20"/>
        <w:szCs w:val="20"/>
        <w:u w:val="none"/>
      </w:rPr>
    </w:lvl>
    <w:lvl w:ilvl="4">
      <w:numFmt w:val="bullet"/>
      <w:lvlText w:val="●"/>
      <w:lvlJc w:val="left"/>
      <w:rPr>
        <w:rFonts w:ascii="Times New Roman" w:eastAsia="SimSun" w:hAnsi="Times New Roman" w:cs="Times New Roman"/>
        <w:b w:val="0"/>
        <w:bCs w:val="0"/>
        <w:i w:val="0"/>
        <w:iCs w:val="0"/>
        <w:color w:val="000000"/>
        <w:sz w:val="20"/>
        <w:szCs w:val="20"/>
        <w:u w:val="none"/>
      </w:rPr>
    </w:lvl>
    <w:lvl w:ilvl="5">
      <w:numFmt w:val="bullet"/>
      <w:lvlText w:val="●"/>
      <w:lvlJc w:val="right"/>
      <w:rPr>
        <w:rFonts w:ascii="Times New Roman" w:eastAsia="SimSun" w:hAnsi="Times New Roman" w:cs="Times New Roman"/>
        <w:b w:val="0"/>
        <w:bCs w:val="0"/>
        <w:i w:val="0"/>
        <w:iCs w:val="0"/>
        <w:color w:val="000000"/>
        <w:sz w:val="20"/>
        <w:szCs w:val="20"/>
        <w:u w:val="none"/>
      </w:rPr>
    </w:lvl>
    <w:lvl w:ilvl="6">
      <w:numFmt w:val="bullet"/>
      <w:lvlText w:val="●"/>
      <w:lvlJc w:val="left"/>
      <w:rPr>
        <w:rFonts w:ascii="Times New Roman" w:eastAsia="SimSun" w:hAnsi="Times New Roman" w:cs="Times New Roman"/>
        <w:b w:val="0"/>
        <w:bCs w:val="0"/>
        <w:i w:val="0"/>
        <w:iCs w:val="0"/>
        <w:color w:val="000000"/>
        <w:sz w:val="20"/>
        <w:szCs w:val="20"/>
        <w:u w:val="none"/>
      </w:rPr>
    </w:lvl>
    <w:lvl w:ilvl="7">
      <w:numFmt w:val="bullet"/>
      <w:lvlText w:val="●"/>
      <w:lvlJc w:val="left"/>
      <w:rPr>
        <w:rFonts w:ascii="Times New Roman" w:eastAsia="SimSun" w:hAnsi="Times New Roman" w:cs="Times New Roman"/>
        <w:b w:val="0"/>
        <w:bCs w:val="0"/>
        <w:i w:val="0"/>
        <w:iCs w:val="0"/>
        <w:color w:val="000000"/>
        <w:sz w:val="20"/>
        <w:szCs w:val="20"/>
        <w:u w:val="none"/>
      </w:rPr>
    </w:lvl>
    <w:lvl w:ilvl="8">
      <w:numFmt w:val="bullet"/>
      <w:lvlText w:val="●"/>
      <w:lvlJc w:val="right"/>
      <w:rPr>
        <w:rFonts w:ascii="Times New Roman" w:eastAsia="SimSun" w:hAnsi="Times New Roman" w:cs="Times New Roman"/>
        <w:b w:val="0"/>
        <w:bCs w:val="0"/>
        <w:i w:val="0"/>
        <w:iCs w:val="0"/>
        <w:color w:val="000000"/>
        <w:sz w:val="20"/>
        <w:szCs w:val="20"/>
        <w:u w:val="none"/>
      </w:rPr>
    </w:lvl>
  </w:abstractNum>
  <w:abstractNum w:abstractNumId="132" w15:restartNumberingAfterBreak="0">
    <w:nsid w:val="77401156"/>
    <w:multiLevelType w:val="hybridMultilevel"/>
    <w:tmpl w:val="FFFFFFFF"/>
    <w:styleLink w:val="1c"/>
    <w:lvl w:ilvl="0" w:tplc="6AD28E6E">
      <w:start w:val="1"/>
      <w:numFmt w:val="bullet"/>
      <w:lvlText w:val=""/>
      <w:lvlJc w:val="left"/>
      <w:pPr>
        <w:ind w:left="720" w:hanging="360"/>
      </w:pPr>
      <w:rPr>
        <w:rFonts w:ascii="Symbol" w:hAnsi="Symbol" w:hint="default"/>
      </w:rPr>
    </w:lvl>
    <w:lvl w:ilvl="1" w:tplc="7B6C4FEE">
      <w:start w:val="1"/>
      <w:numFmt w:val="bullet"/>
      <w:lvlText w:val="o"/>
      <w:lvlJc w:val="left"/>
      <w:pPr>
        <w:ind w:left="1440" w:hanging="360"/>
      </w:pPr>
      <w:rPr>
        <w:rFonts w:ascii="Courier New" w:hAnsi="Courier New" w:hint="default"/>
      </w:rPr>
    </w:lvl>
    <w:lvl w:ilvl="2" w:tplc="D3283500">
      <w:start w:val="1"/>
      <w:numFmt w:val="bullet"/>
      <w:lvlText w:val=""/>
      <w:lvlJc w:val="left"/>
      <w:pPr>
        <w:ind w:left="2160" w:hanging="360"/>
      </w:pPr>
      <w:rPr>
        <w:rFonts w:ascii="Wingdings" w:hAnsi="Wingdings" w:hint="default"/>
      </w:rPr>
    </w:lvl>
    <w:lvl w:ilvl="3" w:tplc="C3DC4648">
      <w:start w:val="1"/>
      <w:numFmt w:val="bullet"/>
      <w:lvlText w:val=""/>
      <w:lvlJc w:val="left"/>
      <w:pPr>
        <w:ind w:left="2880" w:hanging="360"/>
      </w:pPr>
      <w:rPr>
        <w:rFonts w:ascii="Symbol" w:hAnsi="Symbol" w:hint="default"/>
      </w:rPr>
    </w:lvl>
    <w:lvl w:ilvl="4" w:tplc="BA444884">
      <w:start w:val="1"/>
      <w:numFmt w:val="bullet"/>
      <w:lvlText w:val="o"/>
      <w:lvlJc w:val="left"/>
      <w:pPr>
        <w:ind w:left="3600" w:hanging="360"/>
      </w:pPr>
      <w:rPr>
        <w:rFonts w:ascii="Courier New" w:hAnsi="Courier New" w:hint="default"/>
      </w:rPr>
    </w:lvl>
    <w:lvl w:ilvl="5" w:tplc="7B4EBB04">
      <w:start w:val="1"/>
      <w:numFmt w:val="bullet"/>
      <w:lvlText w:val=""/>
      <w:lvlJc w:val="left"/>
      <w:pPr>
        <w:ind w:left="4320" w:hanging="360"/>
      </w:pPr>
      <w:rPr>
        <w:rFonts w:ascii="Wingdings" w:hAnsi="Wingdings" w:hint="default"/>
      </w:rPr>
    </w:lvl>
    <w:lvl w:ilvl="6" w:tplc="07F0F59E">
      <w:start w:val="1"/>
      <w:numFmt w:val="bullet"/>
      <w:lvlText w:val=""/>
      <w:lvlJc w:val="left"/>
      <w:pPr>
        <w:ind w:left="5040" w:hanging="360"/>
      </w:pPr>
      <w:rPr>
        <w:rFonts w:ascii="Symbol" w:hAnsi="Symbol" w:hint="default"/>
      </w:rPr>
    </w:lvl>
    <w:lvl w:ilvl="7" w:tplc="7ACC5716">
      <w:start w:val="1"/>
      <w:numFmt w:val="bullet"/>
      <w:lvlText w:val="o"/>
      <w:lvlJc w:val="left"/>
      <w:pPr>
        <w:ind w:left="5760" w:hanging="360"/>
      </w:pPr>
      <w:rPr>
        <w:rFonts w:ascii="Courier New" w:hAnsi="Courier New" w:hint="default"/>
      </w:rPr>
    </w:lvl>
    <w:lvl w:ilvl="8" w:tplc="80801816">
      <w:start w:val="1"/>
      <w:numFmt w:val="bullet"/>
      <w:lvlText w:val=""/>
      <w:lvlJc w:val="left"/>
      <w:pPr>
        <w:ind w:left="6480" w:hanging="360"/>
      </w:pPr>
      <w:rPr>
        <w:rFonts w:ascii="Wingdings" w:hAnsi="Wingdings" w:hint="default"/>
      </w:rPr>
    </w:lvl>
  </w:abstractNum>
  <w:abstractNum w:abstractNumId="133" w15:restartNumberingAfterBreak="0">
    <w:nsid w:val="778C111E"/>
    <w:multiLevelType w:val="multilevel"/>
    <w:tmpl w:val="D2F0E0C4"/>
    <w:styleLink w:val="210"/>
    <w:lvl w:ilvl="0">
      <w:numFmt w:val="bullet"/>
      <w:lvlText w:val="–"/>
      <w:lvlJc w:val="left"/>
      <w:rPr>
        <w:rFonts w:ascii="OpenSymbol" w:hAnsi="OpenSymbol"/>
        <w:b w:val="0"/>
        <w:bCs w:val="0"/>
      </w:rPr>
    </w:lvl>
    <w:lvl w:ilvl="1">
      <w:numFmt w:val="bullet"/>
      <w:lvlText w:val="–"/>
      <w:lvlJc w:val="left"/>
      <w:rPr>
        <w:rFonts w:ascii="OpenSymbol" w:hAnsi="OpenSymbol"/>
        <w:b w:val="0"/>
        <w:bCs w:val="0"/>
      </w:rPr>
    </w:lvl>
    <w:lvl w:ilvl="2">
      <w:numFmt w:val="bullet"/>
      <w:lvlText w:val="–"/>
      <w:lvlJc w:val="left"/>
      <w:rPr>
        <w:rFonts w:ascii="OpenSymbol" w:hAnsi="OpenSymbol"/>
        <w:b w:val="0"/>
        <w:bCs w:val="0"/>
      </w:rPr>
    </w:lvl>
    <w:lvl w:ilvl="3">
      <w:numFmt w:val="bullet"/>
      <w:lvlText w:val="–"/>
      <w:lvlJc w:val="left"/>
      <w:rPr>
        <w:rFonts w:ascii="OpenSymbol" w:hAnsi="OpenSymbol"/>
        <w:b w:val="0"/>
        <w:bCs w:val="0"/>
      </w:rPr>
    </w:lvl>
    <w:lvl w:ilvl="4">
      <w:numFmt w:val="bullet"/>
      <w:lvlText w:val="–"/>
      <w:lvlJc w:val="left"/>
      <w:rPr>
        <w:rFonts w:ascii="OpenSymbol" w:hAnsi="OpenSymbol"/>
        <w:b w:val="0"/>
        <w:bCs w:val="0"/>
      </w:rPr>
    </w:lvl>
    <w:lvl w:ilvl="5">
      <w:numFmt w:val="bullet"/>
      <w:lvlText w:val="–"/>
      <w:lvlJc w:val="left"/>
      <w:rPr>
        <w:rFonts w:ascii="OpenSymbol" w:hAnsi="OpenSymbol"/>
        <w:b w:val="0"/>
        <w:bCs w:val="0"/>
      </w:rPr>
    </w:lvl>
    <w:lvl w:ilvl="6">
      <w:numFmt w:val="bullet"/>
      <w:lvlText w:val="–"/>
      <w:lvlJc w:val="left"/>
      <w:rPr>
        <w:rFonts w:ascii="OpenSymbol" w:hAnsi="OpenSymbol"/>
        <w:b w:val="0"/>
        <w:bCs w:val="0"/>
      </w:rPr>
    </w:lvl>
    <w:lvl w:ilvl="7">
      <w:numFmt w:val="bullet"/>
      <w:lvlText w:val="–"/>
      <w:lvlJc w:val="left"/>
      <w:rPr>
        <w:rFonts w:ascii="OpenSymbol" w:hAnsi="OpenSymbol"/>
        <w:b w:val="0"/>
        <w:bCs w:val="0"/>
      </w:rPr>
    </w:lvl>
    <w:lvl w:ilvl="8">
      <w:numFmt w:val="bullet"/>
      <w:lvlText w:val="–"/>
      <w:lvlJc w:val="left"/>
      <w:rPr>
        <w:rFonts w:ascii="OpenSymbol" w:hAnsi="OpenSymbol"/>
        <w:b w:val="0"/>
        <w:bCs w:val="0"/>
      </w:rPr>
    </w:lvl>
  </w:abstractNum>
  <w:abstractNum w:abstractNumId="134" w15:restartNumberingAfterBreak="0">
    <w:nsid w:val="77B10C5A"/>
    <w:multiLevelType w:val="multilevel"/>
    <w:tmpl w:val="E8B60CE8"/>
    <w:lvl w:ilvl="0">
      <w:start w:val="1"/>
      <w:numFmt w:val="bullet"/>
      <w:pStyle w:val="-11"/>
      <w:lvlText w:val="−"/>
      <w:lvlJc w:val="left"/>
      <w:pPr>
        <w:ind w:left="360" w:hanging="360"/>
      </w:pPr>
      <w:rPr>
        <w:rFonts w:ascii="Times New Roman" w:hAnsi="Times New Roman" w:cs="Times New Roman" w:hint="default"/>
      </w:rPr>
    </w:lvl>
    <w:lvl w:ilvl="1">
      <w:start w:val="1"/>
      <w:numFmt w:val="bullet"/>
      <w:lvlText w:val=""/>
      <w:lvlJc w:val="left"/>
      <w:pPr>
        <w:ind w:left="792" w:hanging="432"/>
      </w:pPr>
      <w:rPr>
        <w:rFonts w:ascii="Symbol" w:hAnsi="Symbo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5" w15:restartNumberingAfterBreak="0">
    <w:nsid w:val="77D170BC"/>
    <w:multiLevelType w:val="hybridMultilevel"/>
    <w:tmpl w:val="57E43DBE"/>
    <w:lvl w:ilvl="0" w:tplc="9AD454E4">
      <w:start w:val="1"/>
      <w:numFmt w:val="bullet"/>
      <w:pStyle w:val="1d"/>
      <w:lvlText w:val=""/>
      <w:lvlJc w:val="left"/>
      <w:pPr>
        <w:tabs>
          <w:tab w:val="num" w:pos="720"/>
        </w:tabs>
        <w:ind w:left="720" w:hanging="360"/>
      </w:pPr>
      <w:rPr>
        <w:rFonts w:ascii="Symbol" w:hAnsi="Symbol" w:hint="default"/>
        <w:sz w:val="20"/>
      </w:rPr>
    </w:lvl>
    <w:lvl w:ilvl="1" w:tplc="04190003">
      <w:start w:val="1"/>
      <w:numFmt w:val="decimal"/>
      <w:lvlText w:val="%2."/>
      <w:lvlJc w:val="left"/>
      <w:pPr>
        <w:tabs>
          <w:tab w:val="num" w:pos="1440"/>
        </w:tabs>
        <w:ind w:left="1440" w:hanging="360"/>
      </w:pPr>
    </w:lvl>
    <w:lvl w:ilvl="2" w:tplc="04190005">
      <w:start w:val="1"/>
      <w:numFmt w:val="decimal"/>
      <w:lvlText w:val="%3."/>
      <w:lvlJc w:val="left"/>
      <w:pPr>
        <w:tabs>
          <w:tab w:val="num" w:pos="2160"/>
        </w:tabs>
        <w:ind w:left="2160" w:hanging="360"/>
      </w:pPr>
    </w:lvl>
    <w:lvl w:ilvl="3" w:tplc="04190001">
      <w:start w:val="1"/>
      <w:numFmt w:val="decimal"/>
      <w:lvlText w:val="%4."/>
      <w:lvlJc w:val="left"/>
      <w:pPr>
        <w:tabs>
          <w:tab w:val="num" w:pos="2880"/>
        </w:tabs>
        <w:ind w:left="2880" w:hanging="360"/>
      </w:pPr>
    </w:lvl>
    <w:lvl w:ilvl="4" w:tplc="04190003" w:tentative="1">
      <w:start w:val="1"/>
      <w:numFmt w:val="bullet"/>
      <w:lvlText w:val=""/>
      <w:lvlJc w:val="left"/>
      <w:pPr>
        <w:tabs>
          <w:tab w:val="num" w:pos="3600"/>
        </w:tabs>
        <w:ind w:left="3600" w:hanging="360"/>
      </w:pPr>
      <w:rPr>
        <w:rFonts w:ascii="Wingdings" w:hAnsi="Wingdings" w:hint="default"/>
        <w:sz w:val="20"/>
      </w:rPr>
    </w:lvl>
    <w:lvl w:ilvl="5" w:tplc="04190005" w:tentative="1">
      <w:start w:val="1"/>
      <w:numFmt w:val="bullet"/>
      <w:lvlText w:val=""/>
      <w:lvlJc w:val="left"/>
      <w:pPr>
        <w:tabs>
          <w:tab w:val="num" w:pos="4320"/>
        </w:tabs>
        <w:ind w:left="4320" w:hanging="360"/>
      </w:pPr>
      <w:rPr>
        <w:rFonts w:ascii="Wingdings" w:hAnsi="Wingdings" w:hint="default"/>
        <w:sz w:val="20"/>
      </w:rPr>
    </w:lvl>
    <w:lvl w:ilvl="6" w:tplc="04190001" w:tentative="1">
      <w:start w:val="1"/>
      <w:numFmt w:val="bullet"/>
      <w:lvlText w:val=""/>
      <w:lvlJc w:val="left"/>
      <w:pPr>
        <w:tabs>
          <w:tab w:val="num" w:pos="5040"/>
        </w:tabs>
        <w:ind w:left="5040" w:hanging="360"/>
      </w:pPr>
      <w:rPr>
        <w:rFonts w:ascii="Wingdings" w:hAnsi="Wingdings" w:hint="default"/>
        <w:sz w:val="20"/>
      </w:rPr>
    </w:lvl>
    <w:lvl w:ilvl="7" w:tplc="04190003" w:tentative="1">
      <w:start w:val="1"/>
      <w:numFmt w:val="bullet"/>
      <w:lvlText w:val=""/>
      <w:lvlJc w:val="left"/>
      <w:pPr>
        <w:tabs>
          <w:tab w:val="num" w:pos="5760"/>
        </w:tabs>
        <w:ind w:left="5760" w:hanging="360"/>
      </w:pPr>
      <w:rPr>
        <w:rFonts w:ascii="Wingdings" w:hAnsi="Wingdings" w:hint="default"/>
        <w:sz w:val="20"/>
      </w:rPr>
    </w:lvl>
    <w:lvl w:ilvl="8" w:tplc="04190005"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78676BC5"/>
    <w:multiLevelType w:val="hybridMultilevel"/>
    <w:tmpl w:val="E042D64E"/>
    <w:lvl w:ilvl="0" w:tplc="A74A2D60">
      <w:start w:val="2"/>
      <w:numFmt w:val="bullet"/>
      <w:pStyle w:val="aff1"/>
      <w:lvlText w:val="–"/>
      <w:lvlJc w:val="left"/>
      <w:pPr>
        <w:tabs>
          <w:tab w:val="num" w:pos="832"/>
        </w:tabs>
        <w:ind w:left="756" w:hanging="284"/>
      </w:pPr>
      <w:rPr>
        <w:rFonts w:ascii="Times New Roman" w:eastAsia="Times New Roman" w:hAnsi="Times New Roman" w:hint="default"/>
      </w:rPr>
    </w:lvl>
    <w:lvl w:ilvl="1" w:tplc="04190019">
      <w:start w:val="1"/>
      <w:numFmt w:val="decimal"/>
      <w:lvlText w:val="%2."/>
      <w:lvlJc w:val="left"/>
      <w:pPr>
        <w:tabs>
          <w:tab w:val="num" w:pos="1440"/>
        </w:tabs>
        <w:ind w:left="1440" w:hanging="360"/>
      </w:pPr>
      <w:rPr>
        <w:rFonts w:cs="Times New Roman"/>
      </w:rPr>
    </w:lvl>
    <w:lvl w:ilvl="2" w:tplc="0419001B">
      <w:start w:val="1"/>
      <w:numFmt w:val="decimal"/>
      <w:lvlText w:val="%3."/>
      <w:lvlJc w:val="left"/>
      <w:pPr>
        <w:tabs>
          <w:tab w:val="num" w:pos="2160"/>
        </w:tabs>
        <w:ind w:left="2160" w:hanging="360"/>
      </w:pPr>
      <w:rPr>
        <w:rFonts w:cs="Times New Roman"/>
      </w:rPr>
    </w:lvl>
    <w:lvl w:ilvl="3" w:tplc="0419000F">
      <w:start w:val="1"/>
      <w:numFmt w:val="decimal"/>
      <w:lvlText w:val="%4."/>
      <w:lvlJc w:val="left"/>
      <w:pPr>
        <w:tabs>
          <w:tab w:val="num" w:pos="2880"/>
        </w:tabs>
        <w:ind w:left="2880" w:hanging="360"/>
      </w:pPr>
      <w:rPr>
        <w:rFonts w:cs="Times New Roman"/>
      </w:rPr>
    </w:lvl>
    <w:lvl w:ilvl="4" w:tplc="04190019">
      <w:start w:val="1"/>
      <w:numFmt w:val="decimal"/>
      <w:lvlText w:val="%5."/>
      <w:lvlJc w:val="left"/>
      <w:pPr>
        <w:tabs>
          <w:tab w:val="num" w:pos="3600"/>
        </w:tabs>
        <w:ind w:left="3600" w:hanging="360"/>
      </w:pPr>
      <w:rPr>
        <w:rFonts w:cs="Times New Roman"/>
      </w:rPr>
    </w:lvl>
    <w:lvl w:ilvl="5" w:tplc="0419001B">
      <w:start w:val="1"/>
      <w:numFmt w:val="decimal"/>
      <w:lvlText w:val="%6."/>
      <w:lvlJc w:val="left"/>
      <w:pPr>
        <w:tabs>
          <w:tab w:val="num" w:pos="4320"/>
        </w:tabs>
        <w:ind w:left="4320" w:hanging="360"/>
      </w:pPr>
      <w:rPr>
        <w:rFonts w:cs="Times New Roman"/>
      </w:rPr>
    </w:lvl>
    <w:lvl w:ilvl="6" w:tplc="0419000F">
      <w:start w:val="1"/>
      <w:numFmt w:val="decimal"/>
      <w:lvlText w:val="%7."/>
      <w:lvlJc w:val="left"/>
      <w:pPr>
        <w:tabs>
          <w:tab w:val="num" w:pos="5040"/>
        </w:tabs>
        <w:ind w:left="5040" w:hanging="360"/>
      </w:pPr>
      <w:rPr>
        <w:rFonts w:cs="Times New Roman"/>
      </w:rPr>
    </w:lvl>
    <w:lvl w:ilvl="7" w:tplc="04190019">
      <w:start w:val="1"/>
      <w:numFmt w:val="decimal"/>
      <w:lvlText w:val="%8."/>
      <w:lvlJc w:val="left"/>
      <w:pPr>
        <w:tabs>
          <w:tab w:val="num" w:pos="5760"/>
        </w:tabs>
        <w:ind w:left="5760" w:hanging="360"/>
      </w:pPr>
      <w:rPr>
        <w:rFonts w:cs="Times New Roman"/>
      </w:rPr>
    </w:lvl>
    <w:lvl w:ilvl="8" w:tplc="0419001B">
      <w:start w:val="1"/>
      <w:numFmt w:val="decimal"/>
      <w:lvlText w:val="%9."/>
      <w:lvlJc w:val="left"/>
      <w:pPr>
        <w:tabs>
          <w:tab w:val="num" w:pos="6480"/>
        </w:tabs>
        <w:ind w:left="6480" w:hanging="360"/>
      </w:pPr>
      <w:rPr>
        <w:rFonts w:cs="Times New Roman"/>
      </w:rPr>
    </w:lvl>
  </w:abstractNum>
  <w:abstractNum w:abstractNumId="137" w15:restartNumberingAfterBreak="0">
    <w:nsid w:val="78A948C8"/>
    <w:multiLevelType w:val="hybridMultilevel"/>
    <w:tmpl w:val="72A21622"/>
    <w:lvl w:ilvl="0" w:tplc="C2E679E0">
      <w:start w:val="1"/>
      <w:numFmt w:val="bullet"/>
      <w:pStyle w:val="aff2"/>
      <w:lvlText w:val=""/>
      <w:lvlJc w:val="left"/>
      <w:pPr>
        <w:tabs>
          <w:tab w:val="num" w:pos="8920"/>
        </w:tabs>
        <w:ind w:left="8920" w:hanging="272"/>
      </w:pPr>
      <w:rPr>
        <w:rFonts w:ascii="Symbol" w:hAnsi="Symbol" w:hint="default"/>
      </w:rPr>
    </w:lvl>
    <w:lvl w:ilvl="1" w:tplc="EC8AF8FA">
      <w:numFmt w:val="decimal"/>
      <w:lvlText w:val=""/>
      <w:lvlJc w:val="left"/>
    </w:lvl>
    <w:lvl w:ilvl="2" w:tplc="58169E48">
      <w:numFmt w:val="decimal"/>
      <w:lvlText w:val=""/>
      <w:lvlJc w:val="left"/>
    </w:lvl>
    <w:lvl w:ilvl="3" w:tplc="D76E1A4A">
      <w:numFmt w:val="decimal"/>
      <w:lvlText w:val=""/>
      <w:lvlJc w:val="left"/>
    </w:lvl>
    <w:lvl w:ilvl="4" w:tplc="E3FCFC0A">
      <w:numFmt w:val="decimal"/>
      <w:lvlText w:val=""/>
      <w:lvlJc w:val="left"/>
    </w:lvl>
    <w:lvl w:ilvl="5" w:tplc="9AFAED5A">
      <w:numFmt w:val="decimal"/>
      <w:lvlText w:val=""/>
      <w:lvlJc w:val="left"/>
    </w:lvl>
    <w:lvl w:ilvl="6" w:tplc="2FDA484E">
      <w:numFmt w:val="decimal"/>
      <w:lvlText w:val=""/>
      <w:lvlJc w:val="left"/>
    </w:lvl>
    <w:lvl w:ilvl="7" w:tplc="36D61210">
      <w:numFmt w:val="decimal"/>
      <w:lvlText w:val=""/>
      <w:lvlJc w:val="left"/>
    </w:lvl>
    <w:lvl w:ilvl="8" w:tplc="55947746">
      <w:numFmt w:val="decimal"/>
      <w:lvlText w:val=""/>
      <w:lvlJc w:val="left"/>
    </w:lvl>
  </w:abstractNum>
  <w:abstractNum w:abstractNumId="138" w15:restartNumberingAfterBreak="0">
    <w:nsid w:val="790A3FC5"/>
    <w:multiLevelType w:val="multilevel"/>
    <w:tmpl w:val="FD5C3ED6"/>
    <w:lvl w:ilvl="0">
      <w:start w:val="1"/>
      <w:numFmt w:val="decimal"/>
      <w:pStyle w:val="aff3"/>
      <w:lvlText w:val="%1."/>
      <w:lvlJc w:val="left"/>
      <w:pPr>
        <w:tabs>
          <w:tab w:val="num" w:pos="360"/>
        </w:tabs>
        <w:ind w:left="360" w:hanging="360"/>
      </w:pPr>
      <w:rPr>
        <w:rFonts w:cs="Times New Roman"/>
      </w:rPr>
    </w:lvl>
    <w:lvl w:ilvl="1">
      <w:start w:val="1"/>
      <w:numFmt w:val="decimal"/>
      <w:pStyle w:val="BodyText21"/>
      <w:lvlText w:val="%1.%2."/>
      <w:lvlJc w:val="left"/>
      <w:pPr>
        <w:tabs>
          <w:tab w:val="num" w:pos="720"/>
        </w:tabs>
        <w:ind w:left="720" w:hanging="720"/>
      </w:pPr>
      <w:rPr>
        <w:rFonts w:ascii="Times New Roman" w:hAnsi="Times New Roman" w:cs="Times New Roman" w:hint="default"/>
        <w:b w:val="0"/>
        <w:i w:val="0"/>
        <w:sz w:val="24"/>
      </w:rPr>
    </w:lvl>
    <w:lvl w:ilvl="2">
      <w:start w:val="1"/>
      <w:numFmt w:val="decimal"/>
      <w:lvlText w:val="%1.%2.%3."/>
      <w:lvlJc w:val="left"/>
      <w:pPr>
        <w:tabs>
          <w:tab w:val="num" w:pos="1418"/>
        </w:tabs>
        <w:ind w:left="1418" w:hanging="698"/>
      </w:pPr>
      <w:rPr>
        <w:rFonts w:cs="Times New Roman"/>
      </w:rPr>
    </w:lvl>
    <w:lvl w:ilvl="3">
      <w:start w:val="1"/>
      <w:numFmt w:val="decimal"/>
      <w:lvlText w:val="%1.%2.%3.%4."/>
      <w:lvlJc w:val="left"/>
      <w:pPr>
        <w:tabs>
          <w:tab w:val="num" w:pos="1800"/>
        </w:tabs>
        <w:ind w:left="1728" w:hanging="648"/>
      </w:pPr>
      <w:rPr>
        <w:rFonts w:cs="Times New Roman"/>
      </w:rPr>
    </w:lvl>
    <w:lvl w:ilvl="4">
      <w:start w:val="1"/>
      <w:numFmt w:val="decimal"/>
      <w:lvlText w:val="%1.%2.%3.%4.%5."/>
      <w:lvlJc w:val="left"/>
      <w:pPr>
        <w:tabs>
          <w:tab w:val="num" w:pos="2520"/>
        </w:tabs>
        <w:ind w:left="2232" w:hanging="792"/>
      </w:pPr>
      <w:rPr>
        <w:rFonts w:cs="Times New Roman"/>
      </w:rPr>
    </w:lvl>
    <w:lvl w:ilvl="5">
      <w:start w:val="1"/>
      <w:numFmt w:val="decimal"/>
      <w:lvlText w:val="%1.%2.%3.%4.%5.%6."/>
      <w:lvlJc w:val="left"/>
      <w:pPr>
        <w:tabs>
          <w:tab w:val="num" w:pos="2880"/>
        </w:tabs>
        <w:ind w:left="2736" w:hanging="936"/>
      </w:pPr>
      <w:rPr>
        <w:rFonts w:cs="Times New Roman"/>
      </w:rPr>
    </w:lvl>
    <w:lvl w:ilvl="6">
      <w:start w:val="1"/>
      <w:numFmt w:val="decimal"/>
      <w:lvlText w:val="%1.%2.%3.%4.%5.%6.%7."/>
      <w:lvlJc w:val="left"/>
      <w:pPr>
        <w:tabs>
          <w:tab w:val="num" w:pos="3600"/>
        </w:tabs>
        <w:ind w:left="3240" w:hanging="1080"/>
      </w:pPr>
      <w:rPr>
        <w:rFonts w:cs="Times New Roman"/>
      </w:rPr>
    </w:lvl>
    <w:lvl w:ilvl="7">
      <w:start w:val="1"/>
      <w:numFmt w:val="decimal"/>
      <w:lvlText w:val="%1.%2.%3.%4.%5.%6.%7.%8."/>
      <w:lvlJc w:val="left"/>
      <w:pPr>
        <w:tabs>
          <w:tab w:val="num" w:pos="3960"/>
        </w:tabs>
        <w:ind w:left="3744" w:hanging="1224"/>
      </w:pPr>
      <w:rPr>
        <w:rFonts w:cs="Times New Roman"/>
      </w:rPr>
    </w:lvl>
    <w:lvl w:ilvl="8">
      <w:start w:val="1"/>
      <w:numFmt w:val="decimal"/>
      <w:lvlText w:val="%1.%2.%3.%4.%5.%6.%7.%8.%9."/>
      <w:lvlJc w:val="left"/>
      <w:pPr>
        <w:tabs>
          <w:tab w:val="num" w:pos="4680"/>
        </w:tabs>
        <w:ind w:left="4320" w:hanging="1440"/>
      </w:pPr>
      <w:rPr>
        <w:rFonts w:cs="Times New Roman"/>
      </w:rPr>
    </w:lvl>
  </w:abstractNum>
  <w:abstractNum w:abstractNumId="139" w15:restartNumberingAfterBreak="0">
    <w:nsid w:val="79544E19"/>
    <w:multiLevelType w:val="hybridMultilevel"/>
    <w:tmpl w:val="9C4A411E"/>
    <w:lvl w:ilvl="0" w:tplc="DF3A49B2">
      <w:start w:val="1"/>
      <w:numFmt w:val="bullet"/>
      <w:pStyle w:val="aff4"/>
      <w:lvlText w:val=""/>
      <w:lvlJc w:val="left"/>
      <w:pPr>
        <w:tabs>
          <w:tab w:val="num" w:pos="1571"/>
        </w:tabs>
        <w:ind w:left="1571" w:hanging="360"/>
      </w:pPr>
      <w:rPr>
        <w:rFonts w:ascii="Symbol" w:hAnsi="Symbol" w:hint="default"/>
      </w:rPr>
    </w:lvl>
    <w:lvl w:ilvl="1" w:tplc="04190019">
      <w:start w:val="1"/>
      <w:numFmt w:val="bullet"/>
      <w:lvlText w:val="o"/>
      <w:lvlJc w:val="left"/>
      <w:pPr>
        <w:tabs>
          <w:tab w:val="num" w:pos="2291"/>
        </w:tabs>
        <w:ind w:left="2291" w:hanging="360"/>
      </w:pPr>
      <w:rPr>
        <w:rFonts w:ascii="Courier New" w:hAnsi="Courier New" w:hint="default"/>
      </w:rPr>
    </w:lvl>
    <w:lvl w:ilvl="2" w:tplc="0419001B">
      <w:start w:val="1"/>
      <w:numFmt w:val="bullet"/>
      <w:lvlText w:val=""/>
      <w:lvlJc w:val="left"/>
      <w:pPr>
        <w:tabs>
          <w:tab w:val="num" w:pos="3011"/>
        </w:tabs>
        <w:ind w:left="3011" w:hanging="360"/>
      </w:pPr>
      <w:rPr>
        <w:rFonts w:ascii="Wingdings" w:hAnsi="Wingdings" w:hint="default"/>
      </w:rPr>
    </w:lvl>
    <w:lvl w:ilvl="3" w:tplc="0419000F">
      <w:start w:val="1"/>
      <w:numFmt w:val="bullet"/>
      <w:lvlText w:val=""/>
      <w:lvlJc w:val="left"/>
      <w:pPr>
        <w:tabs>
          <w:tab w:val="num" w:pos="3731"/>
        </w:tabs>
        <w:ind w:left="3731" w:hanging="360"/>
      </w:pPr>
      <w:rPr>
        <w:rFonts w:ascii="Symbol" w:hAnsi="Symbol" w:hint="default"/>
      </w:rPr>
    </w:lvl>
    <w:lvl w:ilvl="4" w:tplc="04190019">
      <w:start w:val="1"/>
      <w:numFmt w:val="bullet"/>
      <w:lvlText w:val="o"/>
      <w:lvlJc w:val="left"/>
      <w:pPr>
        <w:tabs>
          <w:tab w:val="num" w:pos="4451"/>
        </w:tabs>
        <w:ind w:left="4451" w:hanging="360"/>
      </w:pPr>
      <w:rPr>
        <w:rFonts w:ascii="Courier New" w:hAnsi="Courier New" w:hint="default"/>
      </w:rPr>
    </w:lvl>
    <w:lvl w:ilvl="5" w:tplc="0419001B">
      <w:start w:val="1"/>
      <w:numFmt w:val="bullet"/>
      <w:lvlText w:val=""/>
      <w:lvlJc w:val="left"/>
      <w:pPr>
        <w:tabs>
          <w:tab w:val="num" w:pos="5171"/>
        </w:tabs>
        <w:ind w:left="5171" w:hanging="360"/>
      </w:pPr>
      <w:rPr>
        <w:rFonts w:ascii="Wingdings" w:hAnsi="Wingdings" w:hint="default"/>
      </w:rPr>
    </w:lvl>
    <w:lvl w:ilvl="6" w:tplc="0419000F">
      <w:start w:val="1"/>
      <w:numFmt w:val="bullet"/>
      <w:lvlText w:val=""/>
      <w:lvlJc w:val="left"/>
      <w:pPr>
        <w:tabs>
          <w:tab w:val="num" w:pos="5891"/>
        </w:tabs>
        <w:ind w:left="5891" w:hanging="360"/>
      </w:pPr>
      <w:rPr>
        <w:rFonts w:ascii="Symbol" w:hAnsi="Symbol" w:hint="default"/>
      </w:rPr>
    </w:lvl>
    <w:lvl w:ilvl="7" w:tplc="04190019">
      <w:start w:val="1"/>
      <w:numFmt w:val="bullet"/>
      <w:lvlText w:val="o"/>
      <w:lvlJc w:val="left"/>
      <w:pPr>
        <w:tabs>
          <w:tab w:val="num" w:pos="6611"/>
        </w:tabs>
        <w:ind w:left="6611" w:hanging="360"/>
      </w:pPr>
      <w:rPr>
        <w:rFonts w:ascii="Courier New" w:hAnsi="Courier New" w:hint="default"/>
      </w:rPr>
    </w:lvl>
    <w:lvl w:ilvl="8" w:tplc="0419001B">
      <w:start w:val="1"/>
      <w:numFmt w:val="bullet"/>
      <w:lvlText w:val=""/>
      <w:lvlJc w:val="left"/>
      <w:pPr>
        <w:tabs>
          <w:tab w:val="num" w:pos="7331"/>
        </w:tabs>
        <w:ind w:left="7331" w:hanging="360"/>
      </w:pPr>
      <w:rPr>
        <w:rFonts w:ascii="Wingdings" w:hAnsi="Wingdings" w:hint="default"/>
      </w:rPr>
    </w:lvl>
  </w:abstractNum>
  <w:abstractNum w:abstractNumId="140" w15:restartNumberingAfterBreak="0">
    <w:nsid w:val="7A7520A3"/>
    <w:multiLevelType w:val="multilevel"/>
    <w:tmpl w:val="39E6B0C0"/>
    <w:lvl w:ilvl="0">
      <w:start w:val="1"/>
      <w:numFmt w:val="decimal"/>
      <w:pStyle w:val="aff5"/>
      <w:lvlText w:val="%1)"/>
      <w:lvlJc w:val="left"/>
      <w:pPr>
        <w:ind w:left="709" w:hanging="709"/>
      </w:pPr>
      <w:rPr>
        <w:rFonts w:hint="default"/>
      </w:rPr>
    </w:lvl>
    <w:lvl w:ilvl="1">
      <w:start w:val="1"/>
      <w:numFmt w:val="decimal"/>
      <w:lvlText w:val="%1.%2."/>
      <w:lvlJc w:val="left"/>
      <w:pPr>
        <w:ind w:left="709" w:hanging="709"/>
      </w:pPr>
      <w:rPr>
        <w:rFonts w:hint="default"/>
      </w:rPr>
    </w:lvl>
    <w:lvl w:ilvl="2">
      <w:start w:val="1"/>
      <w:numFmt w:val="decimal"/>
      <w:lvlText w:val="%3."/>
      <w:lvlJc w:val="left"/>
      <w:pPr>
        <w:ind w:left="709" w:hanging="709"/>
      </w:pPr>
      <w:rPr>
        <w:rFonts w:hint="default"/>
      </w:rPr>
    </w:lvl>
    <w:lvl w:ilvl="3">
      <w:start w:val="1"/>
      <w:numFmt w:val="decimal"/>
      <w:lvlText w:val="%1.%2.%3.%4."/>
      <w:lvlJc w:val="left"/>
      <w:pPr>
        <w:ind w:left="709" w:hanging="709"/>
      </w:pPr>
      <w:rPr>
        <w:rFonts w:hint="default"/>
      </w:rPr>
    </w:lvl>
    <w:lvl w:ilvl="4">
      <w:start w:val="1"/>
      <w:numFmt w:val="decimal"/>
      <w:lvlText w:val="%1.%2.%3.%4.%5."/>
      <w:lvlJc w:val="left"/>
      <w:pPr>
        <w:ind w:left="709" w:hanging="709"/>
      </w:pPr>
      <w:rPr>
        <w:rFonts w:hint="default"/>
      </w:rPr>
    </w:lvl>
    <w:lvl w:ilvl="5">
      <w:start w:val="1"/>
      <w:numFmt w:val="decimal"/>
      <w:lvlText w:val="%1.%2.%3.%4.%5.%6."/>
      <w:lvlJc w:val="left"/>
      <w:pPr>
        <w:ind w:left="709" w:hanging="709"/>
      </w:pPr>
      <w:rPr>
        <w:rFonts w:hint="default"/>
      </w:rPr>
    </w:lvl>
    <w:lvl w:ilvl="6">
      <w:start w:val="1"/>
      <w:numFmt w:val="decimal"/>
      <w:lvlText w:val="%1.%2.%3.%4.%5.%6.%7."/>
      <w:lvlJc w:val="left"/>
      <w:pPr>
        <w:ind w:left="709" w:hanging="709"/>
      </w:pPr>
      <w:rPr>
        <w:rFonts w:hint="default"/>
      </w:rPr>
    </w:lvl>
    <w:lvl w:ilvl="7">
      <w:start w:val="1"/>
      <w:numFmt w:val="decimal"/>
      <w:lvlText w:val="%1.%2.%3.%4.%5.%6.%7.%8."/>
      <w:lvlJc w:val="left"/>
      <w:pPr>
        <w:ind w:left="709" w:hanging="709"/>
      </w:pPr>
      <w:rPr>
        <w:rFonts w:hint="default"/>
      </w:rPr>
    </w:lvl>
    <w:lvl w:ilvl="8">
      <w:start w:val="1"/>
      <w:numFmt w:val="decimal"/>
      <w:lvlText w:val="%1.%2.%3.%4.%5.%6.%7.%8.%9."/>
      <w:lvlJc w:val="left"/>
      <w:pPr>
        <w:ind w:left="709" w:hanging="709"/>
      </w:pPr>
      <w:rPr>
        <w:rFonts w:hint="default"/>
      </w:rPr>
    </w:lvl>
  </w:abstractNum>
  <w:abstractNum w:abstractNumId="141" w15:restartNumberingAfterBreak="0">
    <w:nsid w:val="7D2F3CC9"/>
    <w:multiLevelType w:val="hybridMultilevel"/>
    <w:tmpl w:val="73A87C6A"/>
    <w:lvl w:ilvl="0" w:tplc="75EA12FE">
      <w:start w:val="1"/>
      <w:numFmt w:val="bullet"/>
      <w:pStyle w:val="2f1"/>
      <w:lvlText w:val=""/>
      <w:lvlJc w:val="left"/>
      <w:pPr>
        <w:ind w:left="1786" w:hanging="360"/>
      </w:pPr>
      <w:rPr>
        <w:rFonts w:ascii="Symbol" w:hAnsi="Symbol" w:hint="default"/>
      </w:rPr>
    </w:lvl>
    <w:lvl w:ilvl="1" w:tplc="04190003" w:tentative="1">
      <w:start w:val="1"/>
      <w:numFmt w:val="bullet"/>
      <w:lvlText w:val="o"/>
      <w:lvlJc w:val="left"/>
      <w:pPr>
        <w:ind w:left="2506" w:hanging="360"/>
      </w:pPr>
      <w:rPr>
        <w:rFonts w:ascii="Courier New" w:hAnsi="Courier New" w:cs="Courier New" w:hint="default"/>
      </w:rPr>
    </w:lvl>
    <w:lvl w:ilvl="2" w:tplc="04190005" w:tentative="1">
      <w:start w:val="1"/>
      <w:numFmt w:val="bullet"/>
      <w:lvlText w:val=""/>
      <w:lvlJc w:val="left"/>
      <w:pPr>
        <w:ind w:left="3226" w:hanging="360"/>
      </w:pPr>
      <w:rPr>
        <w:rFonts w:ascii="Wingdings" w:hAnsi="Wingdings" w:hint="default"/>
      </w:rPr>
    </w:lvl>
    <w:lvl w:ilvl="3" w:tplc="04190001" w:tentative="1">
      <w:start w:val="1"/>
      <w:numFmt w:val="bullet"/>
      <w:lvlText w:val=""/>
      <w:lvlJc w:val="left"/>
      <w:pPr>
        <w:ind w:left="3946" w:hanging="360"/>
      </w:pPr>
      <w:rPr>
        <w:rFonts w:ascii="Symbol" w:hAnsi="Symbol" w:hint="default"/>
      </w:rPr>
    </w:lvl>
    <w:lvl w:ilvl="4" w:tplc="04190003" w:tentative="1">
      <w:start w:val="1"/>
      <w:numFmt w:val="bullet"/>
      <w:lvlText w:val="o"/>
      <w:lvlJc w:val="left"/>
      <w:pPr>
        <w:ind w:left="4666" w:hanging="360"/>
      </w:pPr>
      <w:rPr>
        <w:rFonts w:ascii="Courier New" w:hAnsi="Courier New" w:cs="Courier New" w:hint="default"/>
      </w:rPr>
    </w:lvl>
    <w:lvl w:ilvl="5" w:tplc="04190005" w:tentative="1">
      <w:start w:val="1"/>
      <w:numFmt w:val="bullet"/>
      <w:lvlText w:val=""/>
      <w:lvlJc w:val="left"/>
      <w:pPr>
        <w:ind w:left="5386" w:hanging="360"/>
      </w:pPr>
      <w:rPr>
        <w:rFonts w:ascii="Wingdings" w:hAnsi="Wingdings" w:hint="default"/>
      </w:rPr>
    </w:lvl>
    <w:lvl w:ilvl="6" w:tplc="04190001" w:tentative="1">
      <w:start w:val="1"/>
      <w:numFmt w:val="bullet"/>
      <w:lvlText w:val=""/>
      <w:lvlJc w:val="left"/>
      <w:pPr>
        <w:ind w:left="6106" w:hanging="360"/>
      </w:pPr>
      <w:rPr>
        <w:rFonts w:ascii="Symbol" w:hAnsi="Symbol" w:hint="default"/>
      </w:rPr>
    </w:lvl>
    <w:lvl w:ilvl="7" w:tplc="04190003" w:tentative="1">
      <w:start w:val="1"/>
      <w:numFmt w:val="bullet"/>
      <w:lvlText w:val="o"/>
      <w:lvlJc w:val="left"/>
      <w:pPr>
        <w:ind w:left="6826" w:hanging="360"/>
      </w:pPr>
      <w:rPr>
        <w:rFonts w:ascii="Courier New" w:hAnsi="Courier New" w:cs="Courier New" w:hint="default"/>
      </w:rPr>
    </w:lvl>
    <w:lvl w:ilvl="8" w:tplc="04190005" w:tentative="1">
      <w:start w:val="1"/>
      <w:numFmt w:val="bullet"/>
      <w:lvlText w:val=""/>
      <w:lvlJc w:val="left"/>
      <w:pPr>
        <w:ind w:left="7546" w:hanging="360"/>
      </w:pPr>
      <w:rPr>
        <w:rFonts w:ascii="Wingdings" w:hAnsi="Wingdings" w:hint="default"/>
      </w:rPr>
    </w:lvl>
  </w:abstractNum>
  <w:abstractNum w:abstractNumId="142" w15:restartNumberingAfterBreak="0">
    <w:nsid w:val="7DCE1727"/>
    <w:multiLevelType w:val="hybridMultilevel"/>
    <w:tmpl w:val="11B81B4E"/>
    <w:lvl w:ilvl="0" w:tplc="079AE2D8">
      <w:start w:val="1"/>
      <w:numFmt w:val="decimal"/>
      <w:pStyle w:val="aff6"/>
      <w:lvlText w:val="%1)"/>
      <w:lvlJc w:val="left"/>
      <w:pPr>
        <w:ind w:left="4329" w:hanging="360"/>
      </w:pPr>
      <w:rPr>
        <w:rFonts w:hint="default"/>
        <w:i w:val="0"/>
        <w:kern w:val="0"/>
      </w:rPr>
    </w:lvl>
    <w:lvl w:ilvl="1" w:tplc="04190019" w:tentative="1">
      <w:start w:val="1"/>
      <w:numFmt w:val="lowerLetter"/>
      <w:lvlText w:val="%2."/>
      <w:lvlJc w:val="left"/>
      <w:pPr>
        <w:ind w:left="5268" w:hanging="360"/>
      </w:pPr>
    </w:lvl>
    <w:lvl w:ilvl="2" w:tplc="0419001B" w:tentative="1">
      <w:start w:val="1"/>
      <w:numFmt w:val="lowerRoman"/>
      <w:lvlText w:val="%3."/>
      <w:lvlJc w:val="right"/>
      <w:pPr>
        <w:ind w:left="5988" w:hanging="180"/>
      </w:pPr>
    </w:lvl>
    <w:lvl w:ilvl="3" w:tplc="0419000F" w:tentative="1">
      <w:start w:val="1"/>
      <w:numFmt w:val="decimal"/>
      <w:lvlText w:val="%4."/>
      <w:lvlJc w:val="left"/>
      <w:pPr>
        <w:ind w:left="6708" w:hanging="360"/>
      </w:pPr>
    </w:lvl>
    <w:lvl w:ilvl="4" w:tplc="04190019" w:tentative="1">
      <w:start w:val="1"/>
      <w:numFmt w:val="lowerLetter"/>
      <w:lvlText w:val="%5."/>
      <w:lvlJc w:val="left"/>
      <w:pPr>
        <w:ind w:left="7428" w:hanging="360"/>
      </w:pPr>
    </w:lvl>
    <w:lvl w:ilvl="5" w:tplc="0419001B" w:tentative="1">
      <w:start w:val="1"/>
      <w:numFmt w:val="lowerRoman"/>
      <w:lvlText w:val="%6."/>
      <w:lvlJc w:val="right"/>
      <w:pPr>
        <w:ind w:left="8148" w:hanging="180"/>
      </w:pPr>
    </w:lvl>
    <w:lvl w:ilvl="6" w:tplc="0419000F" w:tentative="1">
      <w:start w:val="1"/>
      <w:numFmt w:val="decimal"/>
      <w:lvlText w:val="%7."/>
      <w:lvlJc w:val="left"/>
      <w:pPr>
        <w:ind w:left="8868" w:hanging="360"/>
      </w:pPr>
    </w:lvl>
    <w:lvl w:ilvl="7" w:tplc="04190019" w:tentative="1">
      <w:start w:val="1"/>
      <w:numFmt w:val="lowerLetter"/>
      <w:lvlText w:val="%8."/>
      <w:lvlJc w:val="left"/>
      <w:pPr>
        <w:ind w:left="9588" w:hanging="360"/>
      </w:pPr>
    </w:lvl>
    <w:lvl w:ilvl="8" w:tplc="0419001B" w:tentative="1">
      <w:start w:val="1"/>
      <w:numFmt w:val="lowerRoman"/>
      <w:lvlText w:val="%9."/>
      <w:lvlJc w:val="right"/>
      <w:pPr>
        <w:ind w:left="10308" w:hanging="180"/>
      </w:pPr>
    </w:lvl>
  </w:abstractNum>
  <w:abstractNum w:abstractNumId="143" w15:restartNumberingAfterBreak="0">
    <w:nsid w:val="7F290A81"/>
    <w:multiLevelType w:val="multilevel"/>
    <w:tmpl w:val="57DACBF0"/>
    <w:styleLink w:val="410"/>
    <w:lvl w:ilvl="0">
      <w:numFmt w:val="bullet"/>
      <w:lvlText w:val="➢"/>
      <w:lvlJc w:val="left"/>
      <w:rPr>
        <w:rFonts w:ascii="OpenSymbol" w:hAnsi="OpenSymbol"/>
        <w:b w:val="0"/>
        <w:bCs w:val="0"/>
      </w:rPr>
    </w:lvl>
    <w:lvl w:ilvl="1">
      <w:numFmt w:val="bullet"/>
      <w:lvlText w:val=""/>
      <w:lvlJc w:val="left"/>
      <w:rPr>
        <w:rFonts w:ascii="OpenSymbol" w:hAnsi="OpenSymbol"/>
        <w:b w:val="0"/>
        <w:bCs w:val="0"/>
      </w:rPr>
    </w:lvl>
    <w:lvl w:ilvl="2">
      <w:numFmt w:val="bullet"/>
      <w:lvlText w:val=""/>
      <w:lvlJc w:val="left"/>
      <w:rPr>
        <w:rFonts w:ascii="OpenSymbol" w:hAnsi="OpenSymbol"/>
        <w:b w:val="0"/>
        <w:bCs w:val="0"/>
      </w:rPr>
    </w:lvl>
    <w:lvl w:ilvl="3">
      <w:numFmt w:val="bullet"/>
      <w:lvlText w:val=""/>
      <w:lvlJc w:val="left"/>
      <w:rPr>
        <w:rFonts w:ascii="OpenSymbol" w:hAnsi="OpenSymbol"/>
        <w:b w:val="0"/>
        <w:bCs w:val="0"/>
      </w:rPr>
    </w:lvl>
    <w:lvl w:ilvl="4">
      <w:numFmt w:val="bullet"/>
      <w:lvlText w:val=""/>
      <w:lvlJc w:val="left"/>
      <w:rPr>
        <w:rFonts w:ascii="OpenSymbol" w:hAnsi="OpenSymbol"/>
        <w:b w:val="0"/>
        <w:bCs w:val="0"/>
      </w:rPr>
    </w:lvl>
    <w:lvl w:ilvl="5">
      <w:numFmt w:val="bullet"/>
      <w:lvlText w:val=""/>
      <w:lvlJc w:val="left"/>
      <w:rPr>
        <w:rFonts w:ascii="OpenSymbol" w:hAnsi="OpenSymbol"/>
        <w:b w:val="0"/>
        <w:bCs w:val="0"/>
      </w:rPr>
    </w:lvl>
    <w:lvl w:ilvl="6">
      <w:numFmt w:val="bullet"/>
      <w:lvlText w:val=""/>
      <w:lvlJc w:val="left"/>
      <w:rPr>
        <w:rFonts w:ascii="OpenSymbol" w:hAnsi="OpenSymbol"/>
        <w:b w:val="0"/>
        <w:bCs w:val="0"/>
      </w:rPr>
    </w:lvl>
    <w:lvl w:ilvl="7">
      <w:numFmt w:val="bullet"/>
      <w:lvlText w:val=""/>
      <w:lvlJc w:val="left"/>
      <w:rPr>
        <w:rFonts w:ascii="OpenSymbol" w:hAnsi="OpenSymbol"/>
        <w:b w:val="0"/>
        <w:bCs w:val="0"/>
      </w:rPr>
    </w:lvl>
    <w:lvl w:ilvl="8">
      <w:numFmt w:val="bullet"/>
      <w:lvlText w:val=""/>
      <w:lvlJc w:val="left"/>
      <w:rPr>
        <w:rFonts w:ascii="OpenSymbol" w:hAnsi="OpenSymbol"/>
        <w:b w:val="0"/>
        <w:bCs w:val="0"/>
      </w:rPr>
    </w:lvl>
  </w:abstractNum>
  <w:num w:numId="1" w16cid:durableId="108814771">
    <w:abstractNumId w:val="105"/>
    <w:lvlOverride w:ilvl="0">
      <w:lvl w:ilvl="0">
        <w:start w:val="1"/>
        <w:numFmt w:val="decimal"/>
        <w:pStyle w:val="19"/>
        <w:lvlText w:val="%1"/>
        <w:lvlJc w:val="left"/>
      </w:lvl>
    </w:lvlOverride>
    <w:lvlOverride w:ilvl="1">
      <w:lvl w:ilvl="1">
        <w:start w:val="1"/>
        <w:numFmt w:val="decimal"/>
        <w:pStyle w:val="29"/>
        <w:lvlText w:val="%1.%2"/>
        <w:lvlJc w:val="left"/>
      </w:lvl>
    </w:lvlOverride>
    <w:lvlOverride w:ilvl="2">
      <w:lvl w:ilvl="2">
        <w:start w:val="1"/>
        <w:numFmt w:val="decimal"/>
        <w:pStyle w:val="37"/>
        <w:lvlText w:val="%1.%2.%3"/>
        <w:lvlJc w:val="left"/>
      </w:lvl>
    </w:lvlOverride>
    <w:lvlOverride w:ilvl="3">
      <w:lvl w:ilvl="3">
        <w:start w:val="1"/>
        <w:numFmt w:val="decimal"/>
        <w:pStyle w:val="46"/>
        <w:lvlText w:val="%1.%2.%3.%4"/>
        <w:lvlJc w:val="left"/>
      </w:lvl>
    </w:lvlOverride>
    <w:lvlOverride w:ilvl="4">
      <w:lvl w:ilvl="4">
        <w:start w:val="1"/>
        <w:numFmt w:val="none"/>
        <w:pStyle w:val="54"/>
        <w:lvlText w:val="%5"/>
        <w:lvlJc w:val="left"/>
      </w:lvl>
    </w:lvlOverride>
    <w:lvlOverride w:ilvl="5">
      <w:lvl w:ilvl="5">
        <w:start w:val="1"/>
        <w:numFmt w:val="none"/>
        <w:pStyle w:val="60"/>
        <w:lvlText w:val="%6"/>
        <w:lvlJc w:val="left"/>
      </w:lvl>
    </w:lvlOverride>
    <w:lvlOverride w:ilvl="6">
      <w:lvl w:ilvl="6">
        <w:start w:val="1"/>
        <w:numFmt w:val="none"/>
        <w:pStyle w:val="afb"/>
        <w:lvlText w:val="%7"/>
        <w:lvlJc w:val="left"/>
      </w:lvl>
    </w:lvlOverride>
    <w:lvlOverride w:ilvl="7">
      <w:lvl w:ilvl="7">
        <w:start w:val="1"/>
        <w:numFmt w:val="none"/>
        <w:pStyle w:val="8"/>
        <w:lvlText w:val="%8"/>
        <w:lvlJc w:val="left"/>
      </w:lvl>
    </w:lvlOverride>
    <w:lvlOverride w:ilvl="8">
      <w:lvl w:ilvl="8">
        <w:start w:val="1"/>
        <w:numFmt w:val="none"/>
        <w:pStyle w:val="9"/>
        <w:lvlText w:val="%9"/>
        <w:lvlJc w:val="left"/>
      </w:lvl>
    </w:lvlOverride>
  </w:num>
  <w:num w:numId="2" w16cid:durableId="937640021">
    <w:abstractNumId w:val="102"/>
  </w:num>
  <w:num w:numId="3" w16cid:durableId="1353802217">
    <w:abstractNumId w:val="63"/>
  </w:num>
  <w:num w:numId="4" w16cid:durableId="2047097165">
    <w:abstractNumId w:val="45"/>
  </w:num>
  <w:num w:numId="5" w16cid:durableId="1404110334">
    <w:abstractNumId w:val="53"/>
  </w:num>
  <w:num w:numId="6" w16cid:durableId="1642660183">
    <w:abstractNumId w:val="66"/>
  </w:num>
  <w:num w:numId="7" w16cid:durableId="1069579081">
    <w:abstractNumId w:val="58"/>
  </w:num>
  <w:num w:numId="8" w16cid:durableId="1707489604">
    <w:abstractNumId w:val="133"/>
  </w:num>
  <w:num w:numId="9" w16cid:durableId="2099710487">
    <w:abstractNumId w:val="64"/>
  </w:num>
  <w:num w:numId="10" w16cid:durableId="748307103">
    <w:abstractNumId w:val="143"/>
  </w:num>
  <w:num w:numId="11" w16cid:durableId="971011565">
    <w:abstractNumId w:val="59"/>
  </w:num>
  <w:num w:numId="12" w16cid:durableId="334186162">
    <w:abstractNumId w:val="119"/>
  </w:num>
  <w:num w:numId="13" w16cid:durableId="175661170">
    <w:abstractNumId w:val="17"/>
  </w:num>
  <w:num w:numId="14" w16cid:durableId="2048290547">
    <w:abstractNumId w:val="131"/>
  </w:num>
  <w:num w:numId="15" w16cid:durableId="712923793">
    <w:abstractNumId w:val="28"/>
  </w:num>
  <w:num w:numId="16" w16cid:durableId="669598990">
    <w:abstractNumId w:val="32"/>
  </w:num>
  <w:num w:numId="17" w16cid:durableId="11810979">
    <w:abstractNumId w:val="83"/>
  </w:num>
  <w:num w:numId="18" w16cid:durableId="37046933">
    <w:abstractNumId w:val="27"/>
  </w:num>
  <w:num w:numId="19" w16cid:durableId="1795707417">
    <w:abstractNumId w:val="39"/>
  </w:num>
  <w:num w:numId="20" w16cid:durableId="680426464">
    <w:abstractNumId w:val="91"/>
  </w:num>
  <w:num w:numId="21" w16cid:durableId="925115418">
    <w:abstractNumId w:val="73"/>
  </w:num>
  <w:num w:numId="22" w16cid:durableId="942765228">
    <w:abstractNumId w:val="71"/>
  </w:num>
  <w:num w:numId="23" w16cid:durableId="1335721674">
    <w:abstractNumId w:val="105"/>
  </w:num>
  <w:num w:numId="24" w16cid:durableId="2053142280">
    <w:abstractNumId w:val="140"/>
  </w:num>
  <w:num w:numId="25" w16cid:durableId="1832478342">
    <w:abstractNumId w:val="46"/>
    <w:lvlOverride w:ilvl="0">
      <w:startOverride w:val="1"/>
    </w:lvlOverride>
  </w:num>
  <w:num w:numId="26" w16cid:durableId="1639533578">
    <w:abstractNumId w:val="2"/>
  </w:num>
  <w:num w:numId="27" w16cid:durableId="55130312">
    <w:abstractNumId w:val="1"/>
  </w:num>
  <w:num w:numId="28" w16cid:durableId="338853868">
    <w:abstractNumId w:val="0"/>
  </w:num>
  <w:num w:numId="29" w16cid:durableId="854149673">
    <w:abstractNumId w:val="141"/>
  </w:num>
  <w:num w:numId="30" w16cid:durableId="1879584253">
    <w:abstractNumId w:val="22"/>
  </w:num>
  <w:num w:numId="31" w16cid:durableId="1439913585">
    <w:abstractNumId w:val="46"/>
  </w:num>
  <w:num w:numId="32" w16cid:durableId="1152792758">
    <w:abstractNumId w:val="84"/>
  </w:num>
  <w:num w:numId="33" w16cid:durableId="1368989247">
    <w:abstractNumId w:val="47"/>
  </w:num>
  <w:num w:numId="34" w16cid:durableId="90930475">
    <w:abstractNumId w:val="16"/>
    <w:lvlOverride w:ilvl="0">
      <w:lvl w:ilvl="0">
        <w:start w:val="1"/>
        <w:numFmt w:val="bullet"/>
        <w:pStyle w:val="a0"/>
        <w:lvlText w:val=""/>
        <w:lvlJc w:val="left"/>
        <w:pPr>
          <w:ind w:left="-142" w:firstLine="709"/>
        </w:pPr>
        <w:rPr>
          <w:rFonts w:ascii="Symbol" w:hAnsi="Symbol" w:hint="default"/>
          <w:color w:val="auto"/>
        </w:rPr>
      </w:lvl>
    </w:lvlOverride>
    <w:lvlOverride w:ilvl="1">
      <w:lvl w:ilvl="1">
        <w:start w:val="1"/>
        <w:numFmt w:val="decimal"/>
        <w:lvlText w:val="%1.%2."/>
        <w:lvlJc w:val="left"/>
        <w:pPr>
          <w:ind w:left="357" w:firstLine="709"/>
        </w:pPr>
        <w:rPr>
          <w:rFonts w:hint="default"/>
        </w:rPr>
      </w:lvl>
    </w:lvlOverride>
    <w:lvlOverride w:ilvl="2">
      <w:lvl w:ilvl="2">
        <w:start w:val="1"/>
        <w:numFmt w:val="decimal"/>
        <w:lvlText w:val="%3."/>
        <w:lvlJc w:val="left"/>
        <w:pPr>
          <w:ind w:left="714" w:firstLine="709"/>
        </w:pPr>
        <w:rPr>
          <w:rFonts w:hint="default"/>
        </w:rPr>
      </w:lvl>
    </w:lvlOverride>
    <w:lvlOverride w:ilvl="3">
      <w:lvl w:ilvl="3">
        <w:start w:val="1"/>
        <w:numFmt w:val="decimal"/>
        <w:lvlText w:val="%1.%2.%3.%4."/>
        <w:lvlJc w:val="left"/>
        <w:pPr>
          <w:ind w:left="1071" w:firstLine="709"/>
        </w:pPr>
        <w:rPr>
          <w:rFonts w:hint="default"/>
        </w:rPr>
      </w:lvl>
    </w:lvlOverride>
    <w:lvlOverride w:ilvl="4">
      <w:lvl w:ilvl="4">
        <w:start w:val="1"/>
        <w:numFmt w:val="decimal"/>
        <w:lvlText w:val="%1.%2.%3.%4.%5."/>
        <w:lvlJc w:val="left"/>
        <w:pPr>
          <w:ind w:left="1428" w:firstLine="709"/>
        </w:pPr>
        <w:rPr>
          <w:rFonts w:hint="default"/>
        </w:rPr>
      </w:lvl>
    </w:lvlOverride>
    <w:lvlOverride w:ilvl="5">
      <w:lvl w:ilvl="5">
        <w:start w:val="1"/>
        <w:numFmt w:val="decimal"/>
        <w:lvlText w:val="%1.%2.%3.%4.%5.%6."/>
        <w:lvlJc w:val="left"/>
        <w:pPr>
          <w:ind w:left="1785" w:firstLine="709"/>
        </w:pPr>
        <w:rPr>
          <w:rFonts w:hint="default"/>
        </w:rPr>
      </w:lvl>
    </w:lvlOverride>
    <w:lvlOverride w:ilvl="6">
      <w:lvl w:ilvl="6">
        <w:start w:val="1"/>
        <w:numFmt w:val="decimal"/>
        <w:lvlText w:val="%1.%2.%3.%4.%5.%6.%7."/>
        <w:lvlJc w:val="left"/>
        <w:pPr>
          <w:ind w:left="2142" w:firstLine="709"/>
        </w:pPr>
        <w:rPr>
          <w:rFonts w:hint="default"/>
        </w:rPr>
      </w:lvl>
    </w:lvlOverride>
    <w:lvlOverride w:ilvl="7">
      <w:lvl w:ilvl="7">
        <w:start w:val="1"/>
        <w:numFmt w:val="decimal"/>
        <w:lvlText w:val="%1.%2.%3.%4.%5.%6.%7.%8."/>
        <w:lvlJc w:val="left"/>
        <w:pPr>
          <w:ind w:left="2499" w:firstLine="709"/>
        </w:pPr>
        <w:rPr>
          <w:rFonts w:hint="default"/>
        </w:rPr>
      </w:lvl>
    </w:lvlOverride>
    <w:lvlOverride w:ilvl="8">
      <w:lvl w:ilvl="8">
        <w:start w:val="1"/>
        <w:numFmt w:val="decimal"/>
        <w:lvlText w:val="%1.%2.%3.%4.%5.%6.%7.%8.%9."/>
        <w:lvlJc w:val="left"/>
        <w:pPr>
          <w:ind w:left="2856" w:firstLine="709"/>
        </w:pPr>
        <w:rPr>
          <w:rFonts w:hint="default"/>
        </w:rPr>
      </w:lvl>
    </w:lvlOverride>
  </w:num>
  <w:num w:numId="35" w16cid:durableId="1343314109">
    <w:abstractNumId w:val="52"/>
  </w:num>
  <w:num w:numId="36" w16cid:durableId="417295021">
    <w:abstractNumId w:val="49"/>
  </w:num>
  <w:num w:numId="37" w16cid:durableId="1146777062">
    <w:abstractNumId w:val="8"/>
  </w:num>
  <w:num w:numId="38" w16cid:durableId="1637251863">
    <w:abstractNumId w:val="75"/>
  </w:num>
  <w:num w:numId="39" w16cid:durableId="1743402666">
    <w:abstractNumId w:val="122"/>
  </w:num>
  <w:num w:numId="40" w16cid:durableId="1290431224">
    <w:abstractNumId w:val="101"/>
  </w:num>
  <w:num w:numId="41" w16cid:durableId="692658304">
    <w:abstractNumId w:val="8"/>
    <w:lvlOverride w:ilvl="0">
      <w:startOverride w:val="1"/>
    </w:lvlOverride>
    <w:lvlOverride w:ilvl="1">
      <w:startOverride w:val="3"/>
    </w:lvlOverride>
    <w:lvlOverride w:ilvl="2">
      <w:startOverride w:val="2"/>
    </w:lvlOverride>
    <w:lvlOverride w:ilvl="3">
      <w:startOverride w:val="3"/>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020088741">
    <w:abstractNumId w:val="11"/>
    <w:lvlOverride w:ilvl="0">
      <w:startOverride w:val="1"/>
    </w:lvlOverride>
    <w:lvlOverride w:ilvl="1">
      <w:startOverride w:val="3"/>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161703281">
    <w:abstractNumId w:val="1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515117515">
    <w:abstractNumId w:val="1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321546505">
    <w:abstractNumId w:val="57"/>
  </w:num>
  <w:num w:numId="46" w16cid:durableId="1904439860">
    <w:abstractNumId w:val="5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88359677">
    <w:abstractNumId w:val="43"/>
  </w:num>
  <w:num w:numId="48" w16cid:durableId="343047488">
    <w:abstractNumId w:val="129"/>
  </w:num>
  <w:num w:numId="49" w16cid:durableId="1097218825">
    <w:abstractNumId w:val="29"/>
  </w:num>
  <w:num w:numId="50" w16cid:durableId="81609750">
    <w:abstractNumId w:val="13"/>
  </w:num>
  <w:num w:numId="51" w16cid:durableId="1156727832">
    <w:abstractNumId w:val="35"/>
  </w:num>
  <w:num w:numId="52" w16cid:durableId="253589951">
    <w:abstractNumId w:val="80"/>
  </w:num>
  <w:num w:numId="53" w16cid:durableId="1858302081">
    <w:abstractNumId w:val="44"/>
  </w:num>
  <w:num w:numId="54" w16cid:durableId="1591084382">
    <w:abstractNumId w:val="137"/>
  </w:num>
  <w:num w:numId="55" w16cid:durableId="362050698">
    <w:abstractNumId w:val="60"/>
  </w:num>
  <w:num w:numId="56" w16cid:durableId="387458702">
    <w:abstractNumId w:val="97"/>
  </w:num>
  <w:num w:numId="57" w16cid:durableId="1275406477">
    <w:abstractNumId w:val="23"/>
  </w:num>
  <w:num w:numId="58" w16cid:durableId="1966084034">
    <w:abstractNumId w:val="128"/>
  </w:num>
  <w:num w:numId="59" w16cid:durableId="927274629">
    <w:abstractNumId w:val="26"/>
  </w:num>
  <w:num w:numId="60" w16cid:durableId="448821950">
    <w:abstractNumId w:val="7"/>
  </w:num>
  <w:num w:numId="61" w16cid:durableId="644244390">
    <w:abstractNumId w:val="114"/>
  </w:num>
  <w:num w:numId="62" w16cid:durableId="684404730">
    <w:abstractNumId w:val="36"/>
  </w:num>
  <w:num w:numId="63" w16cid:durableId="1116871032">
    <w:abstractNumId w:val="132"/>
  </w:num>
  <w:num w:numId="64" w16cid:durableId="1474639982">
    <w:abstractNumId w:val="68"/>
  </w:num>
  <w:num w:numId="65" w16cid:durableId="326253942">
    <w:abstractNumId w:val="77"/>
  </w:num>
  <w:num w:numId="66" w16cid:durableId="372582346">
    <w:abstractNumId w:val="134"/>
  </w:num>
  <w:num w:numId="67" w16cid:durableId="687099747">
    <w:abstractNumId w:val="107"/>
  </w:num>
  <w:num w:numId="68" w16cid:durableId="1180312306">
    <w:abstractNumId w:val="118"/>
  </w:num>
  <w:num w:numId="69" w16cid:durableId="1229415184">
    <w:abstractNumId w:val="24"/>
  </w:num>
  <w:num w:numId="70" w16cid:durableId="395589683">
    <w:abstractNumId w:val="61"/>
  </w:num>
  <w:num w:numId="71" w16cid:durableId="851532935">
    <w:abstractNumId w:val="72"/>
  </w:num>
  <w:num w:numId="72" w16cid:durableId="1724520032">
    <w:abstractNumId w:val="135"/>
    <w:lvlOverride w:ilvl="0"/>
    <w:lvlOverride w:ilvl="1"/>
    <w:lvlOverride w:ilvl="2">
      <w:startOverride w:val="1"/>
    </w:lvlOverride>
  </w:num>
  <w:num w:numId="73" w16cid:durableId="428163889">
    <w:abstractNumId w:val="4"/>
  </w:num>
  <w:num w:numId="74" w16cid:durableId="2059744251">
    <w:abstractNumId w:val="5"/>
  </w:num>
  <w:num w:numId="75" w16cid:durableId="1645038814">
    <w:abstractNumId w:val="6"/>
  </w:num>
  <w:num w:numId="76" w16cid:durableId="344672602">
    <w:abstractNumId w:val="127"/>
  </w:num>
  <w:num w:numId="77" w16cid:durableId="1480730896">
    <w:abstractNumId w:val="3"/>
  </w:num>
  <w:num w:numId="78" w16cid:durableId="91169592">
    <w:abstractNumId w:val="116"/>
  </w:num>
  <w:num w:numId="79" w16cid:durableId="1511605385">
    <w:abstractNumId w:val="104"/>
  </w:num>
  <w:num w:numId="80" w16cid:durableId="2085951942">
    <w:abstractNumId w:val="55"/>
  </w:num>
  <w:num w:numId="81" w16cid:durableId="1998337088">
    <w:abstractNumId w:val="54"/>
  </w:num>
  <w:num w:numId="82" w16cid:durableId="756749254">
    <w:abstractNumId w:val="94"/>
  </w:num>
  <w:num w:numId="83" w16cid:durableId="1322390764">
    <w:abstractNumId w:val="9"/>
  </w:num>
  <w:num w:numId="84" w16cid:durableId="1315447856">
    <w:abstractNumId w:val="90"/>
  </w:num>
  <w:num w:numId="85" w16cid:durableId="1829327634">
    <w:abstractNumId w:val="117"/>
  </w:num>
  <w:num w:numId="86" w16cid:durableId="663044300">
    <w:abstractNumId w:val="21"/>
  </w:num>
  <w:num w:numId="87" w16cid:durableId="344600000">
    <w:abstractNumId w:val="70"/>
  </w:num>
  <w:num w:numId="88" w16cid:durableId="1380856481">
    <w:abstractNumId w:val="74"/>
  </w:num>
  <w:num w:numId="89" w16cid:durableId="282346197">
    <w:abstractNumId w:val="81"/>
  </w:num>
  <w:num w:numId="90" w16cid:durableId="675496221">
    <w:abstractNumId w:val="51"/>
  </w:num>
  <w:num w:numId="91" w16cid:durableId="1083453506">
    <w:abstractNumId w:val="92"/>
  </w:num>
  <w:num w:numId="92" w16cid:durableId="43407484">
    <w:abstractNumId w:val="139"/>
  </w:num>
  <w:num w:numId="93" w16cid:durableId="1414013106">
    <w:abstractNumId w:val="18"/>
  </w:num>
  <w:num w:numId="94" w16cid:durableId="379747386">
    <w:abstractNumId w:val="138"/>
  </w:num>
  <w:num w:numId="95" w16cid:durableId="2143647952">
    <w:abstractNumId w:val="78"/>
  </w:num>
  <w:num w:numId="96" w16cid:durableId="560942503">
    <w:abstractNumId w:val="124"/>
  </w:num>
  <w:num w:numId="97" w16cid:durableId="1008095917">
    <w:abstractNumId w:val="109"/>
  </w:num>
  <w:num w:numId="98" w16cid:durableId="1929148694">
    <w:abstractNumId w:val="111"/>
  </w:num>
  <w:num w:numId="99" w16cid:durableId="121315233">
    <w:abstractNumId w:val="48"/>
  </w:num>
  <w:num w:numId="100" w16cid:durableId="601456023">
    <w:abstractNumId w:val="69"/>
  </w:num>
  <w:num w:numId="101" w16cid:durableId="1594195680">
    <w:abstractNumId w:val="12"/>
  </w:num>
  <w:num w:numId="102" w16cid:durableId="491532670">
    <w:abstractNumId w:val="13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 w16cid:durableId="1948779189">
    <w:abstractNumId w:val="89"/>
  </w:num>
  <w:num w:numId="104" w16cid:durableId="2058435497">
    <w:abstractNumId w:val="115"/>
  </w:num>
  <w:num w:numId="105" w16cid:durableId="1911772592">
    <w:abstractNumId w:val="25"/>
  </w:num>
  <w:num w:numId="106" w16cid:durableId="253588728">
    <w:abstractNumId w:val="10"/>
  </w:num>
  <w:num w:numId="107" w16cid:durableId="349533907">
    <w:abstractNumId w:val="30"/>
  </w:num>
  <w:num w:numId="108" w16cid:durableId="1578006354">
    <w:abstractNumId w:val="82"/>
  </w:num>
  <w:num w:numId="109" w16cid:durableId="1177188813">
    <w:abstractNumId w:val="33"/>
  </w:num>
  <w:num w:numId="110" w16cid:durableId="235020203">
    <w:abstractNumId w:val="93"/>
  </w:num>
  <w:num w:numId="111" w16cid:durableId="747309541">
    <w:abstractNumId w:val="65"/>
  </w:num>
  <w:num w:numId="112" w16cid:durableId="1200704243">
    <w:abstractNumId w:val="20"/>
  </w:num>
  <w:num w:numId="113" w16cid:durableId="245656912">
    <w:abstractNumId w:val="19"/>
  </w:num>
  <w:num w:numId="114" w16cid:durableId="1783182802">
    <w:abstractNumId w:val="34"/>
  </w:num>
  <w:num w:numId="115" w16cid:durableId="2064594971">
    <w:abstractNumId w:val="106"/>
  </w:num>
  <w:num w:numId="116" w16cid:durableId="672951917">
    <w:abstractNumId w:val="76"/>
  </w:num>
  <w:num w:numId="117" w16cid:durableId="358774209">
    <w:abstractNumId w:val="67"/>
  </w:num>
  <w:num w:numId="118" w16cid:durableId="1006135357">
    <w:abstractNumId w:val="95"/>
  </w:num>
  <w:num w:numId="119" w16cid:durableId="922027707">
    <w:abstractNumId w:val="79"/>
  </w:num>
  <w:num w:numId="120" w16cid:durableId="1567645433">
    <w:abstractNumId w:val="41"/>
  </w:num>
  <w:num w:numId="121" w16cid:durableId="1288005786">
    <w:abstractNumId w:val="96"/>
  </w:num>
  <w:num w:numId="122" w16cid:durableId="932593785">
    <w:abstractNumId w:val="86"/>
  </w:num>
  <w:num w:numId="123" w16cid:durableId="592592737">
    <w:abstractNumId w:val="121"/>
  </w:num>
  <w:num w:numId="124" w16cid:durableId="815292819">
    <w:abstractNumId w:val="98"/>
  </w:num>
  <w:num w:numId="125" w16cid:durableId="499544304">
    <w:abstractNumId w:val="37"/>
  </w:num>
  <w:num w:numId="126" w16cid:durableId="74402502">
    <w:abstractNumId w:val="126"/>
  </w:num>
  <w:num w:numId="127" w16cid:durableId="1091972734">
    <w:abstractNumId w:val="123"/>
  </w:num>
  <w:num w:numId="128" w16cid:durableId="1631932659">
    <w:abstractNumId w:val="100"/>
  </w:num>
  <w:num w:numId="129" w16cid:durableId="1246764033">
    <w:abstractNumId w:val="88"/>
  </w:num>
  <w:num w:numId="130" w16cid:durableId="211117822">
    <w:abstractNumId w:val="85"/>
  </w:num>
  <w:num w:numId="131" w16cid:durableId="202249700">
    <w:abstractNumId w:val="103"/>
    <w:lvlOverride w:ilvl="0">
      <w:startOverride w:val="1"/>
    </w:lvlOverride>
    <w:lvlOverride w:ilvl="1">
      <w:startOverride w:val="1"/>
    </w:lvlOverride>
    <w:lvlOverride w:ilvl="2"/>
    <w:lvlOverride w:ilvl="3"/>
    <w:lvlOverride w:ilvl="4"/>
    <w:lvlOverride w:ilvl="5"/>
    <w:lvlOverride w:ilvl="6"/>
    <w:lvlOverride w:ilvl="7"/>
    <w:lvlOverride w:ilvl="8"/>
  </w:num>
  <w:num w:numId="132" w16cid:durableId="1701082617">
    <w:abstractNumId w:val="56"/>
  </w:num>
  <w:num w:numId="133" w16cid:durableId="347414493">
    <w:abstractNumId w:val="42"/>
  </w:num>
  <w:num w:numId="134" w16cid:durableId="522861177">
    <w:abstractNumId w:val="142"/>
  </w:num>
  <w:num w:numId="135" w16cid:durableId="1963489855">
    <w:abstractNumId w:val="15"/>
  </w:num>
  <w:num w:numId="136" w16cid:durableId="523641742">
    <w:abstractNumId w:val="113"/>
  </w:num>
  <w:num w:numId="137" w16cid:durableId="859246047">
    <w:abstractNumId w:val="112"/>
  </w:num>
  <w:num w:numId="138" w16cid:durableId="1288468172">
    <w:abstractNumId w:val="62"/>
  </w:num>
  <w:num w:numId="139" w16cid:durableId="1046371782">
    <w:abstractNumId w:val="40"/>
  </w:num>
  <w:num w:numId="140" w16cid:durableId="866794146">
    <w:abstractNumId w:val="130"/>
  </w:num>
  <w:num w:numId="141" w16cid:durableId="365763382">
    <w:abstractNumId w:val="31"/>
  </w:num>
  <w:num w:numId="142" w16cid:durableId="710037043">
    <w:abstractNumId w:val="99"/>
  </w:num>
  <w:num w:numId="143" w16cid:durableId="1349020297">
    <w:abstractNumId w:val="87"/>
  </w:num>
  <w:num w:numId="144" w16cid:durableId="1339845229">
    <w:abstractNumId w:val="120"/>
  </w:num>
  <w:num w:numId="145" w16cid:durableId="793671461">
    <w:abstractNumId w:val="14"/>
  </w:num>
  <w:num w:numId="146" w16cid:durableId="529805487">
    <w:abstractNumId w:val="108"/>
  </w:num>
  <w:num w:numId="147" w16cid:durableId="1865710641">
    <w:abstractNumId w:val="38"/>
  </w:num>
  <w:num w:numId="148" w16cid:durableId="1562792143">
    <w:abstractNumId w:val="16"/>
    <w:lvlOverride w:ilvl="0">
      <w:lvl w:ilvl="0">
        <w:start w:val="1"/>
        <w:numFmt w:val="bullet"/>
        <w:pStyle w:val="a0"/>
        <w:lvlText w:val=""/>
        <w:lvlJc w:val="left"/>
        <w:pPr>
          <w:ind w:left="-142" w:firstLine="709"/>
        </w:pPr>
        <w:rPr>
          <w:rFonts w:ascii="Symbol" w:hAnsi="Symbol" w:hint="default"/>
          <w:color w:val="auto"/>
        </w:rPr>
      </w:lvl>
    </w:lvlOverride>
    <w:lvlOverride w:ilvl="1">
      <w:lvl w:ilvl="1">
        <w:start w:val="1"/>
        <w:numFmt w:val="decimal"/>
        <w:lvlText w:val="%1.%2."/>
        <w:lvlJc w:val="left"/>
        <w:pPr>
          <w:ind w:left="357" w:firstLine="709"/>
        </w:pPr>
        <w:rPr>
          <w:rFonts w:hint="default"/>
        </w:rPr>
      </w:lvl>
    </w:lvlOverride>
    <w:lvlOverride w:ilvl="2">
      <w:lvl w:ilvl="2">
        <w:start w:val="1"/>
        <w:numFmt w:val="decimal"/>
        <w:lvlText w:val="%3."/>
        <w:lvlJc w:val="left"/>
        <w:pPr>
          <w:ind w:left="714" w:firstLine="709"/>
        </w:pPr>
        <w:rPr>
          <w:rFonts w:hint="default"/>
        </w:rPr>
      </w:lvl>
    </w:lvlOverride>
    <w:lvlOverride w:ilvl="3">
      <w:lvl w:ilvl="3">
        <w:start w:val="1"/>
        <w:numFmt w:val="decimal"/>
        <w:lvlText w:val="%1.%2.%3.%4."/>
        <w:lvlJc w:val="left"/>
        <w:pPr>
          <w:ind w:left="1071" w:firstLine="709"/>
        </w:pPr>
        <w:rPr>
          <w:rFonts w:hint="default"/>
        </w:rPr>
      </w:lvl>
    </w:lvlOverride>
    <w:lvlOverride w:ilvl="4">
      <w:lvl w:ilvl="4">
        <w:start w:val="1"/>
        <w:numFmt w:val="decimal"/>
        <w:lvlText w:val="%1.%2.%3.%4.%5."/>
        <w:lvlJc w:val="left"/>
        <w:pPr>
          <w:ind w:left="1428" w:firstLine="709"/>
        </w:pPr>
        <w:rPr>
          <w:rFonts w:hint="default"/>
        </w:rPr>
      </w:lvl>
    </w:lvlOverride>
    <w:lvlOverride w:ilvl="5">
      <w:lvl w:ilvl="5">
        <w:start w:val="1"/>
        <w:numFmt w:val="decimal"/>
        <w:lvlText w:val="%1.%2.%3.%4.%5.%6."/>
        <w:lvlJc w:val="left"/>
        <w:pPr>
          <w:ind w:left="1785" w:firstLine="709"/>
        </w:pPr>
        <w:rPr>
          <w:rFonts w:hint="default"/>
        </w:rPr>
      </w:lvl>
    </w:lvlOverride>
    <w:lvlOverride w:ilvl="6">
      <w:lvl w:ilvl="6">
        <w:start w:val="1"/>
        <w:numFmt w:val="decimal"/>
        <w:lvlText w:val="%1.%2.%3.%4.%5.%6.%7."/>
        <w:lvlJc w:val="left"/>
        <w:pPr>
          <w:ind w:left="2142" w:firstLine="709"/>
        </w:pPr>
        <w:rPr>
          <w:rFonts w:hint="default"/>
        </w:rPr>
      </w:lvl>
    </w:lvlOverride>
    <w:lvlOverride w:ilvl="7">
      <w:lvl w:ilvl="7">
        <w:start w:val="1"/>
        <w:numFmt w:val="decimal"/>
        <w:lvlText w:val="%1.%2.%3.%4.%5.%6.%7.%8."/>
        <w:lvlJc w:val="left"/>
        <w:pPr>
          <w:ind w:left="2499" w:firstLine="709"/>
        </w:pPr>
        <w:rPr>
          <w:rFonts w:hint="default"/>
        </w:rPr>
      </w:lvl>
    </w:lvlOverride>
    <w:lvlOverride w:ilvl="8">
      <w:lvl w:ilvl="8">
        <w:start w:val="1"/>
        <w:numFmt w:val="decimal"/>
        <w:lvlText w:val="%1.%2.%3.%4.%5.%6.%7.%8.%9."/>
        <w:lvlJc w:val="left"/>
        <w:pPr>
          <w:ind w:left="2856" w:firstLine="709"/>
        </w:pPr>
        <w:rPr>
          <w:rFonts w:hint="default"/>
        </w:rPr>
      </w:lvl>
    </w:lvlOverride>
  </w:num>
  <w:num w:numId="149" w16cid:durableId="813060854">
    <w:abstractNumId w:val="46"/>
    <w:lvlOverride w:ilvl="0">
      <w:startOverride w:val="1"/>
    </w:lvlOverride>
  </w:num>
  <w:num w:numId="150" w16cid:durableId="392512031">
    <w:abstractNumId w:val="46"/>
    <w:lvlOverride w:ilvl="0">
      <w:startOverride w:val="1"/>
    </w:lvlOverride>
  </w:num>
  <w:num w:numId="151" w16cid:durableId="1371224553">
    <w:abstractNumId w:val="46"/>
    <w:lvlOverride w:ilvl="0">
      <w:startOverride w:val="1"/>
    </w:lvlOverride>
  </w:num>
  <w:num w:numId="152" w16cid:durableId="1537425327">
    <w:abstractNumId w:val="46"/>
    <w:lvlOverride w:ilvl="0">
      <w:startOverride w:val="1"/>
    </w:lvlOverride>
  </w:num>
  <w:num w:numId="153" w16cid:durableId="2097823740">
    <w:abstractNumId w:val="46"/>
    <w:lvlOverride w:ilvl="0">
      <w:startOverride w:val="1"/>
    </w:lvlOverride>
  </w:num>
  <w:num w:numId="154" w16cid:durableId="1469205664">
    <w:abstractNumId w:val="16"/>
    <w:lvlOverride w:ilvl="0">
      <w:lvl w:ilvl="0">
        <w:start w:val="1"/>
        <w:numFmt w:val="bullet"/>
        <w:pStyle w:val="a0"/>
        <w:lvlText w:val=""/>
        <w:lvlJc w:val="left"/>
        <w:pPr>
          <w:ind w:left="-142" w:firstLine="709"/>
        </w:pPr>
        <w:rPr>
          <w:rFonts w:ascii="Symbol" w:hAnsi="Symbol" w:hint="default"/>
          <w:color w:val="auto"/>
        </w:rPr>
      </w:lvl>
    </w:lvlOverride>
    <w:lvlOverride w:ilvl="1">
      <w:lvl w:ilvl="1">
        <w:start w:val="1"/>
        <w:numFmt w:val="decimal"/>
        <w:lvlText w:val="%1.%2."/>
        <w:lvlJc w:val="left"/>
        <w:pPr>
          <w:ind w:left="357" w:firstLine="709"/>
        </w:pPr>
        <w:rPr>
          <w:rFonts w:hint="default"/>
        </w:rPr>
      </w:lvl>
    </w:lvlOverride>
    <w:lvlOverride w:ilvl="2">
      <w:lvl w:ilvl="2">
        <w:start w:val="1"/>
        <w:numFmt w:val="decimal"/>
        <w:lvlText w:val="%3."/>
        <w:lvlJc w:val="left"/>
        <w:pPr>
          <w:ind w:left="714" w:firstLine="709"/>
        </w:pPr>
        <w:rPr>
          <w:rFonts w:hint="default"/>
        </w:rPr>
      </w:lvl>
    </w:lvlOverride>
    <w:lvlOverride w:ilvl="3">
      <w:lvl w:ilvl="3">
        <w:start w:val="1"/>
        <w:numFmt w:val="decimal"/>
        <w:lvlText w:val="%1.%2.%3.%4."/>
        <w:lvlJc w:val="left"/>
        <w:pPr>
          <w:ind w:left="1071" w:firstLine="709"/>
        </w:pPr>
        <w:rPr>
          <w:rFonts w:hint="default"/>
        </w:rPr>
      </w:lvl>
    </w:lvlOverride>
    <w:lvlOverride w:ilvl="4">
      <w:lvl w:ilvl="4">
        <w:start w:val="1"/>
        <w:numFmt w:val="decimal"/>
        <w:lvlText w:val="%1.%2.%3.%4.%5."/>
        <w:lvlJc w:val="left"/>
        <w:pPr>
          <w:ind w:left="1428" w:firstLine="709"/>
        </w:pPr>
        <w:rPr>
          <w:rFonts w:hint="default"/>
        </w:rPr>
      </w:lvl>
    </w:lvlOverride>
    <w:lvlOverride w:ilvl="5">
      <w:lvl w:ilvl="5">
        <w:start w:val="1"/>
        <w:numFmt w:val="decimal"/>
        <w:lvlText w:val="%1.%2.%3.%4.%5.%6."/>
        <w:lvlJc w:val="left"/>
        <w:pPr>
          <w:ind w:left="1785" w:firstLine="709"/>
        </w:pPr>
        <w:rPr>
          <w:rFonts w:hint="default"/>
        </w:rPr>
      </w:lvl>
    </w:lvlOverride>
    <w:lvlOverride w:ilvl="6">
      <w:lvl w:ilvl="6">
        <w:start w:val="1"/>
        <w:numFmt w:val="decimal"/>
        <w:lvlText w:val="%1.%2.%3.%4.%5.%6.%7."/>
        <w:lvlJc w:val="left"/>
        <w:pPr>
          <w:ind w:left="2142" w:firstLine="709"/>
        </w:pPr>
        <w:rPr>
          <w:rFonts w:hint="default"/>
        </w:rPr>
      </w:lvl>
    </w:lvlOverride>
    <w:lvlOverride w:ilvl="7">
      <w:lvl w:ilvl="7">
        <w:start w:val="1"/>
        <w:numFmt w:val="decimal"/>
        <w:lvlText w:val="%1.%2.%3.%4.%5.%6.%7.%8."/>
        <w:lvlJc w:val="left"/>
        <w:pPr>
          <w:ind w:left="2499" w:firstLine="709"/>
        </w:pPr>
        <w:rPr>
          <w:rFonts w:hint="default"/>
        </w:rPr>
      </w:lvl>
    </w:lvlOverride>
    <w:lvlOverride w:ilvl="8">
      <w:lvl w:ilvl="8">
        <w:start w:val="1"/>
        <w:numFmt w:val="decimal"/>
        <w:lvlText w:val="%1.%2.%3.%4.%5.%6.%7.%8.%9."/>
        <w:lvlJc w:val="left"/>
        <w:pPr>
          <w:ind w:left="2856" w:firstLine="709"/>
        </w:pPr>
        <w:rPr>
          <w:rFonts w:hint="default"/>
        </w:rPr>
      </w:lvl>
    </w:lvlOverride>
  </w:num>
  <w:numIdMacAtCleanup w:val="15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Аналитик">
    <w15:presenceInfo w15:providerId="None" w15:userId="Аналитик"/>
  </w15:person>
  <w15:person w15:author="Максим Меркулов">
    <w15:presenceInfo w15:providerId="Windows Live" w15:userId="cc80424796288667"/>
  </w15:person>
  <w15:person w15:author="Аблоухов Евгений">
    <w15:presenceInfo w15:providerId="Windows Live" w15:userId="2ac9421695c8b33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204"/>
  <w:autoHyphenation/>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24DB"/>
    <w:rsid w:val="000001FC"/>
    <w:rsid w:val="00001411"/>
    <w:rsid w:val="00003051"/>
    <w:rsid w:val="0000375A"/>
    <w:rsid w:val="00003DDC"/>
    <w:rsid w:val="00006BE3"/>
    <w:rsid w:val="00007D3C"/>
    <w:rsid w:val="00010134"/>
    <w:rsid w:val="00010646"/>
    <w:rsid w:val="000123BB"/>
    <w:rsid w:val="00014225"/>
    <w:rsid w:val="0001439D"/>
    <w:rsid w:val="00015AD0"/>
    <w:rsid w:val="00020D13"/>
    <w:rsid w:val="000226CE"/>
    <w:rsid w:val="00023196"/>
    <w:rsid w:val="000237E7"/>
    <w:rsid w:val="00024112"/>
    <w:rsid w:val="000260A6"/>
    <w:rsid w:val="00030F0D"/>
    <w:rsid w:val="0003344B"/>
    <w:rsid w:val="00033A0A"/>
    <w:rsid w:val="00035260"/>
    <w:rsid w:val="00035B84"/>
    <w:rsid w:val="000377B5"/>
    <w:rsid w:val="0004278E"/>
    <w:rsid w:val="00046A21"/>
    <w:rsid w:val="000472BF"/>
    <w:rsid w:val="0004742E"/>
    <w:rsid w:val="00047B6C"/>
    <w:rsid w:val="00050CBD"/>
    <w:rsid w:val="00051E09"/>
    <w:rsid w:val="0005270D"/>
    <w:rsid w:val="00053695"/>
    <w:rsid w:val="00053DDF"/>
    <w:rsid w:val="00053F3E"/>
    <w:rsid w:val="00054650"/>
    <w:rsid w:val="00055B31"/>
    <w:rsid w:val="00056510"/>
    <w:rsid w:val="000567E0"/>
    <w:rsid w:val="00056A7A"/>
    <w:rsid w:val="00057591"/>
    <w:rsid w:val="00057D31"/>
    <w:rsid w:val="00061ECC"/>
    <w:rsid w:val="0006515C"/>
    <w:rsid w:val="000664E3"/>
    <w:rsid w:val="00067275"/>
    <w:rsid w:val="00067C51"/>
    <w:rsid w:val="00067EAA"/>
    <w:rsid w:val="00070601"/>
    <w:rsid w:val="00071798"/>
    <w:rsid w:val="00072C5B"/>
    <w:rsid w:val="00072E67"/>
    <w:rsid w:val="00073A0F"/>
    <w:rsid w:val="00073B58"/>
    <w:rsid w:val="00073F78"/>
    <w:rsid w:val="00074E6D"/>
    <w:rsid w:val="00080A26"/>
    <w:rsid w:val="00080EA3"/>
    <w:rsid w:val="0008251A"/>
    <w:rsid w:val="00082F5C"/>
    <w:rsid w:val="00083B96"/>
    <w:rsid w:val="000846D1"/>
    <w:rsid w:val="00085880"/>
    <w:rsid w:val="00087440"/>
    <w:rsid w:val="000918F2"/>
    <w:rsid w:val="000928BB"/>
    <w:rsid w:val="00093E96"/>
    <w:rsid w:val="000945F9"/>
    <w:rsid w:val="00095435"/>
    <w:rsid w:val="00096284"/>
    <w:rsid w:val="00097252"/>
    <w:rsid w:val="000A0BA3"/>
    <w:rsid w:val="000A1C57"/>
    <w:rsid w:val="000A3DCC"/>
    <w:rsid w:val="000A52E9"/>
    <w:rsid w:val="000A5FB0"/>
    <w:rsid w:val="000A6F9D"/>
    <w:rsid w:val="000A6FEB"/>
    <w:rsid w:val="000B3BC0"/>
    <w:rsid w:val="000B4608"/>
    <w:rsid w:val="000B534D"/>
    <w:rsid w:val="000B5387"/>
    <w:rsid w:val="000B688B"/>
    <w:rsid w:val="000B7635"/>
    <w:rsid w:val="000C11A3"/>
    <w:rsid w:val="000C1D60"/>
    <w:rsid w:val="000C4414"/>
    <w:rsid w:val="000C5A54"/>
    <w:rsid w:val="000C6EDD"/>
    <w:rsid w:val="000C7336"/>
    <w:rsid w:val="000D0118"/>
    <w:rsid w:val="000D169B"/>
    <w:rsid w:val="000D3378"/>
    <w:rsid w:val="000D63D3"/>
    <w:rsid w:val="000D6DAE"/>
    <w:rsid w:val="000D6EA0"/>
    <w:rsid w:val="000E1E06"/>
    <w:rsid w:val="000E2B5F"/>
    <w:rsid w:val="000E2E91"/>
    <w:rsid w:val="000E3E2A"/>
    <w:rsid w:val="000F044F"/>
    <w:rsid w:val="000F0893"/>
    <w:rsid w:val="000F0D23"/>
    <w:rsid w:val="000F33F1"/>
    <w:rsid w:val="000F38E4"/>
    <w:rsid w:val="000F6854"/>
    <w:rsid w:val="000F6CCE"/>
    <w:rsid w:val="0010198C"/>
    <w:rsid w:val="0010567C"/>
    <w:rsid w:val="001065CE"/>
    <w:rsid w:val="00106935"/>
    <w:rsid w:val="00106B3C"/>
    <w:rsid w:val="00106D9A"/>
    <w:rsid w:val="00106EBA"/>
    <w:rsid w:val="001119F0"/>
    <w:rsid w:val="00111C34"/>
    <w:rsid w:val="00111FB7"/>
    <w:rsid w:val="0012019F"/>
    <w:rsid w:val="00120C52"/>
    <w:rsid w:val="00121DAA"/>
    <w:rsid w:val="00122AC4"/>
    <w:rsid w:val="00123972"/>
    <w:rsid w:val="00130B84"/>
    <w:rsid w:val="001313E7"/>
    <w:rsid w:val="00131611"/>
    <w:rsid w:val="0013261F"/>
    <w:rsid w:val="00132AB9"/>
    <w:rsid w:val="00133939"/>
    <w:rsid w:val="00134E15"/>
    <w:rsid w:val="0013545E"/>
    <w:rsid w:val="00135A46"/>
    <w:rsid w:val="0013732A"/>
    <w:rsid w:val="00140F6B"/>
    <w:rsid w:val="00142B62"/>
    <w:rsid w:val="00142BE2"/>
    <w:rsid w:val="001454F8"/>
    <w:rsid w:val="00147DA0"/>
    <w:rsid w:val="00153C3C"/>
    <w:rsid w:val="00153E08"/>
    <w:rsid w:val="00154231"/>
    <w:rsid w:val="0015614C"/>
    <w:rsid w:val="001577F4"/>
    <w:rsid w:val="00157EB3"/>
    <w:rsid w:val="0016000F"/>
    <w:rsid w:val="00160605"/>
    <w:rsid w:val="00162BF6"/>
    <w:rsid w:val="00162E01"/>
    <w:rsid w:val="00163731"/>
    <w:rsid w:val="0016488C"/>
    <w:rsid w:val="00170279"/>
    <w:rsid w:val="00171C53"/>
    <w:rsid w:val="00171DFC"/>
    <w:rsid w:val="001730A0"/>
    <w:rsid w:val="00173D10"/>
    <w:rsid w:val="0017594A"/>
    <w:rsid w:val="00177308"/>
    <w:rsid w:val="00177785"/>
    <w:rsid w:val="0018202F"/>
    <w:rsid w:val="00183201"/>
    <w:rsid w:val="00184955"/>
    <w:rsid w:val="001851B0"/>
    <w:rsid w:val="001856A2"/>
    <w:rsid w:val="00185920"/>
    <w:rsid w:val="00185D13"/>
    <w:rsid w:val="00186A75"/>
    <w:rsid w:val="0018752B"/>
    <w:rsid w:val="00191616"/>
    <w:rsid w:val="001917CD"/>
    <w:rsid w:val="001919C5"/>
    <w:rsid w:val="0019240E"/>
    <w:rsid w:val="00192B92"/>
    <w:rsid w:val="00193F05"/>
    <w:rsid w:val="00197713"/>
    <w:rsid w:val="001A0035"/>
    <w:rsid w:val="001A6C08"/>
    <w:rsid w:val="001A7080"/>
    <w:rsid w:val="001B0391"/>
    <w:rsid w:val="001B11DF"/>
    <w:rsid w:val="001B12E7"/>
    <w:rsid w:val="001B16C9"/>
    <w:rsid w:val="001B2D7F"/>
    <w:rsid w:val="001B3CE9"/>
    <w:rsid w:val="001B4B3F"/>
    <w:rsid w:val="001B4DC8"/>
    <w:rsid w:val="001B6BB9"/>
    <w:rsid w:val="001B6FBC"/>
    <w:rsid w:val="001C04B5"/>
    <w:rsid w:val="001C16E0"/>
    <w:rsid w:val="001C17A4"/>
    <w:rsid w:val="001C2D04"/>
    <w:rsid w:val="001C40D2"/>
    <w:rsid w:val="001C49D9"/>
    <w:rsid w:val="001C5629"/>
    <w:rsid w:val="001C5E63"/>
    <w:rsid w:val="001D0199"/>
    <w:rsid w:val="001D033B"/>
    <w:rsid w:val="001D0D49"/>
    <w:rsid w:val="001D0E5F"/>
    <w:rsid w:val="001D2CE8"/>
    <w:rsid w:val="001D2F90"/>
    <w:rsid w:val="001D410D"/>
    <w:rsid w:val="001D67D3"/>
    <w:rsid w:val="001E12B2"/>
    <w:rsid w:val="001E3159"/>
    <w:rsid w:val="001E63C7"/>
    <w:rsid w:val="001F1AF0"/>
    <w:rsid w:val="001F2943"/>
    <w:rsid w:val="001F34BC"/>
    <w:rsid w:val="001F6511"/>
    <w:rsid w:val="001F73FB"/>
    <w:rsid w:val="00202C02"/>
    <w:rsid w:val="0020580F"/>
    <w:rsid w:val="0020660C"/>
    <w:rsid w:val="00206B4D"/>
    <w:rsid w:val="00207980"/>
    <w:rsid w:val="00207C2E"/>
    <w:rsid w:val="00210884"/>
    <w:rsid w:val="00210A43"/>
    <w:rsid w:val="00210BD0"/>
    <w:rsid w:val="0021300E"/>
    <w:rsid w:val="002142E1"/>
    <w:rsid w:val="00214DD8"/>
    <w:rsid w:val="00217599"/>
    <w:rsid w:val="0021767A"/>
    <w:rsid w:val="002176E6"/>
    <w:rsid w:val="00220BAC"/>
    <w:rsid w:val="0022281D"/>
    <w:rsid w:val="00222B44"/>
    <w:rsid w:val="00222F6F"/>
    <w:rsid w:val="00222FBD"/>
    <w:rsid w:val="00223EEC"/>
    <w:rsid w:val="002259AA"/>
    <w:rsid w:val="00225C58"/>
    <w:rsid w:val="00225D6F"/>
    <w:rsid w:val="002279F8"/>
    <w:rsid w:val="00230A6B"/>
    <w:rsid w:val="00232652"/>
    <w:rsid w:val="00232D56"/>
    <w:rsid w:val="002344D4"/>
    <w:rsid w:val="00237412"/>
    <w:rsid w:val="00237C0D"/>
    <w:rsid w:val="0024044E"/>
    <w:rsid w:val="00240782"/>
    <w:rsid w:val="00240C1C"/>
    <w:rsid w:val="00240E63"/>
    <w:rsid w:val="00241E7F"/>
    <w:rsid w:val="00246B33"/>
    <w:rsid w:val="00250842"/>
    <w:rsid w:val="00251398"/>
    <w:rsid w:val="00251529"/>
    <w:rsid w:val="002522C5"/>
    <w:rsid w:val="00255A41"/>
    <w:rsid w:val="00255E71"/>
    <w:rsid w:val="00260C54"/>
    <w:rsid w:val="002629A0"/>
    <w:rsid w:val="0026333A"/>
    <w:rsid w:val="00263470"/>
    <w:rsid w:val="0026546E"/>
    <w:rsid w:val="0026594A"/>
    <w:rsid w:val="00267D3A"/>
    <w:rsid w:val="00271624"/>
    <w:rsid w:val="00272584"/>
    <w:rsid w:val="002730BC"/>
    <w:rsid w:val="002758F1"/>
    <w:rsid w:val="0027662D"/>
    <w:rsid w:val="00276A81"/>
    <w:rsid w:val="00283597"/>
    <w:rsid w:val="00283F11"/>
    <w:rsid w:val="00284995"/>
    <w:rsid w:val="00285B3F"/>
    <w:rsid w:val="00286D29"/>
    <w:rsid w:val="002973ED"/>
    <w:rsid w:val="00297F68"/>
    <w:rsid w:val="002A0B2D"/>
    <w:rsid w:val="002A0E91"/>
    <w:rsid w:val="002A4BB6"/>
    <w:rsid w:val="002A5AB2"/>
    <w:rsid w:val="002A7B39"/>
    <w:rsid w:val="002B12F6"/>
    <w:rsid w:val="002B15A2"/>
    <w:rsid w:val="002B42ED"/>
    <w:rsid w:val="002B43B2"/>
    <w:rsid w:val="002B536A"/>
    <w:rsid w:val="002B57D5"/>
    <w:rsid w:val="002B614A"/>
    <w:rsid w:val="002B6A43"/>
    <w:rsid w:val="002C05C8"/>
    <w:rsid w:val="002C1B36"/>
    <w:rsid w:val="002C1E3B"/>
    <w:rsid w:val="002C2396"/>
    <w:rsid w:val="002C2BFD"/>
    <w:rsid w:val="002C4AFB"/>
    <w:rsid w:val="002C5EB1"/>
    <w:rsid w:val="002C6F15"/>
    <w:rsid w:val="002C70FE"/>
    <w:rsid w:val="002D0615"/>
    <w:rsid w:val="002D0781"/>
    <w:rsid w:val="002D1AA1"/>
    <w:rsid w:val="002D2C7E"/>
    <w:rsid w:val="002D5F5F"/>
    <w:rsid w:val="002D6D8F"/>
    <w:rsid w:val="002D76F0"/>
    <w:rsid w:val="002E00AB"/>
    <w:rsid w:val="002E1B6D"/>
    <w:rsid w:val="002E4B3D"/>
    <w:rsid w:val="002E4F8D"/>
    <w:rsid w:val="002E583D"/>
    <w:rsid w:val="002E72F9"/>
    <w:rsid w:val="002F01F5"/>
    <w:rsid w:val="002F253C"/>
    <w:rsid w:val="002F2692"/>
    <w:rsid w:val="002F26AE"/>
    <w:rsid w:val="002F4218"/>
    <w:rsid w:val="002F43CF"/>
    <w:rsid w:val="002F4D7F"/>
    <w:rsid w:val="002F56EB"/>
    <w:rsid w:val="002F6BAD"/>
    <w:rsid w:val="0030036F"/>
    <w:rsid w:val="00302AB1"/>
    <w:rsid w:val="00303939"/>
    <w:rsid w:val="0030443E"/>
    <w:rsid w:val="003048EC"/>
    <w:rsid w:val="00305526"/>
    <w:rsid w:val="0030560A"/>
    <w:rsid w:val="0030633C"/>
    <w:rsid w:val="00310FC6"/>
    <w:rsid w:val="003110DC"/>
    <w:rsid w:val="0031177E"/>
    <w:rsid w:val="00312042"/>
    <w:rsid w:val="00320193"/>
    <w:rsid w:val="00320536"/>
    <w:rsid w:val="00321DD1"/>
    <w:rsid w:val="00323801"/>
    <w:rsid w:val="00324A3E"/>
    <w:rsid w:val="003277D9"/>
    <w:rsid w:val="003321B5"/>
    <w:rsid w:val="0033284C"/>
    <w:rsid w:val="0033490F"/>
    <w:rsid w:val="003349D5"/>
    <w:rsid w:val="00344041"/>
    <w:rsid w:val="0034440C"/>
    <w:rsid w:val="00347250"/>
    <w:rsid w:val="00350BB8"/>
    <w:rsid w:val="00351358"/>
    <w:rsid w:val="0035469C"/>
    <w:rsid w:val="003549E1"/>
    <w:rsid w:val="00354F5F"/>
    <w:rsid w:val="0035529F"/>
    <w:rsid w:val="00355B43"/>
    <w:rsid w:val="00356568"/>
    <w:rsid w:val="00356A3F"/>
    <w:rsid w:val="003570A9"/>
    <w:rsid w:val="0036038E"/>
    <w:rsid w:val="003618CA"/>
    <w:rsid w:val="00362B4B"/>
    <w:rsid w:val="00362F1D"/>
    <w:rsid w:val="00363364"/>
    <w:rsid w:val="00365FA7"/>
    <w:rsid w:val="003668A3"/>
    <w:rsid w:val="0036693C"/>
    <w:rsid w:val="00370475"/>
    <w:rsid w:val="003707D6"/>
    <w:rsid w:val="0037206A"/>
    <w:rsid w:val="00372A35"/>
    <w:rsid w:val="003739D2"/>
    <w:rsid w:val="0037548F"/>
    <w:rsid w:val="00376C0B"/>
    <w:rsid w:val="0037723B"/>
    <w:rsid w:val="00381ACA"/>
    <w:rsid w:val="00381C3B"/>
    <w:rsid w:val="00383383"/>
    <w:rsid w:val="003852BB"/>
    <w:rsid w:val="00396D26"/>
    <w:rsid w:val="003A0A50"/>
    <w:rsid w:val="003A1223"/>
    <w:rsid w:val="003A1879"/>
    <w:rsid w:val="003A1EB2"/>
    <w:rsid w:val="003A2662"/>
    <w:rsid w:val="003A5EC1"/>
    <w:rsid w:val="003A604E"/>
    <w:rsid w:val="003A72BF"/>
    <w:rsid w:val="003B3197"/>
    <w:rsid w:val="003B3949"/>
    <w:rsid w:val="003B56C4"/>
    <w:rsid w:val="003B5EB6"/>
    <w:rsid w:val="003B66BE"/>
    <w:rsid w:val="003B7BEB"/>
    <w:rsid w:val="003C232E"/>
    <w:rsid w:val="003C337C"/>
    <w:rsid w:val="003C46E6"/>
    <w:rsid w:val="003C5761"/>
    <w:rsid w:val="003C74CC"/>
    <w:rsid w:val="003D044F"/>
    <w:rsid w:val="003D149E"/>
    <w:rsid w:val="003D219A"/>
    <w:rsid w:val="003D41F0"/>
    <w:rsid w:val="003D6264"/>
    <w:rsid w:val="003E0101"/>
    <w:rsid w:val="003E02EB"/>
    <w:rsid w:val="003E3085"/>
    <w:rsid w:val="003E397A"/>
    <w:rsid w:val="003E61B7"/>
    <w:rsid w:val="003E6919"/>
    <w:rsid w:val="003E7EFE"/>
    <w:rsid w:val="003F1029"/>
    <w:rsid w:val="003F10BE"/>
    <w:rsid w:val="003F28FC"/>
    <w:rsid w:val="003F3F78"/>
    <w:rsid w:val="003F5372"/>
    <w:rsid w:val="003F5AF7"/>
    <w:rsid w:val="003F5CA0"/>
    <w:rsid w:val="003F74F4"/>
    <w:rsid w:val="0040223B"/>
    <w:rsid w:val="00402850"/>
    <w:rsid w:val="00404D5A"/>
    <w:rsid w:val="0040599E"/>
    <w:rsid w:val="004069DA"/>
    <w:rsid w:val="00407A27"/>
    <w:rsid w:val="00410F92"/>
    <w:rsid w:val="00411348"/>
    <w:rsid w:val="00412125"/>
    <w:rsid w:val="0041246D"/>
    <w:rsid w:val="004149E0"/>
    <w:rsid w:val="00414CD1"/>
    <w:rsid w:val="00415736"/>
    <w:rsid w:val="00415C58"/>
    <w:rsid w:val="00417E0B"/>
    <w:rsid w:val="00423D3F"/>
    <w:rsid w:val="00424109"/>
    <w:rsid w:val="004250B4"/>
    <w:rsid w:val="00427835"/>
    <w:rsid w:val="00427908"/>
    <w:rsid w:val="00431369"/>
    <w:rsid w:val="00434C4C"/>
    <w:rsid w:val="00435862"/>
    <w:rsid w:val="00437529"/>
    <w:rsid w:val="00441346"/>
    <w:rsid w:val="00443DA0"/>
    <w:rsid w:val="00445C9E"/>
    <w:rsid w:val="00446865"/>
    <w:rsid w:val="00451B0E"/>
    <w:rsid w:val="004540AF"/>
    <w:rsid w:val="00454A90"/>
    <w:rsid w:val="00460DE3"/>
    <w:rsid w:val="00461E99"/>
    <w:rsid w:val="0046396B"/>
    <w:rsid w:val="00464483"/>
    <w:rsid w:val="00470475"/>
    <w:rsid w:val="0047185E"/>
    <w:rsid w:val="00472C3E"/>
    <w:rsid w:val="004734A2"/>
    <w:rsid w:val="0047378C"/>
    <w:rsid w:val="00473E83"/>
    <w:rsid w:val="00474F90"/>
    <w:rsid w:val="004756EE"/>
    <w:rsid w:val="00475EC5"/>
    <w:rsid w:val="00476C21"/>
    <w:rsid w:val="00477828"/>
    <w:rsid w:val="0047788C"/>
    <w:rsid w:val="00480D6F"/>
    <w:rsid w:val="00480E8F"/>
    <w:rsid w:val="00482543"/>
    <w:rsid w:val="00484A95"/>
    <w:rsid w:val="004866FE"/>
    <w:rsid w:val="0048733F"/>
    <w:rsid w:val="00487942"/>
    <w:rsid w:val="00491969"/>
    <w:rsid w:val="00492C80"/>
    <w:rsid w:val="0049514B"/>
    <w:rsid w:val="00496569"/>
    <w:rsid w:val="00496F80"/>
    <w:rsid w:val="00497722"/>
    <w:rsid w:val="004A0CC2"/>
    <w:rsid w:val="004A1941"/>
    <w:rsid w:val="004A24C7"/>
    <w:rsid w:val="004A3D98"/>
    <w:rsid w:val="004A45C1"/>
    <w:rsid w:val="004A4FF3"/>
    <w:rsid w:val="004A5024"/>
    <w:rsid w:val="004A519E"/>
    <w:rsid w:val="004A7040"/>
    <w:rsid w:val="004A734C"/>
    <w:rsid w:val="004A7CBB"/>
    <w:rsid w:val="004B1DC2"/>
    <w:rsid w:val="004B23EA"/>
    <w:rsid w:val="004B39A5"/>
    <w:rsid w:val="004B5FDA"/>
    <w:rsid w:val="004C0B0F"/>
    <w:rsid w:val="004C0F57"/>
    <w:rsid w:val="004C250A"/>
    <w:rsid w:val="004C38D9"/>
    <w:rsid w:val="004C3F62"/>
    <w:rsid w:val="004C486B"/>
    <w:rsid w:val="004C4AD7"/>
    <w:rsid w:val="004C5CD7"/>
    <w:rsid w:val="004C7D3C"/>
    <w:rsid w:val="004D170C"/>
    <w:rsid w:val="004D2FE5"/>
    <w:rsid w:val="004E0D8E"/>
    <w:rsid w:val="004E578B"/>
    <w:rsid w:val="004E77C5"/>
    <w:rsid w:val="004F0E13"/>
    <w:rsid w:val="004F1B18"/>
    <w:rsid w:val="004F311A"/>
    <w:rsid w:val="004F324A"/>
    <w:rsid w:val="004F348B"/>
    <w:rsid w:val="004F385F"/>
    <w:rsid w:val="004F5DDE"/>
    <w:rsid w:val="004F74B0"/>
    <w:rsid w:val="004F7C06"/>
    <w:rsid w:val="005012CD"/>
    <w:rsid w:val="00502596"/>
    <w:rsid w:val="005031CB"/>
    <w:rsid w:val="005041CC"/>
    <w:rsid w:val="00507B0E"/>
    <w:rsid w:val="00510E73"/>
    <w:rsid w:val="0051159F"/>
    <w:rsid w:val="0051194E"/>
    <w:rsid w:val="00512D3F"/>
    <w:rsid w:val="00513120"/>
    <w:rsid w:val="0051369D"/>
    <w:rsid w:val="00514A81"/>
    <w:rsid w:val="00515B34"/>
    <w:rsid w:val="0051677C"/>
    <w:rsid w:val="00520486"/>
    <w:rsid w:val="005217A1"/>
    <w:rsid w:val="00522B28"/>
    <w:rsid w:val="00524A96"/>
    <w:rsid w:val="00524D31"/>
    <w:rsid w:val="00525811"/>
    <w:rsid w:val="005275D1"/>
    <w:rsid w:val="00530E41"/>
    <w:rsid w:val="00531BDA"/>
    <w:rsid w:val="005333A6"/>
    <w:rsid w:val="005347A4"/>
    <w:rsid w:val="00535D11"/>
    <w:rsid w:val="005425B3"/>
    <w:rsid w:val="00542FA1"/>
    <w:rsid w:val="00543BDA"/>
    <w:rsid w:val="005446EF"/>
    <w:rsid w:val="00544EE7"/>
    <w:rsid w:val="00550964"/>
    <w:rsid w:val="00550DBF"/>
    <w:rsid w:val="005511C0"/>
    <w:rsid w:val="00551B8B"/>
    <w:rsid w:val="0055279F"/>
    <w:rsid w:val="00552B88"/>
    <w:rsid w:val="0055507B"/>
    <w:rsid w:val="00555E7C"/>
    <w:rsid w:val="00556E73"/>
    <w:rsid w:val="00557117"/>
    <w:rsid w:val="00557D54"/>
    <w:rsid w:val="00560571"/>
    <w:rsid w:val="0056061E"/>
    <w:rsid w:val="00561391"/>
    <w:rsid w:val="005636DF"/>
    <w:rsid w:val="005637FA"/>
    <w:rsid w:val="005640D1"/>
    <w:rsid w:val="00567473"/>
    <w:rsid w:val="00570FF1"/>
    <w:rsid w:val="005717C6"/>
    <w:rsid w:val="00573B22"/>
    <w:rsid w:val="00576224"/>
    <w:rsid w:val="00577376"/>
    <w:rsid w:val="00581B25"/>
    <w:rsid w:val="00581F43"/>
    <w:rsid w:val="005827C3"/>
    <w:rsid w:val="005854A7"/>
    <w:rsid w:val="00590BB8"/>
    <w:rsid w:val="005920F4"/>
    <w:rsid w:val="00592692"/>
    <w:rsid w:val="00592CAB"/>
    <w:rsid w:val="00593A12"/>
    <w:rsid w:val="0059443C"/>
    <w:rsid w:val="005957F2"/>
    <w:rsid w:val="0059727F"/>
    <w:rsid w:val="005A074E"/>
    <w:rsid w:val="005A3008"/>
    <w:rsid w:val="005A44D2"/>
    <w:rsid w:val="005A5625"/>
    <w:rsid w:val="005A67EF"/>
    <w:rsid w:val="005B1C0F"/>
    <w:rsid w:val="005B3378"/>
    <w:rsid w:val="005B355D"/>
    <w:rsid w:val="005B36D3"/>
    <w:rsid w:val="005B4622"/>
    <w:rsid w:val="005B532E"/>
    <w:rsid w:val="005B65CC"/>
    <w:rsid w:val="005B7645"/>
    <w:rsid w:val="005C05A9"/>
    <w:rsid w:val="005C0861"/>
    <w:rsid w:val="005C2F24"/>
    <w:rsid w:val="005C58C5"/>
    <w:rsid w:val="005C70BA"/>
    <w:rsid w:val="005D00DB"/>
    <w:rsid w:val="005D0D9B"/>
    <w:rsid w:val="005D2427"/>
    <w:rsid w:val="005D3DA8"/>
    <w:rsid w:val="005D6A15"/>
    <w:rsid w:val="005E0990"/>
    <w:rsid w:val="005E1294"/>
    <w:rsid w:val="005E15BA"/>
    <w:rsid w:val="005E334F"/>
    <w:rsid w:val="005E3E05"/>
    <w:rsid w:val="005E5905"/>
    <w:rsid w:val="005E6C4F"/>
    <w:rsid w:val="005E7BA4"/>
    <w:rsid w:val="005F114E"/>
    <w:rsid w:val="005F18D3"/>
    <w:rsid w:val="005F26C5"/>
    <w:rsid w:val="005F3565"/>
    <w:rsid w:val="005F38BF"/>
    <w:rsid w:val="005F42EC"/>
    <w:rsid w:val="005F4EC9"/>
    <w:rsid w:val="005F5C52"/>
    <w:rsid w:val="005F71A6"/>
    <w:rsid w:val="005F731F"/>
    <w:rsid w:val="00602AAC"/>
    <w:rsid w:val="00604BCB"/>
    <w:rsid w:val="00606A1A"/>
    <w:rsid w:val="0061019B"/>
    <w:rsid w:val="00610D39"/>
    <w:rsid w:val="00611330"/>
    <w:rsid w:val="00612607"/>
    <w:rsid w:val="00612FAA"/>
    <w:rsid w:val="00613B82"/>
    <w:rsid w:val="00613C97"/>
    <w:rsid w:val="0061419C"/>
    <w:rsid w:val="006175CE"/>
    <w:rsid w:val="0062096B"/>
    <w:rsid w:val="0062115B"/>
    <w:rsid w:val="00621A3D"/>
    <w:rsid w:val="006230E7"/>
    <w:rsid w:val="006265D7"/>
    <w:rsid w:val="00630C84"/>
    <w:rsid w:val="00631926"/>
    <w:rsid w:val="00633ACC"/>
    <w:rsid w:val="00633C86"/>
    <w:rsid w:val="0063511B"/>
    <w:rsid w:val="006354E9"/>
    <w:rsid w:val="006374F3"/>
    <w:rsid w:val="00641954"/>
    <w:rsid w:val="00642BCA"/>
    <w:rsid w:val="00646450"/>
    <w:rsid w:val="00650224"/>
    <w:rsid w:val="00650B8C"/>
    <w:rsid w:val="00651685"/>
    <w:rsid w:val="00653091"/>
    <w:rsid w:val="00653882"/>
    <w:rsid w:val="00653BD7"/>
    <w:rsid w:val="00654D21"/>
    <w:rsid w:val="00655E89"/>
    <w:rsid w:val="00661E1E"/>
    <w:rsid w:val="006621D6"/>
    <w:rsid w:val="00662996"/>
    <w:rsid w:val="00664ABB"/>
    <w:rsid w:val="0066562D"/>
    <w:rsid w:val="00665AAD"/>
    <w:rsid w:val="00666C41"/>
    <w:rsid w:val="006672B4"/>
    <w:rsid w:val="00667DE1"/>
    <w:rsid w:val="0067752D"/>
    <w:rsid w:val="0068017F"/>
    <w:rsid w:val="006801A8"/>
    <w:rsid w:val="00682630"/>
    <w:rsid w:val="00682A4A"/>
    <w:rsid w:val="006844CB"/>
    <w:rsid w:val="006870F6"/>
    <w:rsid w:val="006875C0"/>
    <w:rsid w:val="006900D3"/>
    <w:rsid w:val="00691E92"/>
    <w:rsid w:val="00692F31"/>
    <w:rsid w:val="00694C50"/>
    <w:rsid w:val="00694DA9"/>
    <w:rsid w:val="00696659"/>
    <w:rsid w:val="0069697B"/>
    <w:rsid w:val="00696AF3"/>
    <w:rsid w:val="00696CE4"/>
    <w:rsid w:val="00696E94"/>
    <w:rsid w:val="00696F59"/>
    <w:rsid w:val="00697448"/>
    <w:rsid w:val="006974EA"/>
    <w:rsid w:val="006A0A47"/>
    <w:rsid w:val="006A14B1"/>
    <w:rsid w:val="006A335B"/>
    <w:rsid w:val="006A62C2"/>
    <w:rsid w:val="006A6A53"/>
    <w:rsid w:val="006B0B28"/>
    <w:rsid w:val="006B1AD7"/>
    <w:rsid w:val="006B20DA"/>
    <w:rsid w:val="006B2725"/>
    <w:rsid w:val="006B3563"/>
    <w:rsid w:val="006B57F8"/>
    <w:rsid w:val="006B77F2"/>
    <w:rsid w:val="006B7DE5"/>
    <w:rsid w:val="006B7F95"/>
    <w:rsid w:val="006C036A"/>
    <w:rsid w:val="006C1AED"/>
    <w:rsid w:val="006C1C11"/>
    <w:rsid w:val="006C2D56"/>
    <w:rsid w:val="006C3492"/>
    <w:rsid w:val="006C431C"/>
    <w:rsid w:val="006C4678"/>
    <w:rsid w:val="006C49EE"/>
    <w:rsid w:val="006C5F3C"/>
    <w:rsid w:val="006D1800"/>
    <w:rsid w:val="006D229F"/>
    <w:rsid w:val="006D2765"/>
    <w:rsid w:val="006D3ED2"/>
    <w:rsid w:val="006D6BC1"/>
    <w:rsid w:val="006D7A28"/>
    <w:rsid w:val="006D7CA1"/>
    <w:rsid w:val="006E0665"/>
    <w:rsid w:val="006E4204"/>
    <w:rsid w:val="006E464D"/>
    <w:rsid w:val="006E61E8"/>
    <w:rsid w:val="006E7FA0"/>
    <w:rsid w:val="006F22D5"/>
    <w:rsid w:val="006F2D30"/>
    <w:rsid w:val="006F2D7C"/>
    <w:rsid w:val="006F2F22"/>
    <w:rsid w:val="006F2F94"/>
    <w:rsid w:val="006F3C2D"/>
    <w:rsid w:val="006F4B56"/>
    <w:rsid w:val="006F6426"/>
    <w:rsid w:val="006F70F9"/>
    <w:rsid w:val="00700550"/>
    <w:rsid w:val="007011A9"/>
    <w:rsid w:val="00701512"/>
    <w:rsid w:val="00702C67"/>
    <w:rsid w:val="00702C8F"/>
    <w:rsid w:val="00703186"/>
    <w:rsid w:val="007044E0"/>
    <w:rsid w:val="0070666A"/>
    <w:rsid w:val="00706A66"/>
    <w:rsid w:val="00713AFF"/>
    <w:rsid w:val="00713F11"/>
    <w:rsid w:val="0071416D"/>
    <w:rsid w:val="00715AB7"/>
    <w:rsid w:val="00717190"/>
    <w:rsid w:val="0072009B"/>
    <w:rsid w:val="00720516"/>
    <w:rsid w:val="00722144"/>
    <w:rsid w:val="00724EF3"/>
    <w:rsid w:val="007257EC"/>
    <w:rsid w:val="007265F5"/>
    <w:rsid w:val="00730E4B"/>
    <w:rsid w:val="00733676"/>
    <w:rsid w:val="00737B63"/>
    <w:rsid w:val="00740078"/>
    <w:rsid w:val="007423EC"/>
    <w:rsid w:val="00744288"/>
    <w:rsid w:val="007449C2"/>
    <w:rsid w:val="00744D72"/>
    <w:rsid w:val="007450B7"/>
    <w:rsid w:val="007467E0"/>
    <w:rsid w:val="00746B5F"/>
    <w:rsid w:val="0074732B"/>
    <w:rsid w:val="007477CF"/>
    <w:rsid w:val="00750F64"/>
    <w:rsid w:val="007535EE"/>
    <w:rsid w:val="00754CB6"/>
    <w:rsid w:val="007553B9"/>
    <w:rsid w:val="00761224"/>
    <w:rsid w:val="00762D5A"/>
    <w:rsid w:val="007736E5"/>
    <w:rsid w:val="00774149"/>
    <w:rsid w:val="00774839"/>
    <w:rsid w:val="007805A2"/>
    <w:rsid w:val="00782E1B"/>
    <w:rsid w:val="00783836"/>
    <w:rsid w:val="00783A46"/>
    <w:rsid w:val="0078442C"/>
    <w:rsid w:val="00785086"/>
    <w:rsid w:val="007872B8"/>
    <w:rsid w:val="00791EBB"/>
    <w:rsid w:val="00793C3C"/>
    <w:rsid w:val="0079531E"/>
    <w:rsid w:val="007977D2"/>
    <w:rsid w:val="00797CB1"/>
    <w:rsid w:val="007A1122"/>
    <w:rsid w:val="007A2284"/>
    <w:rsid w:val="007A3F2F"/>
    <w:rsid w:val="007A709A"/>
    <w:rsid w:val="007B0BCE"/>
    <w:rsid w:val="007B135F"/>
    <w:rsid w:val="007B2BDD"/>
    <w:rsid w:val="007B2DC8"/>
    <w:rsid w:val="007B570D"/>
    <w:rsid w:val="007B729D"/>
    <w:rsid w:val="007B7F21"/>
    <w:rsid w:val="007C1751"/>
    <w:rsid w:val="007C1FCC"/>
    <w:rsid w:val="007C3360"/>
    <w:rsid w:val="007C48D3"/>
    <w:rsid w:val="007D1429"/>
    <w:rsid w:val="007D53E9"/>
    <w:rsid w:val="007D560F"/>
    <w:rsid w:val="007D6F37"/>
    <w:rsid w:val="007D77DC"/>
    <w:rsid w:val="007E008B"/>
    <w:rsid w:val="007E036A"/>
    <w:rsid w:val="007E1F6B"/>
    <w:rsid w:val="007E2C33"/>
    <w:rsid w:val="007E3304"/>
    <w:rsid w:val="007E35EA"/>
    <w:rsid w:val="007E4762"/>
    <w:rsid w:val="007E4DC2"/>
    <w:rsid w:val="007E626A"/>
    <w:rsid w:val="007E6EB9"/>
    <w:rsid w:val="007E76EA"/>
    <w:rsid w:val="007F091F"/>
    <w:rsid w:val="007F0960"/>
    <w:rsid w:val="007F1335"/>
    <w:rsid w:val="007F4A0C"/>
    <w:rsid w:val="007F74AA"/>
    <w:rsid w:val="00802B34"/>
    <w:rsid w:val="00802F97"/>
    <w:rsid w:val="008032BF"/>
    <w:rsid w:val="00804711"/>
    <w:rsid w:val="00804B09"/>
    <w:rsid w:val="00807B2E"/>
    <w:rsid w:val="00814751"/>
    <w:rsid w:val="00814BC3"/>
    <w:rsid w:val="008151BF"/>
    <w:rsid w:val="00816ED8"/>
    <w:rsid w:val="0081745F"/>
    <w:rsid w:val="00817E5D"/>
    <w:rsid w:val="00821231"/>
    <w:rsid w:val="0082135E"/>
    <w:rsid w:val="008218C4"/>
    <w:rsid w:val="00821E7C"/>
    <w:rsid w:val="008222AC"/>
    <w:rsid w:val="008222F4"/>
    <w:rsid w:val="0082283F"/>
    <w:rsid w:val="0082416F"/>
    <w:rsid w:val="008244F4"/>
    <w:rsid w:val="00826425"/>
    <w:rsid w:val="00832BCE"/>
    <w:rsid w:val="00832C8E"/>
    <w:rsid w:val="00833DCE"/>
    <w:rsid w:val="00835E59"/>
    <w:rsid w:val="00836CC3"/>
    <w:rsid w:val="008402DF"/>
    <w:rsid w:val="00841F98"/>
    <w:rsid w:val="008420B1"/>
    <w:rsid w:val="0084214B"/>
    <w:rsid w:val="00842622"/>
    <w:rsid w:val="00842822"/>
    <w:rsid w:val="00842A77"/>
    <w:rsid w:val="00843D86"/>
    <w:rsid w:val="00844458"/>
    <w:rsid w:val="00844604"/>
    <w:rsid w:val="00844BD0"/>
    <w:rsid w:val="00844CB0"/>
    <w:rsid w:val="00844EA4"/>
    <w:rsid w:val="00845271"/>
    <w:rsid w:val="008457FC"/>
    <w:rsid w:val="0084598D"/>
    <w:rsid w:val="00847714"/>
    <w:rsid w:val="008500AA"/>
    <w:rsid w:val="00850FCA"/>
    <w:rsid w:val="00851A55"/>
    <w:rsid w:val="008563E8"/>
    <w:rsid w:val="008571FA"/>
    <w:rsid w:val="00860EA5"/>
    <w:rsid w:val="00861D6E"/>
    <w:rsid w:val="00865521"/>
    <w:rsid w:val="00865A43"/>
    <w:rsid w:val="00866EA1"/>
    <w:rsid w:val="008720A2"/>
    <w:rsid w:val="00873D77"/>
    <w:rsid w:val="00873E05"/>
    <w:rsid w:val="00874475"/>
    <w:rsid w:val="00875841"/>
    <w:rsid w:val="00875AF2"/>
    <w:rsid w:val="00880D1A"/>
    <w:rsid w:val="008822E1"/>
    <w:rsid w:val="00882EE3"/>
    <w:rsid w:val="008836BC"/>
    <w:rsid w:val="00885E57"/>
    <w:rsid w:val="008860EE"/>
    <w:rsid w:val="008873EE"/>
    <w:rsid w:val="008905EC"/>
    <w:rsid w:val="00892797"/>
    <w:rsid w:val="008968CA"/>
    <w:rsid w:val="00896B7C"/>
    <w:rsid w:val="00897805"/>
    <w:rsid w:val="008A10B2"/>
    <w:rsid w:val="008A171A"/>
    <w:rsid w:val="008A2216"/>
    <w:rsid w:val="008A5492"/>
    <w:rsid w:val="008A55B1"/>
    <w:rsid w:val="008B097D"/>
    <w:rsid w:val="008B3171"/>
    <w:rsid w:val="008B467D"/>
    <w:rsid w:val="008B4C27"/>
    <w:rsid w:val="008B5096"/>
    <w:rsid w:val="008B593C"/>
    <w:rsid w:val="008B5AC3"/>
    <w:rsid w:val="008B617D"/>
    <w:rsid w:val="008B61B8"/>
    <w:rsid w:val="008B6F12"/>
    <w:rsid w:val="008C200C"/>
    <w:rsid w:val="008C21D6"/>
    <w:rsid w:val="008C2B11"/>
    <w:rsid w:val="008C2CF2"/>
    <w:rsid w:val="008C3BD6"/>
    <w:rsid w:val="008C4421"/>
    <w:rsid w:val="008C51A9"/>
    <w:rsid w:val="008C5B86"/>
    <w:rsid w:val="008C7627"/>
    <w:rsid w:val="008D00CB"/>
    <w:rsid w:val="008D05BA"/>
    <w:rsid w:val="008D121F"/>
    <w:rsid w:val="008D1887"/>
    <w:rsid w:val="008D1CB5"/>
    <w:rsid w:val="008D2168"/>
    <w:rsid w:val="008D262F"/>
    <w:rsid w:val="008D299C"/>
    <w:rsid w:val="008D2EA1"/>
    <w:rsid w:val="008D49ED"/>
    <w:rsid w:val="008D4DB0"/>
    <w:rsid w:val="008D54E5"/>
    <w:rsid w:val="008D5534"/>
    <w:rsid w:val="008D5563"/>
    <w:rsid w:val="008D59BB"/>
    <w:rsid w:val="008D68E9"/>
    <w:rsid w:val="008E25DC"/>
    <w:rsid w:val="008E37D4"/>
    <w:rsid w:val="008E3845"/>
    <w:rsid w:val="008E4AAA"/>
    <w:rsid w:val="008E4ACA"/>
    <w:rsid w:val="008E5683"/>
    <w:rsid w:val="008E6BF5"/>
    <w:rsid w:val="008E7CAF"/>
    <w:rsid w:val="008F251C"/>
    <w:rsid w:val="008F300A"/>
    <w:rsid w:val="008F307F"/>
    <w:rsid w:val="008F3C3A"/>
    <w:rsid w:val="008F4859"/>
    <w:rsid w:val="009000E9"/>
    <w:rsid w:val="00900BC2"/>
    <w:rsid w:val="00901E25"/>
    <w:rsid w:val="00904FF5"/>
    <w:rsid w:val="009057E6"/>
    <w:rsid w:val="00906F3A"/>
    <w:rsid w:val="0091004A"/>
    <w:rsid w:val="009102A6"/>
    <w:rsid w:val="00911260"/>
    <w:rsid w:val="009135FF"/>
    <w:rsid w:val="00915840"/>
    <w:rsid w:val="009161BB"/>
    <w:rsid w:val="0091632B"/>
    <w:rsid w:val="00916E75"/>
    <w:rsid w:val="009170C2"/>
    <w:rsid w:val="00920680"/>
    <w:rsid w:val="00920939"/>
    <w:rsid w:val="00921B1B"/>
    <w:rsid w:val="00922B69"/>
    <w:rsid w:val="00924A26"/>
    <w:rsid w:val="00925512"/>
    <w:rsid w:val="00927BB6"/>
    <w:rsid w:val="009304F9"/>
    <w:rsid w:val="00931AAD"/>
    <w:rsid w:val="0093396B"/>
    <w:rsid w:val="009343D0"/>
    <w:rsid w:val="009400D9"/>
    <w:rsid w:val="009421C0"/>
    <w:rsid w:val="009436C3"/>
    <w:rsid w:val="00943E31"/>
    <w:rsid w:val="009453F0"/>
    <w:rsid w:val="0095026D"/>
    <w:rsid w:val="0095510D"/>
    <w:rsid w:val="00956284"/>
    <w:rsid w:val="00956F37"/>
    <w:rsid w:val="0095702F"/>
    <w:rsid w:val="00960AF5"/>
    <w:rsid w:val="00961C5E"/>
    <w:rsid w:val="009631C2"/>
    <w:rsid w:val="00965CBE"/>
    <w:rsid w:val="00967114"/>
    <w:rsid w:val="00973770"/>
    <w:rsid w:val="009770DE"/>
    <w:rsid w:val="0097746B"/>
    <w:rsid w:val="009815EE"/>
    <w:rsid w:val="009826D6"/>
    <w:rsid w:val="0098296E"/>
    <w:rsid w:val="009829B6"/>
    <w:rsid w:val="00982C40"/>
    <w:rsid w:val="00983664"/>
    <w:rsid w:val="009837A9"/>
    <w:rsid w:val="00983D26"/>
    <w:rsid w:val="00987477"/>
    <w:rsid w:val="00987BFB"/>
    <w:rsid w:val="00987DCE"/>
    <w:rsid w:val="00991A35"/>
    <w:rsid w:val="00992158"/>
    <w:rsid w:val="0099385A"/>
    <w:rsid w:val="00993B9E"/>
    <w:rsid w:val="00995407"/>
    <w:rsid w:val="009967B3"/>
    <w:rsid w:val="00996960"/>
    <w:rsid w:val="009973B5"/>
    <w:rsid w:val="00997611"/>
    <w:rsid w:val="009A0C55"/>
    <w:rsid w:val="009A1F70"/>
    <w:rsid w:val="009A5EBA"/>
    <w:rsid w:val="009A68FF"/>
    <w:rsid w:val="009A7E5A"/>
    <w:rsid w:val="009B0415"/>
    <w:rsid w:val="009B10C0"/>
    <w:rsid w:val="009B13E7"/>
    <w:rsid w:val="009B590F"/>
    <w:rsid w:val="009B7840"/>
    <w:rsid w:val="009B7F1D"/>
    <w:rsid w:val="009C07D7"/>
    <w:rsid w:val="009C0C98"/>
    <w:rsid w:val="009C3122"/>
    <w:rsid w:val="009C369F"/>
    <w:rsid w:val="009C399A"/>
    <w:rsid w:val="009C4447"/>
    <w:rsid w:val="009C5503"/>
    <w:rsid w:val="009C5ECD"/>
    <w:rsid w:val="009C680C"/>
    <w:rsid w:val="009C7296"/>
    <w:rsid w:val="009C7D27"/>
    <w:rsid w:val="009D1D12"/>
    <w:rsid w:val="009D2586"/>
    <w:rsid w:val="009D30D4"/>
    <w:rsid w:val="009D36F9"/>
    <w:rsid w:val="009D4A28"/>
    <w:rsid w:val="009D5943"/>
    <w:rsid w:val="009D5D6E"/>
    <w:rsid w:val="009D5E8F"/>
    <w:rsid w:val="009E14EF"/>
    <w:rsid w:val="009E2F95"/>
    <w:rsid w:val="009E57F9"/>
    <w:rsid w:val="009E79CB"/>
    <w:rsid w:val="009F1910"/>
    <w:rsid w:val="009F32E1"/>
    <w:rsid w:val="009F3E27"/>
    <w:rsid w:val="009F4A1D"/>
    <w:rsid w:val="009F6560"/>
    <w:rsid w:val="009F7014"/>
    <w:rsid w:val="009F77FC"/>
    <w:rsid w:val="00A01621"/>
    <w:rsid w:val="00A01BE3"/>
    <w:rsid w:val="00A02FA8"/>
    <w:rsid w:val="00A03629"/>
    <w:rsid w:val="00A04176"/>
    <w:rsid w:val="00A0756A"/>
    <w:rsid w:val="00A079AC"/>
    <w:rsid w:val="00A07BAF"/>
    <w:rsid w:val="00A1186A"/>
    <w:rsid w:val="00A11915"/>
    <w:rsid w:val="00A11C0F"/>
    <w:rsid w:val="00A13547"/>
    <w:rsid w:val="00A13F20"/>
    <w:rsid w:val="00A2022F"/>
    <w:rsid w:val="00A223DD"/>
    <w:rsid w:val="00A230FE"/>
    <w:rsid w:val="00A25D46"/>
    <w:rsid w:val="00A26DA3"/>
    <w:rsid w:val="00A31096"/>
    <w:rsid w:val="00A310C6"/>
    <w:rsid w:val="00A318A3"/>
    <w:rsid w:val="00A347D2"/>
    <w:rsid w:val="00A368B6"/>
    <w:rsid w:val="00A368DC"/>
    <w:rsid w:val="00A36A74"/>
    <w:rsid w:val="00A36F15"/>
    <w:rsid w:val="00A42CFB"/>
    <w:rsid w:val="00A433BA"/>
    <w:rsid w:val="00A45214"/>
    <w:rsid w:val="00A4635E"/>
    <w:rsid w:val="00A4673E"/>
    <w:rsid w:val="00A510DF"/>
    <w:rsid w:val="00A5152C"/>
    <w:rsid w:val="00A519F6"/>
    <w:rsid w:val="00A5424C"/>
    <w:rsid w:val="00A55DEB"/>
    <w:rsid w:val="00A56471"/>
    <w:rsid w:val="00A60EE1"/>
    <w:rsid w:val="00A62B97"/>
    <w:rsid w:val="00A640EE"/>
    <w:rsid w:val="00A65E60"/>
    <w:rsid w:val="00A67F13"/>
    <w:rsid w:val="00A7453E"/>
    <w:rsid w:val="00A7498D"/>
    <w:rsid w:val="00A75DAC"/>
    <w:rsid w:val="00A77BC6"/>
    <w:rsid w:val="00A81168"/>
    <w:rsid w:val="00A82705"/>
    <w:rsid w:val="00A82737"/>
    <w:rsid w:val="00A84D9E"/>
    <w:rsid w:val="00A86136"/>
    <w:rsid w:val="00A862B4"/>
    <w:rsid w:val="00A87582"/>
    <w:rsid w:val="00A90667"/>
    <w:rsid w:val="00A90ED7"/>
    <w:rsid w:val="00A91DB1"/>
    <w:rsid w:val="00A92255"/>
    <w:rsid w:val="00A923CC"/>
    <w:rsid w:val="00A92D44"/>
    <w:rsid w:val="00A950EB"/>
    <w:rsid w:val="00A97CAA"/>
    <w:rsid w:val="00AA0126"/>
    <w:rsid w:val="00AA19E1"/>
    <w:rsid w:val="00AA1E28"/>
    <w:rsid w:val="00AA30D9"/>
    <w:rsid w:val="00AA5DA6"/>
    <w:rsid w:val="00AB107D"/>
    <w:rsid w:val="00AB25B6"/>
    <w:rsid w:val="00AB348E"/>
    <w:rsid w:val="00AB435F"/>
    <w:rsid w:val="00AC16C2"/>
    <w:rsid w:val="00AC7080"/>
    <w:rsid w:val="00AC785A"/>
    <w:rsid w:val="00AD1119"/>
    <w:rsid w:val="00AD3173"/>
    <w:rsid w:val="00AD4892"/>
    <w:rsid w:val="00AD600E"/>
    <w:rsid w:val="00AD7AA0"/>
    <w:rsid w:val="00AD7F08"/>
    <w:rsid w:val="00AE01FA"/>
    <w:rsid w:val="00AE27B9"/>
    <w:rsid w:val="00AE42C2"/>
    <w:rsid w:val="00AE4879"/>
    <w:rsid w:val="00AE4E90"/>
    <w:rsid w:val="00AF2C76"/>
    <w:rsid w:val="00AF34D7"/>
    <w:rsid w:val="00AF352A"/>
    <w:rsid w:val="00AF3EFD"/>
    <w:rsid w:val="00AF5781"/>
    <w:rsid w:val="00AF5CC4"/>
    <w:rsid w:val="00AF65E3"/>
    <w:rsid w:val="00AF690B"/>
    <w:rsid w:val="00AF7C87"/>
    <w:rsid w:val="00B02956"/>
    <w:rsid w:val="00B035E1"/>
    <w:rsid w:val="00B03A19"/>
    <w:rsid w:val="00B03DAF"/>
    <w:rsid w:val="00B0708A"/>
    <w:rsid w:val="00B110B7"/>
    <w:rsid w:val="00B125A5"/>
    <w:rsid w:val="00B13183"/>
    <w:rsid w:val="00B13AFB"/>
    <w:rsid w:val="00B159BD"/>
    <w:rsid w:val="00B16747"/>
    <w:rsid w:val="00B17995"/>
    <w:rsid w:val="00B20A90"/>
    <w:rsid w:val="00B22AB7"/>
    <w:rsid w:val="00B234F5"/>
    <w:rsid w:val="00B23BF3"/>
    <w:rsid w:val="00B23F82"/>
    <w:rsid w:val="00B243B7"/>
    <w:rsid w:val="00B249D6"/>
    <w:rsid w:val="00B24F12"/>
    <w:rsid w:val="00B2712A"/>
    <w:rsid w:val="00B27896"/>
    <w:rsid w:val="00B300C4"/>
    <w:rsid w:val="00B3056B"/>
    <w:rsid w:val="00B30B45"/>
    <w:rsid w:val="00B323D7"/>
    <w:rsid w:val="00B33B4D"/>
    <w:rsid w:val="00B3468A"/>
    <w:rsid w:val="00B34AB8"/>
    <w:rsid w:val="00B34CBB"/>
    <w:rsid w:val="00B35A56"/>
    <w:rsid w:val="00B35B82"/>
    <w:rsid w:val="00B40C8C"/>
    <w:rsid w:val="00B41302"/>
    <w:rsid w:val="00B4191C"/>
    <w:rsid w:val="00B44AB0"/>
    <w:rsid w:val="00B45BDA"/>
    <w:rsid w:val="00B47AB0"/>
    <w:rsid w:val="00B51282"/>
    <w:rsid w:val="00B531AD"/>
    <w:rsid w:val="00B5345F"/>
    <w:rsid w:val="00B54440"/>
    <w:rsid w:val="00B54795"/>
    <w:rsid w:val="00B61C1C"/>
    <w:rsid w:val="00B61E6A"/>
    <w:rsid w:val="00B650A3"/>
    <w:rsid w:val="00B6529A"/>
    <w:rsid w:val="00B65505"/>
    <w:rsid w:val="00B66C3F"/>
    <w:rsid w:val="00B67A06"/>
    <w:rsid w:val="00B70601"/>
    <w:rsid w:val="00B72D37"/>
    <w:rsid w:val="00B73153"/>
    <w:rsid w:val="00B74262"/>
    <w:rsid w:val="00B75342"/>
    <w:rsid w:val="00B8012D"/>
    <w:rsid w:val="00B80AF3"/>
    <w:rsid w:val="00B820FB"/>
    <w:rsid w:val="00B821B4"/>
    <w:rsid w:val="00B82E21"/>
    <w:rsid w:val="00B83494"/>
    <w:rsid w:val="00B8379A"/>
    <w:rsid w:val="00B87038"/>
    <w:rsid w:val="00B87DCC"/>
    <w:rsid w:val="00B87FCA"/>
    <w:rsid w:val="00B9023F"/>
    <w:rsid w:val="00B91A68"/>
    <w:rsid w:val="00B91D7D"/>
    <w:rsid w:val="00B93DF7"/>
    <w:rsid w:val="00BA10B5"/>
    <w:rsid w:val="00BA2458"/>
    <w:rsid w:val="00BA48A2"/>
    <w:rsid w:val="00BA635A"/>
    <w:rsid w:val="00BB0821"/>
    <w:rsid w:val="00BB41FD"/>
    <w:rsid w:val="00BC305D"/>
    <w:rsid w:val="00BC3190"/>
    <w:rsid w:val="00BC7BE9"/>
    <w:rsid w:val="00BD06A4"/>
    <w:rsid w:val="00BD1BF9"/>
    <w:rsid w:val="00BD2BFF"/>
    <w:rsid w:val="00BD34F8"/>
    <w:rsid w:val="00BD49F1"/>
    <w:rsid w:val="00BD6878"/>
    <w:rsid w:val="00BD6D15"/>
    <w:rsid w:val="00BD6F67"/>
    <w:rsid w:val="00BE0F85"/>
    <w:rsid w:val="00BE16FA"/>
    <w:rsid w:val="00BE2067"/>
    <w:rsid w:val="00BE235E"/>
    <w:rsid w:val="00BE323B"/>
    <w:rsid w:val="00BE334D"/>
    <w:rsid w:val="00BE64D7"/>
    <w:rsid w:val="00BF0242"/>
    <w:rsid w:val="00BF3A4D"/>
    <w:rsid w:val="00BF3EC7"/>
    <w:rsid w:val="00C021CE"/>
    <w:rsid w:val="00C03EBF"/>
    <w:rsid w:val="00C04B60"/>
    <w:rsid w:val="00C05144"/>
    <w:rsid w:val="00C057E3"/>
    <w:rsid w:val="00C06551"/>
    <w:rsid w:val="00C065EF"/>
    <w:rsid w:val="00C06618"/>
    <w:rsid w:val="00C07F25"/>
    <w:rsid w:val="00C10930"/>
    <w:rsid w:val="00C111D1"/>
    <w:rsid w:val="00C1152E"/>
    <w:rsid w:val="00C12679"/>
    <w:rsid w:val="00C15D55"/>
    <w:rsid w:val="00C161C9"/>
    <w:rsid w:val="00C20A49"/>
    <w:rsid w:val="00C20D6D"/>
    <w:rsid w:val="00C2317E"/>
    <w:rsid w:val="00C2493F"/>
    <w:rsid w:val="00C2610F"/>
    <w:rsid w:val="00C26F73"/>
    <w:rsid w:val="00C27BAD"/>
    <w:rsid w:val="00C333BD"/>
    <w:rsid w:val="00C33573"/>
    <w:rsid w:val="00C35F18"/>
    <w:rsid w:val="00C35F45"/>
    <w:rsid w:val="00C36947"/>
    <w:rsid w:val="00C36D86"/>
    <w:rsid w:val="00C41018"/>
    <w:rsid w:val="00C42DCA"/>
    <w:rsid w:val="00C42DED"/>
    <w:rsid w:val="00C444A2"/>
    <w:rsid w:val="00C44D5A"/>
    <w:rsid w:val="00C460F5"/>
    <w:rsid w:val="00C4725A"/>
    <w:rsid w:val="00C520E0"/>
    <w:rsid w:val="00C538D4"/>
    <w:rsid w:val="00C53972"/>
    <w:rsid w:val="00C60728"/>
    <w:rsid w:val="00C60A30"/>
    <w:rsid w:val="00C64ECC"/>
    <w:rsid w:val="00C7063B"/>
    <w:rsid w:val="00C76F5B"/>
    <w:rsid w:val="00C77C62"/>
    <w:rsid w:val="00C77D7B"/>
    <w:rsid w:val="00C81B1E"/>
    <w:rsid w:val="00C82E15"/>
    <w:rsid w:val="00C850DF"/>
    <w:rsid w:val="00C87434"/>
    <w:rsid w:val="00C909A8"/>
    <w:rsid w:val="00C9197A"/>
    <w:rsid w:val="00C91D4E"/>
    <w:rsid w:val="00C939EC"/>
    <w:rsid w:val="00C93E6B"/>
    <w:rsid w:val="00C94735"/>
    <w:rsid w:val="00C94F25"/>
    <w:rsid w:val="00C96848"/>
    <w:rsid w:val="00C96B38"/>
    <w:rsid w:val="00C96E9D"/>
    <w:rsid w:val="00C97544"/>
    <w:rsid w:val="00CA071C"/>
    <w:rsid w:val="00CA14F6"/>
    <w:rsid w:val="00CA3532"/>
    <w:rsid w:val="00CA364E"/>
    <w:rsid w:val="00CA4CD1"/>
    <w:rsid w:val="00CA4EC3"/>
    <w:rsid w:val="00CA529D"/>
    <w:rsid w:val="00CA68C3"/>
    <w:rsid w:val="00CA6FDE"/>
    <w:rsid w:val="00CA729B"/>
    <w:rsid w:val="00CB1C05"/>
    <w:rsid w:val="00CB3764"/>
    <w:rsid w:val="00CB386D"/>
    <w:rsid w:val="00CB4E9F"/>
    <w:rsid w:val="00CB5BED"/>
    <w:rsid w:val="00CC172A"/>
    <w:rsid w:val="00CC195F"/>
    <w:rsid w:val="00CC30FD"/>
    <w:rsid w:val="00CC4B97"/>
    <w:rsid w:val="00CC4DCA"/>
    <w:rsid w:val="00CC58C1"/>
    <w:rsid w:val="00CC617B"/>
    <w:rsid w:val="00CC62C4"/>
    <w:rsid w:val="00CD00FD"/>
    <w:rsid w:val="00CD10A6"/>
    <w:rsid w:val="00CD1BCF"/>
    <w:rsid w:val="00CD5AB8"/>
    <w:rsid w:val="00CE018F"/>
    <w:rsid w:val="00CE0B33"/>
    <w:rsid w:val="00CE19A2"/>
    <w:rsid w:val="00CE2D9C"/>
    <w:rsid w:val="00CE7208"/>
    <w:rsid w:val="00CE7233"/>
    <w:rsid w:val="00CF0437"/>
    <w:rsid w:val="00CF04AB"/>
    <w:rsid w:val="00CF0592"/>
    <w:rsid w:val="00CF2EA1"/>
    <w:rsid w:val="00CF428E"/>
    <w:rsid w:val="00CF6E47"/>
    <w:rsid w:val="00CF7A2F"/>
    <w:rsid w:val="00CF7EE3"/>
    <w:rsid w:val="00D04306"/>
    <w:rsid w:val="00D04DE3"/>
    <w:rsid w:val="00D07F08"/>
    <w:rsid w:val="00D104DB"/>
    <w:rsid w:val="00D117D7"/>
    <w:rsid w:val="00D11D45"/>
    <w:rsid w:val="00D12BB5"/>
    <w:rsid w:val="00D12D56"/>
    <w:rsid w:val="00D12E86"/>
    <w:rsid w:val="00D13F8F"/>
    <w:rsid w:val="00D16C58"/>
    <w:rsid w:val="00D20BED"/>
    <w:rsid w:val="00D21CD3"/>
    <w:rsid w:val="00D22AEB"/>
    <w:rsid w:val="00D22C49"/>
    <w:rsid w:val="00D26F05"/>
    <w:rsid w:val="00D278F4"/>
    <w:rsid w:val="00D30006"/>
    <w:rsid w:val="00D30154"/>
    <w:rsid w:val="00D304A8"/>
    <w:rsid w:val="00D33DC0"/>
    <w:rsid w:val="00D3556C"/>
    <w:rsid w:val="00D37222"/>
    <w:rsid w:val="00D3780A"/>
    <w:rsid w:val="00D37A42"/>
    <w:rsid w:val="00D41041"/>
    <w:rsid w:val="00D41177"/>
    <w:rsid w:val="00D41373"/>
    <w:rsid w:val="00D43426"/>
    <w:rsid w:val="00D43F64"/>
    <w:rsid w:val="00D460FA"/>
    <w:rsid w:val="00D46579"/>
    <w:rsid w:val="00D46981"/>
    <w:rsid w:val="00D47858"/>
    <w:rsid w:val="00D507FC"/>
    <w:rsid w:val="00D50AB9"/>
    <w:rsid w:val="00D50C03"/>
    <w:rsid w:val="00D527FC"/>
    <w:rsid w:val="00D537F9"/>
    <w:rsid w:val="00D549E4"/>
    <w:rsid w:val="00D55AA9"/>
    <w:rsid w:val="00D568A5"/>
    <w:rsid w:val="00D636F4"/>
    <w:rsid w:val="00D63930"/>
    <w:rsid w:val="00D63D03"/>
    <w:rsid w:val="00D65FF2"/>
    <w:rsid w:val="00D6747B"/>
    <w:rsid w:val="00D706F8"/>
    <w:rsid w:val="00D70854"/>
    <w:rsid w:val="00D7258D"/>
    <w:rsid w:val="00D7579B"/>
    <w:rsid w:val="00D76857"/>
    <w:rsid w:val="00D82C6A"/>
    <w:rsid w:val="00D84AD3"/>
    <w:rsid w:val="00D853FA"/>
    <w:rsid w:val="00D85A4F"/>
    <w:rsid w:val="00D85DB0"/>
    <w:rsid w:val="00D90177"/>
    <w:rsid w:val="00D935E9"/>
    <w:rsid w:val="00D937C1"/>
    <w:rsid w:val="00D944BF"/>
    <w:rsid w:val="00D94A11"/>
    <w:rsid w:val="00D94A56"/>
    <w:rsid w:val="00D957C7"/>
    <w:rsid w:val="00D962C6"/>
    <w:rsid w:val="00D96C7F"/>
    <w:rsid w:val="00D97120"/>
    <w:rsid w:val="00DA077E"/>
    <w:rsid w:val="00DA0F30"/>
    <w:rsid w:val="00DA1747"/>
    <w:rsid w:val="00DA36C8"/>
    <w:rsid w:val="00DA4129"/>
    <w:rsid w:val="00DB012D"/>
    <w:rsid w:val="00DB0C2A"/>
    <w:rsid w:val="00DB1CB1"/>
    <w:rsid w:val="00DB301D"/>
    <w:rsid w:val="00DB50DA"/>
    <w:rsid w:val="00DB726D"/>
    <w:rsid w:val="00DB7440"/>
    <w:rsid w:val="00DB75B9"/>
    <w:rsid w:val="00DC24B8"/>
    <w:rsid w:val="00DC2E78"/>
    <w:rsid w:val="00DC34C7"/>
    <w:rsid w:val="00DC4B45"/>
    <w:rsid w:val="00DC4B70"/>
    <w:rsid w:val="00DC4C52"/>
    <w:rsid w:val="00DC50EE"/>
    <w:rsid w:val="00DC5775"/>
    <w:rsid w:val="00DC5A59"/>
    <w:rsid w:val="00DC5CA0"/>
    <w:rsid w:val="00DC6439"/>
    <w:rsid w:val="00DD0725"/>
    <w:rsid w:val="00DD3079"/>
    <w:rsid w:val="00DD3487"/>
    <w:rsid w:val="00DD35DE"/>
    <w:rsid w:val="00DD366D"/>
    <w:rsid w:val="00DD3700"/>
    <w:rsid w:val="00DD4514"/>
    <w:rsid w:val="00DD73BF"/>
    <w:rsid w:val="00DE03D6"/>
    <w:rsid w:val="00DE31CE"/>
    <w:rsid w:val="00DE4B4D"/>
    <w:rsid w:val="00DE4D7F"/>
    <w:rsid w:val="00DE549F"/>
    <w:rsid w:val="00DE5A65"/>
    <w:rsid w:val="00DE5EA8"/>
    <w:rsid w:val="00DF1BC4"/>
    <w:rsid w:val="00DF3546"/>
    <w:rsid w:val="00DF3818"/>
    <w:rsid w:val="00DF4BCA"/>
    <w:rsid w:val="00DF4BFE"/>
    <w:rsid w:val="00DF65A9"/>
    <w:rsid w:val="00DF6F4E"/>
    <w:rsid w:val="00E03B86"/>
    <w:rsid w:val="00E06A5D"/>
    <w:rsid w:val="00E073E7"/>
    <w:rsid w:val="00E075C5"/>
    <w:rsid w:val="00E10236"/>
    <w:rsid w:val="00E1035B"/>
    <w:rsid w:val="00E1068E"/>
    <w:rsid w:val="00E11D66"/>
    <w:rsid w:val="00E135E3"/>
    <w:rsid w:val="00E140EF"/>
    <w:rsid w:val="00E157AE"/>
    <w:rsid w:val="00E17331"/>
    <w:rsid w:val="00E2033E"/>
    <w:rsid w:val="00E207D1"/>
    <w:rsid w:val="00E2102B"/>
    <w:rsid w:val="00E2230A"/>
    <w:rsid w:val="00E23C55"/>
    <w:rsid w:val="00E240C0"/>
    <w:rsid w:val="00E25C50"/>
    <w:rsid w:val="00E25CD3"/>
    <w:rsid w:val="00E25D14"/>
    <w:rsid w:val="00E26B85"/>
    <w:rsid w:val="00E26DED"/>
    <w:rsid w:val="00E27E13"/>
    <w:rsid w:val="00E32F76"/>
    <w:rsid w:val="00E3374C"/>
    <w:rsid w:val="00E33A37"/>
    <w:rsid w:val="00E33CB6"/>
    <w:rsid w:val="00E341DE"/>
    <w:rsid w:val="00E34CA6"/>
    <w:rsid w:val="00E34F67"/>
    <w:rsid w:val="00E36C11"/>
    <w:rsid w:val="00E41156"/>
    <w:rsid w:val="00E4212C"/>
    <w:rsid w:val="00E44BFC"/>
    <w:rsid w:val="00E5024A"/>
    <w:rsid w:val="00E50DE0"/>
    <w:rsid w:val="00E5167B"/>
    <w:rsid w:val="00E52BBD"/>
    <w:rsid w:val="00E54640"/>
    <w:rsid w:val="00E5608A"/>
    <w:rsid w:val="00E5748A"/>
    <w:rsid w:val="00E60041"/>
    <w:rsid w:val="00E60883"/>
    <w:rsid w:val="00E60F80"/>
    <w:rsid w:val="00E611E7"/>
    <w:rsid w:val="00E62EB6"/>
    <w:rsid w:val="00E649F8"/>
    <w:rsid w:val="00E66F79"/>
    <w:rsid w:val="00E67339"/>
    <w:rsid w:val="00E712C5"/>
    <w:rsid w:val="00E715CA"/>
    <w:rsid w:val="00E71BA5"/>
    <w:rsid w:val="00E736E4"/>
    <w:rsid w:val="00E73E54"/>
    <w:rsid w:val="00E74785"/>
    <w:rsid w:val="00E74CB1"/>
    <w:rsid w:val="00E75100"/>
    <w:rsid w:val="00E76215"/>
    <w:rsid w:val="00E7674D"/>
    <w:rsid w:val="00E76B8F"/>
    <w:rsid w:val="00E77630"/>
    <w:rsid w:val="00E8198E"/>
    <w:rsid w:val="00E81CA9"/>
    <w:rsid w:val="00E831F0"/>
    <w:rsid w:val="00E846A7"/>
    <w:rsid w:val="00E84C37"/>
    <w:rsid w:val="00E85B40"/>
    <w:rsid w:val="00E861BF"/>
    <w:rsid w:val="00E90DDF"/>
    <w:rsid w:val="00E912C0"/>
    <w:rsid w:val="00E91529"/>
    <w:rsid w:val="00E929E6"/>
    <w:rsid w:val="00E92CA1"/>
    <w:rsid w:val="00E92F41"/>
    <w:rsid w:val="00E940D7"/>
    <w:rsid w:val="00E944CE"/>
    <w:rsid w:val="00E96425"/>
    <w:rsid w:val="00EA4172"/>
    <w:rsid w:val="00EA4984"/>
    <w:rsid w:val="00EA4EBF"/>
    <w:rsid w:val="00EA5471"/>
    <w:rsid w:val="00EA5BA8"/>
    <w:rsid w:val="00EA7CFF"/>
    <w:rsid w:val="00EB1620"/>
    <w:rsid w:val="00EB45A4"/>
    <w:rsid w:val="00EB6512"/>
    <w:rsid w:val="00EB65D6"/>
    <w:rsid w:val="00EB7B9D"/>
    <w:rsid w:val="00EC18ED"/>
    <w:rsid w:val="00EC2A84"/>
    <w:rsid w:val="00EC39F7"/>
    <w:rsid w:val="00ED2411"/>
    <w:rsid w:val="00ED2769"/>
    <w:rsid w:val="00ED3B61"/>
    <w:rsid w:val="00ED3CE7"/>
    <w:rsid w:val="00ED44BE"/>
    <w:rsid w:val="00ED54DC"/>
    <w:rsid w:val="00ED6FEB"/>
    <w:rsid w:val="00EE1A0B"/>
    <w:rsid w:val="00EE20B0"/>
    <w:rsid w:val="00EE2C0F"/>
    <w:rsid w:val="00EE2D6D"/>
    <w:rsid w:val="00EE3112"/>
    <w:rsid w:val="00EE3215"/>
    <w:rsid w:val="00EE3477"/>
    <w:rsid w:val="00EE37E3"/>
    <w:rsid w:val="00EE3CE5"/>
    <w:rsid w:val="00EE3F86"/>
    <w:rsid w:val="00EE4665"/>
    <w:rsid w:val="00EE593C"/>
    <w:rsid w:val="00EE5B6D"/>
    <w:rsid w:val="00EE71E3"/>
    <w:rsid w:val="00EF22F5"/>
    <w:rsid w:val="00EF24F2"/>
    <w:rsid w:val="00EF377E"/>
    <w:rsid w:val="00EF784B"/>
    <w:rsid w:val="00F00415"/>
    <w:rsid w:val="00F0139F"/>
    <w:rsid w:val="00F02A9B"/>
    <w:rsid w:val="00F042E1"/>
    <w:rsid w:val="00F04676"/>
    <w:rsid w:val="00F06389"/>
    <w:rsid w:val="00F10664"/>
    <w:rsid w:val="00F1089C"/>
    <w:rsid w:val="00F108C8"/>
    <w:rsid w:val="00F121A9"/>
    <w:rsid w:val="00F12515"/>
    <w:rsid w:val="00F1376E"/>
    <w:rsid w:val="00F13E2A"/>
    <w:rsid w:val="00F15D0D"/>
    <w:rsid w:val="00F16D12"/>
    <w:rsid w:val="00F20508"/>
    <w:rsid w:val="00F20A75"/>
    <w:rsid w:val="00F210FC"/>
    <w:rsid w:val="00F215D9"/>
    <w:rsid w:val="00F216AA"/>
    <w:rsid w:val="00F22523"/>
    <w:rsid w:val="00F2434F"/>
    <w:rsid w:val="00F2739C"/>
    <w:rsid w:val="00F275AE"/>
    <w:rsid w:val="00F303F5"/>
    <w:rsid w:val="00F321AD"/>
    <w:rsid w:val="00F34246"/>
    <w:rsid w:val="00F358E1"/>
    <w:rsid w:val="00F36E78"/>
    <w:rsid w:val="00F37FAB"/>
    <w:rsid w:val="00F402B8"/>
    <w:rsid w:val="00F405B7"/>
    <w:rsid w:val="00F406E9"/>
    <w:rsid w:val="00F418D7"/>
    <w:rsid w:val="00F4226F"/>
    <w:rsid w:val="00F430FC"/>
    <w:rsid w:val="00F475E6"/>
    <w:rsid w:val="00F503C2"/>
    <w:rsid w:val="00F5089D"/>
    <w:rsid w:val="00F5155A"/>
    <w:rsid w:val="00F51A79"/>
    <w:rsid w:val="00F53A82"/>
    <w:rsid w:val="00F55594"/>
    <w:rsid w:val="00F55AFB"/>
    <w:rsid w:val="00F5616A"/>
    <w:rsid w:val="00F57C52"/>
    <w:rsid w:val="00F6150B"/>
    <w:rsid w:val="00F624DB"/>
    <w:rsid w:val="00F62794"/>
    <w:rsid w:val="00F6514D"/>
    <w:rsid w:val="00F67BD6"/>
    <w:rsid w:val="00F70703"/>
    <w:rsid w:val="00F7091B"/>
    <w:rsid w:val="00F72FF8"/>
    <w:rsid w:val="00F748DA"/>
    <w:rsid w:val="00F75D41"/>
    <w:rsid w:val="00F76AB9"/>
    <w:rsid w:val="00F76B68"/>
    <w:rsid w:val="00F80AFF"/>
    <w:rsid w:val="00F8128C"/>
    <w:rsid w:val="00F8238C"/>
    <w:rsid w:val="00F8382F"/>
    <w:rsid w:val="00F84605"/>
    <w:rsid w:val="00F87777"/>
    <w:rsid w:val="00F8781D"/>
    <w:rsid w:val="00F87AFE"/>
    <w:rsid w:val="00F93EFF"/>
    <w:rsid w:val="00F94412"/>
    <w:rsid w:val="00F94F50"/>
    <w:rsid w:val="00F97E3A"/>
    <w:rsid w:val="00F97F90"/>
    <w:rsid w:val="00FA4CBD"/>
    <w:rsid w:val="00FA5FFB"/>
    <w:rsid w:val="00FA6B18"/>
    <w:rsid w:val="00FA7621"/>
    <w:rsid w:val="00FA773D"/>
    <w:rsid w:val="00FB07F2"/>
    <w:rsid w:val="00FB21AC"/>
    <w:rsid w:val="00FB2C8A"/>
    <w:rsid w:val="00FB2D9B"/>
    <w:rsid w:val="00FB4037"/>
    <w:rsid w:val="00FB7C37"/>
    <w:rsid w:val="00FC0308"/>
    <w:rsid w:val="00FC06CD"/>
    <w:rsid w:val="00FC1AF5"/>
    <w:rsid w:val="00FC1BA7"/>
    <w:rsid w:val="00FC2107"/>
    <w:rsid w:val="00FC38B1"/>
    <w:rsid w:val="00FC3C0D"/>
    <w:rsid w:val="00FC3CD8"/>
    <w:rsid w:val="00FC4267"/>
    <w:rsid w:val="00FC4647"/>
    <w:rsid w:val="00FC585D"/>
    <w:rsid w:val="00FD2094"/>
    <w:rsid w:val="00FD3BAC"/>
    <w:rsid w:val="00FD414C"/>
    <w:rsid w:val="00FD4BD4"/>
    <w:rsid w:val="00FE116A"/>
    <w:rsid w:val="00FE14EF"/>
    <w:rsid w:val="00FE3826"/>
    <w:rsid w:val="00FE43D4"/>
    <w:rsid w:val="00FE773B"/>
    <w:rsid w:val="00FE79D8"/>
    <w:rsid w:val="00FF1897"/>
    <w:rsid w:val="00FF303D"/>
    <w:rsid w:val="5ABBCE77"/>
    <w:rsid w:val="7A6273B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ABD2465"/>
  <w15:docId w15:val="{95519309-7FEF-40CE-A689-FA60C65A45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Droid Sans Fallback" w:hAnsi="Liberation Serif" w:cs="Lohit Hindi"/>
        <w:kern w:val="3"/>
        <w:sz w:val="24"/>
        <w:szCs w:val="24"/>
        <w:lang w:val="ru-RU"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iPriority="0" w:unhideWhenUsed="1"/>
    <w:lsdException w:name="footer" w:semiHidden="1" w:unhideWhenUsed="1"/>
    <w:lsdException w:name="index heading" w:semiHidden="1" w:uiPriority="0"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34"/>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ff7">
    <w:name w:val="Normal"/>
    <w:qFormat/>
    <w:rsid w:val="00035B84"/>
    <w:pPr>
      <w:widowControl/>
      <w:suppressAutoHyphens w:val="0"/>
      <w:autoSpaceDN/>
      <w:spacing w:line="360" w:lineRule="auto"/>
      <w:ind w:firstLine="709"/>
      <w:jc w:val="both"/>
      <w:textAlignment w:val="auto"/>
    </w:pPr>
    <w:rPr>
      <w:rFonts w:ascii="Times New Roman" w:eastAsia="Times New Roman" w:hAnsi="Times New Roman" w:cs="Times New Roman"/>
      <w:kern w:val="0"/>
      <w:sz w:val="28"/>
      <w:lang w:eastAsia="ru-RU" w:bidi="ar-SA"/>
    </w:rPr>
  </w:style>
  <w:style w:type="paragraph" w:styleId="19">
    <w:name w:val="heading 1"/>
    <w:aliases w:val="ГК,heading 1,Заголов,Заголовок 1 Знак1,Заголовок 1 Знак Знак,А1,1,Глава,Chapter,(раздел),ch,.,Название спецификации,Н1,h1,app heading 1,ITT t1,II+,I,H11,H12,H13,H14,H15,H16,H17,H18,H111,H121,H131,H141,H151,H161,H171,H19,H112,g,H113,H1111"/>
    <w:next w:val="aff7"/>
    <w:link w:val="1e"/>
    <w:qFormat/>
    <w:rsid w:val="007449C2"/>
    <w:pPr>
      <w:keepNext/>
      <w:pageBreakBefore/>
      <w:numPr>
        <w:numId w:val="23"/>
      </w:numPr>
      <w:spacing w:before="240" w:after="120"/>
      <w:outlineLvl w:val="0"/>
    </w:pPr>
    <w:rPr>
      <w:rFonts w:ascii="Times New Roman Полужирный" w:hAnsi="Times New Roman Полужирный"/>
      <w:b/>
      <w:bCs/>
      <w:caps/>
      <w:sz w:val="32"/>
      <w:szCs w:val="28"/>
    </w:rPr>
  </w:style>
  <w:style w:type="paragraph" w:styleId="29">
    <w:name w:val="heading 2"/>
    <w:aliases w:val="Heading 0,heading 2,Heading 2 Hidden,h2 Знак,h2,Подраздел Знак,Заголовок 22,Numbered text 3,H21,h21,H22,h22,H211,h211,H23,H24,H25,Heading 2 Char1,Heading 2 Char Char,2 headline,h,headline,CHS,H2-Heading 2,l2,Header2,22,heading2,list2,A"/>
    <w:next w:val="aff7"/>
    <w:link w:val="2f2"/>
    <w:qFormat/>
    <w:rsid w:val="007449C2"/>
    <w:pPr>
      <w:numPr>
        <w:ilvl w:val="1"/>
        <w:numId w:val="23"/>
      </w:numPr>
      <w:spacing w:before="240" w:after="120"/>
      <w:outlineLvl w:val="1"/>
    </w:pPr>
    <w:rPr>
      <w:rFonts w:ascii="Times New Roman" w:hAnsi="Times New Roman"/>
      <w:b/>
      <w:bCs/>
      <w:sz w:val="28"/>
      <w:szCs w:val="28"/>
    </w:rPr>
  </w:style>
  <w:style w:type="paragraph" w:styleId="37">
    <w:name w:val="heading 3"/>
    <w:aliases w:val="Proposa,Minor,Level 1 - 1,h3 sub heading,Heading 3 - old,1.2.3.,alltoc,3,h3,h31,h32,Bold Head,bh,(1.1.1),hd3,heading 3,Пункт,1.Заголовок 3,Level 2,(пункт),Head 3,l3+toc 3,CT,Sub-section Title,l3,H31,H32,H311,H33,H34,H35,H321,H312"/>
    <w:next w:val="aff7"/>
    <w:link w:val="3b"/>
    <w:qFormat/>
    <w:rsid w:val="007449C2"/>
    <w:pPr>
      <w:keepNext/>
      <w:numPr>
        <w:ilvl w:val="2"/>
        <w:numId w:val="23"/>
      </w:numPr>
      <w:spacing w:before="120" w:after="120"/>
      <w:outlineLvl w:val="2"/>
    </w:pPr>
    <w:rPr>
      <w:rFonts w:ascii="Times New Roman" w:hAnsi="Times New Roman" w:cs="Times New Roman"/>
      <w:b/>
      <w:bCs/>
      <w:sz w:val="28"/>
      <w:szCs w:val="28"/>
    </w:rPr>
  </w:style>
  <w:style w:type="paragraph" w:styleId="46">
    <w:name w:val="heading 4"/>
    <w:aliases w:val="3 4,3 41,3 42,3 43,3 411,3 421,3 44,3 412,3 422,3 431,3 4111,3 4211,3 45,3 413,3 423,3 432,3 4112,3 4212,4,I4,l4,heading4,I41,41,l41,heading41,(Shift Ctrl 4),Titre 41,t4.T4,4heading,h4,a.,4 dash,d,4 dash1,d1,31,h41,a.1,4 dash2,d2,32,h42,a.2,H4"/>
    <w:basedOn w:val="Heading"/>
    <w:next w:val="Textbody"/>
    <w:link w:val="47"/>
    <w:uiPriority w:val="9"/>
    <w:qFormat/>
    <w:rsid w:val="00225C58"/>
    <w:pPr>
      <w:keepLines/>
      <w:numPr>
        <w:ilvl w:val="3"/>
        <w:numId w:val="23"/>
      </w:numPr>
      <w:tabs>
        <w:tab w:val="left" w:pos="993"/>
      </w:tabs>
      <w:spacing w:before="120"/>
      <w:outlineLvl w:val="3"/>
    </w:pPr>
    <w:rPr>
      <w:rFonts w:ascii="Times New Roman" w:hAnsi="Times New Roman" w:cs="Times New Roman"/>
      <w:b/>
      <w:bCs/>
    </w:rPr>
  </w:style>
  <w:style w:type="paragraph" w:styleId="55">
    <w:name w:val="heading 5"/>
    <w:aliases w:val="H5,PIM 5,5,ITT t5,PA Pico Section,h5,h51,H51,h52,test,Block Label,Level 3 - i,1.1.1. Заголовок 5,Level 4,(приложение),Bold/Italics,Заг 2,H52,H511,H53,H54,H55,H56,H512,H521,H5111,ТП Заголовок 5,5 sub-bullet,sb,i) ii) iii),подпункт,подпункт1"/>
    <w:basedOn w:val="Heading"/>
    <w:next w:val="Textbody"/>
    <w:link w:val="56"/>
    <w:uiPriority w:val="99"/>
    <w:pPr>
      <w:spacing w:before="120" w:after="60"/>
      <w:outlineLvl w:val="4"/>
    </w:pPr>
    <w:rPr>
      <w:b/>
      <w:bCs/>
    </w:rPr>
  </w:style>
  <w:style w:type="paragraph" w:styleId="61">
    <w:name w:val="heading 6"/>
    <w:aliases w:val="PIM 6, Знак, Знак1,H6,H61,H62,H611,H63,H64,H612,H621,H6111,ITT t6,PA Appendix,6,Bullet list,Bullet list1,Bullet list2,Bullet list11,Bullet list3,Bullet list12,Bullet list21,Bullet list111,Bullet lis,ТП Заголовок 6,h6,Italics,Стиль таблицы"/>
    <w:basedOn w:val="Heading"/>
    <w:next w:val="Textbody"/>
    <w:link w:val="62"/>
    <w:uiPriority w:val="99"/>
    <w:pPr>
      <w:spacing w:before="60" w:after="60"/>
      <w:outlineLvl w:val="5"/>
    </w:pPr>
    <w:rPr>
      <w:b/>
      <w:bCs/>
      <w:i/>
      <w:iCs/>
    </w:rPr>
  </w:style>
  <w:style w:type="paragraph" w:styleId="7">
    <w:name w:val="heading 7"/>
    <w:aliases w:val="PIM 7,h7,First Subheading,Task Header"/>
    <w:basedOn w:val="Heading"/>
    <w:next w:val="Textbody"/>
    <w:link w:val="70"/>
    <w:uiPriority w:val="99"/>
    <w:pPr>
      <w:spacing w:before="60" w:after="60"/>
      <w:outlineLvl w:val="6"/>
    </w:pPr>
    <w:rPr>
      <w:b/>
      <w:bCs/>
    </w:rPr>
  </w:style>
  <w:style w:type="paragraph" w:styleId="80">
    <w:name w:val="heading 8"/>
    <w:aliases w:val="Заголовок 8 Знак Знак Знак Знак Знак Знак Знак Знак Знак Знак Знак Знак Знак,Заголовок 8 Знак Знак Знак Знак Знак Знак Знак Знак Знак,Заголовок 8 Знак Знак Знак Знак Знак Знак Знак Знак Знак Знак Знак Знак,Legal Level 1.1.1.,h8"/>
    <w:basedOn w:val="Heading"/>
    <w:next w:val="Textbody"/>
    <w:link w:val="81"/>
    <w:uiPriority w:val="99"/>
    <w:pPr>
      <w:spacing w:before="60" w:after="60"/>
      <w:outlineLvl w:val="7"/>
    </w:pPr>
    <w:rPr>
      <w:b/>
      <w:bCs/>
      <w:i/>
      <w:iCs/>
    </w:rPr>
  </w:style>
  <w:style w:type="paragraph" w:styleId="90">
    <w:name w:val="heading 9"/>
    <w:aliases w:val="Заголовок 9 Гост,Legal Level 1.1.1.1.,aaa,PIM 9,Titre 10,Заголовок 90,h9,Third Subheading"/>
    <w:basedOn w:val="Heading"/>
    <w:next w:val="Textbody"/>
    <w:link w:val="91"/>
    <w:uiPriority w:val="99"/>
    <w:pPr>
      <w:spacing w:before="60" w:after="60"/>
      <w:outlineLvl w:val="8"/>
    </w:pPr>
    <w:rPr>
      <w:b/>
      <w:bCs/>
    </w:rPr>
  </w:style>
  <w:style w:type="character" w:default="1" w:styleId="aff8">
    <w:name w:val="Default Paragraph Font"/>
    <w:uiPriority w:val="1"/>
    <w:semiHidden/>
    <w:unhideWhenUsed/>
  </w:style>
  <w:style w:type="table" w:default="1" w:styleId="aff9">
    <w:name w:val="Normal Table"/>
    <w:uiPriority w:val="99"/>
    <w:semiHidden/>
    <w:unhideWhenUsed/>
    <w:tblPr>
      <w:tblInd w:w="0" w:type="dxa"/>
      <w:tblCellMar>
        <w:top w:w="0" w:type="dxa"/>
        <w:left w:w="108" w:type="dxa"/>
        <w:bottom w:w="0" w:type="dxa"/>
        <w:right w:w="108" w:type="dxa"/>
      </w:tblCellMar>
    </w:tblPr>
  </w:style>
  <w:style w:type="numbering" w:default="1" w:styleId="affa">
    <w:name w:val="No List"/>
    <w:uiPriority w:val="99"/>
    <w:semiHidden/>
    <w:unhideWhenUsed/>
  </w:style>
  <w:style w:type="numbering" w:customStyle="1" w:styleId="WWOutlineListStyle">
    <w:name w:val="WW_OutlineListStyle"/>
    <w:basedOn w:val="affa"/>
    <w:pPr>
      <w:numPr>
        <w:numId w:val="23"/>
      </w:numPr>
    </w:pPr>
  </w:style>
  <w:style w:type="paragraph" w:customStyle="1" w:styleId="Standard">
    <w:name w:val="Standard"/>
    <w:link w:val="Standard0"/>
  </w:style>
  <w:style w:type="paragraph" w:customStyle="1" w:styleId="Heading">
    <w:name w:val="Heading"/>
    <w:basedOn w:val="Standard"/>
    <w:next w:val="Textbody"/>
    <w:link w:val="Heading0"/>
    <w:pPr>
      <w:keepNext/>
      <w:spacing w:before="240" w:after="120"/>
    </w:pPr>
    <w:rPr>
      <w:rFonts w:ascii="Liberation Sans" w:hAnsi="Liberation Sans"/>
      <w:sz w:val="28"/>
      <w:szCs w:val="28"/>
    </w:rPr>
  </w:style>
  <w:style w:type="paragraph" w:customStyle="1" w:styleId="Textbody">
    <w:name w:val="Text body"/>
    <w:basedOn w:val="Standard"/>
    <w:pPr>
      <w:spacing w:after="140" w:line="288" w:lineRule="auto"/>
    </w:pPr>
  </w:style>
  <w:style w:type="paragraph" w:styleId="affb">
    <w:name w:val="List"/>
    <w:basedOn w:val="Textbody"/>
  </w:style>
  <w:style w:type="paragraph" w:styleId="affc">
    <w:name w:val="caption"/>
    <w:aliases w:val="Рисунок название стить,Название объекта Знак1,Название объекта Знак Знак Знак Знак Знак1,Название объекта Знак Знак Знак Знак Знак Знак,Название объекта Знак Знак Знак,Название объекта Знак Знак1,Название таблиц,Ви6,&quot;Таблица N&quot;"/>
    <w:basedOn w:val="Standard"/>
    <w:link w:val="affd"/>
    <w:qFormat/>
    <w:rsid w:val="001D2F90"/>
    <w:pPr>
      <w:suppressLineNumbers/>
      <w:spacing w:before="120" w:after="120"/>
      <w:jc w:val="center"/>
    </w:pPr>
    <w:rPr>
      <w:rFonts w:ascii="Times New Roman" w:hAnsi="Times New Roman" w:cs="Times New Roman"/>
      <w:iCs/>
      <w:noProof/>
      <w:lang w:eastAsia="ru-RU" w:bidi="ar-SA"/>
    </w:rPr>
  </w:style>
  <w:style w:type="paragraph" w:customStyle="1" w:styleId="Index">
    <w:name w:val="Index"/>
    <w:basedOn w:val="Standard"/>
    <w:pPr>
      <w:suppressLineNumbers/>
    </w:pPr>
  </w:style>
  <w:style w:type="paragraph" w:styleId="affe">
    <w:name w:val="footer"/>
    <w:aliases w:val="Не удалять!"/>
    <w:basedOn w:val="Standard"/>
    <w:link w:val="afff"/>
    <w:uiPriority w:val="99"/>
    <w:pPr>
      <w:suppressLineNumbers/>
      <w:tabs>
        <w:tab w:val="center" w:pos="4819"/>
        <w:tab w:val="right" w:pos="9638"/>
      </w:tabs>
    </w:pPr>
  </w:style>
  <w:style w:type="paragraph" w:customStyle="1" w:styleId="TableContents">
    <w:name w:val="Table Contents"/>
    <w:qFormat/>
    <w:rsid w:val="00A87582"/>
    <w:pPr>
      <w:widowControl/>
      <w:suppressLineNumbers/>
      <w:suppressAutoHyphens w:val="0"/>
      <w:autoSpaceDN/>
      <w:textAlignment w:val="auto"/>
    </w:pPr>
    <w:rPr>
      <w:rFonts w:ascii="Times New Roman" w:eastAsia="Calibri" w:hAnsi="Times New Roman" w:cs="Times New Roman"/>
      <w:kern w:val="0"/>
      <w:lang w:eastAsia="en-US" w:bidi="ar-SA"/>
    </w:rPr>
  </w:style>
  <w:style w:type="paragraph" w:styleId="afff0">
    <w:name w:val="Title"/>
    <w:basedOn w:val="afff1"/>
    <w:next w:val="Textbody"/>
    <w:link w:val="afff2"/>
    <w:qFormat/>
    <w:rsid w:val="00F6514D"/>
    <w:rPr>
      <w:rFonts w:ascii="Times New Roman" w:hAnsi="Times New Roman" w:cs="Times New Roman"/>
    </w:rPr>
  </w:style>
  <w:style w:type="paragraph" w:styleId="afff1">
    <w:name w:val="Subtitle"/>
    <w:basedOn w:val="Heading"/>
    <w:next w:val="Textbody"/>
    <w:link w:val="afff3"/>
    <w:pPr>
      <w:spacing w:before="60"/>
      <w:jc w:val="center"/>
    </w:pPr>
    <w:rPr>
      <w:sz w:val="36"/>
      <w:szCs w:val="36"/>
    </w:rPr>
  </w:style>
  <w:style w:type="paragraph" w:customStyle="1" w:styleId="Quotations">
    <w:name w:val="Quotations"/>
    <w:basedOn w:val="Standard"/>
    <w:pPr>
      <w:spacing w:after="283"/>
      <w:ind w:left="567" w:right="567"/>
    </w:pPr>
  </w:style>
  <w:style w:type="paragraph" w:customStyle="1" w:styleId="ListHeading">
    <w:name w:val="List Heading"/>
    <w:basedOn w:val="Standard"/>
    <w:next w:val="ListContents"/>
  </w:style>
  <w:style w:type="paragraph" w:customStyle="1" w:styleId="ListContents">
    <w:name w:val="List Contents"/>
    <w:basedOn w:val="Standard"/>
    <w:pPr>
      <w:ind w:left="567"/>
    </w:pPr>
  </w:style>
  <w:style w:type="paragraph" w:styleId="afff4">
    <w:name w:val="index heading"/>
    <w:basedOn w:val="Heading"/>
    <w:pPr>
      <w:suppressLineNumbers/>
    </w:pPr>
    <w:rPr>
      <w:b/>
      <w:bCs/>
      <w:sz w:val="32"/>
      <w:szCs w:val="32"/>
    </w:rPr>
  </w:style>
  <w:style w:type="paragraph" w:customStyle="1" w:styleId="ContentsHeading">
    <w:name w:val="Contents Heading"/>
    <w:basedOn w:val="Heading"/>
    <w:pPr>
      <w:suppressLineNumbers/>
    </w:pPr>
    <w:rPr>
      <w:b/>
      <w:bCs/>
      <w:sz w:val="32"/>
      <w:szCs w:val="32"/>
    </w:rPr>
  </w:style>
  <w:style w:type="paragraph" w:customStyle="1" w:styleId="Contents1">
    <w:name w:val="Contents 1"/>
    <w:basedOn w:val="Index"/>
    <w:pPr>
      <w:tabs>
        <w:tab w:val="right" w:leader="dot" w:pos="9638"/>
      </w:tabs>
      <w:ind w:right="340"/>
    </w:pPr>
  </w:style>
  <w:style w:type="paragraph" w:customStyle="1" w:styleId="Contents2">
    <w:name w:val="Contents 2"/>
    <w:basedOn w:val="Index"/>
    <w:autoRedefine/>
    <w:pPr>
      <w:tabs>
        <w:tab w:val="right" w:leader="dot" w:pos="9525"/>
      </w:tabs>
      <w:suppressAutoHyphens w:val="0"/>
      <w:ind w:left="170"/>
    </w:pPr>
  </w:style>
  <w:style w:type="paragraph" w:customStyle="1" w:styleId="TableHeading">
    <w:name w:val="Table Heading"/>
    <w:qFormat/>
    <w:rsid w:val="00A87582"/>
    <w:pPr>
      <w:widowControl/>
      <w:suppressAutoHyphens w:val="0"/>
      <w:autoSpaceDN/>
      <w:spacing w:before="60"/>
      <w:jc w:val="center"/>
      <w:textAlignment w:val="auto"/>
    </w:pPr>
    <w:rPr>
      <w:rFonts w:ascii="Times New Roman" w:eastAsia="Calibri" w:hAnsi="Times New Roman" w:cs="Times New Roman"/>
      <w:b/>
      <w:bCs/>
      <w:kern w:val="0"/>
      <w:szCs w:val="20"/>
      <w:lang w:eastAsia="en-US" w:bidi="ar-SA"/>
    </w:rPr>
  </w:style>
  <w:style w:type="paragraph" w:customStyle="1" w:styleId="Contents3">
    <w:name w:val="Contents 3"/>
    <w:basedOn w:val="Index"/>
    <w:pPr>
      <w:tabs>
        <w:tab w:val="right" w:leader="dot" w:pos="9639"/>
      </w:tabs>
      <w:suppressAutoHyphens w:val="0"/>
      <w:ind w:left="567"/>
    </w:pPr>
  </w:style>
  <w:style w:type="paragraph" w:customStyle="1" w:styleId="Contents4">
    <w:name w:val="Contents 4"/>
    <w:basedOn w:val="Index"/>
    <w:pPr>
      <w:tabs>
        <w:tab w:val="left" w:leader="underscore" w:pos="9638"/>
      </w:tabs>
      <w:ind w:left="849"/>
      <w:jc w:val="both"/>
      <w:outlineLvl w:val="0"/>
    </w:pPr>
  </w:style>
  <w:style w:type="paragraph" w:customStyle="1" w:styleId="Style2">
    <w:name w:val="Style2"/>
    <w:basedOn w:val="Standard"/>
    <w:link w:val="Style2Char"/>
    <w:pPr>
      <w:spacing w:line="360" w:lineRule="auto"/>
      <w:ind w:left="680"/>
    </w:pPr>
  </w:style>
  <w:style w:type="paragraph" w:customStyle="1" w:styleId="Heading10">
    <w:name w:val="Heading 10"/>
    <w:basedOn w:val="Heading"/>
    <w:next w:val="Textbody"/>
    <w:pPr>
      <w:spacing w:before="60" w:after="60"/>
    </w:pPr>
    <w:rPr>
      <w:b/>
      <w:bCs/>
    </w:rPr>
  </w:style>
  <w:style w:type="paragraph" w:styleId="afff5">
    <w:name w:val="header"/>
    <w:aliases w:val="Header/Footer,header odd,Hyphen,Linie,header,sl_header,Верхний колонтитул1"/>
    <w:basedOn w:val="Standard"/>
    <w:link w:val="afff6"/>
  </w:style>
  <w:style w:type="paragraph" w:customStyle="1" w:styleId="Table">
    <w:name w:val="Table"/>
    <w:basedOn w:val="affc"/>
    <w:rsid w:val="00F80AFF"/>
    <w:pPr>
      <w:jc w:val="right"/>
    </w:pPr>
    <w:rPr>
      <w:sz w:val="20"/>
    </w:rPr>
  </w:style>
  <w:style w:type="paragraph" w:customStyle="1" w:styleId="2f3">
    <w:name w:val="Приложение Заголовок 2"/>
    <w:basedOn w:val="Heading"/>
    <w:pPr>
      <w:outlineLvl w:val="1"/>
    </w:pPr>
    <w:rPr>
      <w:b/>
      <w:sz w:val="32"/>
    </w:rPr>
  </w:style>
  <w:style w:type="paragraph" w:customStyle="1" w:styleId="36">
    <w:name w:val="Приложение Заголовок 3"/>
    <w:basedOn w:val="Heading"/>
    <w:pPr>
      <w:numPr>
        <w:numId w:val="2"/>
      </w:numPr>
      <w:outlineLvl w:val="2"/>
    </w:pPr>
    <w:rPr>
      <w:b/>
    </w:rPr>
  </w:style>
  <w:style w:type="paragraph" w:customStyle="1" w:styleId="afff7">
    <w:name w:val="Изображение"/>
    <w:basedOn w:val="affc"/>
    <w:rPr>
      <w:sz w:val="20"/>
    </w:rPr>
  </w:style>
  <w:style w:type="paragraph" w:customStyle="1" w:styleId="Framecontents">
    <w:name w:val="Frame contents"/>
    <w:basedOn w:val="Standard"/>
  </w:style>
  <w:style w:type="paragraph" w:customStyle="1" w:styleId="Illustration">
    <w:name w:val="Illustration"/>
    <w:basedOn w:val="affc"/>
  </w:style>
  <w:style w:type="paragraph" w:customStyle="1" w:styleId="Standarduser">
    <w:name w:val="Standard (user)"/>
    <w:pPr>
      <w:widowControl/>
    </w:pPr>
  </w:style>
  <w:style w:type="paragraph" w:customStyle="1" w:styleId="Textbodyuser">
    <w:name w:val="Text body (user)"/>
    <w:basedOn w:val="Standarduser"/>
    <w:pPr>
      <w:spacing w:after="140" w:line="288" w:lineRule="auto"/>
    </w:pPr>
  </w:style>
  <w:style w:type="character" w:customStyle="1" w:styleId="Internetlink">
    <w:name w:val="Internet link"/>
    <w:rPr>
      <w:color w:val="000080"/>
      <w:u w:val="single"/>
    </w:rPr>
  </w:style>
  <w:style w:type="character" w:customStyle="1" w:styleId="IndexLink">
    <w:name w:val="Index Link"/>
  </w:style>
  <w:style w:type="character" w:customStyle="1" w:styleId="piStandard">
    <w:name w:val="pi_Standard"/>
    <w:basedOn w:val="aff8"/>
    <w:rPr>
      <w:rFonts w:ascii="Times New Roman" w:hAnsi="Times New Roman" w:cs="Times New Roman"/>
      <w:color w:val="000000"/>
      <w:sz w:val="20"/>
    </w:rPr>
  </w:style>
  <w:style w:type="character" w:customStyle="1" w:styleId="BulletSymbols">
    <w:name w:val="Bullet Symbols"/>
    <w:rPr>
      <w:rFonts w:ascii="OpenSymbol" w:eastAsia="OpenSymbol" w:hAnsi="OpenSymbol" w:cs="OpenSymbol"/>
    </w:rPr>
  </w:style>
  <w:style w:type="character" w:customStyle="1" w:styleId="VisitedInternetLink">
    <w:name w:val="Visited Internet Link"/>
    <w:basedOn w:val="aff8"/>
    <w:rPr>
      <w:color w:val="800080"/>
      <w:u w:val="single"/>
    </w:rPr>
  </w:style>
  <w:style w:type="character" w:customStyle="1" w:styleId="NumberingSymbols">
    <w:name w:val="Numbering Symbols"/>
    <w:rPr>
      <w:b w:val="0"/>
      <w:bCs w:val="0"/>
    </w:rPr>
  </w:style>
  <w:style w:type="character" w:customStyle="1" w:styleId="WW8Num12z0">
    <w:name w:val="WW8Num12z0"/>
    <w:rPr>
      <w:rFonts w:ascii="Times New Roman" w:eastAsia="SimSun" w:hAnsi="Times New Roman" w:cs="Times New Roman"/>
      <w:b w:val="0"/>
      <w:bCs w:val="0"/>
      <w:i w:val="0"/>
      <w:iCs w:val="0"/>
      <w:color w:val="000000"/>
      <w:sz w:val="20"/>
      <w:szCs w:val="20"/>
      <w:u w:val="none"/>
    </w:rPr>
  </w:style>
  <w:style w:type="character" w:customStyle="1" w:styleId="WW8Num13z0">
    <w:name w:val="WW8Num13z0"/>
    <w:rPr>
      <w:rFonts w:ascii="Times New Roman" w:eastAsia="SimSun" w:hAnsi="Times New Roman" w:cs="Times New Roman"/>
      <w:b w:val="0"/>
      <w:bCs w:val="0"/>
      <w:i w:val="0"/>
      <w:iCs w:val="0"/>
      <w:color w:val="000000"/>
      <w:sz w:val="20"/>
      <w:szCs w:val="20"/>
      <w:u w:val="none"/>
    </w:rPr>
  </w:style>
  <w:style w:type="character" w:customStyle="1" w:styleId="WW8Num14z0">
    <w:name w:val="WW8Num14z0"/>
    <w:rPr>
      <w:rFonts w:ascii="Times New Roman" w:eastAsia="SimSun" w:hAnsi="Times New Roman" w:cs="Times New Roman"/>
      <w:b w:val="0"/>
      <w:bCs w:val="0"/>
      <w:i w:val="0"/>
      <w:iCs w:val="0"/>
      <w:color w:val="000000"/>
      <w:sz w:val="20"/>
      <w:szCs w:val="20"/>
      <w:u w:val="none"/>
    </w:rPr>
  </w:style>
  <w:style w:type="character" w:customStyle="1" w:styleId="WW8Num15z0">
    <w:name w:val="WW8Num15z0"/>
    <w:rPr>
      <w:rFonts w:ascii="Times New Roman" w:eastAsia="SimSun" w:hAnsi="Times New Roman" w:cs="Times New Roman"/>
      <w:b w:val="0"/>
      <w:bCs w:val="0"/>
      <w:i w:val="0"/>
      <w:iCs w:val="0"/>
      <w:color w:val="000000"/>
      <w:sz w:val="20"/>
      <w:szCs w:val="20"/>
      <w:u w:val="none"/>
    </w:rPr>
  </w:style>
  <w:style w:type="character" w:customStyle="1" w:styleId="WW8Num17z0">
    <w:name w:val="WW8Num17z0"/>
    <w:rPr>
      <w:rFonts w:ascii="Times New Roman" w:eastAsia="SimSun" w:hAnsi="Times New Roman" w:cs="Times New Roman"/>
      <w:b w:val="0"/>
      <w:bCs w:val="0"/>
      <w:i w:val="0"/>
      <w:iCs w:val="0"/>
      <w:color w:val="000000"/>
      <w:sz w:val="20"/>
      <w:szCs w:val="20"/>
      <w:u w:val="none"/>
    </w:rPr>
  </w:style>
  <w:style w:type="character" w:customStyle="1" w:styleId="WW8Num18z0">
    <w:name w:val="WW8Num18z0"/>
    <w:rPr>
      <w:rFonts w:ascii="Times New Roman" w:eastAsia="SimSun" w:hAnsi="Times New Roman" w:cs="Times New Roman"/>
      <w:b w:val="0"/>
      <w:bCs w:val="0"/>
      <w:i w:val="0"/>
      <w:iCs w:val="0"/>
      <w:color w:val="000000"/>
      <w:sz w:val="20"/>
      <w:szCs w:val="20"/>
      <w:u w:val="none"/>
    </w:rPr>
  </w:style>
  <w:style w:type="character" w:customStyle="1" w:styleId="WW8Num49z1">
    <w:name w:val="WW8Num49z1"/>
    <w:rPr>
      <w:rFonts w:ascii="Courier New" w:hAnsi="Courier New" w:cs="Courier New"/>
    </w:rPr>
  </w:style>
  <w:style w:type="character" w:customStyle="1" w:styleId="WW8Num49z2">
    <w:name w:val="WW8Num49z2"/>
    <w:rPr>
      <w:rFonts w:ascii="Wingdings" w:hAnsi="Wingdings" w:cs="Wingdings"/>
    </w:rPr>
  </w:style>
  <w:style w:type="character" w:customStyle="1" w:styleId="WW8Num49z3">
    <w:name w:val="WW8Num49z3"/>
    <w:rPr>
      <w:rFonts w:ascii="Symbol" w:hAnsi="Symbol" w:cs="Symbol"/>
    </w:rPr>
  </w:style>
  <w:style w:type="character" w:customStyle="1" w:styleId="WW8Num27z0">
    <w:name w:val="WW8Num27z0"/>
    <w:rPr>
      <w:rFonts w:ascii="Times New Roman" w:eastAsia="SimSun" w:hAnsi="Times New Roman" w:cs="Times New Roman"/>
      <w:b w:val="0"/>
      <w:bCs w:val="0"/>
      <w:i w:val="0"/>
      <w:iCs w:val="0"/>
      <w:color w:val="000000"/>
      <w:sz w:val="20"/>
      <w:szCs w:val="20"/>
      <w:u w:val="none"/>
    </w:rPr>
  </w:style>
  <w:style w:type="character" w:customStyle="1" w:styleId="WW8Num28z0">
    <w:name w:val="WW8Num28z0"/>
    <w:rPr>
      <w:rFonts w:ascii="Times New Roman" w:eastAsia="SimSun" w:hAnsi="Times New Roman" w:cs="Times New Roman"/>
      <w:b w:val="0"/>
      <w:bCs w:val="0"/>
      <w:i w:val="0"/>
      <w:iCs w:val="0"/>
      <w:color w:val="000000"/>
      <w:sz w:val="20"/>
      <w:szCs w:val="20"/>
      <w:u w:val="none"/>
    </w:rPr>
  </w:style>
  <w:style w:type="paragraph" w:styleId="1f">
    <w:name w:val="toc 1"/>
    <w:basedOn w:val="aff7"/>
    <w:next w:val="aff7"/>
    <w:autoRedefine/>
    <w:uiPriority w:val="39"/>
    <w:unhideWhenUsed/>
    <w:rsid w:val="008563E8"/>
    <w:pPr>
      <w:tabs>
        <w:tab w:val="left" w:pos="480"/>
        <w:tab w:val="left" w:pos="1100"/>
        <w:tab w:val="right" w:leader="dot" w:pos="9628"/>
      </w:tabs>
      <w:spacing w:after="100"/>
    </w:pPr>
    <w:rPr>
      <w:rFonts w:cs="Mangal"/>
      <w:szCs w:val="21"/>
    </w:rPr>
  </w:style>
  <w:style w:type="paragraph" w:styleId="2f4">
    <w:name w:val="toc 2"/>
    <w:basedOn w:val="aff7"/>
    <w:next w:val="aff7"/>
    <w:autoRedefine/>
    <w:uiPriority w:val="39"/>
    <w:unhideWhenUsed/>
    <w:rsid w:val="008563E8"/>
    <w:pPr>
      <w:tabs>
        <w:tab w:val="left" w:pos="1540"/>
        <w:tab w:val="right" w:leader="dot" w:pos="9628"/>
      </w:tabs>
      <w:spacing w:after="100"/>
      <w:ind w:left="851"/>
    </w:pPr>
    <w:rPr>
      <w:rFonts w:cs="Mangal"/>
      <w:szCs w:val="21"/>
    </w:rPr>
  </w:style>
  <w:style w:type="paragraph" w:styleId="3c">
    <w:name w:val="toc 3"/>
    <w:basedOn w:val="aff7"/>
    <w:next w:val="aff7"/>
    <w:autoRedefine/>
    <w:uiPriority w:val="39"/>
    <w:unhideWhenUsed/>
    <w:rsid w:val="003E61B7"/>
    <w:pPr>
      <w:spacing w:after="100"/>
      <w:ind w:left="480"/>
    </w:pPr>
    <w:rPr>
      <w:rFonts w:cs="Mangal"/>
      <w:szCs w:val="21"/>
    </w:rPr>
  </w:style>
  <w:style w:type="paragraph" w:styleId="48">
    <w:name w:val="toc 4"/>
    <w:basedOn w:val="aff7"/>
    <w:next w:val="aff7"/>
    <w:autoRedefine/>
    <w:uiPriority w:val="39"/>
    <w:unhideWhenUsed/>
    <w:rsid w:val="003E61B7"/>
    <w:pPr>
      <w:spacing w:after="100"/>
      <w:ind w:left="720"/>
    </w:pPr>
    <w:rPr>
      <w:rFonts w:cs="Mangal"/>
      <w:szCs w:val="21"/>
    </w:rPr>
  </w:style>
  <w:style w:type="paragraph" w:styleId="57">
    <w:name w:val="toc 5"/>
    <w:basedOn w:val="aff7"/>
    <w:next w:val="aff7"/>
    <w:autoRedefine/>
    <w:uiPriority w:val="39"/>
    <w:unhideWhenUsed/>
    <w:rsid w:val="003E61B7"/>
    <w:pPr>
      <w:spacing w:after="100" w:line="276" w:lineRule="auto"/>
      <w:ind w:left="880"/>
    </w:pPr>
    <w:rPr>
      <w:rFonts w:asciiTheme="minorHAnsi" w:eastAsiaTheme="minorEastAsia" w:hAnsiTheme="minorHAnsi" w:cstheme="minorBidi"/>
      <w:sz w:val="22"/>
      <w:szCs w:val="22"/>
    </w:rPr>
  </w:style>
  <w:style w:type="paragraph" w:styleId="63">
    <w:name w:val="toc 6"/>
    <w:basedOn w:val="aff7"/>
    <w:next w:val="aff7"/>
    <w:autoRedefine/>
    <w:uiPriority w:val="39"/>
    <w:unhideWhenUsed/>
    <w:rsid w:val="003E61B7"/>
    <w:pPr>
      <w:spacing w:after="100" w:line="276" w:lineRule="auto"/>
      <w:ind w:left="1100"/>
    </w:pPr>
    <w:rPr>
      <w:rFonts w:asciiTheme="minorHAnsi" w:eastAsiaTheme="minorEastAsia" w:hAnsiTheme="minorHAnsi" w:cstheme="minorBidi"/>
      <w:sz w:val="22"/>
      <w:szCs w:val="22"/>
    </w:rPr>
  </w:style>
  <w:style w:type="paragraph" w:styleId="71">
    <w:name w:val="toc 7"/>
    <w:basedOn w:val="aff7"/>
    <w:next w:val="aff7"/>
    <w:autoRedefine/>
    <w:uiPriority w:val="39"/>
    <w:unhideWhenUsed/>
    <w:rsid w:val="003E61B7"/>
    <w:pPr>
      <w:spacing w:after="100" w:line="276" w:lineRule="auto"/>
      <w:ind w:left="1320"/>
    </w:pPr>
    <w:rPr>
      <w:rFonts w:asciiTheme="minorHAnsi" w:eastAsiaTheme="minorEastAsia" w:hAnsiTheme="minorHAnsi" w:cstheme="minorBidi"/>
      <w:sz w:val="22"/>
      <w:szCs w:val="22"/>
    </w:rPr>
  </w:style>
  <w:style w:type="paragraph" w:styleId="82">
    <w:name w:val="toc 8"/>
    <w:basedOn w:val="aff7"/>
    <w:next w:val="aff7"/>
    <w:autoRedefine/>
    <w:uiPriority w:val="39"/>
    <w:unhideWhenUsed/>
    <w:rsid w:val="003E61B7"/>
    <w:pPr>
      <w:spacing w:after="100" w:line="276" w:lineRule="auto"/>
      <w:ind w:left="1540"/>
    </w:pPr>
    <w:rPr>
      <w:rFonts w:asciiTheme="minorHAnsi" w:eastAsiaTheme="minorEastAsia" w:hAnsiTheme="minorHAnsi" w:cstheme="minorBidi"/>
      <w:sz w:val="22"/>
      <w:szCs w:val="22"/>
    </w:rPr>
  </w:style>
  <w:style w:type="paragraph" w:styleId="92">
    <w:name w:val="toc 9"/>
    <w:basedOn w:val="aff7"/>
    <w:next w:val="aff7"/>
    <w:autoRedefine/>
    <w:uiPriority w:val="39"/>
    <w:unhideWhenUsed/>
    <w:rsid w:val="003E61B7"/>
    <w:pPr>
      <w:spacing w:after="100" w:line="276" w:lineRule="auto"/>
      <w:ind w:left="1760"/>
    </w:pPr>
    <w:rPr>
      <w:rFonts w:asciiTheme="minorHAnsi" w:eastAsiaTheme="minorEastAsia" w:hAnsiTheme="minorHAnsi" w:cstheme="minorBidi"/>
      <w:sz w:val="22"/>
      <w:szCs w:val="22"/>
    </w:rPr>
  </w:style>
  <w:style w:type="character" w:styleId="afff8">
    <w:name w:val="Hyperlink"/>
    <w:basedOn w:val="aff8"/>
    <w:uiPriority w:val="99"/>
    <w:unhideWhenUsed/>
    <w:rsid w:val="003E61B7"/>
    <w:rPr>
      <w:color w:val="0000FF" w:themeColor="hyperlink"/>
      <w:u w:val="single"/>
    </w:rPr>
  </w:style>
  <w:style w:type="paragraph" w:customStyle="1" w:styleId="H1">
    <w:name w:val="H1"/>
    <w:basedOn w:val="19"/>
    <w:link w:val="H10"/>
    <w:rsid w:val="00492C80"/>
    <w:pPr>
      <w:ind w:left="357" w:hanging="357"/>
    </w:pPr>
    <w:rPr>
      <w:rFonts w:ascii="Times New Roman" w:hAnsi="Times New Roman"/>
      <w:caps w:val="0"/>
      <w:sz w:val="36"/>
    </w:rPr>
  </w:style>
  <w:style w:type="paragraph" w:customStyle="1" w:styleId="H2">
    <w:name w:val="H2"/>
    <w:basedOn w:val="29"/>
    <w:link w:val="H20"/>
    <w:rsid w:val="00A368DC"/>
    <w:pPr>
      <w:ind w:left="567" w:hanging="567"/>
    </w:pPr>
    <w:rPr>
      <w:rFonts w:cs="Times New Roman"/>
    </w:rPr>
  </w:style>
  <w:style w:type="character" w:customStyle="1" w:styleId="Standard0">
    <w:name w:val="Standard Знак"/>
    <w:basedOn w:val="aff8"/>
    <w:link w:val="Standard"/>
    <w:rsid w:val="003E61B7"/>
  </w:style>
  <w:style w:type="character" w:customStyle="1" w:styleId="Heading0">
    <w:name w:val="Heading Знак"/>
    <w:basedOn w:val="Standard0"/>
    <w:link w:val="Heading"/>
    <w:rsid w:val="003E61B7"/>
    <w:rPr>
      <w:rFonts w:ascii="Liberation Sans" w:hAnsi="Liberation Sans"/>
      <w:sz w:val="28"/>
      <w:szCs w:val="28"/>
    </w:rPr>
  </w:style>
  <w:style w:type="character" w:customStyle="1" w:styleId="1e">
    <w:name w:val="Заголовок 1 Знак"/>
    <w:aliases w:val="ГК Знак,heading 1 Знак,Заголов Знак,Заголовок 1 Знак1 Знак,Заголовок 1 Знак Знак Знак,А1 Знак,1 Знак,Глава Знак,Chapter Знак,(раздел) Знак,ch Знак,. Знак,Название спецификации Знак,Н1 Знак,h1 Знак,app heading 1 Знак,ITT t1 Знак,II+ Знак"/>
    <w:basedOn w:val="Heading0"/>
    <w:link w:val="19"/>
    <w:uiPriority w:val="9"/>
    <w:rsid w:val="007449C2"/>
    <w:rPr>
      <w:rFonts w:ascii="Times New Roman Полужирный" w:hAnsi="Times New Roman Полужирный"/>
      <w:b/>
      <w:bCs/>
      <w:caps/>
      <w:sz w:val="32"/>
      <w:szCs w:val="28"/>
    </w:rPr>
  </w:style>
  <w:style w:type="character" w:customStyle="1" w:styleId="H10">
    <w:name w:val="H1 Знак"/>
    <w:basedOn w:val="1e"/>
    <w:link w:val="H1"/>
    <w:rsid w:val="00492C80"/>
    <w:rPr>
      <w:rFonts w:ascii="Times New Roman" w:hAnsi="Times New Roman"/>
      <w:b/>
      <w:bCs/>
      <w:caps w:val="0"/>
      <w:sz w:val="36"/>
      <w:szCs w:val="28"/>
    </w:rPr>
  </w:style>
  <w:style w:type="paragraph" w:styleId="afff9">
    <w:name w:val="Balloon Text"/>
    <w:basedOn w:val="aff7"/>
    <w:link w:val="afffa"/>
    <w:uiPriority w:val="99"/>
    <w:unhideWhenUsed/>
    <w:rsid w:val="003E61B7"/>
    <w:rPr>
      <w:rFonts w:ascii="Tahoma" w:hAnsi="Tahoma" w:cs="Mangal"/>
      <w:sz w:val="16"/>
      <w:szCs w:val="14"/>
    </w:rPr>
  </w:style>
  <w:style w:type="character" w:customStyle="1" w:styleId="2f2">
    <w:name w:val="Заголовок 2 Знак"/>
    <w:aliases w:val="Heading 0 Знак,heading 2 Знак,Heading 2 Hidden Знак,h2 Знак Знак,h2 Знак1,Подраздел Знак Знак,Заголовок 22 Знак,Numbered text 3 Знак,H21 Знак,h21 Знак,H22 Знак,h22 Знак,H211 Знак,h211 Знак,H23 Знак,H24 Знак,H25 Знак,h Знак"/>
    <w:basedOn w:val="Heading0"/>
    <w:link w:val="29"/>
    <w:rsid w:val="007449C2"/>
    <w:rPr>
      <w:rFonts w:ascii="Times New Roman" w:hAnsi="Times New Roman"/>
      <w:b/>
      <w:bCs/>
      <w:sz w:val="28"/>
      <w:szCs w:val="28"/>
    </w:rPr>
  </w:style>
  <w:style w:type="character" w:customStyle="1" w:styleId="H20">
    <w:name w:val="H2 Знак"/>
    <w:basedOn w:val="2f2"/>
    <w:link w:val="H2"/>
    <w:rsid w:val="00A368DC"/>
    <w:rPr>
      <w:rFonts w:ascii="Times New Roman" w:hAnsi="Times New Roman" w:cs="Times New Roman"/>
      <w:b/>
      <w:bCs/>
      <w:sz w:val="28"/>
      <w:szCs w:val="28"/>
    </w:rPr>
  </w:style>
  <w:style w:type="character" w:customStyle="1" w:styleId="afffa">
    <w:name w:val="Текст выноски Знак"/>
    <w:basedOn w:val="aff8"/>
    <w:link w:val="afff9"/>
    <w:uiPriority w:val="99"/>
    <w:qFormat/>
    <w:rsid w:val="003E61B7"/>
    <w:rPr>
      <w:rFonts w:ascii="Tahoma" w:hAnsi="Tahoma" w:cs="Mangal"/>
      <w:sz w:val="16"/>
      <w:szCs w:val="14"/>
    </w:rPr>
  </w:style>
  <w:style w:type="character" w:styleId="afffb">
    <w:name w:val="Book Title"/>
    <w:uiPriority w:val="33"/>
    <w:qFormat/>
    <w:rsid w:val="00EC18ED"/>
    <w:rPr>
      <w:b/>
      <w:sz w:val="32"/>
      <w:szCs w:val="56"/>
    </w:rPr>
  </w:style>
  <w:style w:type="paragraph" w:styleId="aff5">
    <w:name w:val="List Paragraph"/>
    <w:aliases w:val="Bullet List,FooterText,numbered,Use Case List Paragraph,Paragraphe de liste1,lp1,it_List1,Абзац списка◄,Table-Normal,RSHB_Table-Normal,Булит 1,нумерованный,A_маркированный_список,ПС - Нумерованный,Маркированный абзац,Маркер,ПАРАГРАФ"/>
    <w:link w:val="afffc"/>
    <w:uiPriority w:val="34"/>
    <w:rsid w:val="009C7296"/>
    <w:pPr>
      <w:widowControl/>
      <w:numPr>
        <w:numId w:val="24"/>
      </w:numPr>
      <w:suppressAutoHyphens w:val="0"/>
      <w:autoSpaceDN/>
      <w:textAlignment w:val="auto"/>
    </w:pPr>
    <w:rPr>
      <w:rFonts w:ascii="Times New Roman" w:eastAsiaTheme="minorHAnsi" w:hAnsi="Times New Roman" w:cs="Mangal"/>
      <w:kern w:val="0"/>
      <w:szCs w:val="28"/>
      <w:lang w:eastAsia="en-US" w:bidi="ar-SA"/>
    </w:rPr>
  </w:style>
  <w:style w:type="character" w:styleId="afffd">
    <w:name w:val="Emphasis"/>
    <w:basedOn w:val="aff8"/>
    <w:uiPriority w:val="20"/>
    <w:rsid w:val="0091004A"/>
    <w:rPr>
      <w:i/>
      <w:iCs/>
      <w:sz w:val="24"/>
    </w:rPr>
  </w:style>
  <w:style w:type="paragraph" w:customStyle="1" w:styleId="H3">
    <w:name w:val="H3"/>
    <w:basedOn w:val="37"/>
    <w:link w:val="H30"/>
    <w:rsid w:val="005F3565"/>
  </w:style>
  <w:style w:type="paragraph" w:customStyle="1" w:styleId="with-breadcrumbs">
    <w:name w:val="with-breadcrumbs"/>
    <w:basedOn w:val="aff7"/>
    <w:rsid w:val="002758F1"/>
    <w:pPr>
      <w:spacing w:before="100" w:beforeAutospacing="1" w:after="100" w:afterAutospacing="1"/>
    </w:pPr>
    <w:rPr>
      <w:szCs w:val="28"/>
    </w:rPr>
  </w:style>
  <w:style w:type="character" w:customStyle="1" w:styleId="3b">
    <w:name w:val="Заголовок 3 Знак"/>
    <w:aliases w:val="H3 Знак1,Proposa Знак1,Minor Знак1,Level 1 - 1 Знак1,h3 sub heading Знак1,Heading 3 - old Знак1,1.2.3. Знак1,alltoc Знак1,3 Знак1,h3 Знак1,h31 Знак1,h32 Знак1,Bold Head Знак1,bh Знак1,(1.1.1) Знак1,hd3 Знак1,heading 3 Знак1, Знак Знак2"/>
    <w:basedOn w:val="Heading0"/>
    <w:link w:val="37"/>
    <w:rsid w:val="007449C2"/>
    <w:rPr>
      <w:rFonts w:ascii="Times New Roman" w:hAnsi="Times New Roman" w:cs="Times New Roman"/>
      <w:b/>
      <w:bCs/>
      <w:sz w:val="28"/>
      <w:szCs w:val="28"/>
    </w:rPr>
  </w:style>
  <w:style w:type="character" w:customStyle="1" w:styleId="H30">
    <w:name w:val="H3 Знак"/>
    <w:aliases w:val="Знак Знак,Заголовок 3 Знак1,Proposa Знак,Minor Знак,Level 1 - 1 Знак,h3 sub heading Знак,Heading 3 - old Знак,1.2.3. Знак,alltoc Знак,3 Знак,h3 Знак,h31 Знак,h32 Знак,Bold Head Знак,bh Знак,(1.1.1) Знак,hd3 Знак,heading 3 Знак"/>
    <w:basedOn w:val="3b"/>
    <w:link w:val="H3"/>
    <w:rsid w:val="005F3565"/>
    <w:rPr>
      <w:rFonts w:ascii="Times New Roman" w:hAnsi="Times New Roman" w:cs="Times New Roman"/>
      <w:b/>
      <w:bCs/>
      <w:sz w:val="28"/>
      <w:szCs w:val="28"/>
    </w:rPr>
  </w:style>
  <w:style w:type="paragraph" w:styleId="afffe">
    <w:name w:val="Normal (Web)"/>
    <w:aliases w:val="Обычный (веб) Знак Знак,Знак Знак Знак1"/>
    <w:basedOn w:val="aff7"/>
    <w:link w:val="affff"/>
    <w:uiPriority w:val="99"/>
    <w:unhideWhenUsed/>
    <w:rsid w:val="002758F1"/>
    <w:pPr>
      <w:spacing w:before="100" w:beforeAutospacing="1" w:after="100" w:afterAutospacing="1"/>
    </w:pPr>
    <w:rPr>
      <w:szCs w:val="28"/>
    </w:rPr>
  </w:style>
  <w:style w:type="character" w:customStyle="1" w:styleId="apple-converted-space">
    <w:name w:val="apple-converted-space"/>
    <w:basedOn w:val="aff8"/>
    <w:rsid w:val="002758F1"/>
  </w:style>
  <w:style w:type="paragraph" w:customStyle="1" w:styleId="tablenormal">
    <w:name w:val="tablenormal"/>
    <w:basedOn w:val="aff7"/>
    <w:rsid w:val="002758F1"/>
    <w:pPr>
      <w:spacing w:before="100" w:beforeAutospacing="1" w:after="100" w:afterAutospacing="1"/>
    </w:pPr>
    <w:rPr>
      <w:szCs w:val="28"/>
    </w:rPr>
  </w:style>
  <w:style w:type="character" w:styleId="affff0">
    <w:name w:val="Strong"/>
    <w:aliases w:val="Таблица_заголовок,Рисунок_название"/>
    <w:basedOn w:val="aff8"/>
    <w:uiPriority w:val="22"/>
    <w:rsid w:val="006F2F22"/>
    <w:rPr>
      <w:b/>
      <w:bCs/>
    </w:rPr>
  </w:style>
  <w:style w:type="numbering" w:customStyle="1" w:styleId="Numbering1">
    <w:name w:val="Numbering 1"/>
    <w:basedOn w:val="affa"/>
    <w:pPr>
      <w:numPr>
        <w:numId w:val="2"/>
      </w:numPr>
    </w:pPr>
  </w:style>
  <w:style w:type="numbering" w:customStyle="1" w:styleId="Numbering2">
    <w:name w:val="Numbering 2"/>
    <w:basedOn w:val="affa"/>
    <w:pPr>
      <w:numPr>
        <w:numId w:val="3"/>
      </w:numPr>
    </w:pPr>
  </w:style>
  <w:style w:type="numbering" w:customStyle="1" w:styleId="Numbering3">
    <w:name w:val="Numbering 3"/>
    <w:basedOn w:val="affa"/>
    <w:pPr>
      <w:numPr>
        <w:numId w:val="4"/>
      </w:numPr>
    </w:pPr>
  </w:style>
  <w:style w:type="numbering" w:customStyle="1" w:styleId="Numbering4">
    <w:name w:val="Numbering 4"/>
    <w:basedOn w:val="affa"/>
    <w:pPr>
      <w:numPr>
        <w:numId w:val="5"/>
      </w:numPr>
    </w:pPr>
  </w:style>
  <w:style w:type="numbering" w:customStyle="1" w:styleId="Numbering5">
    <w:name w:val="Numbering 5"/>
    <w:basedOn w:val="affa"/>
    <w:pPr>
      <w:numPr>
        <w:numId w:val="6"/>
      </w:numPr>
    </w:pPr>
  </w:style>
  <w:style w:type="numbering" w:customStyle="1" w:styleId="List1">
    <w:name w:val="List 1"/>
    <w:basedOn w:val="affa"/>
    <w:pPr>
      <w:numPr>
        <w:numId w:val="7"/>
      </w:numPr>
    </w:pPr>
  </w:style>
  <w:style w:type="numbering" w:customStyle="1" w:styleId="210">
    <w:name w:val="Список 21"/>
    <w:basedOn w:val="affa"/>
    <w:pPr>
      <w:numPr>
        <w:numId w:val="8"/>
      </w:numPr>
    </w:pPr>
  </w:style>
  <w:style w:type="numbering" w:customStyle="1" w:styleId="310">
    <w:name w:val="Список 31"/>
    <w:basedOn w:val="affa"/>
    <w:pPr>
      <w:numPr>
        <w:numId w:val="9"/>
      </w:numPr>
    </w:pPr>
  </w:style>
  <w:style w:type="numbering" w:customStyle="1" w:styleId="410">
    <w:name w:val="Список 41"/>
    <w:basedOn w:val="affa"/>
    <w:pPr>
      <w:numPr>
        <w:numId w:val="10"/>
      </w:numPr>
    </w:pPr>
  </w:style>
  <w:style w:type="numbering" w:customStyle="1" w:styleId="510">
    <w:name w:val="Список 51"/>
    <w:basedOn w:val="affa"/>
    <w:pPr>
      <w:numPr>
        <w:numId w:val="11"/>
      </w:numPr>
    </w:pPr>
  </w:style>
  <w:style w:type="numbering" w:customStyle="1" w:styleId="WW8Num12">
    <w:name w:val="WW8Num12"/>
    <w:basedOn w:val="affa"/>
    <w:pPr>
      <w:numPr>
        <w:numId w:val="12"/>
      </w:numPr>
    </w:pPr>
  </w:style>
  <w:style w:type="numbering" w:customStyle="1" w:styleId="WW8Num13">
    <w:name w:val="WW8Num13"/>
    <w:basedOn w:val="affa"/>
    <w:pPr>
      <w:numPr>
        <w:numId w:val="13"/>
      </w:numPr>
    </w:pPr>
  </w:style>
  <w:style w:type="numbering" w:customStyle="1" w:styleId="WW8Num14">
    <w:name w:val="WW8Num14"/>
    <w:basedOn w:val="affa"/>
    <w:pPr>
      <w:numPr>
        <w:numId w:val="14"/>
      </w:numPr>
    </w:pPr>
  </w:style>
  <w:style w:type="numbering" w:customStyle="1" w:styleId="WW8Num15">
    <w:name w:val="WW8Num15"/>
    <w:basedOn w:val="affa"/>
    <w:pPr>
      <w:numPr>
        <w:numId w:val="15"/>
      </w:numPr>
    </w:pPr>
  </w:style>
  <w:style w:type="numbering" w:customStyle="1" w:styleId="WW8Num17">
    <w:name w:val="WW8Num17"/>
    <w:basedOn w:val="affa"/>
    <w:pPr>
      <w:numPr>
        <w:numId w:val="16"/>
      </w:numPr>
    </w:pPr>
  </w:style>
  <w:style w:type="numbering" w:customStyle="1" w:styleId="WW8Num18">
    <w:name w:val="WW8Num18"/>
    <w:basedOn w:val="affa"/>
    <w:pPr>
      <w:numPr>
        <w:numId w:val="17"/>
      </w:numPr>
    </w:pPr>
  </w:style>
  <w:style w:type="numbering" w:customStyle="1" w:styleId="WW8Num49">
    <w:name w:val="WW8Num49"/>
    <w:basedOn w:val="affa"/>
    <w:pPr>
      <w:numPr>
        <w:numId w:val="18"/>
      </w:numPr>
    </w:pPr>
  </w:style>
  <w:style w:type="numbering" w:customStyle="1" w:styleId="WW8Num27">
    <w:name w:val="WW8Num27"/>
    <w:basedOn w:val="affa"/>
    <w:pPr>
      <w:numPr>
        <w:numId w:val="19"/>
      </w:numPr>
    </w:pPr>
  </w:style>
  <w:style w:type="numbering" w:customStyle="1" w:styleId="WW8Num28">
    <w:name w:val="WW8Num28"/>
    <w:basedOn w:val="affa"/>
    <w:pPr>
      <w:numPr>
        <w:numId w:val="20"/>
      </w:numPr>
    </w:pPr>
  </w:style>
  <w:style w:type="numbering" w:customStyle="1" w:styleId="WWNum1">
    <w:name w:val="WWNum1"/>
    <w:basedOn w:val="affa"/>
    <w:pPr>
      <w:numPr>
        <w:numId w:val="21"/>
      </w:numPr>
    </w:pPr>
  </w:style>
  <w:style w:type="numbering" w:customStyle="1" w:styleId="WWNum2">
    <w:name w:val="WWNum2"/>
    <w:basedOn w:val="affa"/>
    <w:pPr>
      <w:numPr>
        <w:numId w:val="22"/>
      </w:numPr>
    </w:pPr>
  </w:style>
  <w:style w:type="character" w:customStyle="1" w:styleId="author">
    <w:name w:val="author"/>
    <w:basedOn w:val="aff8"/>
    <w:rsid w:val="00435862"/>
  </w:style>
  <w:style w:type="character" w:styleId="affff1">
    <w:name w:val="annotation reference"/>
    <w:basedOn w:val="aff8"/>
    <w:uiPriority w:val="99"/>
    <w:unhideWhenUsed/>
    <w:rsid w:val="00171C53"/>
    <w:rPr>
      <w:sz w:val="16"/>
      <w:szCs w:val="16"/>
    </w:rPr>
  </w:style>
  <w:style w:type="paragraph" w:styleId="affff2">
    <w:name w:val="annotation text"/>
    <w:aliases w:val="Примечания: текст"/>
    <w:basedOn w:val="aff7"/>
    <w:link w:val="affff3"/>
    <w:uiPriority w:val="99"/>
    <w:unhideWhenUsed/>
    <w:qFormat/>
    <w:rsid w:val="00171C53"/>
    <w:rPr>
      <w:rFonts w:cs="Mangal"/>
      <w:sz w:val="20"/>
      <w:szCs w:val="18"/>
    </w:rPr>
  </w:style>
  <w:style w:type="character" w:customStyle="1" w:styleId="affff3">
    <w:name w:val="Текст примечания Знак"/>
    <w:aliases w:val="Примечания: текст Знак"/>
    <w:basedOn w:val="aff8"/>
    <w:link w:val="affff2"/>
    <w:uiPriority w:val="99"/>
    <w:rsid w:val="00171C53"/>
    <w:rPr>
      <w:rFonts w:cs="Mangal"/>
      <w:sz w:val="20"/>
      <w:szCs w:val="18"/>
    </w:rPr>
  </w:style>
  <w:style w:type="paragraph" w:styleId="affff4">
    <w:name w:val="annotation subject"/>
    <w:basedOn w:val="affff2"/>
    <w:next w:val="affff2"/>
    <w:link w:val="affff5"/>
    <w:uiPriority w:val="99"/>
    <w:unhideWhenUsed/>
    <w:rsid w:val="00171C53"/>
    <w:rPr>
      <w:b/>
      <w:bCs/>
    </w:rPr>
  </w:style>
  <w:style w:type="character" w:customStyle="1" w:styleId="affff5">
    <w:name w:val="Тема примечания Знак"/>
    <w:basedOn w:val="affff3"/>
    <w:link w:val="affff4"/>
    <w:uiPriority w:val="99"/>
    <w:rsid w:val="00171C53"/>
    <w:rPr>
      <w:rFonts w:cs="Mangal"/>
      <w:b/>
      <w:bCs/>
      <w:sz w:val="20"/>
      <w:szCs w:val="18"/>
    </w:rPr>
  </w:style>
  <w:style w:type="paragraph" w:styleId="affff6">
    <w:name w:val="TOC Heading"/>
    <w:basedOn w:val="19"/>
    <w:next w:val="aff7"/>
    <w:uiPriority w:val="39"/>
    <w:unhideWhenUsed/>
    <w:qFormat/>
    <w:rsid w:val="00982C40"/>
    <w:pPr>
      <w:keepLines/>
      <w:widowControl/>
      <w:numPr>
        <w:numId w:val="0"/>
      </w:numPr>
      <w:suppressAutoHyphens w:val="0"/>
      <w:autoSpaceDN/>
      <w:spacing w:after="0" w:line="259" w:lineRule="auto"/>
      <w:textAlignment w:val="auto"/>
      <w:outlineLvl w:val="9"/>
    </w:pPr>
    <w:rPr>
      <w:rFonts w:ascii="Times New Roman" w:eastAsiaTheme="minorHAnsi" w:hAnsi="Times New Roman" w:cs="Times New Roman"/>
      <w:bCs w:val="0"/>
      <w:kern w:val="0"/>
      <w:sz w:val="36"/>
      <w:szCs w:val="36"/>
      <w:lang w:eastAsia="en-US" w:bidi="ar-SA"/>
    </w:rPr>
  </w:style>
  <w:style w:type="character" w:customStyle="1" w:styleId="afffc">
    <w:name w:val="Абзац списка Знак"/>
    <w:aliases w:val="Bullet List Знак,FooterText Знак,numbered Знак,Use Case List Paragraph Знак,Paragraphe de liste1 Знак,lp1 Знак,it_List1 Знак,Абзац списка◄ Знак,Table-Normal Знак,RSHB_Table-Normal Знак,Булит 1 Знак,нумерованный Знак,Маркер Знак"/>
    <w:link w:val="aff5"/>
    <w:uiPriority w:val="34"/>
    <w:qFormat/>
    <w:rsid w:val="009C7296"/>
    <w:rPr>
      <w:rFonts w:ascii="Times New Roman" w:eastAsiaTheme="minorHAnsi" w:hAnsi="Times New Roman" w:cs="Mangal"/>
      <w:kern w:val="0"/>
      <w:szCs w:val="28"/>
      <w:lang w:eastAsia="en-US" w:bidi="ar-SA"/>
    </w:rPr>
  </w:style>
  <w:style w:type="paragraph" w:customStyle="1" w:styleId="a0">
    <w:name w:val="Список маркированный"/>
    <w:link w:val="affff7"/>
    <w:qFormat/>
    <w:rsid w:val="00F62794"/>
    <w:pPr>
      <w:numPr>
        <w:numId w:val="148"/>
      </w:numPr>
      <w:spacing w:line="360" w:lineRule="auto"/>
      <w:jc w:val="both"/>
    </w:pPr>
    <w:rPr>
      <w:rFonts w:ascii="Times New Roman" w:eastAsiaTheme="minorHAnsi" w:hAnsi="Times New Roman" w:cs="Mangal"/>
      <w:kern w:val="0"/>
      <w:sz w:val="28"/>
      <w:szCs w:val="28"/>
      <w:lang w:eastAsia="en-US" w:bidi="ar-SA"/>
    </w:rPr>
  </w:style>
  <w:style w:type="paragraph" w:customStyle="1" w:styleId="aa">
    <w:name w:val="Список нумерованный"/>
    <w:qFormat/>
    <w:rsid w:val="00724EF3"/>
    <w:pPr>
      <w:numPr>
        <w:numId w:val="153"/>
      </w:numPr>
      <w:spacing w:line="360" w:lineRule="auto"/>
      <w:jc w:val="both"/>
    </w:pPr>
    <w:rPr>
      <w:rFonts w:ascii="Times New Roman" w:eastAsiaTheme="minorHAnsi" w:hAnsi="Times New Roman" w:cs="Mangal"/>
      <w:kern w:val="0"/>
      <w:sz w:val="28"/>
      <w:szCs w:val="28"/>
      <w:lang w:eastAsia="en-US" w:bidi="ar-SA"/>
    </w:rPr>
  </w:style>
  <w:style w:type="character" w:customStyle="1" w:styleId="affff7">
    <w:name w:val="Список маркированный Знак"/>
    <w:basedOn w:val="afffc"/>
    <w:link w:val="a0"/>
    <w:rsid w:val="00F62794"/>
    <w:rPr>
      <w:rFonts w:ascii="Times New Roman" w:eastAsiaTheme="minorHAnsi" w:hAnsi="Times New Roman" w:cs="Mangal"/>
      <w:kern w:val="0"/>
      <w:sz w:val="28"/>
      <w:szCs w:val="28"/>
      <w:lang w:eastAsia="en-US" w:bidi="ar-SA"/>
    </w:rPr>
  </w:style>
  <w:style w:type="character" w:customStyle="1" w:styleId="91">
    <w:name w:val="Заголовок 9 Знак"/>
    <w:aliases w:val="Заголовок 9 Гост Знак,Legal Level 1.1.1.1. Знак,aaa Знак,PIM 9 Знак,Titre 10 Знак,Заголовок 90 Знак,h9 Знак,Third Subheading Знак"/>
    <w:basedOn w:val="aff8"/>
    <w:link w:val="90"/>
    <w:rsid w:val="00061ECC"/>
    <w:rPr>
      <w:rFonts w:ascii="Liberation Sans" w:hAnsi="Liberation Sans"/>
      <w:b/>
      <w:bCs/>
      <w:sz w:val="28"/>
      <w:szCs w:val="28"/>
    </w:rPr>
  </w:style>
  <w:style w:type="paragraph" w:customStyle="1" w:styleId="affff8">
    <w:name w:val="Текст таблицы"/>
    <w:basedOn w:val="aff7"/>
    <w:next w:val="aff7"/>
    <w:rsid w:val="00AD1119"/>
    <w:rPr>
      <w:szCs w:val="20"/>
      <w:lang w:eastAsia="en-US"/>
    </w:rPr>
  </w:style>
  <w:style w:type="character" w:customStyle="1" w:styleId="afff6">
    <w:name w:val="Верхний колонтитул Знак"/>
    <w:aliases w:val="Header/Footer Знак1,header odd Знак1,Hyphen Знак1,Linie Знак,header Знак1,sl_header Знак,Верхний колонтитул1 Знак"/>
    <w:link w:val="afff5"/>
    <w:qFormat/>
    <w:rsid w:val="00774839"/>
  </w:style>
  <w:style w:type="character" w:styleId="affff9">
    <w:name w:val="page number"/>
    <w:basedOn w:val="aff8"/>
    <w:rsid w:val="00774839"/>
  </w:style>
  <w:style w:type="paragraph" w:customStyle="1" w:styleId="affffa">
    <w:name w:val="Содержимое таблицы (перечень сокращений)"/>
    <w:basedOn w:val="aff7"/>
    <w:rsid w:val="00774839"/>
    <w:pPr>
      <w:spacing w:before="60" w:after="60"/>
    </w:pPr>
    <w:rPr>
      <w:sz w:val="20"/>
      <w:szCs w:val="20"/>
    </w:rPr>
  </w:style>
  <w:style w:type="character" w:customStyle="1" w:styleId="afff">
    <w:name w:val="Нижний колонтитул Знак"/>
    <w:aliases w:val="Не удалять! Знак"/>
    <w:link w:val="affe"/>
    <w:uiPriority w:val="99"/>
    <w:qFormat/>
    <w:rsid w:val="00774839"/>
  </w:style>
  <w:style w:type="paragraph" w:styleId="affffb">
    <w:name w:val="Body Text"/>
    <w:aliases w:val=" Знак Знак, Знак Знак Знак Знак,Основной текст Знак Знак Знак,Основной текст Знак Знак Знак Знак Знак Знак Знак Знак Знак Знак Знак Знак Знак Знак Знак Знак Знак Знак,Основной текст Знак Знак,Основной текст Знак1 Знак Знак1,Знак1"/>
    <w:basedOn w:val="aff7"/>
    <w:link w:val="affffc"/>
    <w:rsid w:val="00CF0592"/>
    <w:rPr>
      <w:szCs w:val="20"/>
    </w:rPr>
  </w:style>
  <w:style w:type="character" w:customStyle="1" w:styleId="affffc">
    <w:name w:val="Основной текст Знак"/>
    <w:aliases w:val=" Знак1 Знак, Знак Знак Знак, Знак Знак Знак Знак Знак,Основной текст Знак Знак Знак Знак,Основной текст Знак Знак Знак Знак Знак Знак Знак Знак Знак Знак Знак Знак Знак Знак Знак Знак Знак Знак Знак,Основной текст Знак Знак Знак1"/>
    <w:basedOn w:val="aff8"/>
    <w:link w:val="affffb"/>
    <w:rsid w:val="00CF0592"/>
    <w:rPr>
      <w:rFonts w:ascii="Times New Roman" w:eastAsia="Times New Roman" w:hAnsi="Times New Roman" w:cs="Times New Roman"/>
      <w:kern w:val="0"/>
      <w:sz w:val="28"/>
      <w:szCs w:val="20"/>
      <w:lang w:eastAsia="ru-RU" w:bidi="ar-SA"/>
    </w:rPr>
  </w:style>
  <w:style w:type="paragraph" w:customStyle="1" w:styleId="affffd">
    <w:name w:val="Название таблицы"/>
    <w:basedOn w:val="affc"/>
    <w:qFormat/>
    <w:rsid w:val="007E4762"/>
    <w:pPr>
      <w:keepNext/>
      <w:jc w:val="right"/>
    </w:pPr>
  </w:style>
  <w:style w:type="table" w:styleId="affffe">
    <w:name w:val="Table Grid"/>
    <w:aliases w:val="CV table,Сетка таблицы GR,Обозначения,Создание"/>
    <w:basedOn w:val="aff9"/>
    <w:uiPriority w:val="59"/>
    <w:rsid w:val="00A87582"/>
    <w:pPr>
      <w:widowControl/>
      <w:suppressAutoHyphens w:val="0"/>
      <w:autoSpaceDN/>
      <w:spacing w:before="60"/>
      <w:ind w:firstLine="709"/>
      <w:jc w:val="both"/>
      <w:textAlignment w:val="auto"/>
    </w:pPr>
    <w:rPr>
      <w:rFonts w:ascii="Times New Roman" w:eastAsia="Calibri" w:hAnsi="Times New Roman" w:cs="Times New Roman"/>
      <w:kern w:val="0"/>
      <w:sz w:val="20"/>
      <w:szCs w:val="20"/>
      <w:lang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ffff">
    <w:name w:val="Стиль начало"/>
    <w:basedOn w:val="aff7"/>
    <w:rsid w:val="00E135E3"/>
    <w:pPr>
      <w:widowControl w:val="0"/>
      <w:spacing w:line="264" w:lineRule="auto"/>
    </w:pPr>
    <w:rPr>
      <w:szCs w:val="20"/>
    </w:rPr>
  </w:style>
  <w:style w:type="paragraph" w:styleId="afffff0">
    <w:name w:val="List Bullet"/>
    <w:aliases w:val="UL,Маркированный список Знак Знак Знак Знак Знак Знак Знак Знак Знак Знак Знак Знак Знак Знак Знак Знак,List Bullet 1,Маркированный список Знак1,Маркированный список Знак Знак1,Round Bullet Знак1 Знак,Round Bullet1 Знак1 Знак,UL1"/>
    <w:basedOn w:val="a0"/>
    <w:link w:val="afffff1"/>
    <w:rsid w:val="008B61B8"/>
  </w:style>
  <w:style w:type="character" w:customStyle="1" w:styleId="afffff1">
    <w:name w:val="Маркированный список Знак"/>
    <w:aliases w:val="UL Знак,Маркированный список Знак Знак Знак Знак Знак Знак Знак Знак Знак Знак Знак Знак Знак Знак Знак Знак Знак,List Bullet 1 Знак,Маркированный список Знак1 Знак,Маркированный список Знак Знак1 Знак,UL1 Знак"/>
    <w:link w:val="afffff0"/>
    <w:rsid w:val="008B61B8"/>
    <w:rPr>
      <w:rFonts w:ascii="Times New Roman" w:eastAsiaTheme="minorHAnsi" w:hAnsi="Times New Roman" w:cs="Mangal"/>
      <w:kern w:val="0"/>
      <w:sz w:val="28"/>
      <w:szCs w:val="28"/>
      <w:lang w:eastAsia="en-US" w:bidi="ar-SA"/>
    </w:rPr>
  </w:style>
  <w:style w:type="paragraph" w:styleId="afffff2">
    <w:name w:val="Revision"/>
    <w:hidden/>
    <w:uiPriority w:val="99"/>
    <w:rsid w:val="009A5EBA"/>
    <w:pPr>
      <w:widowControl/>
      <w:suppressAutoHyphens w:val="0"/>
      <w:autoSpaceDN/>
      <w:textAlignment w:val="auto"/>
    </w:pPr>
    <w:rPr>
      <w:rFonts w:ascii="Times New Roman" w:eastAsia="Times New Roman" w:hAnsi="Times New Roman" w:cs="Times New Roman"/>
      <w:kern w:val="0"/>
      <w:sz w:val="28"/>
      <w:szCs w:val="28"/>
      <w:lang w:eastAsia="ru-RU" w:bidi="ar-SA"/>
    </w:rPr>
  </w:style>
  <w:style w:type="table" w:customStyle="1" w:styleId="1f0">
    <w:name w:val="Сетка таблицы1"/>
    <w:basedOn w:val="aff9"/>
    <w:next w:val="affffe"/>
    <w:uiPriority w:val="39"/>
    <w:rsid w:val="00D37A42"/>
    <w:pPr>
      <w:widowControl/>
      <w:suppressAutoHyphens w:val="0"/>
      <w:autoSpaceDN/>
      <w:textAlignment w:val="auto"/>
    </w:pPr>
    <w:rPr>
      <w:rFonts w:ascii="Calibri" w:eastAsia="Calibri" w:hAnsi="Calibri" w:cs="Times New Roman"/>
      <w:kern w:val="0"/>
      <w:sz w:val="22"/>
      <w:szCs w:val="22"/>
      <w:lang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f5">
    <w:name w:val="Сетка таблицы2"/>
    <w:basedOn w:val="aff9"/>
    <w:next w:val="affffe"/>
    <w:uiPriority w:val="39"/>
    <w:rsid w:val="005B3378"/>
    <w:pPr>
      <w:widowControl/>
      <w:suppressAutoHyphens w:val="0"/>
      <w:autoSpaceDN/>
      <w:textAlignment w:val="auto"/>
    </w:pPr>
    <w:rPr>
      <w:rFonts w:ascii="Calibri" w:eastAsia="Calibri" w:hAnsi="Calibri" w:cs="Times New Roman"/>
      <w:kern w:val="0"/>
      <w:sz w:val="22"/>
      <w:szCs w:val="22"/>
      <w:lang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br">
    <w:name w:val="nobr"/>
    <w:basedOn w:val="aff8"/>
    <w:rsid w:val="005031CB"/>
  </w:style>
  <w:style w:type="numbering" w:customStyle="1" w:styleId="Style1">
    <w:name w:val="Style1"/>
    <w:uiPriority w:val="99"/>
    <w:rsid w:val="000F044F"/>
    <w:pPr>
      <w:numPr>
        <w:numId w:val="30"/>
      </w:numPr>
    </w:pPr>
  </w:style>
  <w:style w:type="paragraph" w:styleId="3d">
    <w:name w:val="List Continue 3"/>
    <w:basedOn w:val="aff7"/>
    <w:uiPriority w:val="99"/>
    <w:unhideWhenUsed/>
    <w:rsid w:val="000F044F"/>
    <w:pPr>
      <w:spacing w:after="120"/>
      <w:ind w:left="849"/>
      <w:contextualSpacing/>
    </w:pPr>
    <w:rPr>
      <w:szCs w:val="28"/>
    </w:rPr>
  </w:style>
  <w:style w:type="paragraph" w:styleId="2f6">
    <w:name w:val="List Continue 2"/>
    <w:basedOn w:val="aff7"/>
    <w:uiPriority w:val="99"/>
    <w:unhideWhenUsed/>
    <w:rsid w:val="000F044F"/>
    <w:pPr>
      <w:spacing w:after="120"/>
      <w:ind w:left="566"/>
      <w:contextualSpacing/>
    </w:pPr>
    <w:rPr>
      <w:szCs w:val="28"/>
    </w:rPr>
  </w:style>
  <w:style w:type="paragraph" w:styleId="49">
    <w:name w:val="List Continue 4"/>
    <w:basedOn w:val="aff7"/>
    <w:uiPriority w:val="99"/>
    <w:unhideWhenUsed/>
    <w:rsid w:val="000F044F"/>
    <w:pPr>
      <w:spacing w:after="120"/>
      <w:ind w:left="1132"/>
      <w:contextualSpacing/>
    </w:pPr>
    <w:rPr>
      <w:szCs w:val="28"/>
    </w:rPr>
  </w:style>
  <w:style w:type="paragraph" w:styleId="2f1">
    <w:name w:val="List Bullet 2"/>
    <w:basedOn w:val="a0"/>
    <w:uiPriority w:val="99"/>
    <w:unhideWhenUsed/>
    <w:rsid w:val="002D0781"/>
    <w:pPr>
      <w:numPr>
        <w:numId w:val="29"/>
      </w:numPr>
    </w:pPr>
  </w:style>
  <w:style w:type="paragraph" w:styleId="3">
    <w:name w:val="List Bullet 3"/>
    <w:basedOn w:val="aff7"/>
    <w:uiPriority w:val="99"/>
    <w:unhideWhenUsed/>
    <w:rsid w:val="000F044F"/>
    <w:pPr>
      <w:numPr>
        <w:numId w:val="26"/>
      </w:numPr>
      <w:contextualSpacing/>
    </w:pPr>
    <w:rPr>
      <w:szCs w:val="28"/>
    </w:rPr>
  </w:style>
  <w:style w:type="paragraph" w:styleId="4">
    <w:name w:val="List Bullet 4"/>
    <w:basedOn w:val="aff7"/>
    <w:uiPriority w:val="99"/>
    <w:unhideWhenUsed/>
    <w:rsid w:val="000F044F"/>
    <w:pPr>
      <w:numPr>
        <w:numId w:val="27"/>
      </w:numPr>
      <w:contextualSpacing/>
    </w:pPr>
    <w:rPr>
      <w:szCs w:val="28"/>
    </w:rPr>
  </w:style>
  <w:style w:type="paragraph" w:styleId="5">
    <w:name w:val="List Bullet 5"/>
    <w:basedOn w:val="aff7"/>
    <w:uiPriority w:val="99"/>
    <w:unhideWhenUsed/>
    <w:rsid w:val="000F044F"/>
    <w:pPr>
      <w:numPr>
        <w:numId w:val="28"/>
      </w:numPr>
      <w:contextualSpacing/>
    </w:pPr>
    <w:rPr>
      <w:szCs w:val="28"/>
    </w:rPr>
  </w:style>
  <w:style w:type="paragraph" w:styleId="afffff3">
    <w:name w:val="List Continue"/>
    <w:basedOn w:val="aff7"/>
    <w:uiPriority w:val="99"/>
    <w:unhideWhenUsed/>
    <w:rsid w:val="000F044F"/>
    <w:pPr>
      <w:spacing w:after="120"/>
      <w:ind w:left="283"/>
      <w:contextualSpacing/>
    </w:pPr>
    <w:rPr>
      <w:szCs w:val="28"/>
    </w:rPr>
  </w:style>
  <w:style w:type="paragraph" w:styleId="afffff4">
    <w:name w:val="List Number"/>
    <w:aliases w:val="Нумерованный список Знак,Нумерованный список Знак2 Знак,Нумерованный список Знак Знак1 Знак,Нумерованный список Знак1 Знак Знак Знак,Нумерованный список Знак Знак Знак Знак Знак,Нумерованный список Знак1 Знак1 Знак"/>
    <w:basedOn w:val="aa"/>
    <w:link w:val="1f1"/>
    <w:uiPriority w:val="99"/>
    <w:unhideWhenUsed/>
    <w:rsid w:val="004F348B"/>
  </w:style>
  <w:style w:type="paragraph" w:styleId="afffff5">
    <w:name w:val="footnote text"/>
    <w:aliases w:val="Знак2,Знак21,Знак6,Footnote Text Char Знак Знак,Footnote Text Char Знак,Footnote Text Char Знак Знак Знак Знак"/>
    <w:basedOn w:val="aff7"/>
    <w:link w:val="afffff6"/>
    <w:uiPriority w:val="99"/>
    <w:unhideWhenUsed/>
    <w:rsid w:val="00477828"/>
    <w:pPr>
      <w:spacing w:line="240" w:lineRule="auto"/>
    </w:pPr>
    <w:rPr>
      <w:sz w:val="20"/>
      <w:szCs w:val="20"/>
    </w:rPr>
  </w:style>
  <w:style w:type="character" w:customStyle="1" w:styleId="afffff6">
    <w:name w:val="Текст сноски Знак"/>
    <w:aliases w:val="Знак2 Знак,Знак21 Знак,Знак6 Знак,Footnote Text Char Знак Знак Знак,Footnote Text Char Знак Знак1,Footnote Text Char Знак Знак Знак Знак Знак"/>
    <w:basedOn w:val="aff8"/>
    <w:link w:val="afffff5"/>
    <w:uiPriority w:val="99"/>
    <w:qFormat/>
    <w:rsid w:val="00477828"/>
    <w:rPr>
      <w:rFonts w:ascii="Times New Roman" w:eastAsia="Times New Roman" w:hAnsi="Times New Roman" w:cs="Times New Roman"/>
      <w:kern w:val="0"/>
      <w:sz w:val="20"/>
      <w:szCs w:val="20"/>
      <w:lang w:eastAsia="ru-RU" w:bidi="ar-SA"/>
    </w:rPr>
  </w:style>
  <w:style w:type="character" w:styleId="afffff7">
    <w:name w:val="footnote reference"/>
    <w:basedOn w:val="aff8"/>
    <w:uiPriority w:val="99"/>
    <w:unhideWhenUsed/>
    <w:rsid w:val="00477828"/>
    <w:rPr>
      <w:vertAlign w:val="superscript"/>
    </w:rPr>
  </w:style>
  <w:style w:type="paragraph" w:customStyle="1" w:styleId="afffff8">
    <w:name w:val="Рисунок"/>
    <w:basedOn w:val="aff7"/>
    <w:link w:val="afffff9"/>
    <w:qFormat/>
    <w:rsid w:val="00F748DA"/>
    <w:pPr>
      <w:spacing w:after="160" w:line="259" w:lineRule="auto"/>
      <w:ind w:firstLine="0"/>
    </w:pPr>
    <w:rPr>
      <w:rFonts w:eastAsiaTheme="minorHAnsi"/>
      <w:noProof/>
      <w:szCs w:val="28"/>
      <w:lang w:eastAsia="en-US"/>
    </w:rPr>
  </w:style>
  <w:style w:type="character" w:customStyle="1" w:styleId="afffff9">
    <w:name w:val="Рисунок Знак"/>
    <w:basedOn w:val="aff8"/>
    <w:link w:val="afffff8"/>
    <w:rsid w:val="00F748DA"/>
    <w:rPr>
      <w:rFonts w:ascii="Times New Roman" w:eastAsiaTheme="minorHAnsi" w:hAnsi="Times New Roman" w:cs="Times New Roman"/>
      <w:noProof/>
      <w:kern w:val="0"/>
      <w:sz w:val="28"/>
      <w:szCs w:val="28"/>
      <w:lang w:eastAsia="en-US" w:bidi="ar-SA"/>
    </w:rPr>
  </w:style>
  <w:style w:type="paragraph" w:customStyle="1" w:styleId="afffffa">
    <w:name w:val="Обычный текст"/>
    <w:basedOn w:val="aff7"/>
    <w:link w:val="afffffb"/>
    <w:qFormat/>
    <w:rsid w:val="00844BD0"/>
    <w:pPr>
      <w:spacing w:after="160" w:line="259" w:lineRule="auto"/>
    </w:pPr>
    <w:rPr>
      <w:rFonts w:eastAsiaTheme="minorHAnsi"/>
      <w:szCs w:val="28"/>
      <w:lang w:eastAsia="en-US"/>
    </w:rPr>
  </w:style>
  <w:style w:type="character" w:customStyle="1" w:styleId="afffffb">
    <w:name w:val="Обычный текст Знак"/>
    <w:basedOn w:val="aff8"/>
    <w:link w:val="afffffa"/>
    <w:rsid w:val="00844BD0"/>
    <w:rPr>
      <w:rFonts w:ascii="Times New Roman" w:eastAsiaTheme="minorHAnsi" w:hAnsi="Times New Roman" w:cs="Times New Roman"/>
      <w:kern w:val="0"/>
      <w:sz w:val="28"/>
      <w:szCs w:val="28"/>
      <w:lang w:eastAsia="en-US" w:bidi="ar-SA"/>
    </w:rPr>
  </w:style>
  <w:style w:type="paragraph" w:customStyle="1" w:styleId="1-">
    <w:name w:val="Список 1-го уровня"/>
    <w:basedOn w:val="afffffa"/>
    <w:link w:val="1-0"/>
    <w:qFormat/>
    <w:rsid w:val="00844BD0"/>
    <w:pPr>
      <w:numPr>
        <w:numId w:val="32"/>
      </w:numPr>
    </w:pPr>
  </w:style>
  <w:style w:type="character" w:customStyle="1" w:styleId="1-0">
    <w:name w:val="Список 1-го уровня Знак"/>
    <w:basedOn w:val="afffffb"/>
    <w:link w:val="1-"/>
    <w:rsid w:val="00844BD0"/>
    <w:rPr>
      <w:rFonts w:ascii="Times New Roman" w:eastAsiaTheme="minorHAnsi" w:hAnsi="Times New Roman" w:cs="Times New Roman"/>
      <w:kern w:val="0"/>
      <w:sz w:val="28"/>
      <w:szCs w:val="28"/>
      <w:lang w:eastAsia="en-US" w:bidi="ar-SA"/>
    </w:rPr>
  </w:style>
  <w:style w:type="paragraph" w:customStyle="1" w:styleId="2-">
    <w:name w:val="Список 2-го уровня"/>
    <w:basedOn w:val="1-"/>
    <w:qFormat/>
    <w:rsid w:val="00844BD0"/>
    <w:pPr>
      <w:numPr>
        <w:ilvl w:val="1"/>
      </w:numPr>
      <w:tabs>
        <w:tab w:val="num" w:pos="360"/>
        <w:tab w:val="left" w:pos="1843"/>
      </w:tabs>
    </w:pPr>
  </w:style>
  <w:style w:type="paragraph" w:customStyle="1" w:styleId="5-">
    <w:name w:val="Заголовок 5-го уровня"/>
    <w:basedOn w:val="55"/>
    <w:link w:val="5-0"/>
    <w:qFormat/>
    <w:rsid w:val="00225C58"/>
    <w:pPr>
      <w:numPr>
        <w:ilvl w:val="4"/>
        <w:numId w:val="33"/>
      </w:numPr>
      <w:tabs>
        <w:tab w:val="left" w:pos="1276"/>
      </w:tabs>
    </w:pPr>
    <w:rPr>
      <w:rFonts w:ascii="Times New Roman" w:hAnsi="Times New Roman" w:cs="Times New Roman"/>
    </w:rPr>
  </w:style>
  <w:style w:type="character" w:customStyle="1" w:styleId="56">
    <w:name w:val="Заголовок 5 Знак"/>
    <w:aliases w:val="H5 Знак,PIM 5 Знак,5 Знак,ITT t5 Знак,PA Pico Section Знак,h5 Знак,h51 Знак,H51 Знак,h52 Знак,test Знак,Block Label Знак,Level 3 - i Знак,1.1.1. Заголовок 5 Знак,Level 4 Знак,(приложение) Знак,Bold/Italics Знак,Заг 2 Знак,H52 Знак"/>
    <w:basedOn w:val="Heading0"/>
    <w:link w:val="55"/>
    <w:rsid w:val="00DE03D6"/>
    <w:rPr>
      <w:rFonts w:ascii="Liberation Sans" w:hAnsi="Liberation Sans"/>
      <w:b/>
      <w:bCs/>
      <w:sz w:val="28"/>
      <w:szCs w:val="28"/>
    </w:rPr>
  </w:style>
  <w:style w:type="character" w:customStyle="1" w:styleId="5-0">
    <w:name w:val="Заголовок 5-го уровня Знак"/>
    <w:basedOn w:val="56"/>
    <w:link w:val="5-"/>
    <w:rsid w:val="00225C58"/>
    <w:rPr>
      <w:rFonts w:ascii="Times New Roman" w:hAnsi="Times New Roman" w:cs="Times New Roman"/>
      <w:b/>
      <w:bCs/>
      <w:sz w:val="28"/>
      <w:szCs w:val="28"/>
    </w:rPr>
  </w:style>
  <w:style w:type="table" w:customStyle="1" w:styleId="TableGrid">
    <w:name w:val="TableGrid"/>
    <w:rsid w:val="007B135F"/>
    <w:pPr>
      <w:widowControl/>
      <w:suppressAutoHyphens w:val="0"/>
      <w:autoSpaceDN/>
      <w:textAlignment w:val="auto"/>
    </w:pPr>
    <w:rPr>
      <w:rFonts w:asciiTheme="minorHAnsi" w:eastAsiaTheme="minorEastAsia" w:hAnsiTheme="minorHAnsi" w:cstheme="minorBidi"/>
      <w:kern w:val="0"/>
      <w:sz w:val="22"/>
      <w:szCs w:val="22"/>
      <w:lang w:eastAsia="ru-RU" w:bidi="ar-SA"/>
    </w:rPr>
    <w:tblPr>
      <w:tblCellMar>
        <w:top w:w="0" w:type="dxa"/>
        <w:left w:w="0" w:type="dxa"/>
        <w:bottom w:w="0" w:type="dxa"/>
        <w:right w:w="0" w:type="dxa"/>
      </w:tblCellMar>
    </w:tblPr>
  </w:style>
  <w:style w:type="paragraph" w:customStyle="1" w:styleId="13">
    <w:name w:val="Дефис 1"/>
    <w:basedOn w:val="aff7"/>
    <w:link w:val="1f2"/>
    <w:rsid w:val="007B135F"/>
    <w:pPr>
      <w:numPr>
        <w:numId w:val="35"/>
      </w:numPr>
      <w:jc w:val="left"/>
    </w:pPr>
    <w:rPr>
      <w:sz w:val="24"/>
      <w:lang w:val="en-US"/>
    </w:rPr>
  </w:style>
  <w:style w:type="character" w:customStyle="1" w:styleId="1f2">
    <w:name w:val="Дефис 1 Знак"/>
    <w:link w:val="13"/>
    <w:rsid w:val="007B135F"/>
    <w:rPr>
      <w:rFonts w:ascii="Times New Roman" w:eastAsia="Times New Roman" w:hAnsi="Times New Roman" w:cs="Times New Roman"/>
      <w:kern w:val="0"/>
      <w:lang w:val="en-US" w:eastAsia="ru-RU" w:bidi="ar-SA"/>
    </w:rPr>
  </w:style>
  <w:style w:type="character" w:customStyle="1" w:styleId="affd">
    <w:name w:val="Название объекта Знак"/>
    <w:aliases w:val="Рисунок название стить Знак,Название объекта Знак1 Знак,Название объекта Знак Знак Знак Знак Знак1 Знак,Название объекта Знак Знак Знак Знак Знак Знак Знак,Название объекта Знак Знак Знак Знак,Название объекта Знак Знак1 Знак"/>
    <w:link w:val="affc"/>
    <w:qFormat/>
    <w:locked/>
    <w:rsid w:val="007B135F"/>
    <w:rPr>
      <w:rFonts w:ascii="Times New Roman" w:hAnsi="Times New Roman" w:cs="Times New Roman"/>
      <w:iCs/>
      <w:noProof/>
      <w:lang w:eastAsia="ru-RU" w:bidi="ar-SA"/>
    </w:rPr>
  </w:style>
  <w:style w:type="paragraph" w:customStyle="1" w:styleId="1f3">
    <w:name w:val="ОБР_Марк_1"/>
    <w:basedOn w:val="aff7"/>
    <w:rsid w:val="007B135F"/>
    <w:pPr>
      <w:tabs>
        <w:tab w:val="left" w:pos="1418"/>
      </w:tabs>
      <w:autoSpaceDE w:val="0"/>
      <w:autoSpaceDN w:val="0"/>
      <w:adjustRightInd w:val="0"/>
      <w:spacing w:line="240" w:lineRule="auto"/>
      <w:ind w:left="1418" w:hanging="567"/>
      <w:jc w:val="left"/>
    </w:pPr>
    <w:rPr>
      <w:sz w:val="24"/>
      <w:szCs w:val="20"/>
    </w:rPr>
  </w:style>
  <w:style w:type="paragraph" w:customStyle="1" w:styleId="-">
    <w:name w:val="Гост-абзац"/>
    <w:basedOn w:val="aff7"/>
    <w:link w:val="-0"/>
    <w:rsid w:val="007B135F"/>
    <w:pPr>
      <w:ind w:firstLine="851"/>
      <w:jc w:val="left"/>
    </w:pPr>
    <w:rPr>
      <w:sz w:val="24"/>
      <w:lang w:val="en-US" w:bidi="en-US"/>
    </w:rPr>
  </w:style>
  <w:style w:type="character" w:customStyle="1" w:styleId="-0">
    <w:name w:val="Гост-абзац Знак"/>
    <w:link w:val="-"/>
    <w:rsid w:val="007B135F"/>
    <w:rPr>
      <w:rFonts w:ascii="Times New Roman" w:eastAsia="Times New Roman" w:hAnsi="Times New Roman" w:cs="Times New Roman"/>
      <w:kern w:val="0"/>
      <w:lang w:val="en-US" w:eastAsia="ru-RU" w:bidi="en-US"/>
    </w:rPr>
  </w:style>
  <w:style w:type="paragraph" w:customStyle="1" w:styleId="-4">
    <w:name w:val="ГОСТ-список"/>
    <w:basedOn w:val="aff7"/>
    <w:link w:val="-5"/>
    <w:rsid w:val="007B135F"/>
    <w:pPr>
      <w:ind w:firstLine="0"/>
      <w:jc w:val="left"/>
    </w:pPr>
    <w:rPr>
      <w:rFonts w:eastAsia="Calibri"/>
      <w:noProof/>
      <w:sz w:val="24"/>
      <w:shd w:val="clear" w:color="auto" w:fill="FFFFFF"/>
      <w:lang w:eastAsia="en-US"/>
    </w:rPr>
  </w:style>
  <w:style w:type="character" w:customStyle="1" w:styleId="-5">
    <w:name w:val="ГОСТ-список Знак"/>
    <w:link w:val="-4"/>
    <w:qFormat/>
    <w:rsid w:val="007B135F"/>
    <w:rPr>
      <w:rFonts w:ascii="Times New Roman" w:eastAsia="Calibri" w:hAnsi="Times New Roman" w:cs="Times New Roman"/>
      <w:noProof/>
      <w:kern w:val="0"/>
      <w:lang w:eastAsia="en-US" w:bidi="ar-SA"/>
    </w:rPr>
  </w:style>
  <w:style w:type="paragraph" w:customStyle="1" w:styleId="12">
    <w:name w:val="_Маркированный список уровня 1"/>
    <w:basedOn w:val="aff7"/>
    <w:link w:val="1f4"/>
    <w:rsid w:val="007B135F"/>
    <w:pPr>
      <w:widowControl w:val="0"/>
      <w:numPr>
        <w:numId w:val="36"/>
      </w:numPr>
      <w:pBdr>
        <w:top w:val="none" w:sz="4" w:space="0" w:color="000000"/>
        <w:left w:val="none" w:sz="4" w:space="0" w:color="000000"/>
        <w:bottom w:val="none" w:sz="4" w:space="0" w:color="000000"/>
        <w:right w:val="none" w:sz="4" w:space="0" w:color="000000"/>
        <w:between w:val="none" w:sz="4" w:space="0" w:color="000000"/>
      </w:pBdr>
      <w:spacing w:after="240" w:line="259" w:lineRule="auto"/>
    </w:pPr>
    <w:rPr>
      <w:sz w:val="24"/>
      <w:lang w:eastAsia="en-US"/>
    </w:rPr>
  </w:style>
  <w:style w:type="paragraph" w:customStyle="1" w:styleId="1f5">
    <w:name w:val="Маркированный список (1 уровень)"/>
    <w:basedOn w:val="12"/>
    <w:link w:val="1f6"/>
    <w:rsid w:val="007B135F"/>
    <w:pPr>
      <w:spacing w:after="0" w:line="240" w:lineRule="auto"/>
    </w:pPr>
  </w:style>
  <w:style w:type="character" w:customStyle="1" w:styleId="1f6">
    <w:name w:val="Маркированный список (1 уровень) Знак"/>
    <w:basedOn w:val="aff8"/>
    <w:link w:val="1f5"/>
    <w:rsid w:val="007B135F"/>
    <w:rPr>
      <w:rFonts w:ascii="Times New Roman" w:eastAsia="Times New Roman" w:hAnsi="Times New Roman" w:cs="Times New Roman"/>
      <w:kern w:val="0"/>
      <w:lang w:eastAsia="en-US" w:bidi="ar-SA"/>
    </w:rPr>
  </w:style>
  <w:style w:type="paragraph" w:customStyle="1" w:styleId="159">
    <w:name w:val="Стиль По ширине Первая строка:  1.59 см"/>
    <w:basedOn w:val="aff7"/>
    <w:link w:val="1590"/>
    <w:uiPriority w:val="99"/>
    <w:rsid w:val="007B135F"/>
    <w:pPr>
      <w:spacing w:after="120"/>
      <w:ind w:firstLine="902"/>
      <w:jc w:val="left"/>
    </w:pPr>
    <w:rPr>
      <w:sz w:val="24"/>
      <w:lang w:val="en-US"/>
    </w:rPr>
  </w:style>
  <w:style w:type="character" w:customStyle="1" w:styleId="1590">
    <w:name w:val="Стиль По ширине Первая строка:  1.59 см Знак"/>
    <w:link w:val="159"/>
    <w:uiPriority w:val="99"/>
    <w:rsid w:val="007B135F"/>
    <w:rPr>
      <w:rFonts w:ascii="Times New Roman" w:eastAsia="Times New Roman" w:hAnsi="Times New Roman" w:cs="Times New Roman"/>
      <w:kern w:val="0"/>
      <w:lang w:val="en-US" w:eastAsia="ru-RU" w:bidi="ar-SA"/>
    </w:rPr>
  </w:style>
  <w:style w:type="paragraph" w:customStyle="1" w:styleId="afffffc">
    <w:name w:val="*Основной текст"/>
    <w:basedOn w:val="aff7"/>
    <w:link w:val="afffffd"/>
    <w:uiPriority w:val="99"/>
    <w:rsid w:val="007B135F"/>
    <w:pPr>
      <w:suppressAutoHyphens/>
      <w:spacing w:line="276" w:lineRule="auto"/>
      <w:ind w:firstLine="0"/>
      <w:jc w:val="left"/>
    </w:pPr>
    <w:rPr>
      <w:sz w:val="32"/>
      <w:szCs w:val="32"/>
      <w:lang w:eastAsia="zh-CN"/>
    </w:rPr>
  </w:style>
  <w:style w:type="character" w:customStyle="1" w:styleId="afffffd">
    <w:name w:val="*Основной текст Знак"/>
    <w:link w:val="afffffc"/>
    <w:uiPriority w:val="99"/>
    <w:rsid w:val="007B135F"/>
    <w:rPr>
      <w:rFonts w:ascii="Times New Roman" w:eastAsia="Times New Roman" w:hAnsi="Times New Roman" w:cs="Times New Roman"/>
      <w:kern w:val="0"/>
      <w:sz w:val="32"/>
      <w:szCs w:val="32"/>
      <w:lang w:bidi="ar-SA"/>
    </w:rPr>
  </w:style>
  <w:style w:type="paragraph" w:customStyle="1" w:styleId="afffffe">
    <w:name w:val="Основной"/>
    <w:basedOn w:val="aff7"/>
    <w:link w:val="affffff"/>
    <w:rsid w:val="007B135F"/>
    <w:pPr>
      <w:pBdr>
        <w:top w:val="none" w:sz="4" w:space="0" w:color="000000"/>
        <w:left w:val="none" w:sz="4" w:space="0" w:color="000000"/>
        <w:bottom w:val="none" w:sz="4" w:space="0" w:color="000000"/>
        <w:right w:val="none" w:sz="4" w:space="0" w:color="000000"/>
        <w:between w:val="none" w:sz="4" w:space="0" w:color="000000"/>
      </w:pBdr>
      <w:spacing w:line="240" w:lineRule="auto"/>
    </w:pPr>
    <w:rPr>
      <w:sz w:val="24"/>
      <w:szCs w:val="20"/>
    </w:rPr>
  </w:style>
  <w:style w:type="character" w:customStyle="1" w:styleId="affffff">
    <w:name w:val="Основной Знак"/>
    <w:basedOn w:val="aff8"/>
    <w:link w:val="afffffe"/>
    <w:rsid w:val="007B135F"/>
    <w:rPr>
      <w:rFonts w:ascii="Times New Roman" w:eastAsia="Times New Roman" w:hAnsi="Times New Roman" w:cs="Times New Roman"/>
      <w:kern w:val="0"/>
      <w:szCs w:val="20"/>
      <w:lang w:eastAsia="ru-RU" w:bidi="ar-SA"/>
    </w:rPr>
  </w:style>
  <w:style w:type="character" w:customStyle="1" w:styleId="47">
    <w:name w:val="Заголовок 4 Знак"/>
    <w:aliases w:val="H4 Знак,Заголовок 4 (Приложение) Знак,Level 2 - a Знак,Параграф Знак,Подпункт Знак,1.1. Заголовок 4 Знак,Level 3 Знак,(подпункт) Знак,(Приложение) Знак,Заголовок 4/2 Знак,Заголовок 4 Знак1 Знак Знак,Заголовок 4 Знак Знак Знак Знак,4 Знак"/>
    <w:basedOn w:val="aff8"/>
    <w:link w:val="46"/>
    <w:rsid w:val="007B135F"/>
    <w:rPr>
      <w:rFonts w:ascii="Times New Roman" w:hAnsi="Times New Roman" w:cs="Times New Roman"/>
      <w:b/>
      <w:bCs/>
      <w:sz w:val="28"/>
      <w:szCs w:val="28"/>
    </w:rPr>
  </w:style>
  <w:style w:type="paragraph" w:customStyle="1" w:styleId="affffff0">
    <w:name w:val="Обычный (тбл)"/>
    <w:basedOn w:val="aff7"/>
    <w:link w:val="affffff1"/>
    <w:uiPriority w:val="99"/>
    <w:rsid w:val="007B135F"/>
    <w:pPr>
      <w:spacing w:before="40" w:after="80" w:line="240" w:lineRule="auto"/>
      <w:ind w:firstLine="0"/>
      <w:jc w:val="left"/>
    </w:pPr>
    <w:rPr>
      <w:bCs/>
      <w:sz w:val="22"/>
      <w:szCs w:val="18"/>
    </w:rPr>
  </w:style>
  <w:style w:type="character" w:customStyle="1" w:styleId="affffff1">
    <w:name w:val="Обычный (тбл) Знак"/>
    <w:link w:val="affffff0"/>
    <w:uiPriority w:val="99"/>
    <w:rsid w:val="007B135F"/>
    <w:rPr>
      <w:rFonts w:ascii="Times New Roman" w:eastAsia="Times New Roman" w:hAnsi="Times New Roman" w:cs="Times New Roman"/>
      <w:bCs/>
      <w:kern w:val="0"/>
      <w:sz w:val="22"/>
      <w:szCs w:val="18"/>
      <w:lang w:eastAsia="ru-RU" w:bidi="ar-SA"/>
    </w:rPr>
  </w:style>
  <w:style w:type="table" w:customStyle="1" w:styleId="1f7">
    <w:name w:val="Создание1"/>
    <w:basedOn w:val="aff9"/>
    <w:next w:val="affffe"/>
    <w:uiPriority w:val="59"/>
    <w:rsid w:val="007B135F"/>
    <w:pPr>
      <w:widowControl/>
      <w:suppressAutoHyphens w:val="0"/>
      <w:autoSpaceDN/>
      <w:textAlignment w:val="auto"/>
    </w:pPr>
    <w:rPr>
      <w:rFonts w:ascii="Calibri" w:eastAsia="Times New Roman" w:hAnsi="Calibri" w:cs="Times New Roman"/>
      <w:kern w:val="0"/>
      <w:sz w:val="20"/>
      <w:szCs w:val="20"/>
      <w:lang w:eastAsia="ru-RU"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2">
    <w:name w:val="_Маркированный список уровня 2"/>
    <w:basedOn w:val="12"/>
    <w:link w:val="2f7"/>
    <w:rsid w:val="007B135F"/>
    <w:pPr>
      <w:numPr>
        <w:numId w:val="41"/>
      </w:numPr>
    </w:pPr>
  </w:style>
  <w:style w:type="character" w:customStyle="1" w:styleId="62">
    <w:name w:val="Заголовок 6 Знак"/>
    <w:aliases w:val="H6 Знак,H61 Знак,H62 Знак,H611 Знак,H63 Знак,H64 Знак,H612 Знак,H621 Знак,H6111 Знак,ITT t6 Знак,PA Appendix Знак,6 Знак,Bullet list Знак,Bullet list1 Знак,Bullet list2 Знак,Bullet list11 Знак,Bullet list3 Знак,Bullet list12 Знак,h6 Знак"/>
    <w:basedOn w:val="aff8"/>
    <w:link w:val="61"/>
    <w:uiPriority w:val="99"/>
    <w:rsid w:val="007B135F"/>
    <w:rPr>
      <w:rFonts w:ascii="Liberation Sans" w:hAnsi="Liberation Sans"/>
      <w:b/>
      <w:bCs/>
      <w:i/>
      <w:iCs/>
      <w:sz w:val="28"/>
      <w:szCs w:val="28"/>
    </w:rPr>
  </w:style>
  <w:style w:type="character" w:customStyle="1" w:styleId="70">
    <w:name w:val="Заголовок 7 Знак"/>
    <w:aliases w:val="h7 Знак,First Subheading Знак,Task Header Знак,PIM 7 Знак"/>
    <w:basedOn w:val="aff8"/>
    <w:link w:val="7"/>
    <w:uiPriority w:val="99"/>
    <w:rsid w:val="007B135F"/>
    <w:rPr>
      <w:rFonts w:ascii="Liberation Sans" w:hAnsi="Liberation Sans"/>
      <w:b/>
      <w:bCs/>
      <w:sz w:val="28"/>
      <w:szCs w:val="28"/>
    </w:rPr>
  </w:style>
  <w:style w:type="character" w:customStyle="1" w:styleId="81">
    <w:name w:val="Заголовок 8 Знак"/>
    <w:aliases w:val="Заголовок 8 Знак Знак Знак Знак Знак Знак Знак Знак Знак Знак Знак Знак Знак Знак,Заголовок 8 Знак Знак Знак Знак Знак Знак Знак Знак Знак Знак,Заголовок 8 Знак Знак Знак Знак Знак Знак Знак Знак Знак Знак Знак Знак Знак1,h8 Знак"/>
    <w:basedOn w:val="aff8"/>
    <w:link w:val="80"/>
    <w:uiPriority w:val="99"/>
    <w:rsid w:val="007B135F"/>
    <w:rPr>
      <w:rFonts w:ascii="Liberation Sans" w:hAnsi="Liberation Sans"/>
      <w:b/>
      <w:bCs/>
      <w:i/>
      <w:iCs/>
      <w:sz w:val="28"/>
      <w:szCs w:val="28"/>
    </w:rPr>
  </w:style>
  <w:style w:type="paragraph" w:customStyle="1" w:styleId="1f8">
    <w:name w:val="Должность 1"/>
    <w:basedOn w:val="aff7"/>
    <w:link w:val="1f9"/>
    <w:rsid w:val="007B135F"/>
    <w:pPr>
      <w:spacing w:before="60" w:line="240" w:lineRule="auto"/>
      <w:ind w:firstLine="0"/>
      <w:jc w:val="left"/>
    </w:pPr>
    <w:rPr>
      <w:sz w:val="27"/>
      <w:szCs w:val="27"/>
    </w:rPr>
  </w:style>
  <w:style w:type="paragraph" w:customStyle="1" w:styleId="1fa">
    <w:name w:val="Подпись 1"/>
    <w:basedOn w:val="aff7"/>
    <w:link w:val="1fb"/>
    <w:rsid w:val="007B135F"/>
    <w:pPr>
      <w:spacing w:before="240" w:line="240" w:lineRule="auto"/>
      <w:ind w:firstLine="0"/>
      <w:jc w:val="left"/>
    </w:pPr>
    <w:rPr>
      <w:b/>
      <w:sz w:val="27"/>
      <w:szCs w:val="27"/>
    </w:rPr>
  </w:style>
  <w:style w:type="character" w:customStyle="1" w:styleId="1fb">
    <w:name w:val="Подпись 1 Знак"/>
    <w:link w:val="1fa"/>
    <w:rsid w:val="007B135F"/>
    <w:rPr>
      <w:rFonts w:ascii="Times New Roman" w:eastAsia="Times New Roman" w:hAnsi="Times New Roman" w:cs="Times New Roman"/>
      <w:b/>
      <w:kern w:val="0"/>
      <w:sz w:val="27"/>
      <w:szCs w:val="27"/>
      <w:lang w:eastAsia="ru-RU" w:bidi="ar-SA"/>
    </w:rPr>
  </w:style>
  <w:style w:type="character" w:customStyle="1" w:styleId="1f9">
    <w:name w:val="Должность 1 Знак"/>
    <w:link w:val="1f8"/>
    <w:locked/>
    <w:rsid w:val="007B135F"/>
    <w:rPr>
      <w:rFonts w:ascii="Times New Roman" w:eastAsia="Times New Roman" w:hAnsi="Times New Roman" w:cs="Times New Roman"/>
      <w:kern w:val="0"/>
      <w:sz w:val="27"/>
      <w:szCs w:val="27"/>
      <w:lang w:eastAsia="ru-RU" w:bidi="ar-SA"/>
    </w:rPr>
  </w:style>
  <w:style w:type="paragraph" w:customStyle="1" w:styleId="1fc">
    <w:name w:val="Резолюция 1"/>
    <w:basedOn w:val="aff7"/>
    <w:rsid w:val="007B135F"/>
    <w:pPr>
      <w:spacing w:after="60" w:line="240" w:lineRule="auto"/>
      <w:ind w:firstLine="0"/>
      <w:jc w:val="left"/>
    </w:pPr>
    <w:rPr>
      <w:b/>
      <w:caps/>
      <w:sz w:val="27"/>
      <w:szCs w:val="27"/>
    </w:rPr>
  </w:style>
  <w:style w:type="character" w:customStyle="1" w:styleId="BalloonTextChar">
    <w:name w:val="Balloon Text Char"/>
    <w:basedOn w:val="aff8"/>
    <w:rsid w:val="007B135F"/>
    <w:rPr>
      <w:rFonts w:ascii="Segoe UI" w:eastAsia="Times New Roman" w:hAnsi="Segoe UI" w:cs="Segoe UI"/>
      <w:color w:val="000000"/>
      <w:sz w:val="18"/>
      <w:szCs w:val="18"/>
      <w:lang w:eastAsia="ru-RU"/>
    </w:rPr>
  </w:style>
  <w:style w:type="paragraph" w:customStyle="1" w:styleId="1fd">
    <w:name w:val="Дата 1"/>
    <w:basedOn w:val="aff7"/>
    <w:link w:val="1fe"/>
    <w:uiPriority w:val="99"/>
    <w:rsid w:val="007B135F"/>
    <w:pPr>
      <w:spacing w:before="240" w:after="60" w:line="240" w:lineRule="auto"/>
      <w:ind w:firstLine="0"/>
      <w:jc w:val="left"/>
    </w:pPr>
    <w:rPr>
      <w:sz w:val="27"/>
      <w:szCs w:val="27"/>
    </w:rPr>
  </w:style>
  <w:style w:type="paragraph" w:customStyle="1" w:styleId="1ff">
    <w:name w:val="Сноска 1"/>
    <w:basedOn w:val="afffff5"/>
    <w:link w:val="1ff0"/>
    <w:uiPriority w:val="99"/>
    <w:rsid w:val="007B135F"/>
    <w:pPr>
      <w:ind w:firstLine="0"/>
      <w:jc w:val="left"/>
    </w:pPr>
    <w:rPr>
      <w:rFonts w:ascii="Courier New" w:hAnsi="Courier New"/>
    </w:rPr>
  </w:style>
  <w:style w:type="character" w:customStyle="1" w:styleId="1ff0">
    <w:name w:val="Сноска 1 Знак"/>
    <w:link w:val="1ff"/>
    <w:uiPriority w:val="99"/>
    <w:rsid w:val="007B135F"/>
    <w:rPr>
      <w:rFonts w:ascii="Courier New" w:eastAsia="Times New Roman" w:hAnsi="Courier New" w:cs="Times New Roman"/>
      <w:kern w:val="0"/>
      <w:sz w:val="20"/>
      <w:szCs w:val="20"/>
      <w:lang w:eastAsia="ru-RU" w:bidi="ar-SA"/>
    </w:rPr>
  </w:style>
  <w:style w:type="paragraph" w:customStyle="1" w:styleId="1ff1">
    <w:name w:val="Таблица 1"/>
    <w:basedOn w:val="aff7"/>
    <w:link w:val="1ff2"/>
    <w:rsid w:val="007B135F"/>
    <w:pPr>
      <w:keepNext/>
      <w:spacing w:line="240" w:lineRule="auto"/>
      <w:ind w:firstLine="0"/>
      <w:jc w:val="right"/>
    </w:pPr>
    <w:rPr>
      <w:b/>
      <w:sz w:val="27"/>
      <w:szCs w:val="27"/>
    </w:rPr>
  </w:style>
  <w:style w:type="paragraph" w:customStyle="1" w:styleId="2f8">
    <w:name w:val="Дефис 2"/>
    <w:basedOn w:val="13"/>
    <w:uiPriority w:val="99"/>
    <w:rsid w:val="007B135F"/>
    <w:pPr>
      <w:numPr>
        <w:numId w:val="0"/>
      </w:numPr>
      <w:tabs>
        <w:tab w:val="num" w:pos="1363"/>
      </w:tabs>
      <w:ind w:left="1080"/>
    </w:pPr>
  </w:style>
  <w:style w:type="paragraph" w:customStyle="1" w:styleId="1ff3">
    <w:name w:val="Обычный 1 Многоуровневый нумерованный"/>
    <w:basedOn w:val="aff7"/>
    <w:uiPriority w:val="99"/>
    <w:rsid w:val="007B135F"/>
    <w:pPr>
      <w:tabs>
        <w:tab w:val="num" w:pos="360"/>
      </w:tabs>
      <w:ind w:firstLine="0"/>
      <w:jc w:val="left"/>
    </w:pPr>
    <w:rPr>
      <w:sz w:val="24"/>
    </w:rPr>
  </w:style>
  <w:style w:type="paragraph" w:customStyle="1" w:styleId="1ff4">
    <w:name w:val="Колонтитул 1"/>
    <w:basedOn w:val="aff7"/>
    <w:uiPriority w:val="99"/>
    <w:rsid w:val="007B135F"/>
    <w:pPr>
      <w:spacing w:line="240" w:lineRule="auto"/>
      <w:ind w:firstLine="0"/>
      <w:jc w:val="center"/>
    </w:pPr>
    <w:rPr>
      <w:rFonts w:ascii="Courier New" w:hAnsi="Courier New" w:cs="Courier New"/>
      <w:sz w:val="24"/>
      <w:lang w:val="en-US"/>
    </w:rPr>
  </w:style>
  <w:style w:type="paragraph" w:customStyle="1" w:styleId="1ff5">
    <w:name w:val="Обычный 1"/>
    <w:basedOn w:val="aff7"/>
    <w:next w:val="aff7"/>
    <w:link w:val="1ff6"/>
    <w:autoRedefine/>
    <w:uiPriority w:val="99"/>
    <w:rsid w:val="007B135F"/>
    <w:pPr>
      <w:keepNext/>
      <w:widowControl w:val="0"/>
      <w:spacing w:line="240" w:lineRule="auto"/>
    </w:pPr>
    <w:rPr>
      <w:sz w:val="24"/>
    </w:rPr>
  </w:style>
  <w:style w:type="character" w:customStyle="1" w:styleId="1ff6">
    <w:name w:val="Обычный 1 Знак"/>
    <w:link w:val="1ff5"/>
    <w:uiPriority w:val="99"/>
    <w:locked/>
    <w:rsid w:val="007B135F"/>
    <w:rPr>
      <w:rFonts w:ascii="Times New Roman" w:eastAsia="Times New Roman" w:hAnsi="Times New Roman" w:cs="Times New Roman"/>
      <w:kern w:val="0"/>
      <w:lang w:eastAsia="ru-RU" w:bidi="ar-SA"/>
    </w:rPr>
  </w:style>
  <w:style w:type="paragraph" w:customStyle="1" w:styleId="1ff7">
    <w:name w:val="Заголовок 1 б/н"/>
    <w:basedOn w:val="19"/>
    <w:rsid w:val="007B135F"/>
    <w:pPr>
      <w:keepNext w:val="0"/>
      <w:pageBreakBefore w:val="0"/>
      <w:tabs>
        <w:tab w:val="num" w:pos="709"/>
      </w:tabs>
      <w:suppressAutoHyphens w:val="0"/>
      <w:autoSpaceDN/>
      <w:spacing w:before="0" w:after="0"/>
      <w:jc w:val="both"/>
      <w:textAlignment w:val="auto"/>
    </w:pPr>
    <w:rPr>
      <w:rFonts w:ascii="Times New Roman" w:eastAsia="Times New Roman" w:hAnsi="Times New Roman" w:cs="Times New Roman"/>
      <w:color w:val="000000" w:themeColor="text1"/>
      <w:kern w:val="0"/>
      <w:sz w:val="24"/>
      <w:szCs w:val="24"/>
      <w:lang w:eastAsia="ru-RU" w:bidi="ar-SA"/>
    </w:rPr>
  </w:style>
  <w:style w:type="paragraph" w:customStyle="1" w:styleId="1ff8">
    <w:name w:val="Заголовок 1 Приложение"/>
    <w:basedOn w:val="19"/>
    <w:rsid w:val="007B135F"/>
    <w:pPr>
      <w:keepNext w:val="0"/>
      <w:pageBreakBefore w:val="0"/>
      <w:tabs>
        <w:tab w:val="num" w:pos="709"/>
      </w:tabs>
      <w:suppressAutoHyphens w:val="0"/>
      <w:autoSpaceDN/>
      <w:spacing w:before="0" w:after="0"/>
      <w:jc w:val="right"/>
      <w:textAlignment w:val="auto"/>
    </w:pPr>
    <w:rPr>
      <w:rFonts w:ascii="Times New Roman" w:eastAsia="Times New Roman" w:hAnsi="Times New Roman" w:cs="Times New Roman"/>
      <w:color w:val="000000" w:themeColor="text1"/>
      <w:kern w:val="0"/>
      <w:sz w:val="24"/>
      <w:szCs w:val="24"/>
      <w:lang w:eastAsia="ru-RU" w:bidi="ar-SA"/>
    </w:rPr>
  </w:style>
  <w:style w:type="paragraph" w:customStyle="1" w:styleId="2f9">
    <w:name w:val="Заголовок 2 Приложение"/>
    <w:basedOn w:val="29"/>
    <w:rsid w:val="007B135F"/>
    <w:pPr>
      <w:keepNext/>
      <w:keepLines/>
      <w:tabs>
        <w:tab w:val="num" w:pos="709"/>
      </w:tabs>
      <w:suppressAutoHyphens w:val="0"/>
      <w:autoSpaceDN/>
      <w:spacing w:before="0" w:after="0"/>
      <w:ind w:left="10" w:hanging="10"/>
      <w:jc w:val="both"/>
      <w:textAlignment w:val="auto"/>
    </w:pPr>
    <w:rPr>
      <w:rFonts w:ascii="Times New Roman Полужирный" w:eastAsia="Times New Roman" w:hAnsi="Times New Roman Полужирный" w:cs="Times New Roman"/>
      <w:b w:val="0"/>
      <w:spacing w:val="-2"/>
      <w:kern w:val="0"/>
      <w:sz w:val="24"/>
      <w:szCs w:val="24"/>
      <w:lang w:eastAsia="ru-RU" w:bidi="ar-SA"/>
    </w:rPr>
  </w:style>
  <w:style w:type="paragraph" w:customStyle="1" w:styleId="affffff2">
    <w:name w:val="Таблица текст"/>
    <w:basedOn w:val="aff7"/>
    <w:link w:val="affffff3"/>
    <w:uiPriority w:val="99"/>
    <w:rsid w:val="007B135F"/>
    <w:pPr>
      <w:spacing w:before="40" w:after="40" w:line="240" w:lineRule="auto"/>
      <w:ind w:left="57" w:right="57" w:firstLine="0"/>
      <w:jc w:val="left"/>
    </w:pPr>
    <w:rPr>
      <w:sz w:val="24"/>
    </w:rPr>
  </w:style>
  <w:style w:type="paragraph" w:customStyle="1" w:styleId="afb">
    <w:name w:val="Лист регистрации изменений"/>
    <w:basedOn w:val="7"/>
    <w:rsid w:val="007B135F"/>
    <w:pPr>
      <w:pageBreakBefore/>
      <w:widowControl/>
      <w:numPr>
        <w:ilvl w:val="6"/>
        <w:numId w:val="23"/>
      </w:numPr>
      <w:suppressAutoHyphens w:val="0"/>
      <w:autoSpaceDN/>
      <w:spacing w:before="0" w:after="0"/>
      <w:jc w:val="center"/>
      <w:textAlignment w:val="auto"/>
    </w:pPr>
    <w:rPr>
      <w:rFonts w:ascii="Arial Narrow" w:eastAsia="Times New Roman" w:hAnsi="Arial Narrow" w:cs="Arial"/>
      <w:b w:val="0"/>
      <w:kern w:val="0"/>
      <w:sz w:val="32"/>
      <w:szCs w:val="24"/>
      <w:lang w:eastAsia="ru-RU" w:bidi="ar-SA"/>
    </w:rPr>
  </w:style>
  <w:style w:type="paragraph" w:customStyle="1" w:styleId="affffff4">
    <w:name w:val="Лист регистрации изменений Таблица"/>
    <w:basedOn w:val="aff7"/>
    <w:rsid w:val="007B135F"/>
    <w:pPr>
      <w:spacing w:line="240" w:lineRule="auto"/>
      <w:ind w:firstLine="0"/>
      <w:jc w:val="center"/>
    </w:pPr>
    <w:rPr>
      <w:rFonts w:ascii="Arial Narrow" w:hAnsi="Arial Narrow"/>
      <w:sz w:val="24"/>
    </w:rPr>
  </w:style>
  <w:style w:type="paragraph" w:customStyle="1" w:styleId="affffff5">
    <w:name w:val="Обозначение документа"/>
    <w:basedOn w:val="aff7"/>
    <w:rsid w:val="007B135F"/>
    <w:pPr>
      <w:spacing w:before="20" w:after="20" w:line="240" w:lineRule="auto"/>
      <w:ind w:firstLine="0"/>
      <w:jc w:val="left"/>
    </w:pPr>
    <w:rPr>
      <w:rFonts w:ascii="Arial Narrow" w:hAnsi="Arial Narrow"/>
      <w:sz w:val="24"/>
    </w:rPr>
  </w:style>
  <w:style w:type="paragraph" w:customStyle="1" w:styleId="affffff6">
    <w:name w:val="Таблица шапка"/>
    <w:basedOn w:val="aff7"/>
    <w:next w:val="aff7"/>
    <w:link w:val="affffff7"/>
    <w:rsid w:val="007B135F"/>
    <w:pPr>
      <w:keepNext/>
      <w:keepLines/>
      <w:spacing w:before="60" w:after="60" w:line="240" w:lineRule="auto"/>
      <w:ind w:firstLine="0"/>
      <w:jc w:val="center"/>
    </w:pPr>
    <w:rPr>
      <w:b/>
      <w:sz w:val="24"/>
    </w:rPr>
  </w:style>
  <w:style w:type="paragraph" w:customStyle="1" w:styleId="affffff8">
    <w:name w:val="Подпись к рисунку"/>
    <w:basedOn w:val="affc"/>
    <w:rsid w:val="007B135F"/>
    <w:pPr>
      <w:widowControl/>
      <w:suppressLineNumbers w:val="0"/>
      <w:suppressAutoHyphens w:val="0"/>
      <w:autoSpaceDN/>
      <w:spacing w:after="240"/>
      <w:textAlignment w:val="auto"/>
    </w:pPr>
    <w:rPr>
      <w:rFonts w:eastAsia="Times New Roman"/>
      <w:b/>
      <w:bCs/>
      <w:iCs w:val="0"/>
      <w:noProof w:val="0"/>
      <w:kern w:val="0"/>
    </w:rPr>
  </w:style>
  <w:style w:type="paragraph" w:customStyle="1" w:styleId="1ff9">
    <w:name w:val="Примечание 1"/>
    <w:basedOn w:val="1ff5"/>
    <w:rsid w:val="007B135F"/>
    <w:rPr>
      <w:u w:val="single"/>
    </w:rPr>
  </w:style>
  <w:style w:type="paragraph" w:customStyle="1" w:styleId="1ffa">
    <w:name w:val="Примечание 1 Текст нумерованный"/>
    <w:basedOn w:val="1ff5"/>
    <w:rsid w:val="007B135F"/>
    <w:pPr>
      <w:tabs>
        <w:tab w:val="num" w:pos="360"/>
      </w:tabs>
    </w:pPr>
    <w:rPr>
      <w:i/>
    </w:rPr>
  </w:style>
  <w:style w:type="paragraph" w:customStyle="1" w:styleId="1ffb">
    <w:name w:val="Примечание 1 Текст"/>
    <w:basedOn w:val="1ffa"/>
    <w:uiPriority w:val="99"/>
    <w:rsid w:val="007B135F"/>
    <w:pPr>
      <w:tabs>
        <w:tab w:val="clear" w:pos="360"/>
      </w:tabs>
      <w:ind w:left="1080"/>
    </w:pPr>
  </w:style>
  <w:style w:type="paragraph" w:customStyle="1" w:styleId="affffff9">
    <w:name w:val="Сноска дефис"/>
    <w:basedOn w:val="afffff5"/>
    <w:uiPriority w:val="99"/>
    <w:rsid w:val="007B135F"/>
    <w:pPr>
      <w:tabs>
        <w:tab w:val="num" w:pos="360"/>
      </w:tabs>
      <w:ind w:firstLine="0"/>
      <w:jc w:val="left"/>
    </w:pPr>
    <w:rPr>
      <w:rFonts w:ascii="Courier New" w:hAnsi="Courier New" w:cs="Courier New"/>
      <w:sz w:val="22"/>
      <w:szCs w:val="22"/>
    </w:rPr>
  </w:style>
  <w:style w:type="paragraph" w:customStyle="1" w:styleId="affffffa">
    <w:name w:val="Содержание"/>
    <w:basedOn w:val="aff7"/>
    <w:rsid w:val="007B135F"/>
    <w:pPr>
      <w:pageBreakBefore/>
      <w:spacing w:line="240" w:lineRule="auto"/>
      <w:ind w:firstLine="0"/>
      <w:jc w:val="center"/>
    </w:pPr>
    <w:rPr>
      <w:rFonts w:ascii="Arial" w:hAnsi="Arial"/>
      <w:b/>
      <w:smallCaps/>
      <w:spacing w:val="40"/>
      <w:sz w:val="27"/>
      <w:szCs w:val="27"/>
    </w:rPr>
  </w:style>
  <w:style w:type="paragraph" w:customStyle="1" w:styleId="1ffc">
    <w:name w:val="Список многоуровневый 1"/>
    <w:basedOn w:val="aff7"/>
    <w:rsid w:val="007B135F"/>
    <w:pPr>
      <w:tabs>
        <w:tab w:val="num" w:pos="360"/>
      </w:tabs>
      <w:spacing w:before="20" w:after="20"/>
      <w:ind w:firstLine="0"/>
      <w:jc w:val="left"/>
    </w:pPr>
    <w:rPr>
      <w:sz w:val="24"/>
    </w:rPr>
  </w:style>
  <w:style w:type="paragraph" w:customStyle="1" w:styleId="1ffd">
    <w:name w:val="Список нумерованный 1"/>
    <w:basedOn w:val="1ff5"/>
    <w:uiPriority w:val="99"/>
    <w:rsid w:val="007B135F"/>
    <w:pPr>
      <w:tabs>
        <w:tab w:val="num" w:pos="1134"/>
      </w:tabs>
      <w:ind w:firstLine="720"/>
    </w:pPr>
  </w:style>
  <w:style w:type="paragraph" w:customStyle="1" w:styleId="affffffb">
    <w:name w:val="Таблица заголовок"/>
    <w:basedOn w:val="aff7"/>
    <w:uiPriority w:val="99"/>
    <w:rsid w:val="007B135F"/>
    <w:pPr>
      <w:keepNext/>
      <w:spacing w:line="240" w:lineRule="auto"/>
      <w:ind w:firstLine="0"/>
      <w:jc w:val="left"/>
    </w:pPr>
    <w:rPr>
      <w:b/>
      <w:sz w:val="27"/>
      <w:szCs w:val="27"/>
    </w:rPr>
  </w:style>
  <w:style w:type="paragraph" w:customStyle="1" w:styleId="affffffc">
    <w:name w:val="Таблица номер"/>
    <w:basedOn w:val="aff7"/>
    <w:rsid w:val="007B135F"/>
    <w:pPr>
      <w:widowControl w:val="0"/>
      <w:tabs>
        <w:tab w:val="num" w:pos="360"/>
      </w:tabs>
      <w:overflowPunct w:val="0"/>
      <w:autoSpaceDE w:val="0"/>
      <w:autoSpaceDN w:val="0"/>
      <w:adjustRightInd w:val="0"/>
      <w:spacing w:before="120" w:after="120" w:line="240" w:lineRule="auto"/>
      <w:ind w:firstLine="0"/>
      <w:jc w:val="right"/>
      <w:textAlignment w:val="baseline"/>
    </w:pPr>
    <w:rPr>
      <w:b/>
      <w:bCs/>
      <w:sz w:val="27"/>
      <w:szCs w:val="27"/>
    </w:rPr>
  </w:style>
  <w:style w:type="paragraph" w:customStyle="1" w:styleId="1ffe">
    <w:name w:val="Титул 1"/>
    <w:basedOn w:val="aff7"/>
    <w:rsid w:val="007B135F"/>
    <w:pPr>
      <w:spacing w:line="240" w:lineRule="auto"/>
      <w:ind w:firstLine="0"/>
      <w:jc w:val="center"/>
    </w:pPr>
    <w:rPr>
      <w:caps/>
      <w:sz w:val="27"/>
      <w:szCs w:val="27"/>
    </w:rPr>
  </w:style>
  <w:style w:type="paragraph" w:customStyle="1" w:styleId="1fff">
    <w:name w:val="Титул 1 Ж"/>
    <w:basedOn w:val="aff7"/>
    <w:uiPriority w:val="99"/>
    <w:rsid w:val="007B135F"/>
    <w:pPr>
      <w:spacing w:line="240" w:lineRule="auto"/>
      <w:ind w:firstLine="0"/>
      <w:jc w:val="center"/>
    </w:pPr>
    <w:rPr>
      <w:b/>
      <w:caps/>
      <w:sz w:val="27"/>
      <w:szCs w:val="27"/>
    </w:rPr>
  </w:style>
  <w:style w:type="paragraph" w:customStyle="1" w:styleId="affffffd">
    <w:name w:val="Титул Таблица"/>
    <w:basedOn w:val="aff7"/>
    <w:rsid w:val="007B135F"/>
    <w:pPr>
      <w:pageBreakBefore/>
      <w:spacing w:before="60" w:after="60" w:line="240" w:lineRule="auto"/>
      <w:ind w:left="57" w:firstLine="0"/>
      <w:jc w:val="left"/>
    </w:pPr>
    <w:rPr>
      <w:color w:val="000000"/>
      <w:sz w:val="27"/>
      <w:szCs w:val="27"/>
    </w:rPr>
  </w:style>
  <w:style w:type="paragraph" w:customStyle="1" w:styleId="1fff0">
    <w:name w:val="Титул текст 1"/>
    <w:basedOn w:val="aff7"/>
    <w:uiPriority w:val="99"/>
    <w:rsid w:val="007B135F"/>
    <w:pPr>
      <w:spacing w:line="240" w:lineRule="auto"/>
      <w:ind w:firstLine="0"/>
      <w:jc w:val="center"/>
    </w:pPr>
    <w:rPr>
      <w:sz w:val="27"/>
      <w:szCs w:val="27"/>
    </w:rPr>
  </w:style>
  <w:style w:type="paragraph" w:customStyle="1" w:styleId="1fff1">
    <w:name w:val="Титул текст 1 Ж"/>
    <w:basedOn w:val="aff7"/>
    <w:rsid w:val="007B135F"/>
    <w:pPr>
      <w:spacing w:line="240" w:lineRule="auto"/>
      <w:ind w:firstLine="0"/>
      <w:jc w:val="center"/>
    </w:pPr>
    <w:rPr>
      <w:sz w:val="27"/>
      <w:szCs w:val="27"/>
    </w:rPr>
  </w:style>
  <w:style w:type="paragraph" w:customStyle="1" w:styleId="affffffe">
    <w:name w:val="Титул тема"/>
    <w:basedOn w:val="aff7"/>
    <w:uiPriority w:val="99"/>
    <w:rsid w:val="007B135F"/>
    <w:pPr>
      <w:spacing w:line="240" w:lineRule="auto"/>
      <w:ind w:firstLine="0"/>
      <w:jc w:val="center"/>
    </w:pPr>
    <w:rPr>
      <w:b/>
      <w:sz w:val="27"/>
      <w:szCs w:val="27"/>
    </w:rPr>
  </w:style>
  <w:style w:type="paragraph" w:customStyle="1" w:styleId="-31">
    <w:name w:val="Светлый список - Акцент 31"/>
    <w:hidden/>
    <w:uiPriority w:val="99"/>
    <w:rsid w:val="007B135F"/>
    <w:pPr>
      <w:widowControl/>
      <w:suppressAutoHyphens w:val="0"/>
      <w:autoSpaceDN/>
      <w:textAlignment w:val="auto"/>
    </w:pPr>
    <w:rPr>
      <w:rFonts w:ascii="Times New Roman" w:eastAsia="Times New Roman" w:hAnsi="Times New Roman" w:cs="Times New Roman"/>
      <w:kern w:val="0"/>
      <w:lang w:eastAsia="ru-RU" w:bidi="ar-SA"/>
    </w:rPr>
  </w:style>
  <w:style w:type="character" w:styleId="afffffff">
    <w:name w:val="FollowedHyperlink"/>
    <w:uiPriority w:val="99"/>
    <w:rsid w:val="007B135F"/>
    <w:rPr>
      <w:color w:val="800080"/>
      <w:u w:val="single"/>
    </w:rPr>
  </w:style>
  <w:style w:type="character" w:customStyle="1" w:styleId="160">
    <w:name w:val="Знак Знак16"/>
    <w:locked/>
    <w:rsid w:val="007B135F"/>
    <w:rPr>
      <w:rFonts w:ascii="Arial" w:hAnsi="Arial" w:cs="Arial CYR"/>
      <w:b/>
      <w:bCs/>
      <w:smallCaps/>
      <w:spacing w:val="-2"/>
      <w:sz w:val="27"/>
      <w:szCs w:val="24"/>
    </w:rPr>
  </w:style>
  <w:style w:type="character" w:customStyle="1" w:styleId="64">
    <w:name w:val="Знак Знак6"/>
    <w:basedOn w:val="aff8"/>
    <w:locked/>
    <w:rsid w:val="007B135F"/>
  </w:style>
  <w:style w:type="character" w:customStyle="1" w:styleId="111">
    <w:name w:val="11"/>
    <w:basedOn w:val="aff8"/>
    <w:rsid w:val="007B135F"/>
  </w:style>
  <w:style w:type="paragraph" w:customStyle="1" w:styleId="2fa">
    <w:name w:val="Маркированный 2"/>
    <w:basedOn w:val="aff7"/>
    <w:uiPriority w:val="99"/>
    <w:rsid w:val="007B135F"/>
    <w:pPr>
      <w:ind w:firstLine="0"/>
      <w:jc w:val="left"/>
    </w:pPr>
    <w:rPr>
      <w:rFonts w:eastAsia="Calibri"/>
      <w:sz w:val="24"/>
      <w:lang w:eastAsia="en-US"/>
    </w:rPr>
  </w:style>
  <w:style w:type="paragraph" w:customStyle="1" w:styleId="-310">
    <w:name w:val="Светлая сетка - Акцент 31"/>
    <w:basedOn w:val="aff7"/>
    <w:link w:val="-30"/>
    <w:uiPriority w:val="34"/>
    <w:rsid w:val="007B135F"/>
    <w:pPr>
      <w:spacing w:line="240" w:lineRule="auto"/>
      <w:ind w:left="720" w:firstLine="0"/>
      <w:contextualSpacing/>
      <w:jc w:val="left"/>
    </w:pPr>
    <w:rPr>
      <w:sz w:val="24"/>
    </w:rPr>
  </w:style>
  <w:style w:type="paragraph" w:customStyle="1" w:styleId="1fff2">
    <w:name w:val="Основной текст с отступом1"/>
    <w:basedOn w:val="aff7"/>
    <w:rsid w:val="007B135F"/>
    <w:pPr>
      <w:suppressAutoHyphens/>
      <w:spacing w:before="60" w:line="240" w:lineRule="auto"/>
      <w:ind w:firstLine="851"/>
      <w:jc w:val="left"/>
    </w:pPr>
    <w:rPr>
      <w:sz w:val="24"/>
      <w:lang w:eastAsia="ar-SA"/>
    </w:rPr>
  </w:style>
  <w:style w:type="character" w:customStyle="1" w:styleId="st">
    <w:name w:val="st"/>
    <w:basedOn w:val="aff8"/>
    <w:rsid w:val="007B135F"/>
  </w:style>
  <w:style w:type="paragraph" w:customStyle="1" w:styleId="1fff3">
    <w:name w:val="Маркированный список1"/>
    <w:basedOn w:val="aff7"/>
    <w:rsid w:val="007B135F"/>
    <w:pPr>
      <w:tabs>
        <w:tab w:val="left" w:pos="360"/>
      </w:tabs>
      <w:suppressAutoHyphens/>
      <w:spacing w:line="240" w:lineRule="auto"/>
      <w:ind w:left="360" w:hanging="360"/>
      <w:jc w:val="left"/>
    </w:pPr>
    <w:rPr>
      <w:sz w:val="24"/>
      <w:lang w:eastAsia="ar-SA"/>
    </w:rPr>
  </w:style>
  <w:style w:type="character" w:customStyle="1" w:styleId="WW8Num1z3">
    <w:name w:val="WW8Num1z3"/>
    <w:rsid w:val="007B135F"/>
    <w:rPr>
      <w:bCs/>
      <w:sz w:val="24"/>
      <w:szCs w:val="24"/>
    </w:rPr>
  </w:style>
  <w:style w:type="character" w:customStyle="1" w:styleId="WW8Num2z0">
    <w:name w:val="WW8Num2z0"/>
    <w:rsid w:val="007B135F"/>
    <w:rPr>
      <w:rFonts w:ascii="Symbol" w:hAnsi="Symbol" w:cs="Symbol"/>
    </w:rPr>
  </w:style>
  <w:style w:type="character" w:customStyle="1" w:styleId="WW8Num3z0">
    <w:name w:val="WW8Num3z0"/>
    <w:rsid w:val="007B135F"/>
    <w:rPr>
      <w:rFonts w:ascii="Courier New" w:hAnsi="Courier New" w:cs="Courier New"/>
    </w:rPr>
  </w:style>
  <w:style w:type="character" w:customStyle="1" w:styleId="WW8Num4z0">
    <w:name w:val="WW8Num4z0"/>
    <w:rsid w:val="007B135F"/>
    <w:rPr>
      <w:rFonts w:ascii="Courier New" w:hAnsi="Courier New" w:cs="Courier New"/>
    </w:rPr>
  </w:style>
  <w:style w:type="character" w:customStyle="1" w:styleId="WW8Num5z0">
    <w:name w:val="WW8Num5z0"/>
    <w:rsid w:val="007B135F"/>
    <w:rPr>
      <w:rFonts w:ascii="Symbol" w:hAnsi="Symbol" w:cs="Symbol"/>
    </w:rPr>
  </w:style>
  <w:style w:type="character" w:customStyle="1" w:styleId="WW8Num6z0">
    <w:name w:val="WW8Num6z0"/>
    <w:rsid w:val="007B135F"/>
    <w:rPr>
      <w:rFonts w:ascii="Symbol" w:hAnsi="Symbol" w:cs="Symbol"/>
    </w:rPr>
  </w:style>
  <w:style w:type="character" w:customStyle="1" w:styleId="WW8Num7z0">
    <w:name w:val="WW8Num7z0"/>
    <w:rsid w:val="007B135F"/>
    <w:rPr>
      <w:rFonts w:ascii="Symbol" w:hAnsi="Symbol" w:cs="Symbol"/>
    </w:rPr>
  </w:style>
  <w:style w:type="character" w:customStyle="1" w:styleId="WW8Num8z0">
    <w:name w:val="WW8Num8z0"/>
    <w:rsid w:val="007B135F"/>
    <w:rPr>
      <w:rFonts w:ascii="Symbol" w:hAnsi="Symbol" w:cs="Symbol"/>
    </w:rPr>
  </w:style>
  <w:style w:type="character" w:customStyle="1" w:styleId="WW8Num9z0">
    <w:name w:val="WW8Num9z0"/>
    <w:rsid w:val="007B135F"/>
    <w:rPr>
      <w:rFonts w:ascii="Courier New" w:hAnsi="Courier New" w:cs="Courier New"/>
    </w:rPr>
  </w:style>
  <w:style w:type="character" w:customStyle="1" w:styleId="WW8Num10z0">
    <w:name w:val="WW8Num10z0"/>
    <w:rsid w:val="007B135F"/>
    <w:rPr>
      <w:rFonts w:ascii="Courier New" w:hAnsi="Courier New" w:cs="Courier New"/>
    </w:rPr>
  </w:style>
  <w:style w:type="character" w:customStyle="1" w:styleId="WW8Num11z0">
    <w:name w:val="WW8Num11z0"/>
    <w:rsid w:val="007B135F"/>
    <w:rPr>
      <w:rFonts w:ascii="Courier New" w:hAnsi="Courier New" w:cs="Courier New"/>
    </w:rPr>
  </w:style>
  <w:style w:type="character" w:customStyle="1" w:styleId="WW8Num12z3">
    <w:name w:val="WW8Num12z3"/>
    <w:rsid w:val="007B135F"/>
    <w:rPr>
      <w:rFonts w:ascii="Symbol" w:hAnsi="Symbol" w:cs="Symbol"/>
    </w:rPr>
  </w:style>
  <w:style w:type="character" w:customStyle="1" w:styleId="WW8Num12z5">
    <w:name w:val="WW8Num12z5"/>
    <w:rsid w:val="007B135F"/>
    <w:rPr>
      <w:rFonts w:ascii="Wingdings" w:hAnsi="Wingdings" w:cs="Wingdings"/>
    </w:rPr>
  </w:style>
  <w:style w:type="character" w:customStyle="1" w:styleId="WW8Num16z0">
    <w:name w:val="WW8Num16z0"/>
    <w:rsid w:val="007B135F"/>
    <w:rPr>
      <w:rFonts w:ascii="Courier New" w:hAnsi="Courier New" w:cs="Courier New"/>
    </w:rPr>
  </w:style>
  <w:style w:type="character" w:customStyle="1" w:styleId="WW8Num19z0">
    <w:name w:val="WW8Num19z0"/>
    <w:rsid w:val="007B135F"/>
    <w:rPr>
      <w:rFonts w:ascii="Courier New" w:hAnsi="Courier New" w:cs="Courier New"/>
    </w:rPr>
  </w:style>
  <w:style w:type="character" w:customStyle="1" w:styleId="WW8Num21z0">
    <w:name w:val="WW8Num21z0"/>
    <w:rsid w:val="007B135F"/>
    <w:rPr>
      <w:rFonts w:ascii="Symbol" w:hAnsi="Symbol" w:cs="Symbol"/>
    </w:rPr>
  </w:style>
  <w:style w:type="character" w:customStyle="1" w:styleId="WW8Num21z1">
    <w:name w:val="WW8Num21z1"/>
    <w:rsid w:val="007B135F"/>
    <w:rPr>
      <w:rFonts w:ascii="Courier New" w:hAnsi="Courier New" w:cs="Courier New"/>
    </w:rPr>
  </w:style>
  <w:style w:type="character" w:customStyle="1" w:styleId="Absatz-Standardschriftart">
    <w:name w:val="Absatz-Standardschriftart"/>
    <w:rsid w:val="007B135F"/>
  </w:style>
  <w:style w:type="character" w:customStyle="1" w:styleId="WW8Num14z3">
    <w:name w:val="WW8Num14z3"/>
    <w:rsid w:val="007B135F"/>
    <w:rPr>
      <w:rFonts w:ascii="Symbol" w:hAnsi="Symbol" w:cs="Symbol"/>
    </w:rPr>
  </w:style>
  <w:style w:type="character" w:customStyle="1" w:styleId="WW8Num14z5">
    <w:name w:val="WW8Num14z5"/>
    <w:rsid w:val="007B135F"/>
    <w:rPr>
      <w:rFonts w:ascii="Wingdings" w:hAnsi="Wingdings" w:cs="Wingdings"/>
    </w:rPr>
  </w:style>
  <w:style w:type="character" w:customStyle="1" w:styleId="WW8Num20z0">
    <w:name w:val="WW8Num20z0"/>
    <w:rsid w:val="007B135F"/>
    <w:rPr>
      <w:rFonts w:ascii="Courier New" w:hAnsi="Courier New" w:cs="Courier New"/>
    </w:rPr>
  </w:style>
  <w:style w:type="character" w:customStyle="1" w:styleId="WW8Num22z0">
    <w:name w:val="WW8Num22z0"/>
    <w:rsid w:val="007B135F"/>
    <w:rPr>
      <w:rFonts w:ascii="Courier New" w:hAnsi="Courier New" w:cs="Courier New"/>
    </w:rPr>
  </w:style>
  <w:style w:type="character" w:customStyle="1" w:styleId="WW-Absatz-Standardschriftart">
    <w:name w:val="WW-Absatz-Standardschriftart"/>
    <w:rsid w:val="007B135F"/>
  </w:style>
  <w:style w:type="character" w:customStyle="1" w:styleId="WW-Absatz-Standardschriftart1">
    <w:name w:val="WW-Absatz-Standardschriftart1"/>
    <w:rsid w:val="007B135F"/>
  </w:style>
  <w:style w:type="character" w:customStyle="1" w:styleId="WW8Num10z2">
    <w:name w:val="WW8Num10z2"/>
    <w:rsid w:val="007B135F"/>
    <w:rPr>
      <w:rFonts w:ascii="Wingdings" w:hAnsi="Wingdings" w:cs="Wingdings"/>
    </w:rPr>
  </w:style>
  <w:style w:type="character" w:customStyle="1" w:styleId="WW8Num10z3">
    <w:name w:val="WW8Num10z3"/>
    <w:rsid w:val="007B135F"/>
    <w:rPr>
      <w:rFonts w:ascii="Symbol" w:hAnsi="Symbol" w:cs="Symbol"/>
    </w:rPr>
  </w:style>
  <w:style w:type="character" w:customStyle="1" w:styleId="WW8Num11z2">
    <w:name w:val="WW8Num11z2"/>
    <w:rsid w:val="007B135F"/>
    <w:rPr>
      <w:rFonts w:ascii="Wingdings" w:hAnsi="Wingdings" w:cs="Wingdings"/>
    </w:rPr>
  </w:style>
  <w:style w:type="character" w:customStyle="1" w:styleId="WW8Num11z3">
    <w:name w:val="WW8Num11z3"/>
    <w:rsid w:val="007B135F"/>
    <w:rPr>
      <w:rFonts w:ascii="Symbol" w:hAnsi="Symbol" w:cs="Symbol"/>
    </w:rPr>
  </w:style>
  <w:style w:type="character" w:customStyle="1" w:styleId="WW8Num12z2">
    <w:name w:val="WW8Num12z2"/>
    <w:rsid w:val="007B135F"/>
    <w:rPr>
      <w:rFonts w:ascii="Wingdings" w:hAnsi="Wingdings" w:cs="Wingdings"/>
    </w:rPr>
  </w:style>
  <w:style w:type="character" w:customStyle="1" w:styleId="WW8Num13z2">
    <w:name w:val="WW8Num13z2"/>
    <w:rsid w:val="007B135F"/>
    <w:rPr>
      <w:rFonts w:ascii="Wingdings" w:hAnsi="Wingdings" w:cs="Wingdings"/>
    </w:rPr>
  </w:style>
  <w:style w:type="character" w:customStyle="1" w:styleId="WW8Num13z3">
    <w:name w:val="WW8Num13z3"/>
    <w:rsid w:val="007B135F"/>
    <w:rPr>
      <w:rFonts w:ascii="Symbol" w:hAnsi="Symbol" w:cs="Symbol"/>
    </w:rPr>
  </w:style>
  <w:style w:type="character" w:customStyle="1" w:styleId="WW8Num14z2">
    <w:name w:val="WW8Num14z2"/>
    <w:rsid w:val="007B135F"/>
    <w:rPr>
      <w:rFonts w:ascii="Wingdings" w:hAnsi="Wingdings" w:cs="Wingdings"/>
    </w:rPr>
  </w:style>
  <w:style w:type="character" w:customStyle="1" w:styleId="WW8Num15z3">
    <w:name w:val="WW8Num15z3"/>
    <w:rsid w:val="007B135F"/>
    <w:rPr>
      <w:rFonts w:ascii="Symbol" w:hAnsi="Symbol" w:cs="Symbol"/>
    </w:rPr>
  </w:style>
  <w:style w:type="character" w:customStyle="1" w:styleId="WW8Num15z4">
    <w:name w:val="WW8Num15z4"/>
    <w:rsid w:val="007B135F"/>
    <w:rPr>
      <w:rFonts w:ascii="Courier New" w:hAnsi="Courier New" w:cs="Courier New"/>
    </w:rPr>
  </w:style>
  <w:style w:type="character" w:customStyle="1" w:styleId="WW8Num16z2">
    <w:name w:val="WW8Num16z2"/>
    <w:rsid w:val="007B135F"/>
    <w:rPr>
      <w:rFonts w:ascii="Wingdings" w:hAnsi="Wingdings" w:cs="Wingdings"/>
    </w:rPr>
  </w:style>
  <w:style w:type="character" w:customStyle="1" w:styleId="WW8Num16z3">
    <w:name w:val="WW8Num16z3"/>
    <w:rsid w:val="007B135F"/>
    <w:rPr>
      <w:rFonts w:ascii="Symbol" w:hAnsi="Symbol" w:cs="Symbol"/>
    </w:rPr>
  </w:style>
  <w:style w:type="character" w:customStyle="1" w:styleId="WW8Num17z3">
    <w:name w:val="WW8Num17z3"/>
    <w:rsid w:val="007B135F"/>
    <w:rPr>
      <w:bCs/>
      <w:sz w:val="24"/>
      <w:szCs w:val="24"/>
    </w:rPr>
  </w:style>
  <w:style w:type="character" w:customStyle="1" w:styleId="WW8Num18z1">
    <w:name w:val="WW8Num18z1"/>
    <w:rsid w:val="007B135F"/>
    <w:rPr>
      <w:rFonts w:ascii="Courier New" w:hAnsi="Courier New" w:cs="Courier New"/>
    </w:rPr>
  </w:style>
  <w:style w:type="character" w:customStyle="1" w:styleId="WW8Num18z2">
    <w:name w:val="WW8Num18z2"/>
    <w:rsid w:val="007B135F"/>
    <w:rPr>
      <w:rFonts w:ascii="Wingdings" w:hAnsi="Wingdings" w:cs="Wingdings"/>
    </w:rPr>
  </w:style>
  <w:style w:type="character" w:customStyle="1" w:styleId="WW8Num19z2">
    <w:name w:val="WW8Num19z2"/>
    <w:rsid w:val="007B135F"/>
    <w:rPr>
      <w:rFonts w:ascii="Wingdings" w:hAnsi="Wingdings" w:cs="Wingdings"/>
    </w:rPr>
  </w:style>
  <w:style w:type="character" w:customStyle="1" w:styleId="WW8Num19z3">
    <w:name w:val="WW8Num19z3"/>
    <w:rsid w:val="007B135F"/>
    <w:rPr>
      <w:rFonts w:ascii="Symbol" w:hAnsi="Symbol" w:cs="Symbol"/>
    </w:rPr>
  </w:style>
  <w:style w:type="character" w:customStyle="1" w:styleId="WW8Num20z2">
    <w:name w:val="WW8Num20z2"/>
    <w:rsid w:val="007B135F"/>
    <w:rPr>
      <w:rFonts w:ascii="Wingdings" w:hAnsi="Wingdings" w:cs="Wingdings"/>
    </w:rPr>
  </w:style>
  <w:style w:type="character" w:customStyle="1" w:styleId="WW8Num20z3">
    <w:name w:val="WW8Num20z3"/>
    <w:rsid w:val="007B135F"/>
    <w:rPr>
      <w:rFonts w:ascii="Symbol" w:hAnsi="Symbol" w:cs="Symbol"/>
    </w:rPr>
  </w:style>
  <w:style w:type="character" w:customStyle="1" w:styleId="WW8Num21z2">
    <w:name w:val="WW8Num21z2"/>
    <w:rsid w:val="007B135F"/>
    <w:rPr>
      <w:rFonts w:ascii="Wingdings" w:hAnsi="Wingdings" w:cs="Wingdings"/>
    </w:rPr>
  </w:style>
  <w:style w:type="character" w:customStyle="1" w:styleId="WW8Num22z2">
    <w:name w:val="WW8Num22z2"/>
    <w:rsid w:val="007B135F"/>
    <w:rPr>
      <w:rFonts w:ascii="Wingdings" w:hAnsi="Wingdings" w:cs="Wingdings"/>
    </w:rPr>
  </w:style>
  <w:style w:type="character" w:customStyle="1" w:styleId="WW8Num22z3">
    <w:name w:val="WW8Num22z3"/>
    <w:rsid w:val="007B135F"/>
    <w:rPr>
      <w:rFonts w:ascii="Symbol" w:hAnsi="Symbol" w:cs="Symbol"/>
    </w:rPr>
  </w:style>
  <w:style w:type="character" w:customStyle="1" w:styleId="WW8Num23z0">
    <w:name w:val="WW8Num23z0"/>
    <w:rsid w:val="007B135F"/>
    <w:rPr>
      <w:rFonts w:ascii="Courier New" w:hAnsi="Courier New" w:cs="Courier New"/>
    </w:rPr>
  </w:style>
  <w:style w:type="character" w:customStyle="1" w:styleId="WW8Num23z3">
    <w:name w:val="WW8Num23z3"/>
    <w:rsid w:val="007B135F"/>
    <w:rPr>
      <w:rFonts w:ascii="Symbol" w:hAnsi="Symbol" w:cs="Symbol"/>
    </w:rPr>
  </w:style>
  <w:style w:type="character" w:customStyle="1" w:styleId="WW8Num23z5">
    <w:name w:val="WW8Num23z5"/>
    <w:rsid w:val="007B135F"/>
    <w:rPr>
      <w:rFonts w:ascii="Wingdings" w:hAnsi="Wingdings" w:cs="Wingdings"/>
    </w:rPr>
  </w:style>
  <w:style w:type="character" w:customStyle="1" w:styleId="WW8Num24z0">
    <w:name w:val="WW8Num24z0"/>
    <w:rsid w:val="007B135F"/>
    <w:rPr>
      <w:rFonts w:ascii="Courier New" w:hAnsi="Courier New" w:cs="Courier New"/>
    </w:rPr>
  </w:style>
  <w:style w:type="character" w:customStyle="1" w:styleId="WW8Num24z2">
    <w:name w:val="WW8Num24z2"/>
    <w:rsid w:val="007B135F"/>
    <w:rPr>
      <w:rFonts w:ascii="Wingdings" w:hAnsi="Wingdings" w:cs="Wingdings"/>
    </w:rPr>
  </w:style>
  <w:style w:type="character" w:customStyle="1" w:styleId="WW8Num24z3">
    <w:name w:val="WW8Num24z3"/>
    <w:rsid w:val="007B135F"/>
    <w:rPr>
      <w:rFonts w:ascii="Symbol" w:hAnsi="Symbol" w:cs="Symbol"/>
    </w:rPr>
  </w:style>
  <w:style w:type="character" w:customStyle="1" w:styleId="WW8Num25z0">
    <w:name w:val="WW8Num25z0"/>
    <w:rsid w:val="007B135F"/>
    <w:rPr>
      <w:rFonts w:ascii="Courier New" w:hAnsi="Courier New" w:cs="Courier New"/>
    </w:rPr>
  </w:style>
  <w:style w:type="character" w:customStyle="1" w:styleId="WW8Num25z2">
    <w:name w:val="WW8Num25z2"/>
    <w:rsid w:val="007B135F"/>
    <w:rPr>
      <w:rFonts w:ascii="Wingdings" w:hAnsi="Wingdings" w:cs="Wingdings"/>
    </w:rPr>
  </w:style>
  <w:style w:type="character" w:customStyle="1" w:styleId="WW8Num25z3">
    <w:name w:val="WW8Num25z3"/>
    <w:rsid w:val="007B135F"/>
    <w:rPr>
      <w:rFonts w:ascii="Symbol" w:hAnsi="Symbol" w:cs="Symbol"/>
    </w:rPr>
  </w:style>
  <w:style w:type="character" w:customStyle="1" w:styleId="WW8Num26z0">
    <w:name w:val="WW8Num26z0"/>
    <w:rsid w:val="007B135F"/>
    <w:rPr>
      <w:rFonts w:ascii="Courier New" w:hAnsi="Courier New" w:cs="Courier New"/>
    </w:rPr>
  </w:style>
  <w:style w:type="character" w:customStyle="1" w:styleId="WW8Num26z2">
    <w:name w:val="WW8Num26z2"/>
    <w:rsid w:val="007B135F"/>
    <w:rPr>
      <w:rFonts w:ascii="Wingdings" w:hAnsi="Wingdings" w:cs="Wingdings"/>
    </w:rPr>
  </w:style>
  <w:style w:type="character" w:customStyle="1" w:styleId="WW8Num26z3">
    <w:name w:val="WW8Num26z3"/>
    <w:rsid w:val="007B135F"/>
    <w:rPr>
      <w:rFonts w:ascii="Symbol" w:hAnsi="Symbol" w:cs="Symbol"/>
    </w:rPr>
  </w:style>
  <w:style w:type="character" w:customStyle="1" w:styleId="WW8Num29z0">
    <w:name w:val="WW8Num29z0"/>
    <w:rsid w:val="007B135F"/>
    <w:rPr>
      <w:rFonts w:ascii="Courier New" w:hAnsi="Courier New" w:cs="Courier New"/>
    </w:rPr>
  </w:style>
  <w:style w:type="character" w:customStyle="1" w:styleId="WW8Num29z2">
    <w:name w:val="WW8Num29z2"/>
    <w:rsid w:val="007B135F"/>
    <w:rPr>
      <w:rFonts w:ascii="Wingdings" w:hAnsi="Wingdings" w:cs="Wingdings"/>
    </w:rPr>
  </w:style>
  <w:style w:type="character" w:customStyle="1" w:styleId="WW8Num29z3">
    <w:name w:val="WW8Num29z3"/>
    <w:rsid w:val="007B135F"/>
    <w:rPr>
      <w:rFonts w:ascii="Symbol" w:hAnsi="Symbol" w:cs="Symbol"/>
    </w:rPr>
  </w:style>
  <w:style w:type="character" w:customStyle="1" w:styleId="WW8Num30z0">
    <w:name w:val="WW8Num30z0"/>
    <w:rsid w:val="007B135F"/>
    <w:rPr>
      <w:rFonts w:ascii="Courier New" w:hAnsi="Courier New" w:cs="Courier New"/>
    </w:rPr>
  </w:style>
  <w:style w:type="character" w:customStyle="1" w:styleId="WW8Num30z2">
    <w:name w:val="WW8Num30z2"/>
    <w:rsid w:val="007B135F"/>
    <w:rPr>
      <w:rFonts w:ascii="Wingdings" w:hAnsi="Wingdings" w:cs="Wingdings"/>
    </w:rPr>
  </w:style>
  <w:style w:type="character" w:customStyle="1" w:styleId="WW8Num30z3">
    <w:name w:val="WW8Num30z3"/>
    <w:rsid w:val="007B135F"/>
    <w:rPr>
      <w:rFonts w:ascii="Symbol" w:hAnsi="Symbol" w:cs="Symbol"/>
    </w:rPr>
  </w:style>
  <w:style w:type="character" w:customStyle="1" w:styleId="WW8Num31z0">
    <w:name w:val="WW8Num31z0"/>
    <w:rsid w:val="007B135F"/>
    <w:rPr>
      <w:rFonts w:ascii="Symbol" w:hAnsi="Symbol" w:cs="Symbol"/>
    </w:rPr>
  </w:style>
  <w:style w:type="character" w:customStyle="1" w:styleId="WW8Num31z1">
    <w:name w:val="WW8Num31z1"/>
    <w:rsid w:val="007B135F"/>
    <w:rPr>
      <w:rFonts w:ascii="Courier New" w:hAnsi="Courier New" w:cs="Courier New"/>
    </w:rPr>
  </w:style>
  <w:style w:type="character" w:customStyle="1" w:styleId="WW8Num31z2">
    <w:name w:val="WW8Num31z2"/>
    <w:rsid w:val="007B135F"/>
    <w:rPr>
      <w:rFonts w:ascii="Wingdings" w:hAnsi="Wingdings" w:cs="Wingdings"/>
    </w:rPr>
  </w:style>
  <w:style w:type="character" w:customStyle="1" w:styleId="WW8Num32z0">
    <w:name w:val="WW8Num32z0"/>
    <w:rsid w:val="007B135F"/>
    <w:rPr>
      <w:rFonts w:ascii="Courier New" w:hAnsi="Courier New" w:cs="Courier New"/>
    </w:rPr>
  </w:style>
  <w:style w:type="character" w:customStyle="1" w:styleId="WW8Num32z2">
    <w:name w:val="WW8Num32z2"/>
    <w:rsid w:val="007B135F"/>
    <w:rPr>
      <w:rFonts w:ascii="Wingdings" w:hAnsi="Wingdings" w:cs="Wingdings"/>
    </w:rPr>
  </w:style>
  <w:style w:type="character" w:customStyle="1" w:styleId="WW8Num32z3">
    <w:name w:val="WW8Num32z3"/>
    <w:rsid w:val="007B135F"/>
    <w:rPr>
      <w:rFonts w:ascii="Symbol" w:hAnsi="Symbol" w:cs="Symbol"/>
    </w:rPr>
  </w:style>
  <w:style w:type="character" w:customStyle="1" w:styleId="1fff4">
    <w:name w:val="Основной шрифт абзаца1"/>
    <w:rsid w:val="007B135F"/>
  </w:style>
  <w:style w:type="character" w:customStyle="1" w:styleId="1fff5">
    <w:name w:val="Знак Знак1"/>
    <w:aliases w:val="Пункт Знак,1.Заголовок 3 Знак,Level 2 Знак,(пункт) Знак,Head 3 Знак,l3+toc 3 Знак,CT Знак,Sub-section Title Знак,l3 Знак,H31 Знак,H32 Знак,H311 Знак,H33 Знак,H34 Знак,H35 Знак,H321 Знак,H312 Знак,H3111 Знак, Знак Знак1"/>
    <w:uiPriority w:val="99"/>
    <w:rsid w:val="007B135F"/>
    <w:rPr>
      <w:rFonts w:ascii="Arial" w:hAnsi="Arial" w:cs="Arial CYR"/>
      <w:b/>
      <w:bCs/>
      <w:smallCaps/>
      <w:spacing w:val="-2"/>
      <w:sz w:val="27"/>
      <w:szCs w:val="24"/>
      <w:lang w:val="ru-RU" w:eastAsia="ar-SA" w:bidi="ar-SA"/>
    </w:rPr>
  </w:style>
  <w:style w:type="character" w:customStyle="1" w:styleId="FootnoteCharacters">
    <w:name w:val="Footnote Characters"/>
    <w:rsid w:val="007B135F"/>
    <w:rPr>
      <w:vertAlign w:val="superscript"/>
    </w:rPr>
  </w:style>
  <w:style w:type="character" w:customStyle="1" w:styleId="1fff6">
    <w:name w:val="Знак примечания1"/>
    <w:rsid w:val="007B135F"/>
    <w:rPr>
      <w:sz w:val="16"/>
      <w:szCs w:val="16"/>
    </w:rPr>
  </w:style>
  <w:style w:type="character" w:customStyle="1" w:styleId="161">
    <w:name w:val="Знак Знак161"/>
    <w:uiPriority w:val="99"/>
    <w:rsid w:val="007B135F"/>
    <w:rPr>
      <w:rFonts w:ascii="Arial" w:hAnsi="Arial" w:cs="Arial CYR"/>
      <w:b/>
      <w:bCs/>
      <w:smallCaps/>
      <w:spacing w:val="-2"/>
      <w:sz w:val="27"/>
      <w:szCs w:val="24"/>
    </w:rPr>
  </w:style>
  <w:style w:type="character" w:customStyle="1" w:styleId="610">
    <w:name w:val="Знак Знак61"/>
    <w:basedOn w:val="1fff4"/>
    <w:uiPriority w:val="99"/>
    <w:rsid w:val="007B135F"/>
  </w:style>
  <w:style w:type="character" w:customStyle="1" w:styleId="EndnoteCharacters">
    <w:name w:val="Endnote Characters"/>
    <w:rsid w:val="007B135F"/>
    <w:rPr>
      <w:vertAlign w:val="superscript"/>
    </w:rPr>
  </w:style>
  <w:style w:type="character" w:customStyle="1" w:styleId="WW-EndnoteCharacters">
    <w:name w:val="WW-Endnote Characters"/>
    <w:rsid w:val="007B135F"/>
  </w:style>
  <w:style w:type="character" w:styleId="afffffff0">
    <w:name w:val="endnote reference"/>
    <w:uiPriority w:val="99"/>
    <w:rsid w:val="007B135F"/>
    <w:rPr>
      <w:vertAlign w:val="superscript"/>
    </w:rPr>
  </w:style>
  <w:style w:type="character" w:customStyle="1" w:styleId="Bullets">
    <w:name w:val="Bullets"/>
    <w:rsid w:val="007B135F"/>
    <w:rPr>
      <w:rFonts w:ascii="OpenSymbol" w:eastAsia="OpenSymbol" w:hAnsi="OpenSymbol" w:cs="OpenSymbol"/>
    </w:rPr>
  </w:style>
  <w:style w:type="paragraph" w:customStyle="1" w:styleId="1fff7">
    <w:name w:val="Название объекта1"/>
    <w:basedOn w:val="aff7"/>
    <w:rsid w:val="007B135F"/>
    <w:pPr>
      <w:suppressLineNumbers/>
      <w:suppressAutoHyphens/>
      <w:spacing w:before="120" w:after="120" w:line="240" w:lineRule="auto"/>
      <w:ind w:firstLine="0"/>
      <w:jc w:val="left"/>
    </w:pPr>
    <w:rPr>
      <w:rFonts w:cs="Lohit Hindi"/>
      <w:i/>
      <w:iCs/>
      <w:sz w:val="24"/>
      <w:lang w:eastAsia="ar-SA"/>
    </w:rPr>
  </w:style>
  <w:style w:type="paragraph" w:customStyle="1" w:styleId="112">
    <w:name w:val="Название объекта11"/>
    <w:basedOn w:val="aff7"/>
    <w:next w:val="aff7"/>
    <w:uiPriority w:val="99"/>
    <w:rsid w:val="007B135F"/>
    <w:pPr>
      <w:suppressAutoHyphens/>
      <w:spacing w:line="240" w:lineRule="auto"/>
      <w:ind w:firstLine="0"/>
      <w:jc w:val="left"/>
    </w:pPr>
    <w:rPr>
      <w:b/>
      <w:bCs/>
      <w:sz w:val="20"/>
      <w:szCs w:val="20"/>
      <w:lang w:eastAsia="ar-SA"/>
    </w:rPr>
  </w:style>
  <w:style w:type="paragraph" w:customStyle="1" w:styleId="1fff8">
    <w:name w:val="Текст примечания1"/>
    <w:basedOn w:val="aff7"/>
    <w:rsid w:val="007B135F"/>
    <w:pPr>
      <w:suppressAutoHyphens/>
      <w:spacing w:line="240" w:lineRule="auto"/>
      <w:ind w:firstLine="0"/>
      <w:jc w:val="left"/>
    </w:pPr>
    <w:rPr>
      <w:sz w:val="20"/>
      <w:szCs w:val="20"/>
      <w:lang w:eastAsia="ar-SA"/>
    </w:rPr>
  </w:style>
  <w:style w:type="paragraph" w:styleId="afffffff1">
    <w:name w:val="Body Text Indent"/>
    <w:aliases w:val="Основной текст без отступа"/>
    <w:basedOn w:val="aff7"/>
    <w:link w:val="afffffff2"/>
    <w:uiPriority w:val="99"/>
    <w:rsid w:val="007B135F"/>
    <w:pPr>
      <w:suppressAutoHyphens/>
      <w:spacing w:after="120" w:line="240" w:lineRule="auto"/>
      <w:ind w:left="283" w:firstLine="0"/>
      <w:jc w:val="left"/>
    </w:pPr>
    <w:rPr>
      <w:sz w:val="24"/>
      <w:lang w:eastAsia="ar-SA"/>
    </w:rPr>
  </w:style>
  <w:style w:type="character" w:customStyle="1" w:styleId="afffffff2">
    <w:name w:val="Основной текст с отступом Знак"/>
    <w:aliases w:val="Основной текст без отступа Знак"/>
    <w:basedOn w:val="aff8"/>
    <w:link w:val="afffffff1"/>
    <w:uiPriority w:val="99"/>
    <w:rsid w:val="007B135F"/>
    <w:rPr>
      <w:rFonts w:ascii="Times New Roman" w:eastAsia="Times New Roman" w:hAnsi="Times New Roman" w:cs="Times New Roman"/>
      <w:kern w:val="0"/>
      <w:lang w:eastAsia="ar-SA" w:bidi="ar-SA"/>
    </w:rPr>
  </w:style>
  <w:style w:type="paragraph" w:customStyle="1" w:styleId="2fb">
    <w:name w:val="Основной текст с отступом2"/>
    <w:basedOn w:val="aff7"/>
    <w:rsid w:val="007B135F"/>
    <w:pPr>
      <w:suppressAutoHyphens/>
      <w:spacing w:before="60" w:line="240" w:lineRule="auto"/>
      <w:ind w:firstLine="851"/>
      <w:jc w:val="left"/>
    </w:pPr>
    <w:rPr>
      <w:sz w:val="24"/>
      <w:lang w:eastAsia="ar-SA"/>
    </w:rPr>
  </w:style>
  <w:style w:type="paragraph" w:customStyle="1" w:styleId="211">
    <w:name w:val="Основной текст с отступом 21"/>
    <w:basedOn w:val="aff7"/>
    <w:rsid w:val="007B135F"/>
    <w:pPr>
      <w:suppressAutoHyphens/>
      <w:spacing w:after="120" w:line="480" w:lineRule="auto"/>
      <w:ind w:left="283" w:firstLine="0"/>
      <w:jc w:val="left"/>
    </w:pPr>
    <w:rPr>
      <w:sz w:val="24"/>
      <w:lang w:eastAsia="ar-SA"/>
    </w:rPr>
  </w:style>
  <w:style w:type="paragraph" w:customStyle="1" w:styleId="311">
    <w:name w:val="Маркированный список 31"/>
    <w:basedOn w:val="aff7"/>
    <w:rsid w:val="007B135F"/>
    <w:pPr>
      <w:tabs>
        <w:tab w:val="num" w:pos="926"/>
      </w:tabs>
      <w:suppressAutoHyphens/>
      <w:spacing w:line="240" w:lineRule="auto"/>
      <w:ind w:left="926" w:hanging="360"/>
      <w:jc w:val="left"/>
    </w:pPr>
    <w:rPr>
      <w:sz w:val="24"/>
      <w:lang w:eastAsia="ar-SA"/>
    </w:rPr>
  </w:style>
  <w:style w:type="paragraph" w:styleId="HTML">
    <w:name w:val="HTML Preformatted"/>
    <w:basedOn w:val="aff7"/>
    <w:link w:val="HTML0"/>
    <w:rsid w:val="007B13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line="240" w:lineRule="auto"/>
      <w:ind w:firstLine="0"/>
      <w:jc w:val="left"/>
    </w:pPr>
    <w:rPr>
      <w:rFonts w:ascii="Courier New" w:hAnsi="Courier New"/>
      <w:sz w:val="20"/>
      <w:szCs w:val="20"/>
      <w:lang w:eastAsia="ar-SA"/>
    </w:rPr>
  </w:style>
  <w:style w:type="character" w:customStyle="1" w:styleId="HTML0">
    <w:name w:val="Стандартный HTML Знак"/>
    <w:basedOn w:val="aff8"/>
    <w:link w:val="HTML"/>
    <w:rsid w:val="007B135F"/>
    <w:rPr>
      <w:rFonts w:ascii="Courier New" w:eastAsia="Times New Roman" w:hAnsi="Courier New" w:cs="Times New Roman"/>
      <w:kern w:val="0"/>
      <w:sz w:val="20"/>
      <w:szCs w:val="20"/>
      <w:lang w:eastAsia="ar-SA" w:bidi="ar-SA"/>
    </w:rPr>
  </w:style>
  <w:style w:type="paragraph" w:customStyle="1" w:styleId="2TimesNewRoman">
    <w:name w:val="Заголовок 2 + Times New Roman"/>
    <w:basedOn w:val="37"/>
    <w:rsid w:val="007B135F"/>
    <w:pPr>
      <w:keepLines/>
      <w:tabs>
        <w:tab w:val="num" w:pos="709"/>
      </w:tabs>
      <w:autoSpaceDN/>
      <w:spacing w:before="0" w:after="0"/>
      <w:ind w:left="720" w:hanging="720"/>
      <w:jc w:val="both"/>
      <w:textAlignment w:val="auto"/>
    </w:pPr>
    <w:rPr>
      <w:rFonts w:eastAsia="Times New Roman"/>
      <w:spacing w:val="-2"/>
      <w:kern w:val="0"/>
      <w:sz w:val="24"/>
      <w:szCs w:val="24"/>
      <w:lang w:eastAsia="ar-SA" w:bidi="ar-SA"/>
    </w:rPr>
  </w:style>
  <w:style w:type="paragraph" w:customStyle="1" w:styleId="Contents10">
    <w:name w:val="Contents 10"/>
    <w:basedOn w:val="Index"/>
    <w:rsid w:val="007B135F"/>
    <w:pPr>
      <w:widowControl/>
      <w:tabs>
        <w:tab w:val="right" w:leader="dot" w:pos="7425"/>
      </w:tabs>
      <w:autoSpaceDN/>
      <w:ind w:left="2547"/>
      <w:textAlignment w:val="auto"/>
    </w:pPr>
    <w:rPr>
      <w:rFonts w:ascii="Times New Roman" w:eastAsia="Times New Roman" w:hAnsi="Times New Roman"/>
      <w:kern w:val="0"/>
      <w:lang w:eastAsia="ar-SA" w:bidi="ar-SA"/>
    </w:rPr>
  </w:style>
  <w:style w:type="paragraph" w:styleId="afffffff3">
    <w:name w:val="Document Map"/>
    <w:basedOn w:val="aff7"/>
    <w:link w:val="afffffff4"/>
    <w:uiPriority w:val="99"/>
    <w:rsid w:val="007B135F"/>
    <w:pPr>
      <w:spacing w:line="240" w:lineRule="auto"/>
      <w:ind w:firstLine="0"/>
      <w:jc w:val="left"/>
    </w:pPr>
    <w:rPr>
      <w:rFonts w:ascii="Tahoma" w:hAnsi="Tahoma"/>
      <w:sz w:val="16"/>
      <w:szCs w:val="16"/>
    </w:rPr>
  </w:style>
  <w:style w:type="character" w:customStyle="1" w:styleId="afffffff4">
    <w:name w:val="Схема документа Знак"/>
    <w:basedOn w:val="aff8"/>
    <w:link w:val="afffffff3"/>
    <w:uiPriority w:val="99"/>
    <w:rsid w:val="007B135F"/>
    <w:rPr>
      <w:rFonts w:ascii="Tahoma" w:eastAsia="Times New Roman" w:hAnsi="Tahoma" w:cs="Times New Roman"/>
      <w:kern w:val="0"/>
      <w:sz w:val="16"/>
      <w:szCs w:val="16"/>
      <w:lang w:eastAsia="ru-RU" w:bidi="ar-SA"/>
    </w:rPr>
  </w:style>
  <w:style w:type="paragraph" w:customStyle="1" w:styleId="2fc">
    <w:name w:val="Абзац списка 2"/>
    <w:basedOn w:val="-310"/>
    <w:rsid w:val="007B135F"/>
    <w:pPr>
      <w:spacing w:line="360" w:lineRule="auto"/>
      <w:ind w:left="1429" w:hanging="360"/>
    </w:pPr>
    <w:rPr>
      <w:rFonts w:eastAsia="Calibri"/>
      <w:sz w:val="28"/>
      <w:szCs w:val="22"/>
      <w:lang w:eastAsia="en-US"/>
    </w:rPr>
  </w:style>
  <w:style w:type="character" w:customStyle="1" w:styleId="-30">
    <w:name w:val="Светлая сетка - Акцент 3 Знак"/>
    <w:link w:val="-310"/>
    <w:uiPriority w:val="34"/>
    <w:rsid w:val="007B135F"/>
    <w:rPr>
      <w:rFonts w:ascii="Times New Roman" w:eastAsia="Times New Roman" w:hAnsi="Times New Roman" w:cs="Times New Roman"/>
      <w:kern w:val="0"/>
      <w:lang w:eastAsia="ru-RU" w:bidi="ar-SA"/>
    </w:rPr>
  </w:style>
  <w:style w:type="paragraph" w:customStyle="1" w:styleId="phnormal">
    <w:name w:val="ph_normal"/>
    <w:basedOn w:val="aff7"/>
    <w:link w:val="phnormal0"/>
    <w:rsid w:val="007B135F"/>
    <w:pPr>
      <w:ind w:left="1069" w:right="170" w:hanging="360"/>
      <w:jc w:val="left"/>
    </w:pPr>
    <w:rPr>
      <w:rFonts w:ascii="Arial" w:hAnsi="Arial"/>
      <w:sz w:val="24"/>
      <w:szCs w:val="20"/>
    </w:rPr>
  </w:style>
  <w:style w:type="paragraph" w:customStyle="1" w:styleId="phadditiontitle1">
    <w:name w:val="ph_addition_title_1"/>
    <w:basedOn w:val="aff7"/>
    <w:next w:val="phnormal"/>
    <w:uiPriority w:val="99"/>
    <w:rsid w:val="007B135F"/>
    <w:pPr>
      <w:keepNext/>
      <w:keepLines/>
      <w:pageBreakBefore/>
      <w:tabs>
        <w:tab w:val="num" w:pos="0"/>
      </w:tabs>
      <w:spacing w:before="360" w:after="360"/>
      <w:ind w:left="1789" w:hanging="360"/>
      <w:jc w:val="center"/>
      <w:outlineLvl w:val="0"/>
    </w:pPr>
    <w:rPr>
      <w:rFonts w:ascii="Arial" w:hAnsi="Arial"/>
      <w:b/>
      <w:sz w:val="24"/>
      <w:szCs w:val="28"/>
    </w:rPr>
  </w:style>
  <w:style w:type="paragraph" w:customStyle="1" w:styleId="phadditiontitle2">
    <w:name w:val="ph_addition_title_2"/>
    <w:basedOn w:val="aff7"/>
    <w:next w:val="phnormal"/>
    <w:uiPriority w:val="99"/>
    <w:rsid w:val="007B135F"/>
    <w:pPr>
      <w:keepNext/>
      <w:keepLines/>
      <w:spacing w:before="360" w:after="360"/>
      <w:ind w:left="2509" w:hanging="360"/>
      <w:jc w:val="left"/>
      <w:outlineLvl w:val="1"/>
    </w:pPr>
    <w:rPr>
      <w:rFonts w:ascii="Arial" w:hAnsi="Arial"/>
      <w:b/>
      <w:sz w:val="24"/>
    </w:rPr>
  </w:style>
  <w:style w:type="character" w:customStyle="1" w:styleId="phnormal0">
    <w:name w:val="ph_normal Знак"/>
    <w:link w:val="phnormal"/>
    <w:rsid w:val="007B135F"/>
    <w:rPr>
      <w:rFonts w:ascii="Arial" w:eastAsia="Times New Roman" w:hAnsi="Arial" w:cs="Times New Roman"/>
      <w:kern w:val="0"/>
      <w:szCs w:val="20"/>
      <w:lang w:eastAsia="ru-RU" w:bidi="ar-SA"/>
    </w:rPr>
  </w:style>
  <w:style w:type="numbering" w:customStyle="1" w:styleId="phadditiontitle">
    <w:name w:val="ph_additiontitle"/>
    <w:basedOn w:val="affa"/>
    <w:rsid w:val="007B135F"/>
    <w:pPr>
      <w:numPr>
        <w:numId w:val="47"/>
      </w:numPr>
    </w:pPr>
  </w:style>
  <w:style w:type="paragraph" w:customStyle="1" w:styleId="phlistitemized1">
    <w:name w:val="ph_list_itemized_1"/>
    <w:basedOn w:val="phnormal"/>
    <w:link w:val="phlistitemized10"/>
    <w:rsid w:val="007B135F"/>
    <w:pPr>
      <w:numPr>
        <w:numId w:val="48"/>
      </w:numPr>
      <w:tabs>
        <w:tab w:val="num" w:pos="360"/>
      </w:tabs>
    </w:pPr>
    <w:rPr>
      <w:rFonts w:cs="Arial"/>
      <w:lang w:eastAsia="en-US"/>
    </w:rPr>
  </w:style>
  <w:style w:type="paragraph" w:customStyle="1" w:styleId="afffffff5">
    <w:name w:val="Таблица"/>
    <w:basedOn w:val="aff7"/>
    <w:link w:val="afffffff6"/>
    <w:rsid w:val="007B135F"/>
    <w:pPr>
      <w:ind w:firstLine="0"/>
      <w:jc w:val="left"/>
    </w:pPr>
    <w:rPr>
      <w:rFonts w:eastAsia="Calibri"/>
      <w:sz w:val="24"/>
      <w:szCs w:val="20"/>
    </w:rPr>
  </w:style>
  <w:style w:type="character" w:customStyle="1" w:styleId="afffffff6">
    <w:name w:val="Таблица Знак"/>
    <w:link w:val="afffffff5"/>
    <w:rsid w:val="007B135F"/>
    <w:rPr>
      <w:rFonts w:ascii="Times New Roman" w:eastAsia="Calibri" w:hAnsi="Times New Roman" w:cs="Times New Roman"/>
      <w:kern w:val="0"/>
      <w:szCs w:val="20"/>
      <w:lang w:eastAsia="ru-RU" w:bidi="ar-SA"/>
    </w:rPr>
  </w:style>
  <w:style w:type="paragraph" w:customStyle="1" w:styleId="140">
    <w:name w:val="Основной_14"/>
    <w:basedOn w:val="1ff5"/>
    <w:link w:val="141"/>
    <w:rsid w:val="007B135F"/>
    <w:rPr>
      <w:sz w:val="28"/>
      <w:szCs w:val="28"/>
    </w:rPr>
  </w:style>
  <w:style w:type="character" w:customStyle="1" w:styleId="113">
    <w:name w:val="Обычный 1 Знак1"/>
    <w:rsid w:val="007B135F"/>
    <w:rPr>
      <w:sz w:val="24"/>
      <w:szCs w:val="24"/>
      <w:lang w:val="ru-RU" w:eastAsia="ru-RU" w:bidi="ar-SA"/>
    </w:rPr>
  </w:style>
  <w:style w:type="character" w:customStyle="1" w:styleId="141">
    <w:name w:val="Основной_14 Знак"/>
    <w:link w:val="140"/>
    <w:rsid w:val="007B135F"/>
    <w:rPr>
      <w:rFonts w:ascii="Times New Roman" w:eastAsia="Times New Roman" w:hAnsi="Times New Roman" w:cs="Times New Roman"/>
      <w:kern w:val="0"/>
      <w:sz w:val="28"/>
      <w:szCs w:val="28"/>
      <w:lang w:eastAsia="ru-RU" w:bidi="ar-SA"/>
    </w:rPr>
  </w:style>
  <w:style w:type="paragraph" w:customStyle="1" w:styleId="-1">
    <w:name w:val="Список-1"/>
    <w:basedOn w:val="aff7"/>
    <w:rsid w:val="007B135F"/>
    <w:pPr>
      <w:numPr>
        <w:numId w:val="50"/>
      </w:numPr>
      <w:spacing w:line="240" w:lineRule="auto"/>
      <w:jc w:val="left"/>
    </w:pPr>
    <w:rPr>
      <w:sz w:val="24"/>
      <w:szCs w:val="20"/>
    </w:rPr>
  </w:style>
  <w:style w:type="paragraph" w:customStyle="1" w:styleId="1fff9">
    <w:name w:val="Абзац списка1"/>
    <w:basedOn w:val="aff7"/>
    <w:link w:val="ListParagraphChar"/>
    <w:uiPriority w:val="99"/>
    <w:rsid w:val="007B135F"/>
    <w:pPr>
      <w:spacing w:line="240" w:lineRule="auto"/>
      <w:ind w:left="720" w:firstLine="0"/>
      <w:jc w:val="left"/>
    </w:pPr>
    <w:rPr>
      <w:sz w:val="24"/>
    </w:rPr>
  </w:style>
  <w:style w:type="character" w:customStyle="1" w:styleId="ListParagraphChar">
    <w:name w:val="List Paragraph Char"/>
    <w:link w:val="1fff9"/>
    <w:uiPriority w:val="99"/>
    <w:locked/>
    <w:rsid w:val="007B135F"/>
    <w:rPr>
      <w:rFonts w:ascii="Times New Roman" w:eastAsia="Times New Roman" w:hAnsi="Times New Roman" w:cs="Times New Roman"/>
      <w:kern w:val="0"/>
      <w:lang w:eastAsia="ru-RU" w:bidi="ar-SA"/>
    </w:rPr>
  </w:style>
  <w:style w:type="paragraph" w:customStyle="1" w:styleId="TableTitle">
    <w:name w:val="TableTitle"/>
    <w:basedOn w:val="aff7"/>
    <w:uiPriority w:val="99"/>
    <w:rsid w:val="007B135F"/>
    <w:pPr>
      <w:keepNext/>
      <w:spacing w:before="120" w:after="200" w:line="276" w:lineRule="auto"/>
      <w:ind w:firstLine="0"/>
      <w:jc w:val="center"/>
    </w:pPr>
    <w:rPr>
      <w:b/>
      <w:bCs/>
      <w:sz w:val="24"/>
    </w:rPr>
  </w:style>
  <w:style w:type="paragraph" w:customStyle="1" w:styleId="ConsPlusTitle">
    <w:name w:val="ConsPlusTitle"/>
    <w:rsid w:val="007B135F"/>
    <w:pPr>
      <w:suppressAutoHyphens w:val="0"/>
      <w:autoSpaceDE w:val="0"/>
      <w:adjustRightInd w:val="0"/>
      <w:textAlignment w:val="auto"/>
    </w:pPr>
    <w:rPr>
      <w:rFonts w:ascii="Times New Roman" w:eastAsia="Times New Roman" w:hAnsi="Times New Roman" w:cs="Times New Roman"/>
      <w:b/>
      <w:bCs/>
      <w:kern w:val="0"/>
      <w:lang w:eastAsia="ru-RU" w:bidi="ar-SA"/>
    </w:rPr>
  </w:style>
  <w:style w:type="paragraph" w:customStyle="1" w:styleId="afffffff7">
    <w:name w:val="Таблица Приложение"/>
    <w:basedOn w:val="1ff1"/>
    <w:next w:val="1ff5"/>
    <w:uiPriority w:val="99"/>
    <w:rsid w:val="007B135F"/>
  </w:style>
  <w:style w:type="paragraph" w:customStyle="1" w:styleId="KS">
    <w:name w:val="KS маркерованный"/>
    <w:rsid w:val="007B135F"/>
    <w:pPr>
      <w:widowControl/>
      <w:numPr>
        <w:numId w:val="51"/>
      </w:numPr>
      <w:tabs>
        <w:tab w:val="left" w:pos="709"/>
      </w:tabs>
      <w:suppressAutoHyphens w:val="0"/>
      <w:autoSpaceDN/>
      <w:spacing w:after="120"/>
      <w:jc w:val="both"/>
      <w:textAlignment w:val="auto"/>
    </w:pPr>
    <w:rPr>
      <w:rFonts w:ascii="Times New Roman" w:eastAsia="Times New Roman" w:hAnsi="Times New Roman" w:cs="Times New Roman"/>
      <w:kern w:val="0"/>
      <w:sz w:val="28"/>
      <w:szCs w:val="20"/>
      <w:lang w:eastAsia="ru-RU" w:bidi="ar-SA"/>
    </w:rPr>
  </w:style>
  <w:style w:type="paragraph" w:customStyle="1" w:styleId="afffffff8">
    <w:name w:val="Стиль Междустр.интервал:  полуторный"/>
    <w:basedOn w:val="aff7"/>
    <w:rsid w:val="007B135F"/>
    <w:pPr>
      <w:suppressAutoHyphens/>
      <w:spacing w:before="120"/>
      <w:ind w:firstLine="0"/>
      <w:jc w:val="left"/>
    </w:pPr>
    <w:rPr>
      <w:sz w:val="24"/>
      <w:szCs w:val="20"/>
    </w:rPr>
  </w:style>
  <w:style w:type="paragraph" w:customStyle="1" w:styleId="afffffff9">
    <w:name w:val="ГС_Основной_текст"/>
    <w:rsid w:val="007B135F"/>
    <w:pPr>
      <w:widowControl/>
      <w:tabs>
        <w:tab w:val="left" w:pos="851"/>
      </w:tabs>
      <w:suppressAutoHyphens w:val="0"/>
      <w:autoSpaceDN/>
      <w:spacing w:line="360" w:lineRule="auto"/>
      <w:ind w:firstLine="851"/>
      <w:jc w:val="both"/>
      <w:textAlignment w:val="auto"/>
    </w:pPr>
    <w:rPr>
      <w:rFonts w:ascii="Times New Roman" w:eastAsia="Times New Roman" w:hAnsi="Times New Roman" w:cs="Times New Roman"/>
      <w:kern w:val="0"/>
      <w:lang w:eastAsia="ru-RU" w:bidi="ar-SA"/>
    </w:rPr>
  </w:style>
  <w:style w:type="paragraph" w:customStyle="1" w:styleId="ORGH3">
    <w:name w:val="ORG_H3"/>
    <w:basedOn w:val="37"/>
    <w:next w:val="aff7"/>
    <w:uiPriority w:val="99"/>
    <w:rsid w:val="007B135F"/>
    <w:pPr>
      <w:keepLines/>
      <w:tabs>
        <w:tab w:val="num" w:pos="720"/>
      </w:tabs>
      <w:suppressAutoHyphens w:val="0"/>
      <w:autoSpaceDN/>
      <w:spacing w:before="0" w:after="240"/>
      <w:ind w:left="720" w:hanging="432"/>
      <w:jc w:val="both"/>
      <w:textAlignment w:val="auto"/>
      <w:outlineLvl w:val="9"/>
    </w:pPr>
    <w:rPr>
      <w:rFonts w:eastAsia="Times New Roman" w:cs="Arial"/>
      <w:bCs w:val="0"/>
      <w:spacing w:val="-2"/>
      <w:kern w:val="0"/>
      <w:sz w:val="24"/>
      <w:szCs w:val="24"/>
      <w:lang w:eastAsia="en-US" w:bidi="ar-SA"/>
    </w:rPr>
  </w:style>
  <w:style w:type="paragraph" w:customStyle="1" w:styleId="ORGH1">
    <w:name w:val="ORG_H1"/>
    <w:basedOn w:val="19"/>
    <w:next w:val="aff7"/>
    <w:uiPriority w:val="99"/>
    <w:rsid w:val="007B135F"/>
    <w:pPr>
      <w:keepNext w:val="0"/>
      <w:pageBreakBefore w:val="0"/>
      <w:tabs>
        <w:tab w:val="num" w:pos="709"/>
        <w:tab w:val="num" w:pos="1800"/>
        <w:tab w:val="left" w:pos="2127"/>
      </w:tabs>
      <w:suppressAutoHyphens w:val="0"/>
      <w:autoSpaceDN/>
      <w:spacing w:before="220" w:after="0" w:line="360" w:lineRule="auto"/>
      <w:ind w:left="1068" w:hanging="360"/>
      <w:jc w:val="both"/>
      <w:textAlignment w:val="auto"/>
    </w:pPr>
    <w:rPr>
      <w:rFonts w:ascii="Times New Roman" w:eastAsia="Times New Roman" w:hAnsi="Times New Roman" w:cs="Arial"/>
      <w:color w:val="000000" w:themeColor="text1"/>
      <w:kern w:val="0"/>
      <w:sz w:val="24"/>
      <w:szCs w:val="32"/>
      <w:lang w:eastAsia="en-US" w:bidi="ar-SA"/>
    </w:rPr>
  </w:style>
  <w:style w:type="paragraph" w:customStyle="1" w:styleId="ORGTEXT">
    <w:name w:val="ORG_TEXT"/>
    <w:basedOn w:val="aff7"/>
    <w:link w:val="ORGTEXT0"/>
    <w:rsid w:val="007B135F"/>
    <w:pPr>
      <w:widowControl w:val="0"/>
      <w:spacing w:after="120"/>
      <w:ind w:left="357" w:firstLine="720"/>
      <w:jc w:val="left"/>
    </w:pPr>
    <w:rPr>
      <w:rFonts w:ascii="Arial" w:hAnsi="Arial"/>
      <w:sz w:val="20"/>
      <w:szCs w:val="20"/>
    </w:rPr>
  </w:style>
  <w:style w:type="character" w:customStyle="1" w:styleId="ORGTEXT0">
    <w:name w:val="ORG_TEXT Знак"/>
    <w:link w:val="ORGTEXT"/>
    <w:locked/>
    <w:rsid w:val="007B135F"/>
    <w:rPr>
      <w:rFonts w:ascii="Arial" w:eastAsia="Times New Roman" w:hAnsi="Arial" w:cs="Times New Roman"/>
      <w:kern w:val="0"/>
      <w:sz w:val="20"/>
      <w:szCs w:val="20"/>
      <w:lang w:eastAsia="ru-RU" w:bidi="ar-SA"/>
    </w:rPr>
  </w:style>
  <w:style w:type="paragraph" w:customStyle="1" w:styleId="ORGITEM1">
    <w:name w:val="ORG_ITEM1"/>
    <w:basedOn w:val="ORGTEXT"/>
    <w:link w:val="ORGITEM10"/>
    <w:uiPriority w:val="99"/>
    <w:rsid w:val="007B135F"/>
    <w:pPr>
      <w:tabs>
        <w:tab w:val="num" w:pos="1797"/>
      </w:tabs>
      <w:ind w:left="1797" w:hanging="357"/>
    </w:pPr>
  </w:style>
  <w:style w:type="character" w:customStyle="1" w:styleId="ORGITEM10">
    <w:name w:val="ORG_ITEM1 Знак"/>
    <w:link w:val="ORGITEM1"/>
    <w:uiPriority w:val="99"/>
    <w:locked/>
    <w:rsid w:val="007B135F"/>
    <w:rPr>
      <w:rFonts w:ascii="Arial" w:eastAsia="Times New Roman" w:hAnsi="Arial" w:cs="Times New Roman"/>
      <w:kern w:val="0"/>
      <w:sz w:val="20"/>
      <w:szCs w:val="20"/>
      <w:lang w:eastAsia="ru-RU" w:bidi="ar-SA"/>
    </w:rPr>
  </w:style>
  <w:style w:type="character" w:customStyle="1" w:styleId="1fffa">
    <w:name w:val="Дефис 1 Знак Знак"/>
    <w:locked/>
    <w:rsid w:val="007B135F"/>
    <w:rPr>
      <w:bCs/>
      <w:sz w:val="24"/>
      <w:szCs w:val="24"/>
      <w:lang w:val="en-US"/>
    </w:rPr>
  </w:style>
  <w:style w:type="paragraph" w:customStyle="1" w:styleId="411">
    <w:name w:val="Заголовок 41"/>
    <w:basedOn w:val="46"/>
    <w:rsid w:val="007B135F"/>
    <w:pPr>
      <w:tabs>
        <w:tab w:val="left" w:pos="1134"/>
      </w:tabs>
      <w:autoSpaceDN/>
      <w:spacing w:before="360" w:after="60"/>
      <w:ind w:left="360" w:hanging="862"/>
      <w:jc w:val="both"/>
      <w:textAlignment w:val="auto"/>
    </w:pPr>
    <w:rPr>
      <w:rFonts w:eastAsia="Times New Roman"/>
      <w:bCs w:val="0"/>
      <w:i/>
      <w:color w:val="000000" w:themeColor="text1"/>
      <w:kern w:val="0"/>
      <w:sz w:val="24"/>
      <w:szCs w:val="24"/>
      <w:lang w:eastAsia="ar-SA" w:bidi="ar-SA"/>
    </w:rPr>
  </w:style>
  <w:style w:type="paragraph" w:customStyle="1" w:styleId="58">
    <w:name w:val="Заголовок5"/>
    <w:basedOn w:val="411"/>
    <w:rsid w:val="007B135F"/>
    <w:pPr>
      <w:numPr>
        <w:ilvl w:val="0"/>
        <w:numId w:val="0"/>
      </w:numPr>
      <w:tabs>
        <w:tab w:val="num" w:pos="709"/>
      </w:tabs>
      <w:spacing w:before="240" w:after="240"/>
      <w:ind w:left="360" w:hanging="360"/>
    </w:pPr>
  </w:style>
  <w:style w:type="paragraph" w:customStyle="1" w:styleId="a9">
    <w:name w:val="Нумерованный список (тбл)"/>
    <w:basedOn w:val="aff7"/>
    <w:link w:val="afffffffa"/>
    <w:uiPriority w:val="99"/>
    <w:rsid w:val="007B135F"/>
    <w:pPr>
      <w:numPr>
        <w:numId w:val="53"/>
      </w:numPr>
      <w:spacing w:before="40" w:after="80" w:line="240" w:lineRule="auto"/>
      <w:jc w:val="left"/>
    </w:pPr>
    <w:rPr>
      <w:bCs/>
      <w:sz w:val="22"/>
      <w:szCs w:val="18"/>
    </w:rPr>
  </w:style>
  <w:style w:type="paragraph" w:customStyle="1" w:styleId="27">
    <w:name w:val="Нумерованный список 2 (тбл)"/>
    <w:basedOn w:val="aff7"/>
    <w:uiPriority w:val="99"/>
    <w:rsid w:val="007B135F"/>
    <w:pPr>
      <w:numPr>
        <w:numId w:val="52"/>
      </w:numPr>
      <w:spacing w:before="40" w:after="80" w:line="240" w:lineRule="auto"/>
      <w:jc w:val="left"/>
    </w:pPr>
    <w:rPr>
      <w:sz w:val="22"/>
    </w:rPr>
  </w:style>
  <w:style w:type="character" w:customStyle="1" w:styleId="114">
    <w:name w:val="Знак Знак11"/>
    <w:rsid w:val="007B135F"/>
  </w:style>
  <w:style w:type="character" w:customStyle="1" w:styleId="afffffffb">
    <w:name w:val="Абзац списка Знак Знак"/>
    <w:locked/>
    <w:rsid w:val="007B135F"/>
    <w:rPr>
      <w:sz w:val="24"/>
      <w:szCs w:val="24"/>
    </w:rPr>
  </w:style>
  <w:style w:type="paragraph" w:customStyle="1" w:styleId="BodyText31">
    <w:name w:val="Body Text 31"/>
    <w:basedOn w:val="aff7"/>
    <w:rsid w:val="007B135F"/>
    <w:pPr>
      <w:spacing w:line="240" w:lineRule="auto"/>
      <w:ind w:firstLine="0"/>
      <w:jc w:val="left"/>
    </w:pPr>
    <w:rPr>
      <w:rFonts w:eastAsia="Calibri"/>
      <w:sz w:val="20"/>
      <w:szCs w:val="20"/>
    </w:rPr>
  </w:style>
  <w:style w:type="paragraph" w:customStyle="1" w:styleId="ConsPlusCell">
    <w:name w:val="ConsPlusCell"/>
    <w:uiPriority w:val="99"/>
    <w:rsid w:val="007B135F"/>
    <w:pPr>
      <w:suppressAutoHyphens w:val="0"/>
      <w:autoSpaceDE w:val="0"/>
      <w:adjustRightInd w:val="0"/>
      <w:textAlignment w:val="auto"/>
    </w:pPr>
    <w:rPr>
      <w:rFonts w:ascii="Arial" w:eastAsia="Calibri" w:hAnsi="Arial" w:cs="Arial"/>
      <w:kern w:val="0"/>
      <w:sz w:val="20"/>
      <w:szCs w:val="20"/>
      <w:lang w:eastAsia="ru-RU" w:bidi="ar-SA"/>
    </w:rPr>
  </w:style>
  <w:style w:type="paragraph" w:customStyle="1" w:styleId="340">
    <w:name w:val="34_Абзац_Обычный"/>
    <w:link w:val="341"/>
    <w:rsid w:val="007B135F"/>
    <w:pPr>
      <w:widowControl/>
      <w:autoSpaceDN/>
      <w:spacing w:line="360" w:lineRule="auto"/>
      <w:ind w:firstLine="709"/>
      <w:jc w:val="both"/>
      <w:textAlignment w:val="auto"/>
    </w:pPr>
    <w:rPr>
      <w:rFonts w:ascii="Times New Roman" w:eastAsia="Times New Roman" w:hAnsi="Times New Roman" w:cs="Times New Roman"/>
      <w:kern w:val="0"/>
      <w:szCs w:val="20"/>
      <w:lang w:eastAsia="x-none" w:bidi="ar-SA"/>
    </w:rPr>
  </w:style>
  <w:style w:type="paragraph" w:customStyle="1" w:styleId="aff2">
    <w:name w:val="Список маркированный (тире)"/>
    <w:basedOn w:val="affffb"/>
    <w:link w:val="afffffffc"/>
    <w:rsid w:val="007B135F"/>
    <w:pPr>
      <w:numPr>
        <w:numId w:val="54"/>
      </w:numPr>
      <w:spacing w:line="276" w:lineRule="auto"/>
      <w:jc w:val="left"/>
    </w:pPr>
    <w:rPr>
      <w:sz w:val="24"/>
      <w:szCs w:val="24"/>
      <w:lang w:eastAsia="ar-SA"/>
    </w:rPr>
  </w:style>
  <w:style w:type="paragraph" w:customStyle="1" w:styleId="212">
    <w:name w:val="Средняя сетка 21"/>
    <w:rsid w:val="007B135F"/>
    <w:pPr>
      <w:widowControl/>
      <w:suppressAutoHyphens w:val="0"/>
      <w:autoSpaceDN/>
      <w:textAlignment w:val="auto"/>
    </w:pPr>
    <w:rPr>
      <w:rFonts w:ascii="Calibri" w:eastAsia="Calibri" w:hAnsi="Calibri" w:cs="Times New Roman"/>
      <w:kern w:val="0"/>
      <w:sz w:val="22"/>
      <w:szCs w:val="22"/>
      <w:lang w:eastAsia="en-US" w:bidi="ar-SA"/>
    </w:rPr>
  </w:style>
  <w:style w:type="paragraph" w:customStyle="1" w:styleId="a5">
    <w:name w:val="Список маркированный в таблице"/>
    <w:basedOn w:val="aff2"/>
    <w:rsid w:val="007B135F"/>
    <w:pPr>
      <w:numPr>
        <w:numId w:val="49"/>
      </w:numPr>
      <w:tabs>
        <w:tab w:val="num" w:pos="360"/>
        <w:tab w:val="num" w:pos="1134"/>
      </w:tabs>
    </w:pPr>
  </w:style>
  <w:style w:type="paragraph" w:customStyle="1" w:styleId="1-11">
    <w:name w:val="Средняя заливка 1 - Акцент 11"/>
    <w:uiPriority w:val="1"/>
    <w:rsid w:val="007B135F"/>
    <w:pPr>
      <w:widowControl/>
      <w:suppressAutoHyphens w:val="0"/>
      <w:autoSpaceDN/>
      <w:textAlignment w:val="auto"/>
    </w:pPr>
    <w:rPr>
      <w:rFonts w:ascii="Calibri" w:eastAsia="Calibri" w:hAnsi="Calibri" w:cs="Times New Roman"/>
      <w:kern w:val="0"/>
      <w:sz w:val="22"/>
      <w:szCs w:val="22"/>
      <w:lang w:eastAsia="en-US" w:bidi="ar-SA"/>
    </w:rPr>
  </w:style>
  <w:style w:type="character" w:customStyle="1" w:styleId="afffffffd">
    <w:name w:val="Надстрочные"/>
    <w:rsid w:val="007B135F"/>
    <w:rPr>
      <w:vertAlign w:val="superscript"/>
    </w:rPr>
  </w:style>
  <w:style w:type="paragraph" w:customStyle="1" w:styleId="1-1">
    <w:name w:val="Заголовок 1 - без номера"/>
    <w:basedOn w:val="19"/>
    <w:rsid w:val="007B135F"/>
    <w:pPr>
      <w:keepNext w:val="0"/>
      <w:pageBreakBefore w:val="0"/>
      <w:tabs>
        <w:tab w:val="num" w:pos="709"/>
      </w:tabs>
      <w:suppressAutoHyphens w:val="0"/>
      <w:autoSpaceDN/>
      <w:spacing w:before="120" w:after="0"/>
      <w:jc w:val="both"/>
      <w:textAlignment w:val="auto"/>
    </w:pPr>
    <w:rPr>
      <w:rFonts w:ascii="Times New Roman" w:eastAsia="Times New Roman" w:hAnsi="Times New Roman" w:cs="Times New Roman"/>
      <w:color w:val="000000" w:themeColor="text1"/>
      <w:kern w:val="0"/>
      <w:sz w:val="24"/>
      <w:szCs w:val="24"/>
      <w:lang w:eastAsia="ru-RU" w:bidi="ar-SA"/>
    </w:rPr>
  </w:style>
  <w:style w:type="paragraph" w:customStyle="1" w:styleId="24">
    <w:name w:val="Список_2"/>
    <w:basedOn w:val="140"/>
    <w:link w:val="2fd"/>
    <w:rsid w:val="007B135F"/>
    <w:pPr>
      <w:numPr>
        <w:numId w:val="55"/>
      </w:numPr>
    </w:pPr>
    <w:rPr>
      <w:sz w:val="24"/>
    </w:rPr>
  </w:style>
  <w:style w:type="character" w:customStyle="1" w:styleId="2fd">
    <w:name w:val="Список_2 Знак"/>
    <w:link w:val="24"/>
    <w:rsid w:val="007B135F"/>
    <w:rPr>
      <w:rFonts w:ascii="Times New Roman" w:eastAsia="Times New Roman" w:hAnsi="Times New Roman" w:cs="Times New Roman"/>
      <w:kern w:val="0"/>
      <w:szCs w:val="28"/>
      <w:lang w:eastAsia="ru-RU" w:bidi="ar-SA"/>
    </w:rPr>
  </w:style>
  <w:style w:type="paragraph" w:customStyle="1" w:styleId="83">
    <w:name w:val="Надпись 8 (прописные)"/>
    <w:basedOn w:val="aff7"/>
    <w:next w:val="aff7"/>
    <w:uiPriority w:val="99"/>
    <w:rsid w:val="007B135F"/>
    <w:pPr>
      <w:spacing w:line="240" w:lineRule="auto"/>
      <w:ind w:firstLine="0"/>
      <w:jc w:val="center"/>
    </w:pPr>
    <w:rPr>
      <w:b/>
      <w:caps/>
      <w:sz w:val="24"/>
    </w:rPr>
  </w:style>
  <w:style w:type="paragraph" w:customStyle="1" w:styleId="afffffffe">
    <w:name w:val="Шапка таблицы"/>
    <w:basedOn w:val="affffff0"/>
    <w:link w:val="affffffff"/>
    <w:rsid w:val="007B135F"/>
    <w:pPr>
      <w:keepNext/>
      <w:spacing w:before="60"/>
    </w:pPr>
    <w:rPr>
      <w:b/>
    </w:rPr>
  </w:style>
  <w:style w:type="numbering" w:customStyle="1" w:styleId="a6">
    <w:name w:val="Маркированный список (тире)"/>
    <w:basedOn w:val="affa"/>
    <w:uiPriority w:val="99"/>
    <w:rsid w:val="007B135F"/>
    <w:pPr>
      <w:numPr>
        <w:numId w:val="62"/>
      </w:numPr>
    </w:pPr>
  </w:style>
  <w:style w:type="numbering" w:customStyle="1" w:styleId="1c">
    <w:name w:val="Список маркированный 1"/>
    <w:basedOn w:val="affa"/>
    <w:uiPriority w:val="99"/>
    <w:rsid w:val="007B135F"/>
    <w:pPr>
      <w:numPr>
        <w:numId w:val="63"/>
      </w:numPr>
    </w:pPr>
  </w:style>
  <w:style w:type="paragraph" w:customStyle="1" w:styleId="af7">
    <w:name w:val="Список маркированный (точка)"/>
    <w:basedOn w:val="affffb"/>
    <w:rsid w:val="007B135F"/>
    <w:pPr>
      <w:numPr>
        <w:numId w:val="56"/>
      </w:numPr>
      <w:spacing w:line="276" w:lineRule="auto"/>
      <w:jc w:val="left"/>
    </w:pPr>
    <w:rPr>
      <w:sz w:val="24"/>
      <w:szCs w:val="24"/>
      <w:lang w:eastAsia="ar-SA"/>
    </w:rPr>
  </w:style>
  <w:style w:type="paragraph" w:customStyle="1" w:styleId="affffffff0">
    <w:name w:val="Стиль Таблица заголовок + не полужирный"/>
    <w:basedOn w:val="affffffb"/>
    <w:rsid w:val="007B135F"/>
    <w:pPr>
      <w:keepLines/>
      <w:spacing w:before="120" w:after="120" w:line="276" w:lineRule="auto"/>
    </w:pPr>
    <w:rPr>
      <w:b w:val="0"/>
      <w:sz w:val="24"/>
      <w:szCs w:val="20"/>
    </w:rPr>
  </w:style>
  <w:style w:type="paragraph" w:customStyle="1" w:styleId="a3">
    <w:name w:val="Отсуп с точкой"/>
    <w:basedOn w:val="aff7"/>
    <w:rsid w:val="007B135F"/>
    <w:pPr>
      <w:numPr>
        <w:numId w:val="57"/>
      </w:numPr>
      <w:tabs>
        <w:tab w:val="clear" w:pos="720"/>
        <w:tab w:val="num" w:pos="5869"/>
      </w:tabs>
      <w:jc w:val="left"/>
    </w:pPr>
    <w:rPr>
      <w:rFonts w:cs="Arial"/>
      <w:bCs/>
      <w:sz w:val="24"/>
      <w:lang w:val="en-US"/>
    </w:rPr>
  </w:style>
  <w:style w:type="paragraph" w:customStyle="1" w:styleId="1-2">
    <w:name w:val="Заголовок 1 - Приложение"/>
    <w:basedOn w:val="19"/>
    <w:rsid w:val="007B135F"/>
    <w:pPr>
      <w:keepNext w:val="0"/>
      <w:pageBreakBefore w:val="0"/>
      <w:tabs>
        <w:tab w:val="num" w:pos="709"/>
      </w:tabs>
      <w:suppressAutoHyphens w:val="0"/>
      <w:autoSpaceDN/>
      <w:spacing w:before="120" w:after="0"/>
      <w:jc w:val="right"/>
      <w:textAlignment w:val="auto"/>
    </w:pPr>
    <w:rPr>
      <w:rFonts w:ascii="Times New Roman" w:eastAsia="Times New Roman" w:hAnsi="Times New Roman" w:cs="Times New Roman"/>
      <w:color w:val="000000" w:themeColor="text1"/>
      <w:kern w:val="0"/>
      <w:sz w:val="24"/>
      <w:szCs w:val="20"/>
      <w:lang w:eastAsia="ru-RU" w:bidi="ar-SA"/>
    </w:rPr>
  </w:style>
  <w:style w:type="numbering" w:customStyle="1" w:styleId="a8">
    <w:name w:val="Список по ЕСПД"/>
    <w:rsid w:val="007B135F"/>
    <w:pPr>
      <w:numPr>
        <w:numId w:val="53"/>
      </w:numPr>
    </w:pPr>
  </w:style>
  <w:style w:type="numbering" w:customStyle="1" w:styleId="1fffb">
    <w:name w:val="Список по ЕСПД1"/>
    <w:rsid w:val="007B135F"/>
  </w:style>
  <w:style w:type="numbering" w:customStyle="1" w:styleId="2fe">
    <w:name w:val="Список по ЕСПД2"/>
    <w:rsid w:val="007B135F"/>
  </w:style>
  <w:style w:type="numbering" w:customStyle="1" w:styleId="3e">
    <w:name w:val="Список по ЕСПД3"/>
    <w:rsid w:val="007B135F"/>
  </w:style>
  <w:style w:type="numbering" w:customStyle="1" w:styleId="4a">
    <w:name w:val="Список по ЕСПД4"/>
    <w:rsid w:val="007B135F"/>
  </w:style>
  <w:style w:type="paragraph" w:customStyle="1" w:styleId="1fffc">
    <w:name w:val="Название1"/>
    <w:basedOn w:val="aff7"/>
    <w:next w:val="aff7"/>
    <w:link w:val="affffffff1"/>
    <w:uiPriority w:val="99"/>
    <w:rsid w:val="007B135F"/>
    <w:pPr>
      <w:pBdr>
        <w:bottom w:val="single" w:sz="8" w:space="4" w:color="4F81BD"/>
      </w:pBdr>
      <w:spacing w:after="300" w:line="240" w:lineRule="auto"/>
      <w:ind w:firstLine="0"/>
      <w:contextualSpacing/>
      <w:jc w:val="left"/>
    </w:pPr>
    <w:rPr>
      <w:rFonts w:ascii="Cambria" w:hAnsi="Cambria"/>
      <w:color w:val="17365D"/>
      <w:spacing w:val="5"/>
      <w:kern w:val="28"/>
      <w:sz w:val="52"/>
      <w:szCs w:val="52"/>
    </w:rPr>
  </w:style>
  <w:style w:type="character" w:customStyle="1" w:styleId="affffffff1">
    <w:name w:val="Название Знак"/>
    <w:link w:val="1fffc"/>
    <w:uiPriority w:val="99"/>
    <w:rsid w:val="007B135F"/>
    <w:rPr>
      <w:rFonts w:ascii="Cambria" w:eastAsia="Times New Roman" w:hAnsi="Cambria" w:cs="Times New Roman"/>
      <w:color w:val="17365D"/>
      <w:spacing w:val="5"/>
      <w:kern w:val="28"/>
      <w:sz w:val="52"/>
      <w:szCs w:val="52"/>
      <w:lang w:eastAsia="ru-RU" w:bidi="ar-SA"/>
    </w:rPr>
  </w:style>
  <w:style w:type="character" w:customStyle="1" w:styleId="1fe">
    <w:name w:val="Дата 1 Знак"/>
    <w:link w:val="1fd"/>
    <w:uiPriority w:val="99"/>
    <w:locked/>
    <w:rsid w:val="007B135F"/>
    <w:rPr>
      <w:rFonts w:ascii="Times New Roman" w:eastAsia="Times New Roman" w:hAnsi="Times New Roman" w:cs="Times New Roman"/>
      <w:kern w:val="0"/>
      <w:sz w:val="27"/>
      <w:szCs w:val="27"/>
      <w:lang w:eastAsia="ru-RU" w:bidi="ar-SA"/>
    </w:rPr>
  </w:style>
  <w:style w:type="paragraph" w:customStyle="1" w:styleId="Default">
    <w:name w:val="Default"/>
    <w:rsid w:val="007B135F"/>
    <w:pPr>
      <w:widowControl/>
      <w:suppressAutoHyphens w:val="0"/>
      <w:autoSpaceDE w:val="0"/>
      <w:adjustRightInd w:val="0"/>
      <w:textAlignment w:val="auto"/>
    </w:pPr>
    <w:rPr>
      <w:rFonts w:ascii="Times New Roman" w:eastAsia="Calibri" w:hAnsi="Times New Roman" w:cs="Times New Roman"/>
      <w:color w:val="000000"/>
      <w:kern w:val="0"/>
      <w:lang w:eastAsia="en-US" w:bidi="ar-SA"/>
    </w:rPr>
  </w:style>
  <w:style w:type="paragraph" w:styleId="affffffff2">
    <w:name w:val="Plain Text"/>
    <w:basedOn w:val="aff7"/>
    <w:link w:val="affffffff3"/>
    <w:unhideWhenUsed/>
    <w:rsid w:val="007B135F"/>
    <w:pPr>
      <w:spacing w:line="240" w:lineRule="auto"/>
      <w:ind w:firstLine="0"/>
      <w:jc w:val="left"/>
    </w:pPr>
    <w:rPr>
      <w:rFonts w:ascii="Consolas" w:eastAsia="Calibri" w:hAnsi="Consolas"/>
      <w:sz w:val="21"/>
      <w:szCs w:val="21"/>
    </w:rPr>
  </w:style>
  <w:style w:type="character" w:customStyle="1" w:styleId="affffffff3">
    <w:name w:val="Текст Знак"/>
    <w:basedOn w:val="aff8"/>
    <w:link w:val="affffffff2"/>
    <w:rsid w:val="007B135F"/>
    <w:rPr>
      <w:rFonts w:ascii="Consolas" w:eastAsia="Calibri" w:hAnsi="Consolas" w:cs="Times New Roman"/>
      <w:kern w:val="0"/>
      <w:sz w:val="21"/>
      <w:szCs w:val="21"/>
      <w:lang w:eastAsia="ru-RU" w:bidi="ar-SA"/>
    </w:rPr>
  </w:style>
  <w:style w:type="paragraph" w:customStyle="1" w:styleId="headertext">
    <w:name w:val="headertext"/>
    <w:basedOn w:val="aff7"/>
    <w:rsid w:val="007B135F"/>
    <w:pPr>
      <w:spacing w:before="100" w:beforeAutospacing="1" w:after="100" w:afterAutospacing="1" w:line="240" w:lineRule="auto"/>
      <w:ind w:firstLine="0"/>
      <w:jc w:val="left"/>
    </w:pPr>
    <w:rPr>
      <w:sz w:val="24"/>
    </w:rPr>
  </w:style>
  <w:style w:type="paragraph" w:customStyle="1" w:styleId="formattext">
    <w:name w:val="formattext"/>
    <w:basedOn w:val="aff7"/>
    <w:rsid w:val="007B135F"/>
    <w:pPr>
      <w:spacing w:before="100" w:beforeAutospacing="1" w:after="100" w:afterAutospacing="1" w:line="240" w:lineRule="auto"/>
      <w:ind w:firstLine="0"/>
      <w:jc w:val="left"/>
    </w:pPr>
    <w:rPr>
      <w:sz w:val="24"/>
    </w:rPr>
  </w:style>
  <w:style w:type="paragraph" w:customStyle="1" w:styleId="2ff">
    <w:name w:val="2"/>
    <w:basedOn w:val="aff7"/>
    <w:rsid w:val="007B135F"/>
    <w:pPr>
      <w:spacing w:before="100" w:beforeAutospacing="1" w:after="100" w:afterAutospacing="1" w:line="240" w:lineRule="auto"/>
      <w:ind w:firstLine="0"/>
      <w:jc w:val="left"/>
    </w:pPr>
    <w:rPr>
      <w:rFonts w:eastAsia="Calibri"/>
      <w:sz w:val="24"/>
    </w:rPr>
  </w:style>
  <w:style w:type="character" w:customStyle="1" w:styleId="apple-tab-span">
    <w:name w:val="apple-tab-span"/>
    <w:basedOn w:val="aff8"/>
    <w:rsid w:val="007B135F"/>
  </w:style>
  <w:style w:type="paragraph" w:customStyle="1" w:styleId="1fffd">
    <w:name w:val="Н1_ТЕКСТ"/>
    <w:basedOn w:val="aff7"/>
    <w:link w:val="1fffe"/>
    <w:rsid w:val="007B135F"/>
    <w:pPr>
      <w:spacing w:before="60" w:line="276" w:lineRule="auto"/>
      <w:jc w:val="left"/>
    </w:pPr>
    <w:rPr>
      <w:rFonts w:eastAsia="Calibri"/>
      <w:color w:val="000000"/>
      <w:sz w:val="24"/>
    </w:rPr>
  </w:style>
  <w:style w:type="character" w:customStyle="1" w:styleId="1fffe">
    <w:name w:val="Н1_ТЕКСТ Знак"/>
    <w:link w:val="1fffd"/>
    <w:rsid w:val="007B135F"/>
    <w:rPr>
      <w:rFonts w:ascii="Times New Roman" w:eastAsia="Calibri" w:hAnsi="Times New Roman" w:cs="Times New Roman"/>
      <w:color w:val="000000"/>
      <w:kern w:val="0"/>
      <w:lang w:eastAsia="ru-RU" w:bidi="ar-SA"/>
    </w:rPr>
  </w:style>
  <w:style w:type="paragraph" w:customStyle="1" w:styleId="1-21">
    <w:name w:val="Средняя сетка 1 - Акцент 21"/>
    <w:basedOn w:val="aff7"/>
    <w:uiPriority w:val="34"/>
    <w:rsid w:val="007B135F"/>
    <w:pPr>
      <w:spacing w:line="240" w:lineRule="auto"/>
      <w:ind w:left="708" w:firstLine="0"/>
      <w:jc w:val="left"/>
    </w:pPr>
    <w:rPr>
      <w:sz w:val="24"/>
    </w:rPr>
  </w:style>
  <w:style w:type="paragraph" w:customStyle="1" w:styleId="2-21">
    <w:name w:val="Средний список 2 - Акцент 21"/>
    <w:hidden/>
    <w:uiPriority w:val="99"/>
    <w:rsid w:val="007B135F"/>
    <w:pPr>
      <w:widowControl/>
      <w:suppressAutoHyphens w:val="0"/>
      <w:autoSpaceDN/>
      <w:textAlignment w:val="auto"/>
    </w:pPr>
    <w:rPr>
      <w:rFonts w:ascii="Times New Roman" w:eastAsia="Times New Roman" w:hAnsi="Times New Roman" w:cs="Times New Roman"/>
      <w:kern w:val="0"/>
      <w:lang w:eastAsia="ru-RU" w:bidi="ar-SA"/>
    </w:rPr>
  </w:style>
  <w:style w:type="paragraph" w:customStyle="1" w:styleId="-110">
    <w:name w:val="Цветной список - Акцент 11"/>
    <w:basedOn w:val="aff7"/>
    <w:link w:val="-12"/>
    <w:uiPriority w:val="99"/>
    <w:rsid w:val="007B135F"/>
    <w:pPr>
      <w:spacing w:line="240" w:lineRule="auto"/>
      <w:ind w:left="720" w:firstLine="0"/>
      <w:contextualSpacing/>
      <w:jc w:val="left"/>
    </w:pPr>
    <w:rPr>
      <w:sz w:val="24"/>
    </w:rPr>
  </w:style>
  <w:style w:type="character" w:customStyle="1" w:styleId="1Char">
    <w:name w:val="Дата 1 Char"/>
    <w:rsid w:val="007B135F"/>
    <w:rPr>
      <w:sz w:val="27"/>
      <w:szCs w:val="27"/>
    </w:rPr>
  </w:style>
  <w:style w:type="character" w:customStyle="1" w:styleId="-12">
    <w:name w:val="Цветной список - Акцент 1 Знак"/>
    <w:link w:val="-110"/>
    <w:uiPriority w:val="99"/>
    <w:locked/>
    <w:rsid w:val="007B135F"/>
    <w:rPr>
      <w:rFonts w:ascii="Times New Roman" w:eastAsia="Times New Roman" w:hAnsi="Times New Roman" w:cs="Times New Roman"/>
      <w:kern w:val="0"/>
      <w:lang w:eastAsia="ru-RU" w:bidi="ar-SA"/>
    </w:rPr>
  </w:style>
  <w:style w:type="character" w:customStyle="1" w:styleId="341">
    <w:name w:val="34_Абзац_Обычный Знак"/>
    <w:link w:val="340"/>
    <w:locked/>
    <w:rsid w:val="007B135F"/>
    <w:rPr>
      <w:rFonts w:ascii="Times New Roman" w:eastAsia="Times New Roman" w:hAnsi="Times New Roman" w:cs="Times New Roman"/>
      <w:kern w:val="0"/>
      <w:szCs w:val="20"/>
      <w:lang w:eastAsia="x-none" w:bidi="ar-SA"/>
    </w:rPr>
  </w:style>
  <w:style w:type="paragraph" w:customStyle="1" w:styleId="2f0">
    <w:name w:val="Маркированный2"/>
    <w:basedOn w:val="afffff0"/>
    <w:link w:val="2ff0"/>
    <w:rsid w:val="007B135F"/>
    <w:pPr>
      <w:widowControl/>
      <w:numPr>
        <w:numId w:val="58"/>
      </w:numPr>
      <w:tabs>
        <w:tab w:val="num" w:pos="1209"/>
      </w:tabs>
      <w:suppressAutoHyphens w:val="0"/>
      <w:autoSpaceDN/>
      <w:jc w:val="left"/>
      <w:textAlignment w:val="auto"/>
    </w:pPr>
    <w:rPr>
      <w:rFonts w:eastAsia="Times New Roman" w:cs="Times New Roman"/>
      <w:sz w:val="24"/>
      <w:szCs w:val="24"/>
      <w:lang w:eastAsia="ru-RU"/>
    </w:rPr>
  </w:style>
  <w:style w:type="character" w:customStyle="1" w:styleId="afffffffc">
    <w:name w:val="Список маркированный (тире) Знак"/>
    <w:link w:val="aff2"/>
    <w:rsid w:val="007B135F"/>
    <w:rPr>
      <w:rFonts w:ascii="Times New Roman" w:eastAsia="Times New Roman" w:hAnsi="Times New Roman" w:cs="Times New Roman"/>
      <w:kern w:val="0"/>
      <w:lang w:eastAsia="ar-SA" w:bidi="ar-SA"/>
    </w:rPr>
  </w:style>
  <w:style w:type="paragraph" w:customStyle="1" w:styleId="a4">
    <w:name w:val="Перечень функций"/>
    <w:basedOn w:val="aff7"/>
    <w:uiPriority w:val="99"/>
    <w:rsid w:val="007B135F"/>
    <w:pPr>
      <w:keepNext/>
      <w:numPr>
        <w:ilvl w:val="1"/>
        <w:numId w:val="59"/>
      </w:numPr>
      <w:tabs>
        <w:tab w:val="clear" w:pos="1800"/>
        <w:tab w:val="num" w:pos="1360"/>
      </w:tabs>
      <w:spacing w:before="120"/>
      <w:jc w:val="left"/>
    </w:pPr>
    <w:rPr>
      <w:color w:val="000000"/>
      <w:sz w:val="24"/>
      <w:szCs w:val="16"/>
      <w:lang w:eastAsia="en-US"/>
    </w:rPr>
  </w:style>
  <w:style w:type="paragraph" w:customStyle="1" w:styleId="affffffff4">
    <w:name w:val="Стиль Списка"/>
    <w:basedOn w:val="aff7"/>
    <w:link w:val="affffffff5"/>
    <w:autoRedefine/>
    <w:uiPriority w:val="99"/>
    <w:rsid w:val="007B135F"/>
    <w:pPr>
      <w:jc w:val="left"/>
    </w:pPr>
    <w:rPr>
      <w:rFonts w:eastAsia="Calibri"/>
      <w:sz w:val="24"/>
      <w:szCs w:val="20"/>
    </w:rPr>
  </w:style>
  <w:style w:type="character" w:customStyle="1" w:styleId="affffffff5">
    <w:name w:val="Стиль Списка Знак"/>
    <w:link w:val="affffffff4"/>
    <w:uiPriority w:val="99"/>
    <w:locked/>
    <w:rsid w:val="007B135F"/>
    <w:rPr>
      <w:rFonts w:ascii="Times New Roman" w:eastAsia="Calibri" w:hAnsi="Times New Roman" w:cs="Times New Roman"/>
      <w:kern w:val="0"/>
      <w:szCs w:val="20"/>
      <w:lang w:eastAsia="ru-RU" w:bidi="ar-SA"/>
    </w:rPr>
  </w:style>
  <w:style w:type="paragraph" w:customStyle="1" w:styleId="-120">
    <w:name w:val="Цветной список - Акцент 12"/>
    <w:basedOn w:val="aff7"/>
    <w:rsid w:val="007B135F"/>
    <w:pPr>
      <w:spacing w:line="240" w:lineRule="auto"/>
      <w:ind w:left="720" w:firstLine="0"/>
      <w:contextualSpacing/>
      <w:jc w:val="left"/>
    </w:pPr>
    <w:rPr>
      <w:rFonts w:ascii="Calibri" w:eastAsia="Calibri" w:hAnsi="Calibri"/>
      <w:sz w:val="24"/>
      <w:lang w:eastAsia="en-US"/>
    </w:rPr>
  </w:style>
  <w:style w:type="paragraph" w:styleId="4b">
    <w:name w:val="index 4"/>
    <w:basedOn w:val="aff7"/>
    <w:next w:val="aff7"/>
    <w:rsid w:val="007B135F"/>
    <w:pPr>
      <w:spacing w:line="240" w:lineRule="auto"/>
      <w:ind w:left="879" w:hanging="221"/>
      <w:jc w:val="left"/>
    </w:pPr>
    <w:rPr>
      <w:sz w:val="24"/>
    </w:rPr>
  </w:style>
  <w:style w:type="character" w:customStyle="1" w:styleId="ColorfulShading-Accent3Char">
    <w:name w:val="Colorful Shading - Accent 3 Char"/>
    <w:link w:val="-32"/>
    <w:uiPriority w:val="34"/>
    <w:semiHidden/>
    <w:locked/>
    <w:rsid w:val="007B135F"/>
    <w:rPr>
      <w:rFonts w:ascii="Times New Roman" w:eastAsia="Times New Roman" w:hAnsi="Times New Roman" w:cs="Times New Roman"/>
      <w:sz w:val="24"/>
      <w:szCs w:val="24"/>
      <w:lang w:eastAsia="ru-RU"/>
    </w:rPr>
  </w:style>
  <w:style w:type="paragraph" w:customStyle="1" w:styleId="affffffff6">
    <w:name w:val="Таб_Обычный"/>
    <w:basedOn w:val="aff7"/>
    <w:link w:val="affffffff7"/>
    <w:rsid w:val="007B135F"/>
    <w:pPr>
      <w:spacing w:before="120" w:line="336" w:lineRule="auto"/>
      <w:ind w:firstLine="578"/>
      <w:jc w:val="left"/>
    </w:pPr>
    <w:rPr>
      <w:noProof/>
      <w:sz w:val="24"/>
      <w:szCs w:val="20"/>
    </w:rPr>
  </w:style>
  <w:style w:type="character" w:customStyle="1" w:styleId="affffffff7">
    <w:name w:val="Таб_Обычный Знак"/>
    <w:link w:val="affffffff6"/>
    <w:rsid w:val="007B135F"/>
    <w:rPr>
      <w:rFonts w:ascii="Times New Roman" w:eastAsia="Times New Roman" w:hAnsi="Times New Roman" w:cs="Times New Roman"/>
      <w:noProof/>
      <w:kern w:val="0"/>
      <w:szCs w:val="20"/>
      <w:lang w:eastAsia="ru-RU" w:bidi="ar-SA"/>
    </w:rPr>
  </w:style>
  <w:style w:type="paragraph" w:customStyle="1" w:styleId="affffffff8">
    <w:name w:val="ТЗ Таблица"/>
    <w:rsid w:val="007B135F"/>
    <w:pPr>
      <w:widowControl/>
      <w:suppressAutoHyphens w:val="0"/>
      <w:autoSpaceDN/>
      <w:textAlignment w:val="auto"/>
    </w:pPr>
    <w:rPr>
      <w:rFonts w:ascii="Times New Roman" w:eastAsia="Times New Roman" w:hAnsi="Times New Roman" w:cs="Arial"/>
      <w:bCs/>
      <w:iCs/>
      <w:kern w:val="0"/>
      <w:szCs w:val="28"/>
      <w:lang w:eastAsia="ru-RU" w:bidi="ar-SA"/>
    </w:rPr>
  </w:style>
  <w:style w:type="paragraph" w:styleId="3f">
    <w:name w:val="Body Text Indent 3"/>
    <w:basedOn w:val="aff7"/>
    <w:link w:val="3f0"/>
    <w:uiPriority w:val="99"/>
    <w:unhideWhenUsed/>
    <w:rsid w:val="007B135F"/>
    <w:pPr>
      <w:spacing w:after="120" w:line="240" w:lineRule="auto"/>
      <w:ind w:left="283" w:firstLine="0"/>
      <w:jc w:val="left"/>
    </w:pPr>
    <w:rPr>
      <w:color w:val="000000"/>
      <w:sz w:val="16"/>
      <w:szCs w:val="16"/>
    </w:rPr>
  </w:style>
  <w:style w:type="character" w:customStyle="1" w:styleId="3f0">
    <w:name w:val="Основной текст с отступом 3 Знак"/>
    <w:basedOn w:val="aff8"/>
    <w:link w:val="3f"/>
    <w:uiPriority w:val="99"/>
    <w:rsid w:val="007B135F"/>
    <w:rPr>
      <w:rFonts w:ascii="Times New Roman" w:eastAsia="Times New Roman" w:hAnsi="Times New Roman" w:cs="Times New Roman"/>
      <w:color w:val="000000"/>
      <w:kern w:val="0"/>
      <w:sz w:val="16"/>
      <w:szCs w:val="16"/>
      <w:lang w:eastAsia="ru-RU" w:bidi="ar-SA"/>
    </w:rPr>
  </w:style>
  <w:style w:type="paragraph" w:customStyle="1" w:styleId="-6">
    <w:name w:val="ДИТ - Красная"/>
    <w:basedOn w:val="aff7"/>
    <w:rsid w:val="007B135F"/>
    <w:pPr>
      <w:spacing w:before="120" w:after="120"/>
      <w:ind w:firstLine="720"/>
      <w:jc w:val="left"/>
    </w:pPr>
    <w:rPr>
      <w:color w:val="000000"/>
      <w:sz w:val="24"/>
    </w:rPr>
  </w:style>
  <w:style w:type="paragraph" w:customStyle="1" w:styleId="irTabtext">
    <w:name w:val="ir_Tab_text"/>
    <w:basedOn w:val="aff7"/>
    <w:rsid w:val="007B135F"/>
    <w:pPr>
      <w:spacing w:before="60" w:after="60" w:line="216" w:lineRule="auto"/>
      <w:ind w:firstLine="0"/>
      <w:jc w:val="left"/>
    </w:pPr>
    <w:rPr>
      <w:rFonts w:ascii="Arial" w:hAnsi="Arial"/>
      <w:sz w:val="22"/>
      <w:szCs w:val="20"/>
      <w:lang w:eastAsia="en-US"/>
    </w:rPr>
  </w:style>
  <w:style w:type="paragraph" w:customStyle="1" w:styleId="1591">
    <w:name w:val="Д_Обычный_Стиль По ширине Первая строка:  1.59 см"/>
    <w:basedOn w:val="aff7"/>
    <w:link w:val="1592"/>
    <w:uiPriority w:val="99"/>
    <w:rsid w:val="007B135F"/>
    <w:pPr>
      <w:spacing w:after="120" w:line="240" w:lineRule="auto"/>
      <w:ind w:firstLine="720"/>
      <w:contextualSpacing/>
      <w:jc w:val="left"/>
    </w:pPr>
    <w:rPr>
      <w:sz w:val="24"/>
    </w:rPr>
  </w:style>
  <w:style w:type="character" w:customStyle="1" w:styleId="1592">
    <w:name w:val="Д_Обычный_Стиль По ширине Первая строка:  1.59 см Знак"/>
    <w:link w:val="1591"/>
    <w:uiPriority w:val="99"/>
    <w:rsid w:val="007B135F"/>
    <w:rPr>
      <w:rFonts w:ascii="Times New Roman" w:eastAsia="Times New Roman" w:hAnsi="Times New Roman" w:cs="Times New Roman"/>
      <w:kern w:val="0"/>
      <w:lang w:eastAsia="ru-RU" w:bidi="ar-SA"/>
    </w:rPr>
  </w:style>
  <w:style w:type="paragraph" w:customStyle="1" w:styleId="affffffff9">
    <w:name w:val="Основной текст документа"/>
    <w:basedOn w:val="affffb"/>
    <w:rsid w:val="007B135F"/>
    <w:pPr>
      <w:widowControl w:val="0"/>
      <w:shd w:val="clear" w:color="auto" w:fill="FFFFFF"/>
      <w:suppressAutoHyphens/>
      <w:autoSpaceDN w:val="0"/>
      <w:adjustRightInd w:val="0"/>
      <w:jc w:val="left"/>
      <w:textAlignment w:val="baseline"/>
    </w:pPr>
    <w:rPr>
      <w:sz w:val="24"/>
      <w:szCs w:val="28"/>
      <w:lang w:eastAsia="ar-SA"/>
    </w:rPr>
  </w:style>
  <w:style w:type="paragraph" w:customStyle="1" w:styleId="ConsPlusNormal">
    <w:name w:val="ConsPlusNormal"/>
    <w:uiPriority w:val="99"/>
    <w:rsid w:val="007B135F"/>
    <w:pPr>
      <w:suppressAutoHyphens w:val="0"/>
      <w:autoSpaceDE w:val="0"/>
      <w:adjustRightInd w:val="0"/>
      <w:ind w:firstLine="720"/>
      <w:textAlignment w:val="auto"/>
    </w:pPr>
    <w:rPr>
      <w:rFonts w:ascii="Arial" w:eastAsia="Times New Roman" w:hAnsi="Arial" w:cs="Arial"/>
      <w:kern w:val="0"/>
      <w:sz w:val="20"/>
      <w:szCs w:val="20"/>
      <w:lang w:eastAsia="ru-RU" w:bidi="ar-SA"/>
    </w:rPr>
  </w:style>
  <w:style w:type="character" w:customStyle="1" w:styleId="Style2Char">
    <w:name w:val="Style2 Char"/>
    <w:link w:val="Style2"/>
    <w:rsid w:val="007B135F"/>
  </w:style>
  <w:style w:type="table" w:styleId="-32">
    <w:name w:val="Colorful Shading Accent 3"/>
    <w:basedOn w:val="aff9"/>
    <w:link w:val="ColorfulShading-Accent3Char"/>
    <w:uiPriority w:val="34"/>
    <w:semiHidden/>
    <w:unhideWhenUsed/>
    <w:rsid w:val="007B135F"/>
    <w:pPr>
      <w:widowControl/>
      <w:suppressAutoHyphens w:val="0"/>
      <w:autoSpaceDN/>
      <w:textAlignment w:val="auto"/>
    </w:pPr>
    <w:rPr>
      <w:rFonts w:ascii="Times New Roman" w:eastAsia="Times New Roman" w:hAnsi="Times New Roman" w:cs="Times New Roman"/>
      <w:lang w:eastAsia="ru-RU"/>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6" w:space="0" w:color="FFFFFF" w:themeColor="background1"/>
        </w:tcBorders>
        <w:shd w:val="clear" w:color="auto" w:fill="5E7530" w:themeFill="accent3" w:themeFillShade="99"/>
      </w:tcPr>
    </w:tblStylePr>
    <w:tblStylePr w:type="firstCol">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character" w:customStyle="1" w:styleId="UnresolvedMention1">
    <w:name w:val="Unresolved Mention1"/>
    <w:basedOn w:val="aff8"/>
    <w:uiPriority w:val="99"/>
    <w:semiHidden/>
    <w:unhideWhenUsed/>
    <w:rsid w:val="007B135F"/>
    <w:rPr>
      <w:color w:val="605E5C"/>
      <w:shd w:val="clear" w:color="auto" w:fill="E1DFDD"/>
    </w:rPr>
  </w:style>
  <w:style w:type="character" w:customStyle="1" w:styleId="w">
    <w:name w:val="w"/>
    <w:basedOn w:val="aff8"/>
    <w:rsid w:val="007B135F"/>
  </w:style>
  <w:style w:type="paragraph" w:customStyle="1" w:styleId="msonormal0">
    <w:name w:val="msonormal"/>
    <w:basedOn w:val="aff7"/>
    <w:rsid w:val="007B135F"/>
    <w:pPr>
      <w:spacing w:before="100" w:beforeAutospacing="1" w:after="100" w:afterAutospacing="1" w:line="240" w:lineRule="auto"/>
      <w:ind w:firstLine="0"/>
      <w:jc w:val="left"/>
    </w:pPr>
    <w:rPr>
      <w:sz w:val="24"/>
    </w:rPr>
  </w:style>
  <w:style w:type="paragraph" w:customStyle="1" w:styleId="xl67">
    <w:name w:val="xl67"/>
    <w:basedOn w:val="aff7"/>
    <w:rsid w:val="007B135F"/>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textAlignment w:val="center"/>
    </w:pPr>
    <w:rPr>
      <w:b/>
      <w:bCs/>
      <w:sz w:val="24"/>
    </w:rPr>
  </w:style>
  <w:style w:type="paragraph" w:customStyle="1" w:styleId="xl68">
    <w:name w:val="xl68"/>
    <w:basedOn w:val="aff7"/>
    <w:rsid w:val="007B135F"/>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pPr>
    <w:rPr>
      <w:sz w:val="24"/>
    </w:rPr>
  </w:style>
  <w:style w:type="paragraph" w:customStyle="1" w:styleId="xl69">
    <w:name w:val="xl69"/>
    <w:basedOn w:val="aff7"/>
    <w:rsid w:val="007B135F"/>
    <w:pPr>
      <w:pBdr>
        <w:top w:val="single" w:sz="4" w:space="0" w:color="auto"/>
        <w:left w:val="single" w:sz="4" w:space="0" w:color="auto"/>
        <w:bottom w:val="single" w:sz="4" w:space="0" w:color="auto"/>
        <w:right w:val="single" w:sz="8" w:space="0" w:color="auto"/>
      </w:pBdr>
      <w:spacing w:before="100" w:beforeAutospacing="1" w:after="100" w:afterAutospacing="1" w:line="240" w:lineRule="auto"/>
      <w:ind w:firstLine="0"/>
      <w:jc w:val="center"/>
      <w:textAlignment w:val="center"/>
    </w:pPr>
    <w:rPr>
      <w:b/>
      <w:bCs/>
      <w:sz w:val="24"/>
    </w:rPr>
  </w:style>
  <w:style w:type="paragraph" w:customStyle="1" w:styleId="xl70">
    <w:name w:val="xl70"/>
    <w:basedOn w:val="aff7"/>
    <w:rsid w:val="007B135F"/>
    <w:pPr>
      <w:pBdr>
        <w:top w:val="single" w:sz="4" w:space="0" w:color="auto"/>
        <w:left w:val="single" w:sz="4" w:space="0" w:color="auto"/>
        <w:bottom w:val="single" w:sz="4" w:space="0" w:color="auto"/>
        <w:right w:val="single" w:sz="8" w:space="0" w:color="auto"/>
      </w:pBdr>
      <w:spacing w:before="100" w:beforeAutospacing="1" w:after="100" w:afterAutospacing="1" w:line="240" w:lineRule="auto"/>
      <w:ind w:firstLine="0"/>
      <w:jc w:val="left"/>
      <w:textAlignment w:val="center"/>
    </w:pPr>
    <w:rPr>
      <w:sz w:val="24"/>
    </w:rPr>
  </w:style>
  <w:style w:type="paragraph" w:customStyle="1" w:styleId="xl71">
    <w:name w:val="xl71"/>
    <w:basedOn w:val="aff7"/>
    <w:rsid w:val="007B135F"/>
    <w:pPr>
      <w:pBdr>
        <w:top w:val="single" w:sz="4" w:space="0" w:color="000000"/>
        <w:left w:val="single" w:sz="4" w:space="0" w:color="000000"/>
        <w:bottom w:val="single" w:sz="4" w:space="0" w:color="000000"/>
        <w:right w:val="single" w:sz="8" w:space="0" w:color="auto"/>
      </w:pBdr>
      <w:spacing w:before="100" w:beforeAutospacing="1" w:after="100" w:afterAutospacing="1" w:line="240" w:lineRule="auto"/>
      <w:ind w:firstLine="0"/>
      <w:jc w:val="left"/>
      <w:textAlignment w:val="center"/>
    </w:pPr>
    <w:rPr>
      <w:sz w:val="24"/>
    </w:rPr>
  </w:style>
  <w:style w:type="paragraph" w:customStyle="1" w:styleId="xl72">
    <w:name w:val="xl72"/>
    <w:basedOn w:val="aff7"/>
    <w:rsid w:val="007B135F"/>
    <w:pPr>
      <w:pBdr>
        <w:top w:val="single" w:sz="4" w:space="0" w:color="auto"/>
        <w:left w:val="single" w:sz="4" w:space="0" w:color="auto"/>
        <w:bottom w:val="single" w:sz="4" w:space="0" w:color="auto"/>
        <w:right w:val="single" w:sz="8" w:space="0" w:color="auto"/>
      </w:pBdr>
      <w:spacing w:before="100" w:beforeAutospacing="1" w:after="100" w:afterAutospacing="1" w:line="240" w:lineRule="auto"/>
      <w:ind w:firstLine="0"/>
      <w:jc w:val="left"/>
      <w:textAlignment w:val="center"/>
    </w:pPr>
    <w:rPr>
      <w:rFonts w:ascii="Arial" w:hAnsi="Arial" w:cs="Arial"/>
      <w:color w:val="000000"/>
      <w:sz w:val="20"/>
      <w:szCs w:val="20"/>
    </w:rPr>
  </w:style>
  <w:style w:type="paragraph" w:customStyle="1" w:styleId="xl73">
    <w:name w:val="xl73"/>
    <w:basedOn w:val="aff7"/>
    <w:rsid w:val="007B135F"/>
    <w:pPr>
      <w:pBdr>
        <w:top w:val="single" w:sz="4" w:space="0" w:color="auto"/>
        <w:left w:val="single" w:sz="4" w:space="0" w:color="auto"/>
        <w:bottom w:val="single" w:sz="4" w:space="0" w:color="auto"/>
        <w:right w:val="single" w:sz="8" w:space="0" w:color="auto"/>
      </w:pBdr>
      <w:spacing w:before="100" w:beforeAutospacing="1" w:after="100" w:afterAutospacing="1" w:line="240" w:lineRule="auto"/>
      <w:ind w:firstLine="0"/>
      <w:jc w:val="left"/>
      <w:textAlignment w:val="center"/>
    </w:pPr>
    <w:rPr>
      <w:rFonts w:ascii="Calibri" w:hAnsi="Calibri" w:cs="Calibri"/>
      <w:color w:val="000000"/>
      <w:sz w:val="24"/>
    </w:rPr>
  </w:style>
  <w:style w:type="paragraph" w:customStyle="1" w:styleId="xl74">
    <w:name w:val="xl74"/>
    <w:basedOn w:val="aff7"/>
    <w:rsid w:val="007B135F"/>
    <w:pPr>
      <w:spacing w:before="100" w:beforeAutospacing="1" w:after="100" w:afterAutospacing="1" w:line="240" w:lineRule="auto"/>
      <w:ind w:firstLine="0"/>
      <w:jc w:val="left"/>
    </w:pPr>
    <w:rPr>
      <w:sz w:val="24"/>
    </w:rPr>
  </w:style>
  <w:style w:type="paragraph" w:customStyle="1" w:styleId="xl75">
    <w:name w:val="xl75"/>
    <w:basedOn w:val="aff7"/>
    <w:rsid w:val="007B135F"/>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textAlignment w:val="center"/>
    </w:pPr>
    <w:rPr>
      <w:sz w:val="24"/>
    </w:rPr>
  </w:style>
  <w:style w:type="paragraph" w:customStyle="1" w:styleId="xl76">
    <w:name w:val="xl76"/>
    <w:basedOn w:val="aff7"/>
    <w:rsid w:val="007B135F"/>
    <w:pPr>
      <w:spacing w:before="100" w:beforeAutospacing="1" w:after="100" w:afterAutospacing="1" w:line="240" w:lineRule="auto"/>
      <w:ind w:firstLine="0"/>
      <w:jc w:val="center"/>
      <w:textAlignment w:val="center"/>
    </w:pPr>
    <w:rPr>
      <w:sz w:val="24"/>
    </w:rPr>
  </w:style>
  <w:style w:type="paragraph" w:customStyle="1" w:styleId="xl77">
    <w:name w:val="xl77"/>
    <w:basedOn w:val="aff7"/>
    <w:rsid w:val="007B135F"/>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textAlignment w:val="center"/>
    </w:pPr>
    <w:rPr>
      <w:sz w:val="24"/>
    </w:rPr>
  </w:style>
  <w:style w:type="paragraph" w:customStyle="1" w:styleId="xl78">
    <w:name w:val="xl78"/>
    <w:basedOn w:val="aff7"/>
    <w:rsid w:val="007B135F"/>
    <w:pPr>
      <w:pBdr>
        <w:right w:val="single" w:sz="8" w:space="0" w:color="auto"/>
      </w:pBdr>
      <w:spacing w:before="100" w:beforeAutospacing="1" w:after="100" w:afterAutospacing="1" w:line="240" w:lineRule="auto"/>
      <w:ind w:firstLine="0"/>
      <w:jc w:val="left"/>
      <w:textAlignment w:val="center"/>
    </w:pPr>
    <w:rPr>
      <w:sz w:val="24"/>
    </w:rPr>
  </w:style>
  <w:style w:type="table" w:customStyle="1" w:styleId="1ffff">
    <w:name w:val="Сетка таблицы светлая1"/>
    <w:basedOn w:val="aff9"/>
    <w:uiPriority w:val="40"/>
    <w:rsid w:val="007B135F"/>
    <w:pPr>
      <w:widowControl/>
      <w:suppressAutoHyphens w:val="0"/>
      <w:autoSpaceDN/>
      <w:textAlignment w:val="auto"/>
    </w:pPr>
    <w:rPr>
      <w:rFonts w:asciiTheme="minorHAnsi" w:eastAsiaTheme="minorHAnsi" w:hAnsiTheme="minorHAnsi" w:cstheme="minorBidi"/>
      <w:kern w:val="0"/>
      <w:sz w:val="22"/>
      <w:szCs w:val="22"/>
      <w:lang w:eastAsia="en-US" w:bidi="ar-SA"/>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UnresolvedMention2">
    <w:name w:val="Unresolved Mention2"/>
    <w:basedOn w:val="aff8"/>
    <w:uiPriority w:val="99"/>
    <w:semiHidden/>
    <w:unhideWhenUsed/>
    <w:rsid w:val="007B135F"/>
    <w:rPr>
      <w:color w:val="605E5C"/>
      <w:shd w:val="clear" w:color="auto" w:fill="E1DFDD"/>
    </w:rPr>
  </w:style>
  <w:style w:type="character" w:customStyle="1" w:styleId="1ff2">
    <w:name w:val="Таблица 1 Знак"/>
    <w:link w:val="1ff1"/>
    <w:rsid w:val="007B135F"/>
    <w:rPr>
      <w:rFonts w:ascii="Times New Roman" w:eastAsia="Times New Roman" w:hAnsi="Times New Roman" w:cs="Times New Roman"/>
      <w:b/>
      <w:kern w:val="0"/>
      <w:sz w:val="27"/>
      <w:szCs w:val="27"/>
      <w:lang w:eastAsia="ru-RU" w:bidi="ar-SA"/>
    </w:rPr>
  </w:style>
  <w:style w:type="character" w:customStyle="1" w:styleId="affffff3">
    <w:name w:val="Таблица текст Знак"/>
    <w:link w:val="affffff2"/>
    <w:uiPriority w:val="99"/>
    <w:rsid w:val="007B135F"/>
    <w:rPr>
      <w:rFonts w:ascii="Times New Roman" w:eastAsia="Times New Roman" w:hAnsi="Times New Roman" w:cs="Times New Roman"/>
      <w:kern w:val="0"/>
      <w:lang w:eastAsia="ru-RU" w:bidi="ar-SA"/>
    </w:rPr>
  </w:style>
  <w:style w:type="character" w:customStyle="1" w:styleId="affffff7">
    <w:name w:val="Таблица шапка Знак"/>
    <w:link w:val="affffff6"/>
    <w:rsid w:val="007B135F"/>
    <w:rPr>
      <w:rFonts w:ascii="Times New Roman" w:eastAsia="Times New Roman" w:hAnsi="Times New Roman" w:cs="Times New Roman"/>
      <w:b/>
      <w:kern w:val="0"/>
      <w:lang w:eastAsia="ru-RU" w:bidi="ar-SA"/>
    </w:rPr>
  </w:style>
  <w:style w:type="paragraph" w:customStyle="1" w:styleId="xl63">
    <w:name w:val="xl63"/>
    <w:basedOn w:val="aff7"/>
    <w:rsid w:val="007B135F"/>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0"/>
      <w:jc w:val="left"/>
      <w:textAlignment w:val="top"/>
    </w:pPr>
    <w:rPr>
      <w:sz w:val="20"/>
      <w:szCs w:val="20"/>
    </w:rPr>
  </w:style>
  <w:style w:type="paragraph" w:customStyle="1" w:styleId="xl64">
    <w:name w:val="xl64"/>
    <w:basedOn w:val="aff7"/>
    <w:rsid w:val="007B135F"/>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0"/>
      <w:jc w:val="left"/>
      <w:textAlignment w:val="top"/>
    </w:pPr>
    <w:rPr>
      <w:sz w:val="20"/>
      <w:szCs w:val="20"/>
    </w:rPr>
  </w:style>
  <w:style w:type="paragraph" w:customStyle="1" w:styleId="xl65">
    <w:name w:val="xl65"/>
    <w:basedOn w:val="aff7"/>
    <w:rsid w:val="007B135F"/>
    <w:pPr>
      <w:spacing w:before="100" w:beforeAutospacing="1" w:after="100" w:afterAutospacing="1" w:line="240" w:lineRule="auto"/>
      <w:ind w:firstLine="0"/>
      <w:jc w:val="center"/>
    </w:pPr>
    <w:rPr>
      <w:sz w:val="24"/>
    </w:rPr>
  </w:style>
  <w:style w:type="paragraph" w:customStyle="1" w:styleId="xl66">
    <w:name w:val="xl66"/>
    <w:basedOn w:val="aff7"/>
    <w:rsid w:val="007B135F"/>
    <w:pPr>
      <w:spacing w:before="100" w:beforeAutospacing="1" w:after="100" w:afterAutospacing="1" w:line="240" w:lineRule="auto"/>
      <w:ind w:firstLine="0"/>
      <w:jc w:val="left"/>
    </w:pPr>
    <w:rPr>
      <w:sz w:val="24"/>
    </w:rPr>
  </w:style>
  <w:style w:type="character" w:customStyle="1" w:styleId="UnresolvedMention3">
    <w:name w:val="Unresolved Mention3"/>
    <w:basedOn w:val="aff8"/>
    <w:uiPriority w:val="99"/>
    <w:semiHidden/>
    <w:unhideWhenUsed/>
    <w:rsid w:val="007B135F"/>
    <w:rPr>
      <w:color w:val="605E5C"/>
      <w:shd w:val="clear" w:color="auto" w:fill="E1DFDD"/>
    </w:rPr>
  </w:style>
  <w:style w:type="character" w:customStyle="1" w:styleId="UnresolvedMention4">
    <w:name w:val="Unresolved Mention4"/>
    <w:basedOn w:val="aff8"/>
    <w:uiPriority w:val="99"/>
    <w:semiHidden/>
    <w:unhideWhenUsed/>
    <w:rsid w:val="007B135F"/>
    <w:rPr>
      <w:color w:val="605E5C"/>
      <w:shd w:val="clear" w:color="auto" w:fill="E1DFDD"/>
    </w:rPr>
  </w:style>
  <w:style w:type="character" w:customStyle="1" w:styleId="UnresolvedMention5">
    <w:name w:val="Unresolved Mention5"/>
    <w:basedOn w:val="aff8"/>
    <w:uiPriority w:val="99"/>
    <w:semiHidden/>
    <w:unhideWhenUsed/>
    <w:rsid w:val="007B135F"/>
    <w:rPr>
      <w:color w:val="605E5C"/>
      <w:shd w:val="clear" w:color="auto" w:fill="E1DFDD"/>
    </w:rPr>
  </w:style>
  <w:style w:type="character" w:customStyle="1" w:styleId="UnresolvedMention6">
    <w:name w:val="Unresolved Mention6"/>
    <w:basedOn w:val="aff8"/>
    <w:uiPriority w:val="99"/>
    <w:semiHidden/>
    <w:unhideWhenUsed/>
    <w:rsid w:val="007B135F"/>
    <w:rPr>
      <w:color w:val="605E5C"/>
      <w:shd w:val="clear" w:color="auto" w:fill="E1DFDD"/>
    </w:rPr>
  </w:style>
  <w:style w:type="paragraph" w:customStyle="1" w:styleId="TableCellC">
    <w:name w:val="Table Cell C"/>
    <w:basedOn w:val="aff7"/>
    <w:rsid w:val="007B135F"/>
    <w:pPr>
      <w:spacing w:line="240" w:lineRule="auto"/>
      <w:ind w:firstLine="851"/>
      <w:jc w:val="center"/>
    </w:pPr>
    <w:rPr>
      <w:rFonts w:eastAsia="Symbol"/>
      <w:sz w:val="24"/>
      <w:szCs w:val="20"/>
    </w:rPr>
  </w:style>
  <w:style w:type="paragraph" w:customStyle="1" w:styleId="1212">
    <w:name w:val="АбзацМ 12пт 1.2 интервала"/>
    <w:basedOn w:val="aff7"/>
    <w:rsid w:val="007B135F"/>
    <w:pPr>
      <w:keepLines/>
      <w:widowControl w:val="0"/>
      <w:numPr>
        <w:numId w:val="60"/>
      </w:numPr>
      <w:autoSpaceDE w:val="0"/>
      <w:autoSpaceDN w:val="0"/>
      <w:adjustRightInd w:val="0"/>
      <w:spacing w:line="240" w:lineRule="auto"/>
      <w:jc w:val="left"/>
    </w:pPr>
    <w:rPr>
      <w:sz w:val="24"/>
      <w:szCs w:val="20"/>
    </w:rPr>
  </w:style>
  <w:style w:type="paragraph" w:customStyle="1" w:styleId="1210">
    <w:name w:val="Абзац 12пт 1 интервала_М"/>
    <w:basedOn w:val="aff7"/>
    <w:link w:val="1211"/>
    <w:rsid w:val="007B135F"/>
    <w:pPr>
      <w:keepLines/>
      <w:widowControl w:val="0"/>
      <w:autoSpaceDE w:val="0"/>
      <w:autoSpaceDN w:val="0"/>
      <w:adjustRightInd w:val="0"/>
      <w:spacing w:line="240" w:lineRule="auto"/>
      <w:jc w:val="left"/>
    </w:pPr>
    <w:rPr>
      <w:sz w:val="24"/>
      <w:szCs w:val="20"/>
    </w:rPr>
  </w:style>
  <w:style w:type="character" w:customStyle="1" w:styleId="1211">
    <w:name w:val="Абзац 12пт 1 интервала_М Знак"/>
    <w:basedOn w:val="aff8"/>
    <w:link w:val="1210"/>
    <w:rsid w:val="007B135F"/>
    <w:rPr>
      <w:rFonts w:ascii="Times New Roman" w:eastAsia="Times New Roman" w:hAnsi="Times New Roman" w:cs="Times New Roman"/>
      <w:kern w:val="0"/>
      <w:szCs w:val="20"/>
      <w:lang w:eastAsia="ru-RU" w:bidi="ar-SA"/>
    </w:rPr>
  </w:style>
  <w:style w:type="paragraph" w:customStyle="1" w:styleId="12121">
    <w:name w:val="Абзац 12пт 1.2 интервала"/>
    <w:basedOn w:val="aff7"/>
    <w:link w:val="12122"/>
    <w:rsid w:val="007B135F"/>
    <w:pPr>
      <w:autoSpaceDE w:val="0"/>
      <w:autoSpaceDN w:val="0"/>
      <w:adjustRightInd w:val="0"/>
      <w:spacing w:line="240" w:lineRule="auto"/>
      <w:jc w:val="left"/>
    </w:pPr>
    <w:rPr>
      <w:sz w:val="24"/>
      <w:szCs w:val="20"/>
    </w:rPr>
  </w:style>
  <w:style w:type="character" w:customStyle="1" w:styleId="12122">
    <w:name w:val="Абзац 12пт 1.2 интервала Знак"/>
    <w:basedOn w:val="aff8"/>
    <w:link w:val="12121"/>
    <w:rsid w:val="007B135F"/>
    <w:rPr>
      <w:rFonts w:ascii="Times New Roman" w:eastAsia="Times New Roman" w:hAnsi="Times New Roman" w:cs="Times New Roman"/>
      <w:kern w:val="0"/>
      <w:szCs w:val="20"/>
      <w:lang w:eastAsia="ru-RU" w:bidi="ar-SA"/>
    </w:rPr>
  </w:style>
  <w:style w:type="character" w:customStyle="1" w:styleId="UnresolvedMention7">
    <w:name w:val="Unresolved Mention7"/>
    <w:basedOn w:val="aff8"/>
    <w:uiPriority w:val="99"/>
    <w:semiHidden/>
    <w:unhideWhenUsed/>
    <w:rsid w:val="007B135F"/>
    <w:rPr>
      <w:color w:val="605E5C"/>
      <w:shd w:val="clear" w:color="auto" w:fill="E1DFDD"/>
    </w:rPr>
  </w:style>
  <w:style w:type="character" w:customStyle="1" w:styleId="ListParagraphChar1">
    <w:name w:val="List Paragraph Char1"/>
    <w:locked/>
    <w:rsid w:val="007B135F"/>
    <w:rPr>
      <w:sz w:val="24"/>
      <w:lang w:val="x-none" w:eastAsia="x-none"/>
    </w:rPr>
  </w:style>
  <w:style w:type="paragraph" w:customStyle="1" w:styleId="affffffffa">
    <w:name w:val="ТП_текст"/>
    <w:basedOn w:val="aff7"/>
    <w:link w:val="affffffffb"/>
    <w:rsid w:val="007B135F"/>
    <w:pPr>
      <w:ind w:firstLine="851"/>
      <w:jc w:val="left"/>
    </w:pPr>
    <w:rPr>
      <w:bCs/>
      <w:sz w:val="24"/>
    </w:rPr>
  </w:style>
  <w:style w:type="character" w:customStyle="1" w:styleId="affffffffb">
    <w:name w:val="ТП_текст Знак"/>
    <w:link w:val="affffffffa"/>
    <w:rsid w:val="007B135F"/>
    <w:rPr>
      <w:rFonts w:ascii="Times New Roman" w:eastAsia="Times New Roman" w:hAnsi="Times New Roman" w:cs="Times New Roman"/>
      <w:bCs/>
      <w:kern w:val="0"/>
      <w:lang w:eastAsia="ru-RU" w:bidi="ar-SA"/>
    </w:rPr>
  </w:style>
  <w:style w:type="paragraph" w:customStyle="1" w:styleId="afe">
    <w:name w:val="ТП Список маркированный"/>
    <w:basedOn w:val="aff7"/>
    <w:uiPriority w:val="99"/>
    <w:rsid w:val="007B135F"/>
    <w:pPr>
      <w:numPr>
        <w:numId w:val="61"/>
      </w:numPr>
      <w:spacing w:before="120" w:after="60" w:line="276" w:lineRule="auto"/>
      <w:jc w:val="left"/>
    </w:pPr>
    <w:rPr>
      <w:sz w:val="24"/>
    </w:rPr>
  </w:style>
  <w:style w:type="paragraph" w:customStyle="1" w:styleId="-7">
    <w:name w:val="ТП_- Перечисление"/>
    <w:basedOn w:val="afe"/>
    <w:link w:val="-8"/>
    <w:rsid w:val="007B135F"/>
    <w:pPr>
      <w:spacing w:line="360" w:lineRule="auto"/>
    </w:pPr>
    <w:rPr>
      <w:sz w:val="28"/>
      <w:szCs w:val="28"/>
    </w:rPr>
  </w:style>
  <w:style w:type="character" w:customStyle="1" w:styleId="-8">
    <w:name w:val="ТП_- Перечисление Знак"/>
    <w:basedOn w:val="aff8"/>
    <w:link w:val="-7"/>
    <w:rsid w:val="007B135F"/>
    <w:rPr>
      <w:rFonts w:ascii="Times New Roman" w:eastAsia="Times New Roman" w:hAnsi="Times New Roman" w:cs="Times New Roman"/>
      <w:kern w:val="0"/>
      <w:sz w:val="28"/>
      <w:szCs w:val="28"/>
      <w:lang w:eastAsia="ru-RU" w:bidi="ar-SA"/>
    </w:rPr>
  </w:style>
  <w:style w:type="paragraph" w:customStyle="1" w:styleId="aff">
    <w:name w:val="ТП_ &quot; Выделение"/>
    <w:basedOn w:val="afe"/>
    <w:rsid w:val="007B135F"/>
    <w:pPr>
      <w:numPr>
        <w:ilvl w:val="1"/>
      </w:numPr>
      <w:spacing w:line="360" w:lineRule="auto"/>
    </w:pPr>
    <w:rPr>
      <w:sz w:val="28"/>
      <w:szCs w:val="28"/>
    </w:rPr>
  </w:style>
  <w:style w:type="paragraph" w:customStyle="1" w:styleId="affffffffc">
    <w:name w:val="Титул_абзац_ГОСТ_Утверждено_Согласовано"/>
    <w:basedOn w:val="aff7"/>
    <w:autoRedefine/>
    <w:uiPriority w:val="99"/>
    <w:rsid w:val="007B135F"/>
    <w:pPr>
      <w:spacing w:line="240" w:lineRule="auto"/>
      <w:ind w:left="-851" w:firstLine="0"/>
      <w:jc w:val="right"/>
    </w:pPr>
    <w:rPr>
      <w:caps/>
      <w:sz w:val="24"/>
      <w:szCs w:val="28"/>
    </w:rPr>
  </w:style>
  <w:style w:type="paragraph" w:customStyle="1" w:styleId="ad">
    <w:name w:val="Маркированный список (тбл)"/>
    <w:basedOn w:val="aff7"/>
    <w:autoRedefine/>
    <w:uiPriority w:val="99"/>
    <w:rsid w:val="007B135F"/>
    <w:pPr>
      <w:numPr>
        <w:numId w:val="64"/>
      </w:numPr>
      <w:spacing w:line="240" w:lineRule="auto"/>
      <w:jc w:val="left"/>
    </w:pPr>
    <w:rPr>
      <w:bCs/>
      <w:sz w:val="24"/>
      <w:szCs w:val="18"/>
    </w:rPr>
  </w:style>
  <w:style w:type="character" w:customStyle="1" w:styleId="1ffff0">
    <w:name w:val="Неразрешенное упоминание1"/>
    <w:basedOn w:val="aff8"/>
    <w:uiPriority w:val="99"/>
    <w:semiHidden/>
    <w:unhideWhenUsed/>
    <w:rsid w:val="007B135F"/>
    <w:rPr>
      <w:color w:val="605E5C"/>
      <w:shd w:val="clear" w:color="auto" w:fill="E1DFDD"/>
    </w:rPr>
  </w:style>
  <w:style w:type="paragraph" w:customStyle="1" w:styleId="18">
    <w:name w:val="Ненумерованный список 1"/>
    <w:basedOn w:val="aff7"/>
    <w:rsid w:val="007B135F"/>
    <w:pPr>
      <w:numPr>
        <w:numId w:val="65"/>
      </w:numPr>
      <w:pBdr>
        <w:top w:val="none" w:sz="4" w:space="0" w:color="000000"/>
        <w:left w:val="none" w:sz="4" w:space="0" w:color="000000"/>
        <w:bottom w:val="none" w:sz="4" w:space="0" w:color="000000"/>
        <w:right w:val="none" w:sz="4" w:space="0" w:color="000000"/>
        <w:between w:val="none" w:sz="4" w:space="0" w:color="000000"/>
      </w:pBdr>
      <w:tabs>
        <w:tab w:val="left" w:pos="1134"/>
      </w:tabs>
      <w:jc w:val="left"/>
    </w:pPr>
    <w:rPr>
      <w:sz w:val="24"/>
      <w:lang w:eastAsia="en-US"/>
    </w:rPr>
  </w:style>
  <w:style w:type="paragraph" w:customStyle="1" w:styleId="44">
    <w:name w:val="Абзац 4"/>
    <w:basedOn w:val="55"/>
    <w:rsid w:val="007B135F"/>
    <w:pPr>
      <w:numPr>
        <w:ilvl w:val="4"/>
        <w:numId w:val="65"/>
      </w:numPr>
      <w:tabs>
        <w:tab w:val="left" w:pos="0"/>
        <w:tab w:val="left" w:pos="709"/>
        <w:tab w:val="left" w:pos="850"/>
        <w:tab w:val="left" w:pos="1417"/>
      </w:tabs>
      <w:suppressAutoHyphens w:val="0"/>
      <w:autoSpaceDN/>
      <w:spacing w:before="0" w:after="80"/>
      <w:jc w:val="both"/>
      <w:textAlignment w:val="auto"/>
      <w:outlineLvl w:val="9"/>
    </w:pPr>
    <w:rPr>
      <w:rFonts w:ascii="Times New Roman" w:eastAsia="Times New Roman" w:hAnsi="Times New Roman" w:cs="Times New Roman"/>
      <w:iCs/>
      <w:color w:val="000000" w:themeColor="text1"/>
      <w:kern w:val="0"/>
      <w:sz w:val="24"/>
      <w:szCs w:val="26"/>
      <w:lang w:eastAsia="ru-RU" w:bidi="ar-SA"/>
    </w:rPr>
  </w:style>
  <w:style w:type="paragraph" w:customStyle="1" w:styleId="-11">
    <w:name w:val="- Список1"/>
    <w:basedOn w:val="aff7"/>
    <w:link w:val="-13"/>
    <w:uiPriority w:val="99"/>
    <w:rsid w:val="007B135F"/>
    <w:pPr>
      <w:numPr>
        <w:numId w:val="66"/>
      </w:numPr>
      <w:contextualSpacing/>
      <w:jc w:val="left"/>
    </w:pPr>
    <w:rPr>
      <w:sz w:val="24"/>
      <w:lang w:eastAsia="en-US"/>
    </w:rPr>
  </w:style>
  <w:style w:type="character" w:customStyle="1" w:styleId="-13">
    <w:name w:val="- Список1 Знак"/>
    <w:link w:val="-11"/>
    <w:uiPriority w:val="99"/>
    <w:locked/>
    <w:rsid w:val="007B135F"/>
    <w:rPr>
      <w:rFonts w:ascii="Times New Roman" w:eastAsia="Times New Roman" w:hAnsi="Times New Roman" w:cs="Times New Roman"/>
      <w:kern w:val="0"/>
      <w:lang w:eastAsia="en-US" w:bidi="ar-SA"/>
    </w:rPr>
  </w:style>
  <w:style w:type="paragraph" w:customStyle="1" w:styleId="1ffff1">
    <w:name w:val="Стиль1"/>
    <w:basedOn w:val="aff7"/>
    <w:link w:val="1ffff2"/>
    <w:rsid w:val="007B135F"/>
    <w:pPr>
      <w:keepNext/>
      <w:keepLines/>
      <w:widowControl w:val="0"/>
      <w:suppressLineNumbers/>
      <w:tabs>
        <w:tab w:val="num" w:pos="432"/>
      </w:tabs>
      <w:suppressAutoHyphens/>
      <w:adjustRightInd w:val="0"/>
      <w:spacing w:after="60" w:line="360" w:lineRule="atLeast"/>
      <w:ind w:left="432" w:hanging="432"/>
      <w:jc w:val="left"/>
      <w:textAlignment w:val="baseline"/>
    </w:pPr>
    <w:rPr>
      <w:b/>
      <w:sz w:val="24"/>
      <w:lang w:bidi="en-US"/>
    </w:rPr>
  </w:style>
  <w:style w:type="paragraph" w:customStyle="1" w:styleId="affffffffd">
    <w:name w:val="Обыч_не_нум"/>
    <w:basedOn w:val="aff7"/>
    <w:rsid w:val="007B135F"/>
    <w:pPr>
      <w:spacing w:line="240" w:lineRule="auto"/>
      <w:ind w:left="737" w:firstLine="567"/>
      <w:jc w:val="left"/>
    </w:pPr>
    <w:rPr>
      <w:sz w:val="24"/>
      <w:lang w:val="en-US" w:eastAsia="en-US" w:bidi="en-US"/>
    </w:rPr>
  </w:style>
  <w:style w:type="paragraph" w:customStyle="1" w:styleId="1ffff3">
    <w:name w:val="Заголовок оглавления1"/>
    <w:basedOn w:val="19"/>
    <w:next w:val="aff7"/>
    <w:rsid w:val="007B135F"/>
    <w:pPr>
      <w:keepNext w:val="0"/>
      <w:pageBreakBefore w:val="0"/>
      <w:tabs>
        <w:tab w:val="num" w:pos="709"/>
      </w:tabs>
      <w:suppressAutoHyphens w:val="0"/>
      <w:autoSpaceDN/>
      <w:spacing w:before="0" w:after="0"/>
      <w:jc w:val="both"/>
      <w:textAlignment w:val="auto"/>
      <w:outlineLvl w:val="9"/>
    </w:pPr>
    <w:rPr>
      <w:rFonts w:ascii="Times New Roman" w:eastAsia="Times New Roman" w:hAnsi="Times New Roman" w:cs="Times New Roman"/>
      <w:caps w:val="0"/>
      <w:color w:val="000000" w:themeColor="text1"/>
      <w:kern w:val="32"/>
      <w:sz w:val="24"/>
      <w:szCs w:val="24"/>
      <w:lang w:eastAsia="en-US" w:bidi="en-US"/>
    </w:rPr>
  </w:style>
  <w:style w:type="character" w:customStyle="1" w:styleId="2ff1">
    <w:name w:val="Заголовок 2 Знак Знак"/>
    <w:rsid w:val="007B135F"/>
    <w:rPr>
      <w:rFonts w:ascii="Cambria" w:hAnsi="Cambria"/>
      <w:b/>
      <w:bCs/>
      <w:i/>
      <w:iCs/>
      <w:sz w:val="28"/>
      <w:szCs w:val="28"/>
      <w:lang w:val="ru-RU" w:eastAsia="en-US" w:bidi="en-US"/>
    </w:rPr>
  </w:style>
  <w:style w:type="character" w:customStyle="1" w:styleId="130">
    <w:name w:val="Знак Знак13"/>
    <w:rsid w:val="007B135F"/>
    <w:rPr>
      <w:rFonts w:ascii="Cambria" w:eastAsia="Times New Roman" w:hAnsi="Cambria"/>
      <w:b/>
      <w:bCs/>
      <w:sz w:val="26"/>
      <w:szCs w:val="26"/>
    </w:rPr>
  </w:style>
  <w:style w:type="character" w:customStyle="1" w:styleId="120">
    <w:name w:val="Знак Знак12"/>
    <w:rsid w:val="007B135F"/>
    <w:rPr>
      <w:b/>
      <w:bCs/>
      <w:sz w:val="28"/>
      <w:szCs w:val="28"/>
    </w:rPr>
  </w:style>
  <w:style w:type="character" w:customStyle="1" w:styleId="100">
    <w:name w:val="Знак Знак10"/>
    <w:rsid w:val="007B135F"/>
    <w:rPr>
      <w:b/>
      <w:bCs/>
    </w:rPr>
  </w:style>
  <w:style w:type="character" w:customStyle="1" w:styleId="93">
    <w:name w:val="Знак Знак9"/>
    <w:semiHidden/>
    <w:rsid w:val="007B135F"/>
    <w:rPr>
      <w:sz w:val="24"/>
      <w:szCs w:val="24"/>
    </w:rPr>
  </w:style>
  <w:style w:type="character" w:customStyle="1" w:styleId="84">
    <w:name w:val="Знак Знак8"/>
    <w:semiHidden/>
    <w:rsid w:val="007B135F"/>
    <w:rPr>
      <w:i/>
      <w:iCs/>
      <w:sz w:val="24"/>
      <w:szCs w:val="24"/>
    </w:rPr>
  </w:style>
  <w:style w:type="character" w:customStyle="1" w:styleId="72">
    <w:name w:val="Знак Знак7"/>
    <w:semiHidden/>
    <w:rsid w:val="007B135F"/>
    <w:rPr>
      <w:rFonts w:ascii="Cambria" w:eastAsia="Times New Roman" w:hAnsi="Cambria"/>
    </w:rPr>
  </w:style>
  <w:style w:type="character" w:customStyle="1" w:styleId="afff2">
    <w:name w:val="Заголовок Знак"/>
    <w:basedOn w:val="aff8"/>
    <w:link w:val="afff0"/>
    <w:uiPriority w:val="99"/>
    <w:rsid w:val="007B135F"/>
    <w:rPr>
      <w:rFonts w:ascii="Times New Roman" w:hAnsi="Times New Roman" w:cs="Times New Roman"/>
      <w:sz w:val="36"/>
      <w:szCs w:val="36"/>
    </w:rPr>
  </w:style>
  <w:style w:type="character" w:customStyle="1" w:styleId="59">
    <w:name w:val="Знак Знак5"/>
    <w:rsid w:val="007B135F"/>
    <w:rPr>
      <w:rFonts w:ascii="Cambria" w:eastAsia="Times New Roman" w:hAnsi="Cambria"/>
      <w:b/>
      <w:bCs/>
      <w:kern w:val="28"/>
      <w:sz w:val="32"/>
      <w:szCs w:val="32"/>
    </w:rPr>
  </w:style>
  <w:style w:type="character" w:customStyle="1" w:styleId="afff3">
    <w:name w:val="Подзаголовок Знак"/>
    <w:basedOn w:val="aff8"/>
    <w:link w:val="afff1"/>
    <w:rsid w:val="007B135F"/>
    <w:rPr>
      <w:rFonts w:ascii="Liberation Sans" w:hAnsi="Liberation Sans"/>
      <w:sz w:val="36"/>
      <w:szCs w:val="36"/>
    </w:rPr>
  </w:style>
  <w:style w:type="character" w:customStyle="1" w:styleId="4c">
    <w:name w:val="Знак Знак4"/>
    <w:rsid w:val="007B135F"/>
    <w:rPr>
      <w:rFonts w:ascii="Cambria" w:eastAsia="Times New Roman" w:hAnsi="Cambria"/>
      <w:sz w:val="24"/>
      <w:szCs w:val="24"/>
    </w:rPr>
  </w:style>
  <w:style w:type="paragraph" w:customStyle="1" w:styleId="-111">
    <w:name w:val="Цветная сетка - Акцент 11"/>
    <w:basedOn w:val="aff7"/>
    <w:next w:val="aff7"/>
    <w:rsid w:val="007B135F"/>
    <w:pPr>
      <w:spacing w:line="240" w:lineRule="auto"/>
      <w:ind w:firstLine="567"/>
      <w:jc w:val="left"/>
    </w:pPr>
    <w:rPr>
      <w:rFonts w:eastAsia="Arial Unicode MS"/>
      <w:i/>
      <w:sz w:val="24"/>
      <w:lang w:val="en-US" w:eastAsia="en-US" w:bidi="en-US"/>
    </w:rPr>
  </w:style>
  <w:style w:type="character" w:customStyle="1" w:styleId="2ff2">
    <w:name w:val="Цитата 2 Знак"/>
    <w:link w:val="2ff3"/>
    <w:uiPriority w:val="29"/>
    <w:rsid w:val="007B135F"/>
    <w:rPr>
      <w:i/>
    </w:rPr>
  </w:style>
  <w:style w:type="paragraph" w:customStyle="1" w:styleId="-21">
    <w:name w:val="Светлая заливка - Акцент 21"/>
    <w:basedOn w:val="aff7"/>
    <w:next w:val="aff7"/>
    <w:rsid w:val="007B135F"/>
    <w:pPr>
      <w:spacing w:line="240" w:lineRule="auto"/>
      <w:ind w:left="720" w:right="720" w:firstLine="567"/>
      <w:jc w:val="left"/>
    </w:pPr>
    <w:rPr>
      <w:rFonts w:eastAsia="Arial Unicode MS"/>
      <w:b/>
      <w:i/>
      <w:sz w:val="24"/>
      <w:szCs w:val="22"/>
      <w:lang w:val="en-US" w:eastAsia="en-US" w:bidi="en-US"/>
    </w:rPr>
  </w:style>
  <w:style w:type="character" w:customStyle="1" w:styleId="affffffffe">
    <w:name w:val="Выделенная цитата Знак"/>
    <w:link w:val="afffffffff"/>
    <w:uiPriority w:val="30"/>
    <w:rsid w:val="007B135F"/>
    <w:rPr>
      <w:b/>
      <w:i/>
      <w:shd w:val="clear" w:color="auto" w:fill="F2F2F2"/>
    </w:rPr>
  </w:style>
  <w:style w:type="character" w:customStyle="1" w:styleId="1ffff4">
    <w:name w:val="Слабое выделение1"/>
    <w:rsid w:val="007B135F"/>
    <w:rPr>
      <w:i/>
      <w:color w:val="5A5A5A"/>
    </w:rPr>
  </w:style>
  <w:style w:type="character" w:customStyle="1" w:styleId="1ffff5">
    <w:name w:val="Сильное выделение1"/>
    <w:rsid w:val="007B135F"/>
    <w:rPr>
      <w:b/>
      <w:i/>
      <w:sz w:val="24"/>
      <w:szCs w:val="24"/>
      <w:u w:val="single"/>
    </w:rPr>
  </w:style>
  <w:style w:type="character" w:customStyle="1" w:styleId="1ffff6">
    <w:name w:val="Слабая ссылка1"/>
    <w:rsid w:val="007B135F"/>
    <w:rPr>
      <w:sz w:val="24"/>
      <w:szCs w:val="24"/>
      <w:u w:val="single"/>
    </w:rPr>
  </w:style>
  <w:style w:type="character" w:customStyle="1" w:styleId="1ffff7">
    <w:name w:val="Сильная ссылка1"/>
    <w:rsid w:val="007B135F"/>
    <w:rPr>
      <w:b/>
      <w:sz w:val="24"/>
      <w:u w:val="single"/>
    </w:rPr>
  </w:style>
  <w:style w:type="character" w:customStyle="1" w:styleId="1ffff8">
    <w:name w:val="Название книги1"/>
    <w:rsid w:val="007B135F"/>
    <w:rPr>
      <w:rFonts w:ascii="Cambria" w:eastAsia="Times New Roman" w:hAnsi="Cambria"/>
      <w:b/>
      <w:i/>
      <w:sz w:val="24"/>
      <w:szCs w:val="24"/>
    </w:rPr>
  </w:style>
  <w:style w:type="character" w:customStyle="1" w:styleId="3f1">
    <w:name w:val="Знак Знак3"/>
    <w:semiHidden/>
    <w:rsid w:val="007B135F"/>
    <w:rPr>
      <w:rFonts w:ascii="Tahoma" w:hAnsi="Tahoma" w:cs="Tahoma"/>
      <w:sz w:val="16"/>
      <w:szCs w:val="16"/>
    </w:rPr>
  </w:style>
  <w:style w:type="character" w:customStyle="1" w:styleId="2ff4">
    <w:name w:val="Знак Знак2"/>
    <w:rsid w:val="007B135F"/>
    <w:rPr>
      <w:sz w:val="24"/>
      <w:szCs w:val="24"/>
    </w:rPr>
  </w:style>
  <w:style w:type="paragraph" w:customStyle="1" w:styleId="afffffffff0">
    <w:name w:val="Маркированный"/>
    <w:basedOn w:val="aff7"/>
    <w:link w:val="afffffffff1"/>
    <w:rsid w:val="007B135F"/>
    <w:pPr>
      <w:tabs>
        <w:tab w:val="num" w:pos="720"/>
        <w:tab w:val="num" w:pos="927"/>
      </w:tabs>
      <w:spacing w:after="60" w:line="240" w:lineRule="auto"/>
      <w:ind w:left="720" w:hanging="360"/>
      <w:jc w:val="left"/>
    </w:pPr>
    <w:rPr>
      <w:rFonts w:ascii="Arial" w:eastAsia="Arial Unicode MS" w:hAnsi="Arial" w:cs="Arial"/>
      <w:sz w:val="24"/>
    </w:rPr>
  </w:style>
  <w:style w:type="paragraph" w:customStyle="1" w:styleId="2ff5">
    <w:name w:val="Заголовок 2 + Междустр.интервал:  полуторный"/>
    <w:basedOn w:val="29"/>
    <w:rsid w:val="007B135F"/>
    <w:pPr>
      <w:keepNext/>
      <w:keepLines/>
      <w:numPr>
        <w:ilvl w:val="0"/>
        <w:numId w:val="0"/>
      </w:numPr>
      <w:tabs>
        <w:tab w:val="num" w:pos="792"/>
      </w:tabs>
      <w:suppressAutoHyphens w:val="0"/>
      <w:autoSpaceDN/>
      <w:ind w:left="792" w:hanging="432"/>
      <w:jc w:val="both"/>
      <w:textAlignment w:val="auto"/>
    </w:pPr>
    <w:rPr>
      <w:rFonts w:eastAsia="Times New Roman" w:cs="Times New Roman"/>
      <w:b w:val="0"/>
      <w:iCs/>
      <w:kern w:val="0"/>
      <w:szCs w:val="24"/>
      <w:lang w:eastAsia="en-US" w:bidi="en-US"/>
    </w:rPr>
  </w:style>
  <w:style w:type="paragraph" w:customStyle="1" w:styleId="Iniiaiie">
    <w:name w:val="Iniiaiie"/>
    <w:basedOn w:val="aff7"/>
    <w:rsid w:val="007B135F"/>
    <w:pPr>
      <w:spacing w:before="120" w:after="120" w:line="240" w:lineRule="auto"/>
      <w:ind w:firstLine="851"/>
      <w:jc w:val="left"/>
    </w:pPr>
    <w:rPr>
      <w:sz w:val="24"/>
      <w:szCs w:val="20"/>
      <w:lang w:val="en-US"/>
    </w:rPr>
  </w:style>
  <w:style w:type="paragraph" w:customStyle="1" w:styleId="OaaeeoaOaeno">
    <w:name w:val="Oaaeeoa. Oaeno"/>
    <w:basedOn w:val="aff7"/>
    <w:rsid w:val="007B135F"/>
    <w:pPr>
      <w:spacing w:before="120" w:line="240" w:lineRule="auto"/>
      <w:jc w:val="left"/>
    </w:pPr>
    <w:rPr>
      <w:sz w:val="24"/>
      <w:szCs w:val="20"/>
    </w:rPr>
  </w:style>
  <w:style w:type="paragraph" w:customStyle="1" w:styleId="NoeeuiieoeiueIioaioo">
    <w:name w:val="Noeeu iieo?e?iue Ii oaio?o"/>
    <w:basedOn w:val="aff7"/>
    <w:rsid w:val="007B135F"/>
    <w:pPr>
      <w:spacing w:line="240" w:lineRule="auto"/>
      <w:jc w:val="center"/>
    </w:pPr>
    <w:rPr>
      <w:b/>
      <w:sz w:val="24"/>
      <w:szCs w:val="20"/>
    </w:rPr>
  </w:style>
  <w:style w:type="paragraph" w:customStyle="1" w:styleId="afffffffff2">
    <w:name w:val="Подраздел"/>
    <w:basedOn w:val="aff7"/>
    <w:rsid w:val="007B135F"/>
    <w:pPr>
      <w:suppressAutoHyphens/>
      <w:spacing w:before="240" w:after="120" w:line="240" w:lineRule="auto"/>
      <w:jc w:val="center"/>
    </w:pPr>
    <w:rPr>
      <w:rFonts w:ascii="TimesDL" w:hAnsi="TimesDL"/>
      <w:b/>
      <w:bCs/>
      <w:smallCaps/>
      <w:spacing w:val="-2"/>
      <w:sz w:val="24"/>
      <w:szCs w:val="20"/>
    </w:rPr>
  </w:style>
  <w:style w:type="paragraph" w:customStyle="1" w:styleId="afffffffff3">
    <w:name w:val="Без отступа"/>
    <w:basedOn w:val="aff7"/>
    <w:rsid w:val="007B135F"/>
    <w:pPr>
      <w:spacing w:line="240" w:lineRule="auto"/>
      <w:ind w:firstLine="0"/>
      <w:jc w:val="left"/>
    </w:pPr>
    <w:rPr>
      <w:sz w:val="24"/>
      <w:szCs w:val="20"/>
    </w:rPr>
  </w:style>
  <w:style w:type="paragraph" w:customStyle="1" w:styleId="-112">
    <w:name w:val="Цветная заливка - Акцент 11"/>
    <w:rsid w:val="007B135F"/>
    <w:pPr>
      <w:widowControl/>
      <w:suppressAutoHyphens w:val="0"/>
      <w:autoSpaceDN/>
      <w:textAlignment w:val="auto"/>
    </w:pPr>
    <w:rPr>
      <w:rFonts w:ascii="Times New Roman" w:eastAsia="Times New Roman" w:hAnsi="Times New Roman" w:cs="Times New Roman"/>
      <w:kern w:val="0"/>
      <w:szCs w:val="20"/>
      <w:lang w:eastAsia="ru-RU" w:bidi="ar-SA"/>
    </w:rPr>
  </w:style>
  <w:style w:type="paragraph" w:customStyle="1" w:styleId="14pt125">
    <w:name w:val="Основной текст + 14 pt Первая строка:  125 см"/>
    <w:basedOn w:val="affffb"/>
    <w:next w:val="affffb"/>
    <w:link w:val="14pt1250"/>
    <w:rsid w:val="007B135F"/>
    <w:pPr>
      <w:spacing w:line="240" w:lineRule="auto"/>
      <w:jc w:val="left"/>
    </w:pPr>
    <w:rPr>
      <w:rFonts w:eastAsia="Arial Unicode MS"/>
      <w:b/>
      <w:bCs/>
      <w:szCs w:val="28"/>
    </w:rPr>
  </w:style>
  <w:style w:type="character" w:customStyle="1" w:styleId="14pt1250">
    <w:name w:val="Основной текст + 14 pt Первая строка:  125 см Знак"/>
    <w:link w:val="14pt125"/>
    <w:rsid w:val="007B135F"/>
    <w:rPr>
      <w:rFonts w:ascii="Times New Roman" w:eastAsia="Arial Unicode MS" w:hAnsi="Times New Roman" w:cs="Times New Roman"/>
      <w:b/>
      <w:bCs/>
      <w:kern w:val="0"/>
      <w:sz w:val="28"/>
      <w:szCs w:val="28"/>
      <w:lang w:eastAsia="ru-RU" w:bidi="ar-SA"/>
    </w:rPr>
  </w:style>
  <w:style w:type="paragraph" w:customStyle="1" w:styleId="14pt03">
    <w:name w:val="Стиль Основной текст + 14 pt разреженный на  03 пт"/>
    <w:basedOn w:val="affffb"/>
    <w:rsid w:val="007B135F"/>
    <w:pPr>
      <w:spacing w:line="240" w:lineRule="auto"/>
      <w:ind w:firstLine="0"/>
      <w:jc w:val="left"/>
    </w:pPr>
    <w:rPr>
      <w:szCs w:val="28"/>
    </w:rPr>
  </w:style>
  <w:style w:type="character" w:customStyle="1" w:styleId="14pt030">
    <w:name w:val="Стиль Основной текст + 14 pt разреженный на  03 пт Знак"/>
    <w:locked/>
    <w:rsid w:val="007B135F"/>
    <w:rPr>
      <w:sz w:val="28"/>
      <w:szCs w:val="28"/>
    </w:rPr>
  </w:style>
  <w:style w:type="character" w:customStyle="1" w:styleId="1415">
    <w:name w:val="Основной +14 пт + Первая строка:  15 см Знак"/>
    <w:locked/>
    <w:rsid w:val="007B135F"/>
    <w:rPr>
      <w:sz w:val="28"/>
      <w:szCs w:val="28"/>
    </w:rPr>
  </w:style>
  <w:style w:type="paragraph" w:styleId="2ff6">
    <w:name w:val="Body Text 2"/>
    <w:basedOn w:val="aff7"/>
    <w:link w:val="2ff7"/>
    <w:uiPriority w:val="99"/>
    <w:rsid w:val="007B135F"/>
    <w:pPr>
      <w:spacing w:before="120" w:line="240" w:lineRule="auto"/>
      <w:ind w:firstLine="0"/>
      <w:jc w:val="left"/>
    </w:pPr>
    <w:rPr>
      <w:rFonts w:eastAsia="Arial Unicode MS"/>
      <w:color w:val="000000"/>
      <w:sz w:val="24"/>
      <w:lang w:eastAsia="en-US" w:bidi="en-US"/>
    </w:rPr>
  </w:style>
  <w:style w:type="character" w:customStyle="1" w:styleId="2ff7">
    <w:name w:val="Основной текст 2 Знак"/>
    <w:basedOn w:val="aff8"/>
    <w:link w:val="2ff6"/>
    <w:uiPriority w:val="99"/>
    <w:rsid w:val="007B135F"/>
    <w:rPr>
      <w:rFonts w:ascii="Times New Roman" w:eastAsia="Arial Unicode MS" w:hAnsi="Times New Roman" w:cs="Times New Roman"/>
      <w:color w:val="000000"/>
      <w:kern w:val="0"/>
      <w:lang w:eastAsia="en-US" w:bidi="en-US"/>
    </w:rPr>
  </w:style>
  <w:style w:type="paragraph" w:styleId="2ff8">
    <w:name w:val="Body Text Indent 2"/>
    <w:basedOn w:val="aff7"/>
    <w:link w:val="2ff9"/>
    <w:uiPriority w:val="99"/>
    <w:rsid w:val="007B135F"/>
    <w:pPr>
      <w:spacing w:line="240" w:lineRule="auto"/>
      <w:ind w:firstLine="720"/>
      <w:jc w:val="left"/>
    </w:pPr>
    <w:rPr>
      <w:rFonts w:eastAsia="Arial Unicode MS"/>
      <w:color w:val="000000"/>
      <w:spacing w:val="3"/>
      <w:sz w:val="24"/>
      <w:lang w:eastAsia="en-US" w:bidi="en-US"/>
    </w:rPr>
  </w:style>
  <w:style w:type="character" w:customStyle="1" w:styleId="2ff9">
    <w:name w:val="Основной текст с отступом 2 Знак"/>
    <w:basedOn w:val="aff8"/>
    <w:link w:val="2ff8"/>
    <w:uiPriority w:val="99"/>
    <w:rsid w:val="007B135F"/>
    <w:rPr>
      <w:rFonts w:ascii="Times New Roman" w:eastAsia="Arial Unicode MS" w:hAnsi="Times New Roman" w:cs="Times New Roman"/>
      <w:color w:val="000000"/>
      <w:spacing w:val="3"/>
      <w:kern w:val="0"/>
      <w:lang w:eastAsia="en-US" w:bidi="en-US"/>
    </w:rPr>
  </w:style>
  <w:style w:type="paragraph" w:customStyle="1" w:styleId="14pt">
    <w:name w:val="Основной текст + 14 pt"/>
    <w:basedOn w:val="aff7"/>
    <w:next w:val="aff7"/>
    <w:rsid w:val="007B135F"/>
    <w:pPr>
      <w:spacing w:line="240" w:lineRule="auto"/>
      <w:ind w:firstLine="0"/>
      <w:jc w:val="left"/>
    </w:pPr>
    <w:rPr>
      <w:sz w:val="24"/>
      <w:szCs w:val="28"/>
      <w:lang w:bidi="en-US"/>
    </w:rPr>
  </w:style>
  <w:style w:type="paragraph" w:styleId="3f2">
    <w:name w:val="Body Text 3"/>
    <w:basedOn w:val="aff7"/>
    <w:link w:val="3f3"/>
    <w:uiPriority w:val="99"/>
    <w:rsid w:val="007B135F"/>
    <w:pPr>
      <w:spacing w:line="240" w:lineRule="auto"/>
      <w:ind w:firstLine="0"/>
      <w:jc w:val="center"/>
    </w:pPr>
    <w:rPr>
      <w:b/>
      <w:bCs/>
      <w:sz w:val="22"/>
      <w:szCs w:val="22"/>
      <w:lang w:bidi="en-US"/>
    </w:rPr>
  </w:style>
  <w:style w:type="character" w:customStyle="1" w:styleId="3f3">
    <w:name w:val="Основной текст 3 Знак"/>
    <w:basedOn w:val="aff8"/>
    <w:link w:val="3f2"/>
    <w:uiPriority w:val="99"/>
    <w:rsid w:val="007B135F"/>
    <w:rPr>
      <w:rFonts w:ascii="Times New Roman" w:eastAsia="Times New Roman" w:hAnsi="Times New Roman" w:cs="Times New Roman"/>
      <w:b/>
      <w:bCs/>
      <w:kern w:val="0"/>
      <w:sz w:val="22"/>
      <w:szCs w:val="22"/>
      <w:lang w:eastAsia="ru-RU" w:bidi="en-US"/>
    </w:rPr>
  </w:style>
  <w:style w:type="paragraph" w:customStyle="1" w:styleId="PMBook-Bullet1">
    <w:name w:val="PMBook-Bullet1"/>
    <w:basedOn w:val="aff7"/>
    <w:rsid w:val="007B135F"/>
    <w:pPr>
      <w:tabs>
        <w:tab w:val="num" w:pos="1080"/>
      </w:tabs>
      <w:ind w:left="1080" w:hanging="360"/>
      <w:jc w:val="left"/>
    </w:pPr>
    <w:rPr>
      <w:rFonts w:ascii="Arial" w:hAnsi="Arial"/>
      <w:sz w:val="24"/>
      <w:szCs w:val="20"/>
    </w:rPr>
  </w:style>
  <w:style w:type="character" w:customStyle="1" w:styleId="ms-input1">
    <w:name w:val="ms-input1"/>
    <w:rsid w:val="007B135F"/>
    <w:rPr>
      <w:rFonts w:ascii="Verdana" w:hAnsi="Verdana" w:hint="default"/>
      <w:sz w:val="16"/>
      <w:szCs w:val="16"/>
    </w:rPr>
  </w:style>
  <w:style w:type="paragraph" w:customStyle="1" w:styleId="121">
    <w:name w:val="Раздел 1.2 Заголовок 1"/>
    <w:basedOn w:val="aff7"/>
    <w:rsid w:val="007B135F"/>
    <w:pPr>
      <w:keepNext/>
      <w:keepLines/>
      <w:widowControl w:val="0"/>
      <w:numPr>
        <w:numId w:val="68"/>
      </w:numPr>
      <w:suppressLineNumbers/>
      <w:suppressAutoHyphens/>
      <w:spacing w:before="360"/>
      <w:jc w:val="left"/>
    </w:pPr>
    <w:rPr>
      <w:b/>
      <w:bCs/>
      <w:sz w:val="24"/>
      <w:szCs w:val="20"/>
    </w:rPr>
  </w:style>
  <w:style w:type="paragraph" w:customStyle="1" w:styleId="122">
    <w:name w:val="Раздел 1.2 Заголовок 2"/>
    <w:basedOn w:val="aff7"/>
    <w:rsid w:val="007B135F"/>
    <w:pPr>
      <w:keepNext/>
      <w:keepLines/>
      <w:widowControl w:val="0"/>
      <w:numPr>
        <w:ilvl w:val="1"/>
        <w:numId w:val="68"/>
      </w:numPr>
      <w:suppressLineNumbers/>
      <w:suppressAutoHyphens/>
      <w:spacing w:before="240"/>
      <w:jc w:val="left"/>
    </w:pPr>
    <w:rPr>
      <w:b/>
      <w:bCs/>
      <w:sz w:val="24"/>
      <w:szCs w:val="20"/>
    </w:rPr>
  </w:style>
  <w:style w:type="paragraph" w:customStyle="1" w:styleId="afffffffff4">
    <w:name w:val="Не содержание"/>
    <w:basedOn w:val="aff7"/>
    <w:rsid w:val="007B135F"/>
    <w:pPr>
      <w:widowControl w:val="0"/>
      <w:tabs>
        <w:tab w:val="num" w:pos="1224"/>
      </w:tabs>
      <w:snapToGrid w:val="0"/>
      <w:spacing w:line="300" w:lineRule="auto"/>
      <w:ind w:left="1224" w:hanging="504"/>
      <w:jc w:val="left"/>
    </w:pPr>
    <w:rPr>
      <w:bCs/>
      <w:sz w:val="24"/>
      <w:szCs w:val="20"/>
    </w:rPr>
  </w:style>
  <w:style w:type="paragraph" w:customStyle="1" w:styleId="afffffffff5">
    <w:name w:val="ТЗ не содержание полужирный"/>
    <w:basedOn w:val="aff7"/>
    <w:rsid w:val="007B135F"/>
    <w:pPr>
      <w:widowControl w:val="0"/>
      <w:tabs>
        <w:tab w:val="num" w:pos="792"/>
      </w:tabs>
      <w:snapToGrid w:val="0"/>
      <w:spacing w:line="300" w:lineRule="auto"/>
      <w:ind w:left="792" w:hanging="432"/>
      <w:jc w:val="left"/>
    </w:pPr>
    <w:rPr>
      <w:b/>
      <w:bCs/>
      <w:sz w:val="24"/>
      <w:szCs w:val="20"/>
    </w:rPr>
  </w:style>
  <w:style w:type="paragraph" w:customStyle="1" w:styleId="312">
    <w:name w:val="Часть 3. Заголовок 1"/>
    <w:basedOn w:val="aff7"/>
    <w:rsid w:val="007B135F"/>
    <w:pPr>
      <w:keepNext/>
      <w:keepLines/>
      <w:widowControl w:val="0"/>
      <w:suppressLineNumbers/>
      <w:tabs>
        <w:tab w:val="num" w:pos="420"/>
      </w:tabs>
      <w:suppressAutoHyphens/>
      <w:spacing w:before="360"/>
      <w:jc w:val="left"/>
    </w:pPr>
    <w:rPr>
      <w:b/>
      <w:bCs/>
      <w:sz w:val="24"/>
      <w:szCs w:val="20"/>
    </w:rPr>
  </w:style>
  <w:style w:type="paragraph" w:customStyle="1" w:styleId="320">
    <w:name w:val="Часть 3. Заголовок 2"/>
    <w:basedOn w:val="aff7"/>
    <w:rsid w:val="007B135F"/>
    <w:pPr>
      <w:widowControl w:val="0"/>
      <w:tabs>
        <w:tab w:val="num" w:pos="1276"/>
      </w:tabs>
      <w:jc w:val="left"/>
    </w:pPr>
    <w:rPr>
      <w:bCs/>
      <w:sz w:val="24"/>
      <w:szCs w:val="20"/>
    </w:rPr>
  </w:style>
  <w:style w:type="paragraph" w:customStyle="1" w:styleId="-121">
    <w:name w:val="Цветная заливка - Акцент 12"/>
    <w:hidden/>
    <w:semiHidden/>
    <w:rsid w:val="007B135F"/>
    <w:pPr>
      <w:widowControl/>
      <w:suppressAutoHyphens w:val="0"/>
      <w:autoSpaceDN/>
      <w:textAlignment w:val="auto"/>
    </w:pPr>
    <w:rPr>
      <w:rFonts w:ascii="Times New Roman" w:eastAsia="Arial Unicode MS" w:hAnsi="Times New Roman" w:cs="Times New Roman"/>
      <w:kern w:val="0"/>
      <w:lang w:val="en-US" w:eastAsia="en-US" w:bidi="en-US"/>
    </w:rPr>
  </w:style>
  <w:style w:type="paragraph" w:customStyle="1" w:styleId="TableHeading0">
    <w:name w:val="Table_Heading"/>
    <w:basedOn w:val="aff7"/>
    <w:next w:val="Table"/>
    <w:rsid w:val="007B135F"/>
    <w:pPr>
      <w:keepNext/>
      <w:keepLines/>
      <w:spacing w:before="40" w:after="40" w:line="240" w:lineRule="auto"/>
      <w:ind w:firstLine="0"/>
      <w:jc w:val="left"/>
    </w:pPr>
    <w:rPr>
      <w:rFonts w:ascii="Futura Bk" w:hAnsi="Futura Bk"/>
      <w:b/>
      <w:sz w:val="20"/>
      <w:szCs w:val="20"/>
      <w:lang w:val="en-US" w:eastAsia="en-US"/>
    </w:rPr>
  </w:style>
  <w:style w:type="paragraph" w:customStyle="1" w:styleId="TableHeadingCenter">
    <w:name w:val="Table_Heading_Center"/>
    <w:basedOn w:val="TableHeading0"/>
    <w:rsid w:val="007B135F"/>
    <w:pPr>
      <w:jc w:val="center"/>
    </w:pPr>
  </w:style>
  <w:style w:type="paragraph" w:customStyle="1" w:styleId="CaptionforTable">
    <w:name w:val="Caption for Table"/>
    <w:basedOn w:val="affc"/>
    <w:rsid w:val="007B135F"/>
    <w:pPr>
      <w:widowControl/>
      <w:suppressLineNumbers w:val="0"/>
      <w:suppressAutoHyphens w:val="0"/>
      <w:autoSpaceDN/>
      <w:spacing w:before="40" w:after="60"/>
      <w:ind w:right="57"/>
      <w:jc w:val="right"/>
      <w:textAlignment w:val="auto"/>
    </w:pPr>
    <w:rPr>
      <w:rFonts w:ascii="Futura Bk" w:eastAsia="Times New Roman" w:hAnsi="Futura Bk"/>
      <w:noProof w:val="0"/>
      <w:kern w:val="0"/>
      <w:sz w:val="20"/>
      <w:szCs w:val="20"/>
      <w:lang w:val="en-US" w:eastAsia="en-US"/>
    </w:rPr>
  </w:style>
  <w:style w:type="paragraph" w:customStyle="1" w:styleId="afffffffff6">
    <w:name w:val="Норм.текст"/>
    <w:basedOn w:val="aff7"/>
    <w:rsid w:val="007B135F"/>
    <w:pPr>
      <w:suppressAutoHyphens/>
      <w:spacing w:before="60" w:after="60" w:line="288" w:lineRule="auto"/>
      <w:ind w:firstLine="840"/>
      <w:jc w:val="left"/>
    </w:pPr>
    <w:rPr>
      <w:sz w:val="26"/>
      <w:szCs w:val="20"/>
    </w:rPr>
  </w:style>
  <w:style w:type="paragraph" w:customStyle="1" w:styleId="51">
    <w:name w:val="Список5"/>
    <w:basedOn w:val="aff7"/>
    <w:rsid w:val="007B135F"/>
    <w:pPr>
      <w:numPr>
        <w:ilvl w:val="1"/>
        <w:numId w:val="69"/>
      </w:numPr>
      <w:tabs>
        <w:tab w:val="clear" w:pos="1982"/>
        <w:tab w:val="num" w:pos="1440"/>
      </w:tabs>
      <w:jc w:val="left"/>
    </w:pPr>
    <w:rPr>
      <w:sz w:val="24"/>
      <w:lang w:eastAsia="en-US"/>
    </w:rPr>
  </w:style>
  <w:style w:type="character" w:customStyle="1" w:styleId="1f1">
    <w:name w:val="Нумерованный список Знак1"/>
    <w:aliases w:val="Нумерованный список Знак Знак,Нумерованный список Знак2 Знак Знак,Нумерованный список Знак Знак1 Знак Знак,Нумерованный список Знак1 Знак Знак Знак Знак,Нумерованный список Знак Знак Знак Знак Знак Знак"/>
    <w:link w:val="afffff4"/>
    <w:uiPriority w:val="99"/>
    <w:locked/>
    <w:rsid w:val="007B135F"/>
    <w:rPr>
      <w:rFonts w:ascii="Times New Roman" w:eastAsiaTheme="minorHAnsi" w:hAnsi="Times New Roman" w:cs="Mangal"/>
      <w:kern w:val="0"/>
      <w:sz w:val="28"/>
      <w:szCs w:val="28"/>
      <w:lang w:eastAsia="en-US" w:bidi="ar-SA"/>
    </w:rPr>
  </w:style>
  <w:style w:type="paragraph" w:customStyle="1" w:styleId="2ffa">
    <w:name w:val="Заголовок оглавления2"/>
    <w:basedOn w:val="19"/>
    <w:next w:val="aff7"/>
    <w:semiHidden/>
    <w:unhideWhenUsed/>
    <w:qFormat/>
    <w:rsid w:val="007B135F"/>
    <w:pPr>
      <w:keepNext w:val="0"/>
      <w:pageBreakBefore w:val="0"/>
      <w:tabs>
        <w:tab w:val="num" w:pos="709"/>
      </w:tabs>
      <w:suppressAutoHyphens w:val="0"/>
      <w:autoSpaceDN/>
      <w:spacing w:before="480" w:after="0" w:line="276" w:lineRule="auto"/>
      <w:jc w:val="both"/>
      <w:textAlignment w:val="auto"/>
      <w:outlineLvl w:val="9"/>
    </w:pPr>
    <w:rPr>
      <w:rFonts w:ascii="Times New Roman" w:eastAsia="Times New Roman" w:hAnsi="Times New Roman" w:cs="Times New Roman"/>
      <w:caps w:val="0"/>
      <w:color w:val="365F91"/>
      <w:kern w:val="0"/>
      <w:sz w:val="24"/>
      <w:lang w:eastAsia="en-US" w:bidi="ar-SA"/>
    </w:rPr>
  </w:style>
  <w:style w:type="character" w:styleId="afffffffff7">
    <w:name w:val="Placeholder Text"/>
    <w:uiPriority w:val="99"/>
    <w:semiHidden/>
    <w:rsid w:val="007B135F"/>
    <w:rPr>
      <w:color w:val="808080"/>
    </w:rPr>
  </w:style>
  <w:style w:type="character" w:customStyle="1" w:styleId="ep">
    <w:name w:val="ep"/>
    <w:basedOn w:val="aff8"/>
    <w:rsid w:val="007B135F"/>
  </w:style>
  <w:style w:type="paragraph" w:customStyle="1" w:styleId="xmsolistparagraph">
    <w:name w:val="x_msolistparagraph"/>
    <w:basedOn w:val="aff7"/>
    <w:rsid w:val="007B135F"/>
    <w:pPr>
      <w:spacing w:before="100" w:beforeAutospacing="1" w:after="100" w:afterAutospacing="1" w:line="240" w:lineRule="auto"/>
      <w:ind w:firstLine="0"/>
      <w:jc w:val="left"/>
    </w:pPr>
    <w:rPr>
      <w:sz w:val="24"/>
    </w:rPr>
  </w:style>
  <w:style w:type="paragraph" w:customStyle="1" w:styleId="afffffffff8">
    <w:name w:val="Обычный по центру (титульный лист)"/>
    <w:basedOn w:val="aff7"/>
    <w:rsid w:val="007B135F"/>
    <w:pPr>
      <w:spacing w:line="240" w:lineRule="auto"/>
      <w:ind w:firstLine="0"/>
      <w:jc w:val="center"/>
    </w:pPr>
    <w:rPr>
      <w:sz w:val="24"/>
      <w:szCs w:val="28"/>
    </w:rPr>
  </w:style>
  <w:style w:type="character" w:customStyle="1" w:styleId="zakonnavy">
    <w:name w:val="zakon_navy"/>
    <w:basedOn w:val="aff8"/>
    <w:rsid w:val="007B135F"/>
  </w:style>
  <w:style w:type="paragraph" w:customStyle="1" w:styleId="afffffffff9">
    <w:name w:val="ТЗ Обычный"/>
    <w:rsid w:val="007B135F"/>
    <w:pPr>
      <w:widowControl/>
      <w:suppressAutoHyphens w:val="0"/>
      <w:autoSpaceDN/>
      <w:spacing w:before="60" w:after="60"/>
      <w:ind w:firstLine="567"/>
      <w:jc w:val="both"/>
      <w:textAlignment w:val="auto"/>
    </w:pPr>
    <w:rPr>
      <w:rFonts w:ascii="Times New Roman" w:eastAsia="Calibri" w:hAnsi="Times New Roman" w:cs="Arial"/>
      <w:bCs/>
      <w:iCs/>
      <w:kern w:val="0"/>
      <w:lang w:eastAsia="ru-RU" w:bidi="ar-SA"/>
    </w:rPr>
  </w:style>
  <w:style w:type="paragraph" w:customStyle="1" w:styleId="25">
    <w:name w:val="ТЗ Заголовок 2"/>
    <w:next w:val="afffffffff9"/>
    <w:rsid w:val="007B135F"/>
    <w:pPr>
      <w:keepNext/>
      <w:widowControl/>
      <w:numPr>
        <w:ilvl w:val="1"/>
        <w:numId w:val="70"/>
      </w:numPr>
      <w:suppressAutoHyphens w:val="0"/>
      <w:autoSpaceDN/>
      <w:spacing w:before="240" w:after="120"/>
      <w:textAlignment w:val="auto"/>
      <w:outlineLvl w:val="1"/>
    </w:pPr>
    <w:rPr>
      <w:rFonts w:ascii="Times New Roman" w:eastAsia="Calibri" w:hAnsi="Times New Roman" w:cs="Times New Roman"/>
      <w:b/>
      <w:bCs/>
      <w:i/>
      <w:iCs/>
      <w:kern w:val="0"/>
      <w:sz w:val="28"/>
      <w:szCs w:val="28"/>
      <w:lang w:eastAsia="ru-RU" w:bidi="ar-SA"/>
    </w:rPr>
  </w:style>
  <w:style w:type="paragraph" w:customStyle="1" w:styleId="15">
    <w:name w:val="ТЗ Заголовок 1"/>
    <w:next w:val="afffffffff9"/>
    <w:rsid w:val="007B135F"/>
    <w:pPr>
      <w:pageBreakBefore/>
      <w:widowControl/>
      <w:numPr>
        <w:numId w:val="70"/>
      </w:numPr>
      <w:suppressAutoHyphens w:val="0"/>
      <w:autoSpaceDN/>
      <w:spacing w:after="120"/>
      <w:textAlignment w:val="auto"/>
      <w:outlineLvl w:val="0"/>
    </w:pPr>
    <w:rPr>
      <w:rFonts w:ascii="Arial" w:eastAsia="Calibri" w:hAnsi="Arial" w:cs="Arial"/>
      <w:b/>
      <w:bCs/>
      <w:kern w:val="32"/>
      <w:sz w:val="32"/>
      <w:szCs w:val="32"/>
      <w:lang w:eastAsia="ru-RU" w:bidi="ar-SA"/>
    </w:rPr>
  </w:style>
  <w:style w:type="paragraph" w:customStyle="1" w:styleId="33">
    <w:name w:val="ТЗ Заголовок 3"/>
    <w:next w:val="afffffffff9"/>
    <w:rsid w:val="007B135F"/>
    <w:pPr>
      <w:keepNext/>
      <w:widowControl/>
      <w:numPr>
        <w:ilvl w:val="2"/>
        <w:numId w:val="70"/>
      </w:numPr>
      <w:suppressAutoHyphens w:val="0"/>
      <w:autoSpaceDN/>
      <w:spacing w:before="240" w:after="120"/>
      <w:textAlignment w:val="auto"/>
      <w:outlineLvl w:val="2"/>
    </w:pPr>
    <w:rPr>
      <w:rFonts w:ascii="Times New Roman" w:eastAsia="Calibri" w:hAnsi="Times New Roman" w:cs="Times New Roman"/>
      <w:b/>
      <w:bCs/>
      <w:kern w:val="0"/>
      <w:sz w:val="26"/>
      <w:szCs w:val="26"/>
      <w:lang w:eastAsia="ru-RU" w:bidi="ar-SA"/>
    </w:rPr>
  </w:style>
  <w:style w:type="paragraph" w:customStyle="1" w:styleId="43">
    <w:name w:val="ТЗ Заголовок 4"/>
    <w:next w:val="afffffffff9"/>
    <w:rsid w:val="007B135F"/>
    <w:pPr>
      <w:keepNext/>
      <w:widowControl/>
      <w:numPr>
        <w:ilvl w:val="3"/>
        <w:numId w:val="70"/>
      </w:numPr>
      <w:suppressAutoHyphens w:val="0"/>
      <w:autoSpaceDN/>
      <w:spacing w:before="240" w:after="120"/>
      <w:textAlignment w:val="auto"/>
      <w:outlineLvl w:val="3"/>
    </w:pPr>
    <w:rPr>
      <w:rFonts w:ascii="Arial" w:eastAsia="Calibri" w:hAnsi="Arial" w:cs="Arial"/>
      <w:b/>
      <w:bCs/>
      <w:i/>
      <w:kern w:val="0"/>
      <w:sz w:val="26"/>
      <w:szCs w:val="26"/>
      <w:lang w:eastAsia="ru-RU" w:bidi="ar-SA"/>
    </w:rPr>
  </w:style>
  <w:style w:type="paragraph" w:customStyle="1" w:styleId="53">
    <w:name w:val="ТЗ Заголовок 5"/>
    <w:basedOn w:val="43"/>
    <w:next w:val="afffffffff9"/>
    <w:rsid w:val="007B135F"/>
    <w:pPr>
      <w:numPr>
        <w:ilvl w:val="4"/>
      </w:numPr>
    </w:pPr>
    <w:rPr>
      <w:b w:val="0"/>
      <w:i w:val="0"/>
      <w:u w:val="single"/>
    </w:rPr>
  </w:style>
  <w:style w:type="paragraph" w:customStyle="1" w:styleId="1ffff9">
    <w:name w:val="Основной текст1"/>
    <w:basedOn w:val="aff7"/>
    <w:rsid w:val="007B135F"/>
    <w:pPr>
      <w:snapToGrid w:val="0"/>
      <w:spacing w:after="120" w:line="240" w:lineRule="auto"/>
      <w:ind w:firstLine="0"/>
      <w:jc w:val="left"/>
    </w:pPr>
    <w:rPr>
      <w:rFonts w:ascii="Verdana" w:hAnsi="Verdana"/>
      <w:sz w:val="16"/>
      <w:szCs w:val="16"/>
      <w:lang w:eastAsia="en-US"/>
    </w:rPr>
  </w:style>
  <w:style w:type="paragraph" w:customStyle="1" w:styleId="Bulletwithtext2">
    <w:name w:val="Bullet with text 2"/>
    <w:basedOn w:val="aff7"/>
    <w:rsid w:val="007B135F"/>
    <w:pPr>
      <w:numPr>
        <w:numId w:val="71"/>
      </w:numPr>
      <w:spacing w:line="240" w:lineRule="auto"/>
      <w:jc w:val="left"/>
    </w:pPr>
    <w:rPr>
      <w:rFonts w:ascii="Futura Bk" w:hAnsi="Futura Bk"/>
      <w:sz w:val="20"/>
      <w:szCs w:val="20"/>
      <w:lang w:val="en-US" w:eastAsia="en-US"/>
    </w:rPr>
  </w:style>
  <w:style w:type="paragraph" w:customStyle="1" w:styleId="afffffffffa">
    <w:name w:val="ТЗ_Таблица_Заголовок"/>
    <w:basedOn w:val="aff7"/>
    <w:autoRedefine/>
    <w:rsid w:val="007B135F"/>
    <w:pPr>
      <w:spacing w:before="20"/>
      <w:ind w:firstLine="0"/>
      <w:jc w:val="center"/>
    </w:pPr>
    <w:rPr>
      <w:rFonts w:ascii="Arial" w:hAnsi="Arial" w:cs="Arial"/>
      <w:b/>
      <w:spacing w:val="-5"/>
      <w:sz w:val="24"/>
      <w:lang w:eastAsia="en-US"/>
    </w:rPr>
  </w:style>
  <w:style w:type="paragraph" w:customStyle="1" w:styleId="ConsPlusNonformat">
    <w:name w:val="ConsPlusNonformat"/>
    <w:uiPriority w:val="99"/>
    <w:rsid w:val="007B135F"/>
    <w:pPr>
      <w:suppressAutoHyphens w:val="0"/>
      <w:autoSpaceDE w:val="0"/>
      <w:adjustRightInd w:val="0"/>
      <w:textAlignment w:val="auto"/>
    </w:pPr>
    <w:rPr>
      <w:rFonts w:ascii="Courier New" w:eastAsia="Times New Roman" w:hAnsi="Courier New" w:cs="Courier New"/>
      <w:kern w:val="0"/>
      <w:sz w:val="20"/>
      <w:szCs w:val="20"/>
      <w:lang w:eastAsia="ru-RU" w:bidi="ar-SA"/>
    </w:rPr>
  </w:style>
  <w:style w:type="paragraph" w:customStyle="1" w:styleId="xmsonormal">
    <w:name w:val="x_msonormal"/>
    <w:basedOn w:val="aff7"/>
    <w:rsid w:val="007B135F"/>
    <w:pPr>
      <w:spacing w:before="100" w:beforeAutospacing="1" w:after="100" w:afterAutospacing="1" w:line="240" w:lineRule="auto"/>
      <w:ind w:firstLine="0"/>
      <w:jc w:val="left"/>
    </w:pPr>
    <w:rPr>
      <w:sz w:val="24"/>
    </w:rPr>
  </w:style>
  <w:style w:type="character" w:customStyle="1" w:styleId="WW8Num1z0">
    <w:name w:val="WW8Num1z0"/>
    <w:rsid w:val="007B135F"/>
    <w:rPr>
      <w:rFonts w:ascii="Symbol" w:hAnsi="Symbol"/>
    </w:rPr>
  </w:style>
  <w:style w:type="character" w:customStyle="1" w:styleId="WW8Num2z1">
    <w:name w:val="WW8Num2z1"/>
    <w:rsid w:val="007B135F"/>
    <w:rPr>
      <w:rFonts w:ascii="Courier New" w:hAnsi="Courier New"/>
    </w:rPr>
  </w:style>
  <w:style w:type="character" w:customStyle="1" w:styleId="WW8Num2z2">
    <w:name w:val="WW8Num2z2"/>
    <w:rsid w:val="007B135F"/>
    <w:rPr>
      <w:rFonts w:ascii="Wingdings" w:hAnsi="Wingdings"/>
    </w:rPr>
  </w:style>
  <w:style w:type="character" w:customStyle="1" w:styleId="WW8Num4z2">
    <w:name w:val="WW8Num4z2"/>
    <w:rsid w:val="007B135F"/>
    <w:rPr>
      <w:rFonts w:ascii="Wingdings" w:hAnsi="Wingdings"/>
    </w:rPr>
  </w:style>
  <w:style w:type="character" w:customStyle="1" w:styleId="WW8Num4z4">
    <w:name w:val="WW8Num4z4"/>
    <w:rsid w:val="007B135F"/>
    <w:rPr>
      <w:rFonts w:ascii="Courier New" w:hAnsi="Courier New" w:cs="Courier New"/>
    </w:rPr>
  </w:style>
  <w:style w:type="character" w:customStyle="1" w:styleId="WW8Num6z1">
    <w:name w:val="WW8Num6z1"/>
    <w:rsid w:val="007B135F"/>
    <w:rPr>
      <w:rFonts w:ascii="Courier New" w:hAnsi="Courier New"/>
    </w:rPr>
  </w:style>
  <w:style w:type="character" w:customStyle="1" w:styleId="WW8Num6z2">
    <w:name w:val="WW8Num6z2"/>
    <w:rsid w:val="007B135F"/>
    <w:rPr>
      <w:rFonts w:ascii="Wingdings" w:hAnsi="Wingdings"/>
    </w:rPr>
  </w:style>
  <w:style w:type="character" w:customStyle="1" w:styleId="WW8Num6z3">
    <w:name w:val="WW8Num6z3"/>
    <w:rsid w:val="007B135F"/>
    <w:rPr>
      <w:rFonts w:ascii="Symbol" w:hAnsi="Symbol"/>
    </w:rPr>
  </w:style>
  <w:style w:type="character" w:customStyle="1" w:styleId="WW8Num9z1">
    <w:name w:val="WW8Num9z1"/>
    <w:rsid w:val="007B135F"/>
    <w:rPr>
      <w:rFonts w:ascii="Courier New" w:hAnsi="Courier New" w:cs="Courier New"/>
    </w:rPr>
  </w:style>
  <w:style w:type="character" w:customStyle="1" w:styleId="WW8Num9z2">
    <w:name w:val="WW8Num9z2"/>
    <w:rsid w:val="007B135F"/>
    <w:rPr>
      <w:rFonts w:ascii="Wingdings" w:hAnsi="Wingdings"/>
    </w:rPr>
  </w:style>
  <w:style w:type="character" w:customStyle="1" w:styleId="HighlightedVariable">
    <w:name w:val="Highlighted Variable"/>
    <w:rsid w:val="007B135F"/>
    <w:rPr>
      <w:rFonts w:ascii="Times New Roman" w:hAnsi="Times New Roman"/>
      <w:color w:val="0000FF"/>
    </w:rPr>
  </w:style>
  <w:style w:type="character" w:customStyle="1" w:styleId="afffffffffb">
    <w:name w:val="Символ сноски"/>
    <w:rsid w:val="007B135F"/>
    <w:rPr>
      <w:vertAlign w:val="superscript"/>
    </w:rPr>
  </w:style>
  <w:style w:type="paragraph" w:customStyle="1" w:styleId="1ffffa">
    <w:name w:val="Заголовок1"/>
    <w:basedOn w:val="aff7"/>
    <w:next w:val="affffb"/>
    <w:rsid w:val="007B135F"/>
    <w:pPr>
      <w:keepNext/>
      <w:spacing w:before="240" w:after="120" w:line="240" w:lineRule="auto"/>
      <w:ind w:firstLine="0"/>
      <w:jc w:val="left"/>
    </w:pPr>
    <w:rPr>
      <w:rFonts w:ascii="Arial" w:eastAsia="Arial" w:hAnsi="Arial" w:cs="Tahoma"/>
      <w:sz w:val="24"/>
      <w:szCs w:val="28"/>
      <w:lang w:eastAsia="ar-SA"/>
    </w:rPr>
  </w:style>
  <w:style w:type="paragraph" w:customStyle="1" w:styleId="1ffffb">
    <w:name w:val="Указатель1"/>
    <w:basedOn w:val="aff7"/>
    <w:rsid w:val="007B135F"/>
    <w:pPr>
      <w:suppressLineNumbers/>
      <w:spacing w:line="240" w:lineRule="auto"/>
      <w:ind w:firstLine="0"/>
      <w:jc w:val="left"/>
    </w:pPr>
    <w:rPr>
      <w:rFonts w:cs="Tahoma"/>
      <w:sz w:val="20"/>
      <w:szCs w:val="20"/>
      <w:lang w:eastAsia="ar-SA"/>
    </w:rPr>
  </w:style>
  <w:style w:type="paragraph" w:customStyle="1" w:styleId="1ffffc">
    <w:name w:val="Обычный отступ1"/>
    <w:basedOn w:val="aff7"/>
    <w:rsid w:val="007B135F"/>
    <w:pPr>
      <w:spacing w:line="240" w:lineRule="auto"/>
      <w:ind w:left="720" w:firstLine="0"/>
      <w:jc w:val="left"/>
    </w:pPr>
    <w:rPr>
      <w:sz w:val="20"/>
      <w:szCs w:val="20"/>
      <w:lang w:eastAsia="ar-SA"/>
    </w:rPr>
  </w:style>
  <w:style w:type="paragraph" w:customStyle="1" w:styleId="TableText">
    <w:name w:val="Table Text"/>
    <w:basedOn w:val="aff7"/>
    <w:rsid w:val="007B135F"/>
    <w:pPr>
      <w:keepLines/>
      <w:spacing w:line="240" w:lineRule="auto"/>
      <w:ind w:firstLine="0"/>
      <w:jc w:val="left"/>
    </w:pPr>
    <w:rPr>
      <w:sz w:val="16"/>
      <w:szCs w:val="20"/>
      <w:lang w:eastAsia="ar-SA"/>
    </w:rPr>
  </w:style>
  <w:style w:type="paragraph" w:customStyle="1" w:styleId="HeadingBar">
    <w:name w:val="Heading Bar"/>
    <w:basedOn w:val="aff7"/>
    <w:next w:val="37"/>
    <w:rsid w:val="007B135F"/>
    <w:pPr>
      <w:keepNext/>
      <w:keepLines/>
      <w:shd w:val="clear" w:color="auto" w:fill="000000"/>
      <w:spacing w:before="240" w:line="240" w:lineRule="auto"/>
      <w:ind w:right="7920" w:firstLine="0"/>
      <w:jc w:val="left"/>
    </w:pPr>
    <w:rPr>
      <w:color w:val="FFFFFF"/>
      <w:sz w:val="8"/>
      <w:szCs w:val="20"/>
      <w:lang w:eastAsia="ar-SA"/>
    </w:rPr>
  </w:style>
  <w:style w:type="paragraph" w:customStyle="1" w:styleId="TitleBar">
    <w:name w:val="Title Bar"/>
    <w:basedOn w:val="aff7"/>
    <w:rsid w:val="007B135F"/>
    <w:pPr>
      <w:keepNext/>
      <w:pageBreakBefore/>
      <w:shd w:val="clear" w:color="auto" w:fill="000000"/>
      <w:spacing w:before="1680" w:line="240" w:lineRule="auto"/>
      <w:ind w:left="2552" w:right="720" w:firstLine="0"/>
      <w:jc w:val="left"/>
    </w:pPr>
    <w:rPr>
      <w:sz w:val="36"/>
      <w:szCs w:val="20"/>
      <w:lang w:eastAsia="ar-SA"/>
    </w:rPr>
  </w:style>
  <w:style w:type="paragraph" w:customStyle="1" w:styleId="Title-Major">
    <w:name w:val="Title-Major"/>
    <w:basedOn w:val="affc"/>
    <w:rsid w:val="007B135F"/>
    <w:pPr>
      <w:keepLines/>
      <w:widowControl/>
      <w:suppressLineNumbers w:val="0"/>
      <w:suppressAutoHyphens w:val="0"/>
      <w:autoSpaceDN/>
      <w:spacing w:before="40"/>
      <w:ind w:left="2552" w:right="720"/>
      <w:textAlignment w:val="auto"/>
    </w:pPr>
    <w:rPr>
      <w:rFonts w:eastAsia="Times New Roman"/>
      <w:iCs w:val="0"/>
      <w:noProof w:val="0"/>
      <w:kern w:val="0"/>
      <w:sz w:val="48"/>
      <w:szCs w:val="20"/>
      <w:lang w:eastAsia="ar-SA"/>
    </w:rPr>
  </w:style>
  <w:style w:type="paragraph" w:customStyle="1" w:styleId="Note">
    <w:name w:val="Note"/>
    <w:basedOn w:val="affffb"/>
    <w:rsid w:val="007B135F"/>
    <w:pPr>
      <w:widowControl w:val="0"/>
      <w:numPr>
        <w:numId w:val="75"/>
      </w:numPr>
      <w:pBdr>
        <w:top w:val="single" w:sz="4" w:space="1" w:color="000000" w:shadow="1"/>
        <w:left w:val="single" w:sz="4" w:space="1" w:color="000000" w:shadow="1"/>
        <w:bottom w:val="single" w:sz="4" w:space="1" w:color="000000" w:shadow="1"/>
        <w:right w:val="single" w:sz="4" w:space="1" w:color="000000" w:shadow="1"/>
      </w:pBdr>
      <w:shd w:val="clear" w:color="auto" w:fill="FFFF00"/>
      <w:spacing w:before="120" w:after="120" w:line="240" w:lineRule="auto"/>
      <w:ind w:right="5040"/>
      <w:jc w:val="left"/>
    </w:pPr>
    <w:rPr>
      <w:vanish/>
      <w:sz w:val="20"/>
      <w:lang w:eastAsia="ar-SA"/>
    </w:rPr>
  </w:style>
  <w:style w:type="paragraph" w:customStyle="1" w:styleId="Bullet">
    <w:name w:val="Bullet"/>
    <w:basedOn w:val="affffb"/>
    <w:rsid w:val="007B135F"/>
    <w:pPr>
      <w:keepLines/>
      <w:widowControl w:val="0"/>
      <w:numPr>
        <w:numId w:val="73"/>
      </w:numPr>
      <w:spacing w:before="60" w:after="60" w:line="240" w:lineRule="auto"/>
      <w:ind w:right="567"/>
      <w:jc w:val="left"/>
    </w:pPr>
    <w:rPr>
      <w:sz w:val="20"/>
      <w:lang w:eastAsia="ar-SA"/>
    </w:rPr>
  </w:style>
  <w:style w:type="paragraph" w:customStyle="1" w:styleId="Checklist">
    <w:name w:val="Checklist"/>
    <w:basedOn w:val="affffb"/>
    <w:rsid w:val="007B135F"/>
    <w:pPr>
      <w:keepLines/>
      <w:widowControl w:val="0"/>
      <w:spacing w:before="60" w:after="60" w:line="240" w:lineRule="auto"/>
      <w:ind w:left="3600" w:right="567" w:hanging="720"/>
      <w:jc w:val="left"/>
    </w:pPr>
    <w:rPr>
      <w:sz w:val="20"/>
      <w:lang w:eastAsia="ar-SA"/>
    </w:rPr>
  </w:style>
  <w:style w:type="paragraph" w:customStyle="1" w:styleId="NumberList">
    <w:name w:val="Number List"/>
    <w:basedOn w:val="affffb"/>
    <w:rsid w:val="007B135F"/>
    <w:pPr>
      <w:widowControl w:val="0"/>
      <w:tabs>
        <w:tab w:val="left" w:pos="7390"/>
      </w:tabs>
      <w:spacing w:before="60" w:after="60" w:line="240" w:lineRule="auto"/>
      <w:ind w:left="3551" w:right="567" w:hanging="432"/>
      <w:jc w:val="left"/>
    </w:pPr>
    <w:rPr>
      <w:sz w:val="20"/>
      <w:lang w:eastAsia="ar-SA"/>
    </w:rPr>
  </w:style>
  <w:style w:type="paragraph" w:customStyle="1" w:styleId="hangingindent">
    <w:name w:val="hanging indent"/>
    <w:basedOn w:val="affffb"/>
    <w:rsid w:val="007B135F"/>
    <w:pPr>
      <w:keepLines/>
      <w:widowControl w:val="0"/>
      <w:spacing w:before="120" w:after="120" w:line="240" w:lineRule="auto"/>
      <w:ind w:left="5400" w:right="567" w:hanging="2880"/>
      <w:jc w:val="left"/>
    </w:pPr>
    <w:rPr>
      <w:sz w:val="20"/>
      <w:lang w:eastAsia="ar-SA"/>
    </w:rPr>
  </w:style>
  <w:style w:type="paragraph" w:customStyle="1" w:styleId="RouteTitle">
    <w:name w:val="Route Title"/>
    <w:basedOn w:val="aff7"/>
    <w:rsid w:val="007B135F"/>
    <w:pPr>
      <w:keepLines/>
      <w:spacing w:after="120" w:line="240" w:lineRule="auto"/>
      <w:ind w:left="2552" w:right="720" w:firstLine="0"/>
      <w:jc w:val="left"/>
    </w:pPr>
    <w:rPr>
      <w:sz w:val="36"/>
      <w:szCs w:val="20"/>
      <w:lang w:eastAsia="ar-SA"/>
    </w:rPr>
  </w:style>
  <w:style w:type="paragraph" w:customStyle="1" w:styleId="Checklist-X">
    <w:name w:val="Checklist-X"/>
    <w:basedOn w:val="Checklist"/>
    <w:rsid w:val="007B135F"/>
    <w:pPr>
      <w:tabs>
        <w:tab w:val="left" w:pos="720"/>
      </w:tabs>
      <w:ind w:left="360" w:hanging="360"/>
    </w:pPr>
  </w:style>
  <w:style w:type="paragraph" w:customStyle="1" w:styleId="InfoBox">
    <w:name w:val="Info Box"/>
    <w:basedOn w:val="affffb"/>
    <w:rsid w:val="007B135F"/>
    <w:pPr>
      <w:keepLines/>
      <w:widowControl w:val="0"/>
      <w:pBdr>
        <w:top w:val="single" w:sz="4" w:space="6" w:color="000000"/>
        <w:left w:val="single" w:sz="4" w:space="6" w:color="000000"/>
        <w:bottom w:val="single" w:sz="4" w:space="6" w:color="000000"/>
        <w:right w:val="single" w:sz="4" w:space="6" w:color="000000"/>
      </w:pBdr>
      <w:spacing w:before="120" w:after="120" w:line="240" w:lineRule="auto"/>
      <w:ind w:left="3600" w:right="1080" w:firstLine="0"/>
      <w:jc w:val="center"/>
    </w:pPr>
    <w:rPr>
      <w:sz w:val="18"/>
      <w:lang w:eastAsia="ar-SA"/>
    </w:rPr>
  </w:style>
  <w:style w:type="paragraph" w:customStyle="1" w:styleId="tty132">
    <w:name w:val="tty132"/>
    <w:basedOn w:val="aff7"/>
    <w:rsid w:val="007B135F"/>
    <w:pPr>
      <w:spacing w:line="240" w:lineRule="auto"/>
      <w:ind w:firstLine="0"/>
      <w:jc w:val="left"/>
    </w:pPr>
    <w:rPr>
      <w:rFonts w:ascii="Courier New" w:hAnsi="Courier New"/>
      <w:sz w:val="12"/>
      <w:szCs w:val="20"/>
      <w:lang w:eastAsia="ar-SA"/>
    </w:rPr>
  </w:style>
  <w:style w:type="paragraph" w:customStyle="1" w:styleId="tty180">
    <w:name w:val="tty180"/>
    <w:basedOn w:val="aff7"/>
    <w:rsid w:val="007B135F"/>
    <w:pPr>
      <w:spacing w:line="240" w:lineRule="auto"/>
      <w:ind w:right="-720" w:firstLine="0"/>
      <w:jc w:val="left"/>
    </w:pPr>
    <w:rPr>
      <w:rFonts w:ascii="Courier New" w:hAnsi="Courier New"/>
      <w:sz w:val="8"/>
      <w:szCs w:val="20"/>
      <w:lang w:eastAsia="ar-SA"/>
    </w:rPr>
  </w:style>
  <w:style w:type="paragraph" w:customStyle="1" w:styleId="tty80">
    <w:name w:val="tty80"/>
    <w:basedOn w:val="aff7"/>
    <w:rsid w:val="007B135F"/>
    <w:pPr>
      <w:spacing w:line="240" w:lineRule="auto"/>
      <w:ind w:firstLine="0"/>
      <w:jc w:val="left"/>
    </w:pPr>
    <w:rPr>
      <w:rFonts w:ascii="Courier New" w:hAnsi="Courier New"/>
      <w:sz w:val="20"/>
      <w:szCs w:val="20"/>
      <w:lang w:eastAsia="ar-SA"/>
    </w:rPr>
  </w:style>
  <w:style w:type="paragraph" w:customStyle="1" w:styleId="tty80indent">
    <w:name w:val="tty80 indent"/>
    <w:basedOn w:val="tty80"/>
    <w:rsid w:val="007B135F"/>
    <w:pPr>
      <w:ind w:left="1440"/>
    </w:pPr>
  </w:style>
  <w:style w:type="paragraph" w:customStyle="1" w:styleId="1ffffd">
    <w:name w:val="Схема документа1"/>
    <w:basedOn w:val="aff7"/>
    <w:rsid w:val="007B135F"/>
    <w:pPr>
      <w:shd w:val="clear" w:color="auto" w:fill="000080"/>
      <w:spacing w:line="240" w:lineRule="auto"/>
      <w:ind w:firstLine="0"/>
      <w:jc w:val="left"/>
    </w:pPr>
    <w:rPr>
      <w:rFonts w:ascii="Tahoma" w:hAnsi="Tahoma"/>
      <w:sz w:val="20"/>
      <w:szCs w:val="20"/>
      <w:lang w:eastAsia="ar-SA"/>
    </w:rPr>
  </w:style>
  <w:style w:type="paragraph" w:customStyle="1" w:styleId="bodytext">
    <w:name w:val="Основной текст.body text"/>
    <w:basedOn w:val="aff7"/>
    <w:rsid w:val="007B135F"/>
    <w:pPr>
      <w:spacing w:before="120" w:after="120" w:line="240" w:lineRule="auto"/>
      <w:ind w:left="2520" w:firstLine="0"/>
      <w:jc w:val="left"/>
    </w:pPr>
    <w:rPr>
      <w:sz w:val="20"/>
      <w:szCs w:val="20"/>
      <w:lang w:eastAsia="ar-SA"/>
    </w:rPr>
  </w:style>
  <w:style w:type="paragraph" w:customStyle="1" w:styleId="313">
    <w:name w:val="Основной текст 31"/>
    <w:basedOn w:val="aff7"/>
    <w:rsid w:val="007B135F"/>
    <w:pPr>
      <w:spacing w:line="240" w:lineRule="auto"/>
      <w:ind w:firstLine="0"/>
      <w:jc w:val="left"/>
    </w:pPr>
    <w:rPr>
      <w:sz w:val="20"/>
      <w:szCs w:val="20"/>
      <w:lang w:eastAsia="ar-SA"/>
    </w:rPr>
  </w:style>
  <w:style w:type="paragraph" w:customStyle="1" w:styleId="bodytext1">
    <w:name w:val="Основной текст.body text1"/>
    <w:basedOn w:val="aff7"/>
    <w:rsid w:val="007B135F"/>
    <w:pPr>
      <w:spacing w:before="120" w:after="120" w:line="240" w:lineRule="auto"/>
      <w:ind w:left="2520" w:firstLine="0"/>
      <w:jc w:val="left"/>
    </w:pPr>
    <w:rPr>
      <w:sz w:val="20"/>
      <w:szCs w:val="20"/>
      <w:lang w:eastAsia="ar-SA"/>
    </w:rPr>
  </w:style>
  <w:style w:type="paragraph" w:customStyle="1" w:styleId="213">
    <w:name w:val="Основной текст 21"/>
    <w:basedOn w:val="aff7"/>
    <w:rsid w:val="007B135F"/>
    <w:pPr>
      <w:autoSpaceDE w:val="0"/>
      <w:spacing w:line="240" w:lineRule="auto"/>
      <w:ind w:firstLine="0"/>
      <w:jc w:val="center"/>
    </w:pPr>
    <w:rPr>
      <w:color w:val="000000"/>
      <w:sz w:val="16"/>
      <w:lang w:eastAsia="ar-SA"/>
    </w:rPr>
  </w:style>
  <w:style w:type="paragraph" w:customStyle="1" w:styleId="TipNoteText">
    <w:name w:val="Tip/Note Text"/>
    <w:basedOn w:val="aff7"/>
    <w:rsid w:val="007B135F"/>
    <w:pPr>
      <w:spacing w:line="240" w:lineRule="auto"/>
      <w:ind w:left="302" w:firstLine="0"/>
      <w:jc w:val="left"/>
    </w:pPr>
    <w:rPr>
      <w:rFonts w:ascii="Arial" w:hAnsi="Arial"/>
      <w:sz w:val="22"/>
      <w:szCs w:val="20"/>
      <w:lang w:val="en-US" w:eastAsia="ar-SA"/>
    </w:rPr>
  </w:style>
  <w:style w:type="paragraph" w:customStyle="1" w:styleId="TipNoteTextBulleted">
    <w:name w:val="Tip/Note Text Bulleted"/>
    <w:basedOn w:val="TipNoteText"/>
    <w:rsid w:val="007B135F"/>
    <w:pPr>
      <w:tabs>
        <w:tab w:val="left" w:pos="3542"/>
      </w:tabs>
      <w:ind w:left="3240" w:hanging="187"/>
    </w:pPr>
  </w:style>
  <w:style w:type="paragraph" w:customStyle="1" w:styleId="TopicTextBulleted">
    <w:name w:val="Topic Text Bulleted"/>
    <w:basedOn w:val="aff7"/>
    <w:rsid w:val="007B135F"/>
    <w:pPr>
      <w:tabs>
        <w:tab w:val="left" w:pos="1454"/>
      </w:tabs>
      <w:spacing w:line="240" w:lineRule="auto"/>
      <w:ind w:left="1152" w:hanging="187"/>
      <w:jc w:val="left"/>
    </w:pPr>
    <w:rPr>
      <w:rFonts w:ascii="Arial" w:hAnsi="Arial"/>
      <w:sz w:val="22"/>
      <w:szCs w:val="20"/>
      <w:lang w:val="en-US" w:eastAsia="ar-SA"/>
    </w:rPr>
  </w:style>
  <w:style w:type="paragraph" w:customStyle="1" w:styleId="Remark">
    <w:name w:val="Remark"/>
    <w:basedOn w:val="aff7"/>
    <w:rsid w:val="007B135F"/>
    <w:pPr>
      <w:spacing w:before="120" w:line="240" w:lineRule="auto"/>
      <w:ind w:firstLine="0"/>
      <w:jc w:val="left"/>
    </w:pPr>
    <w:rPr>
      <w:i/>
      <w:sz w:val="20"/>
      <w:szCs w:val="20"/>
      <w:lang w:eastAsia="ar-SA"/>
    </w:rPr>
  </w:style>
  <w:style w:type="paragraph" w:customStyle="1" w:styleId="Bullet1">
    <w:name w:val="Bullet 1"/>
    <w:basedOn w:val="Bullet"/>
    <w:rsid w:val="007B135F"/>
    <w:pPr>
      <w:numPr>
        <w:numId w:val="74"/>
      </w:numPr>
      <w:tabs>
        <w:tab w:val="left" w:pos="7938"/>
      </w:tabs>
    </w:pPr>
  </w:style>
  <w:style w:type="paragraph" w:customStyle="1" w:styleId="BullettakenupNumberList">
    <w:name w:val="Bullet  taken up Number List"/>
    <w:basedOn w:val="Bullet"/>
    <w:rsid w:val="007B135F"/>
    <w:pPr>
      <w:ind w:left="4111" w:hanging="425"/>
    </w:pPr>
  </w:style>
  <w:style w:type="paragraph" w:customStyle="1" w:styleId="NumderList2">
    <w:name w:val="Numder List2"/>
    <w:basedOn w:val="aff7"/>
    <w:rsid w:val="007B135F"/>
    <w:pPr>
      <w:tabs>
        <w:tab w:val="left" w:pos="7390"/>
      </w:tabs>
      <w:spacing w:line="240" w:lineRule="auto"/>
      <w:ind w:left="3695" w:hanging="576"/>
      <w:jc w:val="left"/>
    </w:pPr>
    <w:rPr>
      <w:sz w:val="20"/>
      <w:szCs w:val="20"/>
      <w:lang w:eastAsia="ar-SA"/>
    </w:rPr>
  </w:style>
  <w:style w:type="paragraph" w:customStyle="1" w:styleId="afffffffffc">
    <w:name w:val="Схема"/>
    <w:basedOn w:val="TableText"/>
    <w:rsid w:val="007B135F"/>
    <w:rPr>
      <w:sz w:val="20"/>
    </w:rPr>
  </w:style>
  <w:style w:type="paragraph" w:customStyle="1" w:styleId="IndText">
    <w:name w:val="Ind Text"/>
    <w:basedOn w:val="affffb"/>
    <w:rsid w:val="007B135F"/>
    <w:pPr>
      <w:widowControl w:val="0"/>
      <w:spacing w:before="120" w:after="120" w:line="240" w:lineRule="auto"/>
      <w:ind w:left="3240" w:right="567" w:firstLine="0"/>
      <w:jc w:val="left"/>
    </w:pPr>
    <w:rPr>
      <w:rFonts w:ascii="Book Antiqua" w:hAnsi="Book Antiqua"/>
      <w:sz w:val="20"/>
      <w:lang w:val="en-US" w:eastAsia="ar-SA"/>
    </w:rPr>
  </w:style>
  <w:style w:type="paragraph" w:customStyle="1" w:styleId="afffffffffd">
    <w:name w:val="Знак"/>
    <w:basedOn w:val="aff7"/>
    <w:rsid w:val="007B135F"/>
    <w:pPr>
      <w:widowControl w:val="0"/>
      <w:spacing w:after="160" w:line="240" w:lineRule="exact"/>
      <w:ind w:firstLine="0"/>
      <w:jc w:val="right"/>
    </w:pPr>
    <w:rPr>
      <w:sz w:val="20"/>
      <w:szCs w:val="20"/>
      <w:lang w:val="en-GB" w:eastAsia="ar-SA"/>
    </w:rPr>
  </w:style>
  <w:style w:type="paragraph" w:customStyle="1" w:styleId="1ffffe">
    <w:name w:val="Знак1 Знак Знак Знак"/>
    <w:basedOn w:val="aff7"/>
    <w:rsid w:val="007B135F"/>
    <w:pPr>
      <w:widowControl w:val="0"/>
      <w:spacing w:after="160" w:line="240" w:lineRule="exact"/>
      <w:ind w:firstLine="0"/>
      <w:jc w:val="right"/>
    </w:pPr>
    <w:rPr>
      <w:sz w:val="20"/>
      <w:szCs w:val="20"/>
      <w:lang w:val="en-GB" w:eastAsia="ar-SA"/>
    </w:rPr>
  </w:style>
  <w:style w:type="paragraph" w:customStyle="1" w:styleId="afffffffffe">
    <w:name w:val="Содержимое таблицы"/>
    <w:basedOn w:val="aff7"/>
    <w:rsid w:val="007B135F"/>
    <w:pPr>
      <w:suppressLineNumbers/>
      <w:spacing w:line="240" w:lineRule="auto"/>
      <w:ind w:firstLine="0"/>
      <w:jc w:val="left"/>
    </w:pPr>
    <w:rPr>
      <w:sz w:val="20"/>
      <w:szCs w:val="20"/>
      <w:lang w:eastAsia="ar-SA"/>
    </w:rPr>
  </w:style>
  <w:style w:type="paragraph" w:customStyle="1" w:styleId="affffffffff">
    <w:name w:val="Заголовок таблицы"/>
    <w:basedOn w:val="afffffffffe"/>
    <w:link w:val="affffffffff0"/>
    <w:rsid w:val="007B135F"/>
    <w:pPr>
      <w:jc w:val="center"/>
    </w:pPr>
    <w:rPr>
      <w:b/>
      <w:bCs/>
    </w:rPr>
  </w:style>
  <w:style w:type="character" w:customStyle="1" w:styleId="affffffffff0">
    <w:name w:val="Заголовок таблицы Знак"/>
    <w:link w:val="affffffffff"/>
    <w:rsid w:val="007B135F"/>
    <w:rPr>
      <w:rFonts w:ascii="Times New Roman" w:eastAsia="Times New Roman" w:hAnsi="Times New Roman" w:cs="Times New Roman"/>
      <w:b/>
      <w:bCs/>
      <w:kern w:val="0"/>
      <w:sz w:val="20"/>
      <w:szCs w:val="20"/>
      <w:lang w:eastAsia="ar-SA" w:bidi="ar-SA"/>
    </w:rPr>
  </w:style>
  <w:style w:type="paragraph" w:customStyle="1" w:styleId="101">
    <w:name w:val="Оглавление 10"/>
    <w:basedOn w:val="1ffffb"/>
    <w:rsid w:val="007B135F"/>
    <w:pPr>
      <w:tabs>
        <w:tab w:val="right" w:leader="dot" w:pos="9637"/>
      </w:tabs>
      <w:ind w:left="2547"/>
    </w:pPr>
  </w:style>
  <w:style w:type="paragraph" w:customStyle="1" w:styleId="affffffffff1">
    <w:name w:val="Содержимое врезки"/>
    <w:basedOn w:val="affffb"/>
    <w:rsid w:val="007B135F"/>
    <w:pPr>
      <w:widowControl w:val="0"/>
      <w:spacing w:before="120" w:after="120" w:line="240" w:lineRule="auto"/>
      <w:ind w:left="2517" w:right="567" w:firstLine="0"/>
      <w:jc w:val="left"/>
    </w:pPr>
    <w:rPr>
      <w:sz w:val="20"/>
      <w:lang w:eastAsia="ar-SA"/>
    </w:rPr>
  </w:style>
  <w:style w:type="paragraph" w:customStyle="1" w:styleId="1b">
    <w:name w:val="м_список1"/>
    <w:basedOn w:val="aff7"/>
    <w:rsid w:val="007B135F"/>
    <w:pPr>
      <w:keepLines/>
      <w:numPr>
        <w:numId w:val="76"/>
      </w:numPr>
      <w:tabs>
        <w:tab w:val="clear" w:pos="360"/>
        <w:tab w:val="num" w:pos="720"/>
      </w:tabs>
      <w:overflowPunct w:val="0"/>
      <w:autoSpaceDE w:val="0"/>
      <w:autoSpaceDN w:val="0"/>
      <w:adjustRightInd w:val="0"/>
      <w:spacing w:before="40" w:line="240" w:lineRule="auto"/>
      <w:jc w:val="left"/>
      <w:textAlignment w:val="baseline"/>
    </w:pPr>
    <w:rPr>
      <w:rFonts w:ascii="Arial" w:hAnsi="Arial"/>
      <w:sz w:val="24"/>
    </w:rPr>
  </w:style>
  <w:style w:type="paragraph" w:styleId="affffffffff2">
    <w:name w:val="endnote text"/>
    <w:basedOn w:val="aff7"/>
    <w:link w:val="affffffffff3"/>
    <w:uiPriority w:val="99"/>
    <w:rsid w:val="007B135F"/>
    <w:pPr>
      <w:spacing w:line="240" w:lineRule="auto"/>
      <w:ind w:firstLine="0"/>
      <w:jc w:val="left"/>
    </w:pPr>
    <w:rPr>
      <w:sz w:val="20"/>
      <w:szCs w:val="20"/>
      <w:lang w:eastAsia="ar-SA"/>
    </w:rPr>
  </w:style>
  <w:style w:type="character" w:customStyle="1" w:styleId="affffffffff3">
    <w:name w:val="Текст концевой сноски Знак"/>
    <w:basedOn w:val="aff8"/>
    <w:link w:val="affffffffff2"/>
    <w:uiPriority w:val="99"/>
    <w:rsid w:val="007B135F"/>
    <w:rPr>
      <w:rFonts w:ascii="Times New Roman" w:eastAsia="Times New Roman" w:hAnsi="Times New Roman" w:cs="Times New Roman"/>
      <w:kern w:val="0"/>
      <w:sz w:val="20"/>
      <w:szCs w:val="20"/>
      <w:lang w:eastAsia="ar-SA" w:bidi="ar-SA"/>
    </w:rPr>
  </w:style>
  <w:style w:type="paragraph" w:styleId="affffffffff4">
    <w:name w:val="No Spacing"/>
    <w:uiPriority w:val="1"/>
    <w:rsid w:val="007B135F"/>
    <w:pPr>
      <w:widowControl/>
      <w:suppressAutoHyphens w:val="0"/>
      <w:autoSpaceDN/>
      <w:textAlignment w:val="auto"/>
    </w:pPr>
    <w:rPr>
      <w:rFonts w:ascii="Calibri" w:eastAsia="Calibri" w:hAnsi="Calibri" w:cs="Times New Roman"/>
      <w:kern w:val="0"/>
      <w:sz w:val="22"/>
      <w:szCs w:val="22"/>
      <w:lang w:eastAsia="en-US" w:bidi="ar-SA"/>
    </w:rPr>
  </w:style>
  <w:style w:type="paragraph" w:customStyle="1" w:styleId="1fffff">
    <w:name w:val="_Титульный_лист_1"/>
    <w:basedOn w:val="aff7"/>
    <w:rsid w:val="007B135F"/>
    <w:pPr>
      <w:widowControl w:val="0"/>
      <w:suppressAutoHyphens/>
      <w:spacing w:line="240" w:lineRule="auto"/>
      <w:ind w:firstLine="0"/>
      <w:jc w:val="center"/>
      <w:textAlignment w:val="baseline"/>
    </w:pPr>
    <w:rPr>
      <w:rFonts w:eastAsia="Andale Sans UI" w:cs="Tahoma"/>
      <w:b/>
      <w:caps/>
      <w:kern w:val="1"/>
      <w:sz w:val="32"/>
      <w:szCs w:val="32"/>
      <w:lang w:val="en-US" w:eastAsia="hi-IN" w:bidi="hi-IN"/>
    </w:rPr>
  </w:style>
  <w:style w:type="paragraph" w:customStyle="1" w:styleId="2ffb">
    <w:name w:val="_Титульный_лист_2"/>
    <w:basedOn w:val="aff7"/>
    <w:rsid w:val="007B135F"/>
    <w:pPr>
      <w:widowControl w:val="0"/>
      <w:suppressAutoHyphens/>
      <w:spacing w:line="240" w:lineRule="auto"/>
      <w:ind w:firstLine="0"/>
      <w:jc w:val="center"/>
      <w:textAlignment w:val="baseline"/>
    </w:pPr>
    <w:rPr>
      <w:rFonts w:eastAsia="Andale Sans UI" w:cs="Tahoma"/>
      <w:b/>
      <w:kern w:val="1"/>
      <w:sz w:val="32"/>
      <w:szCs w:val="32"/>
      <w:lang w:val="en-US" w:eastAsia="hi-IN" w:bidi="hi-IN"/>
    </w:rPr>
  </w:style>
  <w:style w:type="paragraph" w:customStyle="1" w:styleId="3f4">
    <w:name w:val="_Титульный_лист_3"/>
    <w:basedOn w:val="aff7"/>
    <w:rsid w:val="007B135F"/>
    <w:pPr>
      <w:widowControl w:val="0"/>
      <w:suppressAutoHyphens/>
      <w:spacing w:line="240" w:lineRule="auto"/>
      <w:ind w:firstLine="0"/>
      <w:jc w:val="center"/>
      <w:textAlignment w:val="baseline"/>
    </w:pPr>
    <w:rPr>
      <w:rFonts w:eastAsia="Andale Sans UI" w:cs="Tahoma"/>
      <w:kern w:val="1"/>
      <w:sz w:val="26"/>
      <w:szCs w:val="26"/>
      <w:lang w:val="en-US" w:eastAsia="hi-IN" w:bidi="hi-IN"/>
    </w:rPr>
  </w:style>
  <w:style w:type="paragraph" w:customStyle="1" w:styleId="4d">
    <w:name w:val="_Титульный_лист_4"/>
    <w:basedOn w:val="aff7"/>
    <w:rsid w:val="007B135F"/>
    <w:pPr>
      <w:widowControl w:val="0"/>
      <w:suppressAutoHyphens/>
      <w:snapToGrid w:val="0"/>
      <w:spacing w:line="240" w:lineRule="auto"/>
      <w:ind w:firstLine="0"/>
      <w:jc w:val="left"/>
      <w:textAlignment w:val="baseline"/>
    </w:pPr>
    <w:rPr>
      <w:rFonts w:eastAsia="Lucida Sans Unicode"/>
      <w:kern w:val="1"/>
      <w:sz w:val="24"/>
      <w:lang w:eastAsia="hi-IN" w:bidi="hi-IN"/>
    </w:rPr>
  </w:style>
  <w:style w:type="paragraph" w:customStyle="1" w:styleId="5a">
    <w:name w:val="_Титульный_лист_5"/>
    <w:basedOn w:val="aff7"/>
    <w:rsid w:val="007B135F"/>
    <w:pPr>
      <w:widowControl w:val="0"/>
      <w:suppressAutoHyphens/>
      <w:spacing w:line="240" w:lineRule="auto"/>
      <w:ind w:firstLine="0"/>
      <w:jc w:val="center"/>
      <w:textAlignment w:val="baseline"/>
    </w:pPr>
    <w:rPr>
      <w:rFonts w:eastAsia="Andale Sans UI" w:cs="Tahoma"/>
      <w:kern w:val="1"/>
      <w:sz w:val="24"/>
      <w:szCs w:val="21"/>
      <w:lang w:val="en-US" w:eastAsia="hi-IN" w:bidi="hi-IN"/>
    </w:rPr>
  </w:style>
  <w:style w:type="paragraph" w:customStyle="1" w:styleId="affffffffff5">
    <w:name w:val="_Текст_таблицы"/>
    <w:rsid w:val="007B135F"/>
    <w:pPr>
      <w:autoSpaceDN/>
    </w:pPr>
    <w:rPr>
      <w:rFonts w:ascii="Times New Roman" w:eastAsia="Arial" w:hAnsi="Times New Roman" w:cs="Times New Roman"/>
      <w:kern w:val="1"/>
      <w:szCs w:val="20"/>
      <w:lang w:eastAsia="ar-SA" w:bidi="ar-SA"/>
    </w:rPr>
  </w:style>
  <w:style w:type="paragraph" w:customStyle="1" w:styleId="1fffff0">
    <w:name w:val="_Список_1"/>
    <w:rsid w:val="007B135F"/>
    <w:pPr>
      <w:tabs>
        <w:tab w:val="num" w:pos="420"/>
        <w:tab w:val="left" w:pos="709"/>
      </w:tabs>
      <w:autoSpaceDN/>
      <w:ind w:left="420" w:hanging="420"/>
    </w:pPr>
    <w:rPr>
      <w:rFonts w:ascii="Times New Roman" w:eastAsia="Lucida Sans Unicode" w:hAnsi="Times New Roman" w:cs="Arial"/>
      <w:kern w:val="1"/>
      <w:szCs w:val="21"/>
      <w:lang w:eastAsia="hi-IN"/>
    </w:rPr>
  </w:style>
  <w:style w:type="paragraph" w:customStyle="1" w:styleId="affffffffff6">
    <w:name w:val="_Шапка_таблицы"/>
    <w:basedOn w:val="affffffffff5"/>
    <w:rsid w:val="007B135F"/>
    <w:pPr>
      <w:keepNext/>
      <w:spacing w:before="60"/>
    </w:pPr>
    <w:rPr>
      <w:b/>
    </w:rPr>
  </w:style>
  <w:style w:type="paragraph" w:customStyle="1" w:styleId="1d">
    <w:name w:val="_Нум_список_1"/>
    <w:basedOn w:val="aff7"/>
    <w:rsid w:val="007B135F"/>
    <w:pPr>
      <w:widowControl w:val="0"/>
      <w:numPr>
        <w:numId w:val="72"/>
      </w:numPr>
      <w:tabs>
        <w:tab w:val="left" w:pos="567"/>
      </w:tabs>
      <w:suppressAutoHyphens/>
      <w:spacing w:line="240" w:lineRule="auto"/>
      <w:jc w:val="left"/>
      <w:textAlignment w:val="baseline"/>
    </w:pPr>
    <w:rPr>
      <w:rFonts w:eastAsia="Lucida Sans Unicode" w:cs="Arial"/>
      <w:kern w:val="1"/>
      <w:sz w:val="24"/>
      <w:szCs w:val="21"/>
      <w:lang w:eastAsia="hi-IN" w:bidi="hi-IN"/>
    </w:rPr>
  </w:style>
  <w:style w:type="paragraph" w:customStyle="1" w:styleId="2ffc">
    <w:name w:val="_Нум_список_2"/>
    <w:basedOn w:val="1d"/>
    <w:rsid w:val="007B135F"/>
    <w:pPr>
      <w:tabs>
        <w:tab w:val="left" w:pos="993"/>
      </w:tabs>
    </w:pPr>
  </w:style>
  <w:style w:type="paragraph" w:customStyle="1" w:styleId="3f5">
    <w:name w:val="_Нум_список_3"/>
    <w:basedOn w:val="2ffc"/>
    <w:rsid w:val="007B135F"/>
    <w:pPr>
      <w:tabs>
        <w:tab w:val="left" w:pos="1560"/>
      </w:tabs>
    </w:pPr>
  </w:style>
  <w:style w:type="paragraph" w:customStyle="1" w:styleId="affffffffff7">
    <w:name w:val="_Обычный_с_отступом_"/>
    <w:basedOn w:val="aff7"/>
    <w:rsid w:val="007B135F"/>
    <w:pPr>
      <w:widowControl w:val="0"/>
      <w:suppressAutoHyphens/>
      <w:spacing w:line="240" w:lineRule="auto"/>
      <w:ind w:firstLine="357"/>
      <w:jc w:val="left"/>
      <w:textAlignment w:val="baseline"/>
    </w:pPr>
    <w:rPr>
      <w:kern w:val="1"/>
      <w:sz w:val="24"/>
      <w:szCs w:val="20"/>
      <w:lang w:val="en-US" w:eastAsia="hi-IN" w:bidi="hi-IN"/>
    </w:rPr>
  </w:style>
  <w:style w:type="paragraph" w:customStyle="1" w:styleId="affffffffff8">
    <w:name w:val="Текст ТЗ"/>
    <w:basedOn w:val="aff7"/>
    <w:link w:val="affffffffff9"/>
    <w:rsid w:val="007B135F"/>
    <w:pPr>
      <w:ind w:firstLine="567"/>
      <w:jc w:val="left"/>
    </w:pPr>
    <w:rPr>
      <w:rFonts w:eastAsia="Arial Unicode MS"/>
      <w:sz w:val="24"/>
      <w:lang w:eastAsia="en-US" w:bidi="en-US"/>
    </w:rPr>
  </w:style>
  <w:style w:type="character" w:customStyle="1" w:styleId="affffffffff9">
    <w:name w:val="Текст ТЗ Знак"/>
    <w:link w:val="affffffffff8"/>
    <w:rsid w:val="007B135F"/>
    <w:rPr>
      <w:rFonts w:ascii="Times New Roman" w:eastAsia="Arial Unicode MS" w:hAnsi="Times New Roman" w:cs="Times New Roman"/>
      <w:kern w:val="0"/>
      <w:lang w:eastAsia="en-US" w:bidi="en-US"/>
    </w:rPr>
  </w:style>
  <w:style w:type="paragraph" w:customStyle="1" w:styleId="xa2">
    <w:name w:val="x_a2"/>
    <w:basedOn w:val="aff7"/>
    <w:rsid w:val="007B135F"/>
    <w:pPr>
      <w:spacing w:before="100" w:beforeAutospacing="1" w:after="100" w:afterAutospacing="1" w:line="240" w:lineRule="auto"/>
      <w:ind w:firstLine="0"/>
      <w:jc w:val="left"/>
    </w:pPr>
    <w:rPr>
      <w:sz w:val="24"/>
    </w:rPr>
  </w:style>
  <w:style w:type="paragraph" w:customStyle="1" w:styleId="xmsocaption">
    <w:name w:val="x_msocaption"/>
    <w:basedOn w:val="aff7"/>
    <w:rsid w:val="007B135F"/>
    <w:pPr>
      <w:spacing w:before="100" w:beforeAutospacing="1" w:after="100" w:afterAutospacing="1" w:line="240" w:lineRule="auto"/>
      <w:ind w:firstLine="0"/>
      <w:jc w:val="left"/>
    </w:pPr>
    <w:rPr>
      <w:sz w:val="24"/>
    </w:rPr>
  </w:style>
  <w:style w:type="paragraph" w:customStyle="1" w:styleId="xa0">
    <w:name w:val="x_a0"/>
    <w:basedOn w:val="aff7"/>
    <w:rsid w:val="007B135F"/>
    <w:pPr>
      <w:spacing w:before="100" w:beforeAutospacing="1" w:after="100" w:afterAutospacing="1" w:line="240" w:lineRule="auto"/>
      <w:ind w:firstLine="0"/>
      <w:jc w:val="left"/>
    </w:pPr>
    <w:rPr>
      <w:sz w:val="24"/>
    </w:rPr>
  </w:style>
  <w:style w:type="paragraph" w:customStyle="1" w:styleId="xa4">
    <w:name w:val="x_a4"/>
    <w:basedOn w:val="aff7"/>
    <w:rsid w:val="007B135F"/>
    <w:pPr>
      <w:spacing w:before="100" w:beforeAutospacing="1" w:after="100" w:afterAutospacing="1" w:line="240" w:lineRule="auto"/>
      <w:ind w:firstLine="0"/>
      <w:jc w:val="left"/>
    </w:pPr>
    <w:rPr>
      <w:sz w:val="24"/>
    </w:rPr>
  </w:style>
  <w:style w:type="character" w:customStyle="1" w:styleId="afffffffff1">
    <w:name w:val="Маркированный Знак"/>
    <w:link w:val="afffffffff0"/>
    <w:locked/>
    <w:rsid w:val="007B135F"/>
    <w:rPr>
      <w:rFonts w:ascii="Arial" w:eastAsia="Arial Unicode MS" w:hAnsi="Arial" w:cs="Arial"/>
      <w:kern w:val="0"/>
      <w:lang w:eastAsia="ru-RU" w:bidi="ar-SA"/>
    </w:rPr>
  </w:style>
  <w:style w:type="numbering" w:customStyle="1" w:styleId="1fffff1">
    <w:name w:val="Нет списка1"/>
    <w:next w:val="affa"/>
    <w:uiPriority w:val="99"/>
    <w:semiHidden/>
    <w:unhideWhenUsed/>
    <w:rsid w:val="007B135F"/>
  </w:style>
  <w:style w:type="table" w:customStyle="1" w:styleId="GR1">
    <w:name w:val="Сетка таблицы GR1"/>
    <w:basedOn w:val="aff9"/>
    <w:next w:val="affffe"/>
    <w:uiPriority w:val="59"/>
    <w:rsid w:val="007B135F"/>
    <w:pPr>
      <w:widowControl/>
      <w:suppressAutoHyphens w:val="0"/>
      <w:autoSpaceDN/>
      <w:textAlignment w:val="auto"/>
    </w:pPr>
    <w:rPr>
      <w:rFonts w:ascii="Calibri" w:eastAsia="Times New Roman" w:hAnsi="Calibri" w:cs="Times New Roman"/>
      <w:kern w:val="0"/>
      <w:sz w:val="20"/>
      <w:szCs w:val="20"/>
      <w:lang w:eastAsia="ru-RU"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5">
    <w:name w:val="Сетка таблицы11"/>
    <w:basedOn w:val="aff9"/>
    <w:next w:val="affffe"/>
    <w:rsid w:val="007B135F"/>
    <w:pPr>
      <w:widowControl/>
      <w:suppressAutoHyphens w:val="0"/>
      <w:autoSpaceDN/>
      <w:textAlignment w:val="auto"/>
    </w:pPr>
    <w:rPr>
      <w:rFonts w:ascii="Calibri" w:eastAsia="Calibri" w:hAnsi="Calibri" w:cs="Times New Roman"/>
      <w:kern w:val="0"/>
      <w:sz w:val="22"/>
      <w:szCs w:val="22"/>
      <w:lang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11">
    <w:name w:val="H1 Знак1"/>
    <w:aliases w:val="heading 1 Знак1,. Знак1,Название спецификации Знак1,Chapter Headline Знак,Название спецификации + по центру Знак,Справа:  0 Знак,47 см Знак,После:  18 пт ... Знак,. Знак Знак,H1 Знак Знак,Название спецификации Знак Знак"/>
    <w:rsid w:val="007B135F"/>
    <w:rPr>
      <w:rFonts w:ascii="Cambria" w:eastAsia="Times New Roman" w:hAnsi="Cambria" w:cs="Times New Roman"/>
      <w:b/>
      <w:bCs/>
      <w:color w:val="365F91"/>
      <w:sz w:val="28"/>
      <w:szCs w:val="28"/>
      <w:lang w:val="en-US" w:eastAsia="en-US" w:bidi="en-US"/>
    </w:rPr>
  </w:style>
  <w:style w:type="paragraph" w:customStyle="1" w:styleId="1596">
    <w:name w:val="Стиль Стиль По ширине Первая строка:  1.59 см + Перед:  6 пт После..."/>
    <w:basedOn w:val="159"/>
    <w:rsid w:val="007B135F"/>
    <w:pPr>
      <w:spacing w:before="120" w:after="0"/>
    </w:pPr>
    <w:rPr>
      <w:szCs w:val="20"/>
    </w:rPr>
  </w:style>
  <w:style w:type="paragraph" w:customStyle="1" w:styleId="affffffffffa">
    <w:name w:val="ОснТекст"/>
    <w:basedOn w:val="aff7"/>
    <w:link w:val="affffffffffb"/>
    <w:autoRedefine/>
    <w:rsid w:val="007B135F"/>
    <w:pPr>
      <w:spacing w:before="20" w:after="20"/>
      <w:jc w:val="left"/>
    </w:pPr>
    <w:rPr>
      <w:sz w:val="24"/>
      <w:szCs w:val="20"/>
    </w:rPr>
  </w:style>
  <w:style w:type="character" w:customStyle="1" w:styleId="affffffffffb">
    <w:name w:val="ОснТекст Знак"/>
    <w:link w:val="affffffffffa"/>
    <w:rsid w:val="007B135F"/>
    <w:rPr>
      <w:rFonts w:ascii="Times New Roman" w:eastAsia="Times New Roman" w:hAnsi="Times New Roman" w:cs="Times New Roman"/>
      <w:kern w:val="0"/>
      <w:szCs w:val="20"/>
      <w:lang w:eastAsia="ru-RU" w:bidi="ar-SA"/>
    </w:rPr>
  </w:style>
  <w:style w:type="paragraph" w:customStyle="1" w:styleId="affffffffffc">
    <w:name w:val="Текст ГК и ТЗ"/>
    <w:basedOn w:val="affffffffff4"/>
    <w:link w:val="affffffffffd"/>
    <w:rsid w:val="007B135F"/>
    <w:pPr>
      <w:ind w:firstLine="709"/>
      <w:jc w:val="both"/>
    </w:pPr>
    <w:rPr>
      <w:rFonts w:ascii="Times New Roman" w:eastAsiaTheme="minorHAnsi" w:hAnsi="Times New Roman"/>
      <w:sz w:val="24"/>
      <w:szCs w:val="24"/>
      <w:lang w:eastAsia="ru-RU"/>
    </w:rPr>
  </w:style>
  <w:style w:type="character" w:customStyle="1" w:styleId="affffffffffd">
    <w:name w:val="Текст ГК и ТЗ Знак"/>
    <w:basedOn w:val="aff8"/>
    <w:link w:val="affffffffffc"/>
    <w:rsid w:val="007B135F"/>
    <w:rPr>
      <w:rFonts w:ascii="Times New Roman" w:eastAsiaTheme="minorHAnsi" w:hAnsi="Times New Roman" w:cs="Times New Roman"/>
      <w:kern w:val="0"/>
      <w:lang w:eastAsia="ru-RU" w:bidi="ar-SA"/>
    </w:rPr>
  </w:style>
  <w:style w:type="character" w:customStyle="1" w:styleId="affffffffffe">
    <w:name w:val="Дефисы Знак"/>
    <w:link w:val="afffffffffff"/>
    <w:locked/>
    <w:rsid w:val="007B135F"/>
  </w:style>
  <w:style w:type="paragraph" w:customStyle="1" w:styleId="afffffffffff">
    <w:name w:val="Дефисы"/>
    <w:basedOn w:val="aff7"/>
    <w:link w:val="affffffffffe"/>
    <w:rsid w:val="007B135F"/>
    <w:pPr>
      <w:keepNext/>
      <w:ind w:left="360" w:hanging="360"/>
      <w:jc w:val="left"/>
    </w:pPr>
    <w:rPr>
      <w:rFonts w:ascii="Liberation Serif" w:eastAsia="Droid Sans Fallback" w:hAnsi="Liberation Serif" w:cs="Lohit Hindi"/>
      <w:kern w:val="3"/>
      <w:sz w:val="24"/>
      <w:lang w:eastAsia="zh-CN" w:bidi="hi-IN"/>
    </w:rPr>
  </w:style>
  <w:style w:type="paragraph" w:customStyle="1" w:styleId="2ffd">
    <w:name w:val="Абзац списка2"/>
    <w:basedOn w:val="aff7"/>
    <w:rsid w:val="007B135F"/>
    <w:pPr>
      <w:spacing w:line="240" w:lineRule="auto"/>
      <w:ind w:left="708" w:firstLine="851"/>
      <w:jc w:val="left"/>
    </w:pPr>
    <w:rPr>
      <w:sz w:val="24"/>
      <w:szCs w:val="20"/>
    </w:rPr>
  </w:style>
  <w:style w:type="paragraph" w:customStyle="1" w:styleId="afffffffffff0">
    <w:name w:val="Обычный (по правому краю)"/>
    <w:basedOn w:val="aff7"/>
    <w:uiPriority w:val="99"/>
    <w:rsid w:val="007B135F"/>
    <w:pPr>
      <w:spacing w:line="240" w:lineRule="auto"/>
      <w:ind w:left="1" w:firstLine="851"/>
      <w:jc w:val="right"/>
    </w:pPr>
    <w:rPr>
      <w:sz w:val="24"/>
    </w:rPr>
  </w:style>
  <w:style w:type="paragraph" w:customStyle="1" w:styleId="afffffffffff1">
    <w:name w:val="ТЛ_Название_учреждения"/>
    <w:basedOn w:val="aff7"/>
    <w:rsid w:val="007B135F"/>
    <w:pPr>
      <w:spacing w:line="240" w:lineRule="auto"/>
      <w:ind w:firstLine="0"/>
      <w:jc w:val="center"/>
    </w:pPr>
    <w:rPr>
      <w:caps/>
      <w:sz w:val="24"/>
      <w:szCs w:val="20"/>
    </w:rPr>
  </w:style>
  <w:style w:type="paragraph" w:customStyle="1" w:styleId="afffffffffff2">
    <w:name w:val="Титул_абзац_ГОСТ_ЛУ_Наименование_документа"/>
    <w:basedOn w:val="aff7"/>
    <w:rsid w:val="007B135F"/>
    <w:pPr>
      <w:spacing w:line="240" w:lineRule="auto"/>
      <w:ind w:firstLine="0"/>
      <w:jc w:val="center"/>
    </w:pPr>
    <w:rPr>
      <w:b/>
      <w:sz w:val="32"/>
    </w:rPr>
  </w:style>
  <w:style w:type="paragraph" w:customStyle="1" w:styleId="afffffffffff3">
    <w:name w:val="Титул_абзац_ГОСТ_ЛУ_Обозначение_документа"/>
    <w:basedOn w:val="aff7"/>
    <w:rsid w:val="007B135F"/>
    <w:pPr>
      <w:spacing w:line="240" w:lineRule="auto"/>
      <w:ind w:firstLine="0"/>
      <w:jc w:val="center"/>
    </w:pPr>
    <w:rPr>
      <w:sz w:val="24"/>
    </w:rPr>
  </w:style>
  <w:style w:type="paragraph" w:customStyle="1" w:styleId="40">
    <w:name w:val="ГС_Заголовок4_прил"/>
    <w:basedOn w:val="46"/>
    <w:next w:val="aff7"/>
    <w:uiPriority w:val="99"/>
    <w:rsid w:val="007B135F"/>
    <w:pPr>
      <w:numPr>
        <w:numId w:val="77"/>
      </w:numPr>
      <w:tabs>
        <w:tab w:val="left" w:pos="284"/>
        <w:tab w:val="left" w:pos="568"/>
        <w:tab w:val="left" w:pos="851"/>
        <w:tab w:val="left" w:pos="1418"/>
        <w:tab w:val="num" w:pos="1715"/>
        <w:tab w:val="left" w:pos="1985"/>
        <w:tab w:val="num" w:pos="2880"/>
      </w:tabs>
      <w:autoSpaceDN/>
      <w:spacing w:before="180" w:after="180"/>
      <w:jc w:val="both"/>
      <w:textAlignment w:val="auto"/>
    </w:pPr>
    <w:rPr>
      <w:rFonts w:eastAsia="Times New Roman"/>
      <w:b w:val="0"/>
      <w:i/>
      <w:color w:val="000000" w:themeColor="text1"/>
      <w:kern w:val="0"/>
      <w:sz w:val="26"/>
      <w:szCs w:val="26"/>
      <w:lang w:eastAsia="ru-RU" w:bidi="ar-SA"/>
    </w:rPr>
  </w:style>
  <w:style w:type="paragraph" w:customStyle="1" w:styleId="E1">
    <w:name w:val="E_Заг1"/>
    <w:basedOn w:val="aff7"/>
    <w:next w:val="E20"/>
    <w:link w:val="E10"/>
    <w:rsid w:val="007B135F"/>
    <w:pPr>
      <w:keepNext/>
      <w:pageBreakBefore/>
      <w:numPr>
        <w:numId w:val="78"/>
      </w:numPr>
      <w:spacing w:after="240" w:line="240" w:lineRule="auto"/>
      <w:jc w:val="left"/>
      <w:outlineLvl w:val="0"/>
    </w:pPr>
    <w:rPr>
      <w:b/>
      <w:bCs/>
      <w:caps/>
      <w:kern w:val="40"/>
      <w:sz w:val="24"/>
      <w:szCs w:val="28"/>
    </w:rPr>
  </w:style>
  <w:style w:type="paragraph" w:customStyle="1" w:styleId="E20">
    <w:name w:val="E_заг2"/>
    <w:basedOn w:val="aff7"/>
    <w:next w:val="aff7"/>
    <w:rsid w:val="007B135F"/>
    <w:pPr>
      <w:keepNext/>
      <w:keepLines/>
      <w:numPr>
        <w:ilvl w:val="1"/>
        <w:numId w:val="78"/>
      </w:numPr>
      <w:spacing w:after="120" w:line="240" w:lineRule="auto"/>
      <w:jc w:val="left"/>
      <w:outlineLvl w:val="1"/>
    </w:pPr>
    <w:rPr>
      <w:b/>
      <w:bCs/>
      <w:caps/>
      <w:kern w:val="28"/>
      <w:sz w:val="24"/>
      <w:szCs w:val="28"/>
    </w:rPr>
  </w:style>
  <w:style w:type="paragraph" w:customStyle="1" w:styleId="E4">
    <w:name w:val="E_Заг4"/>
    <w:basedOn w:val="aff7"/>
    <w:next w:val="aff7"/>
    <w:rsid w:val="007B135F"/>
    <w:pPr>
      <w:keepNext/>
      <w:numPr>
        <w:ilvl w:val="3"/>
        <w:numId w:val="78"/>
      </w:numPr>
      <w:spacing w:before="120" w:line="240" w:lineRule="auto"/>
      <w:ind w:right="1435"/>
      <w:jc w:val="left"/>
      <w:outlineLvl w:val="3"/>
    </w:pPr>
    <w:rPr>
      <w:b/>
      <w:sz w:val="24"/>
      <w:szCs w:val="20"/>
    </w:rPr>
  </w:style>
  <w:style w:type="paragraph" w:customStyle="1" w:styleId="E5">
    <w:name w:val="E_Заг5"/>
    <w:basedOn w:val="aff7"/>
    <w:next w:val="aff7"/>
    <w:rsid w:val="007B135F"/>
    <w:pPr>
      <w:keepNext/>
      <w:keepLines/>
      <w:numPr>
        <w:ilvl w:val="4"/>
        <w:numId w:val="78"/>
      </w:numPr>
      <w:spacing w:before="60" w:line="240" w:lineRule="auto"/>
      <w:jc w:val="left"/>
      <w:outlineLvl w:val="4"/>
    </w:pPr>
    <w:rPr>
      <w:kern w:val="24"/>
      <w:sz w:val="24"/>
      <w:szCs w:val="20"/>
    </w:rPr>
  </w:style>
  <w:style w:type="paragraph" w:customStyle="1" w:styleId="E30">
    <w:name w:val="E_Заг3"/>
    <w:basedOn w:val="aff7"/>
    <w:next w:val="aff7"/>
    <w:rsid w:val="007B135F"/>
    <w:pPr>
      <w:keepNext/>
      <w:numPr>
        <w:ilvl w:val="2"/>
        <w:numId w:val="78"/>
      </w:numPr>
      <w:spacing w:before="240" w:after="120" w:line="240" w:lineRule="auto"/>
      <w:jc w:val="left"/>
      <w:outlineLvl w:val="2"/>
    </w:pPr>
    <w:rPr>
      <w:rFonts w:eastAsia="Arial Unicode MS"/>
      <w:caps/>
      <w:sz w:val="24"/>
      <w:szCs w:val="20"/>
    </w:rPr>
  </w:style>
  <w:style w:type="paragraph" w:customStyle="1" w:styleId="afa">
    <w:name w:val="Список олег"/>
    <w:basedOn w:val="aff7"/>
    <w:rsid w:val="007B135F"/>
    <w:pPr>
      <w:numPr>
        <w:ilvl w:val="2"/>
        <w:numId w:val="79"/>
      </w:numPr>
      <w:spacing w:before="120"/>
      <w:jc w:val="left"/>
    </w:pPr>
    <w:rPr>
      <w:sz w:val="24"/>
    </w:rPr>
  </w:style>
  <w:style w:type="numbering" w:customStyle="1" w:styleId="2ffe">
    <w:name w:val="Нет списка2"/>
    <w:next w:val="affa"/>
    <w:uiPriority w:val="99"/>
    <w:semiHidden/>
    <w:unhideWhenUsed/>
    <w:rsid w:val="007B135F"/>
  </w:style>
  <w:style w:type="paragraph" w:customStyle="1" w:styleId="2fff">
    <w:name w:val="Название2"/>
    <w:basedOn w:val="aff7"/>
    <w:uiPriority w:val="99"/>
    <w:rsid w:val="007B135F"/>
    <w:pPr>
      <w:spacing w:before="240" w:after="60" w:line="240" w:lineRule="auto"/>
      <w:ind w:firstLine="0"/>
      <w:jc w:val="center"/>
      <w:outlineLvl w:val="0"/>
    </w:pPr>
    <w:rPr>
      <w:rFonts w:ascii="Arial" w:hAnsi="Arial" w:cs="Arial"/>
      <w:b/>
      <w:bCs/>
      <w:kern w:val="28"/>
      <w:sz w:val="32"/>
      <w:szCs w:val="32"/>
      <w:lang w:eastAsia="en-US"/>
    </w:rPr>
  </w:style>
  <w:style w:type="paragraph" w:customStyle="1" w:styleId="Commentaries">
    <w:name w:val="Commentaries"/>
    <w:basedOn w:val="aff7"/>
    <w:autoRedefine/>
    <w:rsid w:val="007B135F"/>
    <w:pPr>
      <w:autoSpaceDE w:val="0"/>
      <w:autoSpaceDN w:val="0"/>
      <w:adjustRightInd w:val="0"/>
      <w:spacing w:line="240" w:lineRule="auto"/>
      <w:ind w:firstLine="0"/>
      <w:jc w:val="left"/>
    </w:pPr>
    <w:rPr>
      <w:rFonts w:ascii="Arial" w:hAnsi="Arial" w:cs="Arial"/>
      <w:i/>
      <w:color w:val="000000"/>
      <w:sz w:val="20"/>
      <w:szCs w:val="20"/>
      <w:lang w:val="en-US" w:eastAsia="en-US"/>
    </w:rPr>
  </w:style>
  <w:style w:type="paragraph" w:customStyle="1" w:styleId="CM60">
    <w:name w:val="CM60"/>
    <w:basedOn w:val="aff7"/>
    <w:next w:val="aff7"/>
    <w:rsid w:val="007B135F"/>
    <w:pPr>
      <w:autoSpaceDE w:val="0"/>
      <w:autoSpaceDN w:val="0"/>
      <w:adjustRightInd w:val="0"/>
      <w:spacing w:after="270" w:line="240" w:lineRule="auto"/>
      <w:ind w:firstLine="0"/>
      <w:jc w:val="left"/>
    </w:pPr>
    <w:rPr>
      <w:sz w:val="20"/>
    </w:rPr>
  </w:style>
  <w:style w:type="paragraph" w:customStyle="1" w:styleId="TableContentCharChar">
    <w:name w:val="Table Content Char Char"/>
    <w:basedOn w:val="aff7"/>
    <w:link w:val="TableContentCharCharChar"/>
    <w:rsid w:val="007B135F"/>
    <w:pPr>
      <w:spacing w:before="60" w:after="60" w:line="240" w:lineRule="auto"/>
      <w:ind w:firstLine="0"/>
      <w:jc w:val="left"/>
    </w:pPr>
    <w:rPr>
      <w:rFonts w:ascii="Arial" w:hAnsi="Arial" w:cs="Arial"/>
      <w:sz w:val="20"/>
      <w:szCs w:val="17"/>
      <w:lang w:val="en-GB" w:eastAsia="en-US"/>
    </w:rPr>
  </w:style>
  <w:style w:type="character" w:customStyle="1" w:styleId="TableContentCharCharChar">
    <w:name w:val="Table Content Char Char Char"/>
    <w:link w:val="TableContentCharChar"/>
    <w:rsid w:val="007B135F"/>
    <w:rPr>
      <w:rFonts w:ascii="Arial" w:eastAsia="Times New Roman" w:hAnsi="Arial" w:cs="Arial"/>
      <w:kern w:val="0"/>
      <w:sz w:val="20"/>
      <w:szCs w:val="17"/>
      <w:lang w:val="en-GB" w:eastAsia="en-US" w:bidi="ar-SA"/>
    </w:rPr>
  </w:style>
  <w:style w:type="paragraph" w:customStyle="1" w:styleId="TableContent">
    <w:name w:val="Table Content"/>
    <w:basedOn w:val="aff7"/>
    <w:link w:val="TableContentChar"/>
    <w:rsid w:val="007B135F"/>
    <w:pPr>
      <w:spacing w:before="60" w:after="60" w:line="240" w:lineRule="auto"/>
      <w:ind w:firstLine="0"/>
      <w:jc w:val="left"/>
    </w:pPr>
    <w:rPr>
      <w:rFonts w:ascii="Arial" w:hAnsi="Arial" w:cs="Arial"/>
      <w:sz w:val="20"/>
      <w:szCs w:val="17"/>
      <w:lang w:val="en-GB" w:eastAsia="en-US"/>
    </w:rPr>
  </w:style>
  <w:style w:type="character" w:customStyle="1" w:styleId="TableContentChar">
    <w:name w:val="Table Content Char"/>
    <w:link w:val="TableContent"/>
    <w:rsid w:val="007B135F"/>
    <w:rPr>
      <w:rFonts w:ascii="Arial" w:eastAsia="Times New Roman" w:hAnsi="Arial" w:cs="Arial"/>
      <w:kern w:val="0"/>
      <w:sz w:val="20"/>
      <w:szCs w:val="17"/>
      <w:lang w:val="en-GB" w:eastAsia="en-US" w:bidi="ar-SA"/>
    </w:rPr>
  </w:style>
  <w:style w:type="paragraph" w:customStyle="1" w:styleId="BankQues">
    <w:name w:val="BankQues"/>
    <w:basedOn w:val="aff7"/>
    <w:link w:val="BankQuesChar"/>
    <w:rsid w:val="007B135F"/>
    <w:pPr>
      <w:spacing w:line="240" w:lineRule="auto"/>
      <w:ind w:firstLine="0"/>
      <w:jc w:val="left"/>
    </w:pPr>
    <w:rPr>
      <w:rFonts w:ascii="Arial" w:hAnsi="Arial" w:cs="Arial"/>
      <w:b/>
      <w:color w:val="333399"/>
      <w:sz w:val="22"/>
      <w:szCs w:val="22"/>
      <w:lang w:val="en-GB" w:eastAsia="en-US"/>
    </w:rPr>
  </w:style>
  <w:style w:type="character" w:customStyle="1" w:styleId="BankQuesChar">
    <w:name w:val="BankQues Char"/>
    <w:link w:val="BankQues"/>
    <w:rsid w:val="007B135F"/>
    <w:rPr>
      <w:rFonts w:ascii="Arial" w:eastAsia="Times New Roman" w:hAnsi="Arial" w:cs="Arial"/>
      <w:b/>
      <w:color w:val="333399"/>
      <w:kern w:val="0"/>
      <w:sz w:val="22"/>
      <w:szCs w:val="22"/>
      <w:lang w:val="en-GB" w:eastAsia="en-US" w:bidi="ar-SA"/>
    </w:rPr>
  </w:style>
  <w:style w:type="paragraph" w:customStyle="1" w:styleId="AppendixHeading3">
    <w:name w:val="Appendix Heading 3"/>
    <w:basedOn w:val="AppendixHeading2"/>
    <w:next w:val="aff7"/>
    <w:rsid w:val="007B135F"/>
    <w:pPr>
      <w:numPr>
        <w:ilvl w:val="2"/>
      </w:numPr>
      <w:spacing w:after="180"/>
    </w:pPr>
    <w:rPr>
      <w:sz w:val="21"/>
      <w:szCs w:val="21"/>
    </w:rPr>
  </w:style>
  <w:style w:type="paragraph" w:customStyle="1" w:styleId="AppendixHeading2">
    <w:name w:val="Appendix Heading 2"/>
    <w:basedOn w:val="AppendixHeading1"/>
    <w:next w:val="aff7"/>
    <w:rsid w:val="007B135F"/>
    <w:pPr>
      <w:keepNext/>
      <w:numPr>
        <w:ilvl w:val="1"/>
      </w:numPr>
    </w:pPr>
    <w:rPr>
      <w:b/>
      <w:caps w:val="0"/>
      <w:sz w:val="23"/>
      <w:szCs w:val="23"/>
    </w:rPr>
  </w:style>
  <w:style w:type="paragraph" w:customStyle="1" w:styleId="AppendixHeading4">
    <w:name w:val="Appendix Heading 4"/>
    <w:basedOn w:val="AppendixHeading3"/>
    <w:next w:val="aff7"/>
    <w:rsid w:val="007B135F"/>
    <w:pPr>
      <w:numPr>
        <w:ilvl w:val="3"/>
      </w:numPr>
      <w:spacing w:after="0"/>
    </w:pPr>
    <w:rPr>
      <w:b w:val="0"/>
    </w:rPr>
  </w:style>
  <w:style w:type="paragraph" w:customStyle="1" w:styleId="AppendixHeading1">
    <w:name w:val="Appendix Heading 1"/>
    <w:basedOn w:val="19"/>
    <w:next w:val="aff7"/>
    <w:rsid w:val="007B135F"/>
    <w:pPr>
      <w:keepNext w:val="0"/>
      <w:pageBreakBefore w:val="0"/>
      <w:numPr>
        <w:numId w:val="80"/>
      </w:numPr>
      <w:suppressAutoHyphens w:val="0"/>
      <w:autoSpaceDN/>
      <w:spacing w:before="40" w:after="300"/>
      <w:jc w:val="both"/>
      <w:textAlignment w:val="auto"/>
    </w:pPr>
    <w:rPr>
      <w:rFonts w:ascii="Arial" w:eastAsia="Times New Roman" w:hAnsi="Arial" w:cs="Arial"/>
      <w:b w:val="0"/>
      <w:color w:val="017CC2"/>
      <w:kern w:val="0"/>
      <w:sz w:val="30"/>
      <w:szCs w:val="30"/>
      <w:lang w:val="en-GB" w:eastAsia="en-US" w:bidi="ar-SA"/>
    </w:rPr>
  </w:style>
  <w:style w:type="paragraph" w:customStyle="1" w:styleId="TableHeader">
    <w:name w:val="Table Header"/>
    <w:basedOn w:val="aff7"/>
    <w:rsid w:val="007B135F"/>
    <w:pPr>
      <w:keepNext/>
      <w:spacing w:line="240" w:lineRule="auto"/>
      <w:ind w:firstLine="0"/>
      <w:jc w:val="center"/>
    </w:pPr>
    <w:rPr>
      <w:rFonts w:ascii="Garamond" w:hAnsi="Garamond"/>
      <w:b/>
      <w:bCs/>
      <w:sz w:val="24"/>
      <w:szCs w:val="20"/>
      <w:lang w:eastAsia="en-US"/>
    </w:rPr>
  </w:style>
  <w:style w:type="paragraph" w:styleId="1fffff2">
    <w:name w:val="index 1"/>
    <w:basedOn w:val="aff7"/>
    <w:next w:val="aff7"/>
    <w:autoRedefine/>
    <w:rsid w:val="007B135F"/>
    <w:pPr>
      <w:spacing w:line="240" w:lineRule="auto"/>
      <w:ind w:left="200" w:hanging="200"/>
      <w:jc w:val="left"/>
    </w:pPr>
    <w:rPr>
      <w:rFonts w:ascii="Calibri" w:hAnsi="Calibri" w:cs="Arial"/>
      <w:sz w:val="18"/>
      <w:szCs w:val="18"/>
      <w:lang w:eastAsia="en-US"/>
    </w:rPr>
  </w:style>
  <w:style w:type="paragraph" w:styleId="2fff0">
    <w:name w:val="index 2"/>
    <w:basedOn w:val="aff7"/>
    <w:next w:val="aff7"/>
    <w:autoRedefine/>
    <w:rsid w:val="007B135F"/>
    <w:pPr>
      <w:spacing w:line="240" w:lineRule="auto"/>
      <w:ind w:left="400" w:hanging="200"/>
      <w:jc w:val="left"/>
    </w:pPr>
    <w:rPr>
      <w:rFonts w:ascii="Calibri" w:hAnsi="Calibri" w:cs="Arial"/>
      <w:sz w:val="18"/>
      <w:szCs w:val="18"/>
      <w:lang w:eastAsia="en-US"/>
    </w:rPr>
  </w:style>
  <w:style w:type="paragraph" w:styleId="3f6">
    <w:name w:val="index 3"/>
    <w:basedOn w:val="aff7"/>
    <w:next w:val="aff7"/>
    <w:autoRedefine/>
    <w:rsid w:val="007B135F"/>
    <w:pPr>
      <w:spacing w:line="240" w:lineRule="auto"/>
      <w:ind w:left="600" w:hanging="200"/>
      <w:jc w:val="left"/>
    </w:pPr>
    <w:rPr>
      <w:rFonts w:ascii="Calibri" w:hAnsi="Calibri" w:cs="Arial"/>
      <w:sz w:val="18"/>
      <w:szCs w:val="18"/>
      <w:lang w:eastAsia="en-US"/>
    </w:rPr>
  </w:style>
  <w:style w:type="paragraph" w:styleId="5b">
    <w:name w:val="index 5"/>
    <w:basedOn w:val="aff7"/>
    <w:next w:val="aff7"/>
    <w:autoRedefine/>
    <w:rsid w:val="007B135F"/>
    <w:pPr>
      <w:spacing w:line="240" w:lineRule="auto"/>
      <w:ind w:left="1000" w:hanging="200"/>
      <w:jc w:val="left"/>
    </w:pPr>
    <w:rPr>
      <w:rFonts w:ascii="Calibri" w:hAnsi="Calibri" w:cs="Arial"/>
      <w:sz w:val="18"/>
      <w:szCs w:val="18"/>
      <w:lang w:eastAsia="en-US"/>
    </w:rPr>
  </w:style>
  <w:style w:type="paragraph" w:styleId="65">
    <w:name w:val="index 6"/>
    <w:basedOn w:val="aff7"/>
    <w:next w:val="aff7"/>
    <w:autoRedefine/>
    <w:rsid w:val="007B135F"/>
    <w:pPr>
      <w:spacing w:line="240" w:lineRule="auto"/>
      <w:ind w:left="1200" w:hanging="200"/>
      <w:jc w:val="left"/>
    </w:pPr>
    <w:rPr>
      <w:rFonts w:ascii="Calibri" w:hAnsi="Calibri" w:cs="Arial"/>
      <w:sz w:val="18"/>
      <w:szCs w:val="18"/>
      <w:lang w:eastAsia="en-US"/>
    </w:rPr>
  </w:style>
  <w:style w:type="paragraph" w:styleId="73">
    <w:name w:val="index 7"/>
    <w:basedOn w:val="aff7"/>
    <w:next w:val="aff7"/>
    <w:autoRedefine/>
    <w:rsid w:val="007B135F"/>
    <w:pPr>
      <w:spacing w:line="240" w:lineRule="auto"/>
      <w:ind w:left="1400" w:hanging="200"/>
      <w:jc w:val="left"/>
    </w:pPr>
    <w:rPr>
      <w:rFonts w:ascii="Calibri" w:hAnsi="Calibri" w:cs="Arial"/>
      <w:sz w:val="18"/>
      <w:szCs w:val="18"/>
      <w:lang w:eastAsia="en-US"/>
    </w:rPr>
  </w:style>
  <w:style w:type="paragraph" w:styleId="85">
    <w:name w:val="index 8"/>
    <w:basedOn w:val="aff7"/>
    <w:next w:val="aff7"/>
    <w:autoRedefine/>
    <w:rsid w:val="007B135F"/>
    <w:pPr>
      <w:spacing w:line="240" w:lineRule="auto"/>
      <w:ind w:left="1600" w:hanging="200"/>
      <w:jc w:val="left"/>
    </w:pPr>
    <w:rPr>
      <w:rFonts w:ascii="Calibri" w:hAnsi="Calibri" w:cs="Arial"/>
      <w:sz w:val="18"/>
      <w:szCs w:val="18"/>
      <w:lang w:eastAsia="en-US"/>
    </w:rPr>
  </w:style>
  <w:style w:type="paragraph" w:styleId="94">
    <w:name w:val="index 9"/>
    <w:basedOn w:val="aff7"/>
    <w:next w:val="aff7"/>
    <w:autoRedefine/>
    <w:rsid w:val="007B135F"/>
    <w:pPr>
      <w:spacing w:line="240" w:lineRule="auto"/>
      <w:ind w:left="1800" w:hanging="200"/>
      <w:jc w:val="left"/>
    </w:pPr>
    <w:rPr>
      <w:rFonts w:ascii="Calibri" w:hAnsi="Calibri" w:cs="Arial"/>
      <w:sz w:val="18"/>
      <w:szCs w:val="18"/>
      <w:lang w:eastAsia="en-US"/>
    </w:rPr>
  </w:style>
  <w:style w:type="paragraph" w:customStyle="1" w:styleId="0">
    <w:name w:val="_Текст0_ПереченьТерминов"/>
    <w:rsid w:val="007B135F"/>
    <w:pPr>
      <w:widowControl/>
      <w:suppressAutoHyphens w:val="0"/>
      <w:autoSpaceDN/>
      <w:spacing w:before="20" w:after="220"/>
      <w:jc w:val="both"/>
      <w:textAlignment w:val="auto"/>
    </w:pPr>
    <w:rPr>
      <w:rFonts w:ascii="Arial" w:eastAsia="Times New Roman" w:hAnsi="Arial" w:cs="Arial"/>
      <w:kern w:val="0"/>
      <w:lang w:eastAsia="ru-RU" w:bidi="ar-SA"/>
    </w:rPr>
  </w:style>
  <w:style w:type="paragraph" w:customStyle="1" w:styleId="03">
    <w:name w:val="_Текст0_Список 3 уровня"/>
    <w:basedOn w:val="aff7"/>
    <w:rsid w:val="007B135F"/>
    <w:pPr>
      <w:tabs>
        <w:tab w:val="left" w:pos="1701"/>
        <w:tab w:val="num" w:pos="2268"/>
      </w:tabs>
      <w:spacing w:line="240" w:lineRule="auto"/>
      <w:ind w:left="2268" w:hanging="284"/>
      <w:jc w:val="left"/>
    </w:pPr>
    <w:rPr>
      <w:rFonts w:ascii="Arial" w:hAnsi="Arial" w:cs="Arial"/>
      <w:sz w:val="24"/>
    </w:rPr>
  </w:style>
  <w:style w:type="character" w:customStyle="1" w:styleId="desctext">
    <w:name w:val="desctext"/>
    <w:basedOn w:val="aff8"/>
    <w:rsid w:val="007B135F"/>
  </w:style>
  <w:style w:type="paragraph" w:customStyle="1" w:styleId="14">
    <w:name w:val="Заг1"/>
    <w:basedOn w:val="aff7"/>
    <w:link w:val="1fffff3"/>
    <w:rsid w:val="007B135F"/>
    <w:pPr>
      <w:numPr>
        <w:numId w:val="81"/>
      </w:numPr>
      <w:spacing w:before="360" w:line="240" w:lineRule="auto"/>
      <w:jc w:val="left"/>
    </w:pPr>
    <w:rPr>
      <w:b/>
      <w:sz w:val="24"/>
    </w:rPr>
  </w:style>
  <w:style w:type="paragraph" w:customStyle="1" w:styleId="23">
    <w:name w:val="Заг2"/>
    <w:basedOn w:val="14"/>
    <w:link w:val="2fff1"/>
    <w:rsid w:val="007B135F"/>
    <w:pPr>
      <w:numPr>
        <w:ilvl w:val="1"/>
      </w:numPr>
      <w:tabs>
        <w:tab w:val="num" w:pos="540"/>
        <w:tab w:val="num" w:pos="2160"/>
      </w:tabs>
      <w:spacing w:before="180"/>
    </w:pPr>
    <w:rPr>
      <w:b w:val="0"/>
    </w:rPr>
  </w:style>
  <w:style w:type="paragraph" w:customStyle="1" w:styleId="afffffffffff4">
    <w:name w:val="Базовый заголовок"/>
    <w:basedOn w:val="afffffffffff5"/>
    <w:next w:val="aff7"/>
    <w:uiPriority w:val="99"/>
    <w:rsid w:val="007B135F"/>
    <w:pPr>
      <w:keepNext/>
      <w:tabs>
        <w:tab w:val="left" w:pos="1"/>
        <w:tab w:val="left" w:pos="284"/>
        <w:tab w:val="left" w:pos="568"/>
        <w:tab w:val="left" w:pos="851"/>
        <w:tab w:val="left" w:pos="1134"/>
        <w:tab w:val="left" w:pos="1418"/>
        <w:tab w:val="left" w:pos="1701"/>
        <w:tab w:val="left" w:pos="1985"/>
      </w:tabs>
      <w:suppressAutoHyphens/>
      <w:ind w:left="1"/>
    </w:pPr>
    <w:rPr>
      <w:rFonts w:ascii="Arial" w:hAnsi="Arial"/>
      <w:b/>
      <w:szCs w:val="22"/>
    </w:rPr>
  </w:style>
  <w:style w:type="paragraph" w:customStyle="1" w:styleId="afffffffffff5">
    <w:name w:val="Обычный (без отступа)"/>
    <w:basedOn w:val="aff7"/>
    <w:link w:val="afffffffffff6"/>
    <w:uiPriority w:val="99"/>
    <w:rsid w:val="007B135F"/>
    <w:pPr>
      <w:spacing w:line="240" w:lineRule="auto"/>
      <w:ind w:firstLine="0"/>
      <w:jc w:val="left"/>
    </w:pPr>
    <w:rPr>
      <w:sz w:val="24"/>
    </w:rPr>
  </w:style>
  <w:style w:type="character" w:customStyle="1" w:styleId="afffffffffff6">
    <w:name w:val="Обычный (без отступа) Знак"/>
    <w:link w:val="afffffffffff5"/>
    <w:uiPriority w:val="99"/>
    <w:locked/>
    <w:rsid w:val="007B135F"/>
    <w:rPr>
      <w:rFonts w:ascii="Times New Roman" w:eastAsia="Times New Roman" w:hAnsi="Times New Roman" w:cs="Times New Roman"/>
      <w:kern w:val="0"/>
      <w:lang w:eastAsia="ru-RU" w:bidi="ar-SA"/>
    </w:rPr>
  </w:style>
  <w:style w:type="paragraph" w:customStyle="1" w:styleId="123">
    <w:name w:val="Таблица Тело Центр 12"/>
    <w:basedOn w:val="aff7"/>
    <w:uiPriority w:val="99"/>
    <w:rsid w:val="007B135F"/>
    <w:pPr>
      <w:spacing w:line="240" w:lineRule="auto"/>
      <w:ind w:firstLine="851"/>
      <w:jc w:val="center"/>
    </w:pPr>
    <w:rPr>
      <w:sz w:val="24"/>
      <w:lang w:val="en-US"/>
    </w:rPr>
  </w:style>
  <w:style w:type="paragraph" w:styleId="afffffffffff7">
    <w:name w:val="E-mail Signature"/>
    <w:basedOn w:val="aff7"/>
    <w:link w:val="afffffffffff8"/>
    <w:uiPriority w:val="99"/>
    <w:rsid w:val="007B135F"/>
    <w:pPr>
      <w:spacing w:line="240" w:lineRule="auto"/>
      <w:ind w:firstLine="851"/>
      <w:jc w:val="left"/>
    </w:pPr>
    <w:rPr>
      <w:sz w:val="24"/>
    </w:rPr>
  </w:style>
  <w:style w:type="character" w:customStyle="1" w:styleId="afffffffffff8">
    <w:name w:val="Электронная подпись Знак"/>
    <w:basedOn w:val="aff8"/>
    <w:link w:val="afffffffffff7"/>
    <w:uiPriority w:val="99"/>
    <w:rsid w:val="007B135F"/>
    <w:rPr>
      <w:rFonts w:ascii="Times New Roman" w:eastAsia="Times New Roman" w:hAnsi="Times New Roman" w:cs="Times New Roman"/>
      <w:kern w:val="0"/>
      <w:lang w:eastAsia="ru-RU" w:bidi="ar-SA"/>
    </w:rPr>
  </w:style>
  <w:style w:type="paragraph" w:customStyle="1" w:styleId="124">
    <w:name w:val="Таблица Тело Ширина 12"/>
    <w:basedOn w:val="aff7"/>
    <w:uiPriority w:val="99"/>
    <w:rsid w:val="007B135F"/>
    <w:pPr>
      <w:spacing w:line="240" w:lineRule="auto"/>
      <w:ind w:firstLine="851"/>
      <w:jc w:val="left"/>
    </w:pPr>
    <w:rPr>
      <w:sz w:val="24"/>
    </w:rPr>
  </w:style>
  <w:style w:type="paragraph" w:customStyle="1" w:styleId="125">
    <w:name w:val="Таблица Шапка 12"/>
    <w:basedOn w:val="aff7"/>
    <w:uiPriority w:val="99"/>
    <w:rsid w:val="007B135F"/>
    <w:pPr>
      <w:spacing w:line="240" w:lineRule="auto"/>
      <w:ind w:firstLine="851"/>
      <w:jc w:val="center"/>
    </w:pPr>
    <w:rPr>
      <w:b/>
      <w:bCs/>
      <w:sz w:val="24"/>
    </w:rPr>
  </w:style>
  <w:style w:type="paragraph" w:customStyle="1" w:styleId="afffffffffff9">
    <w:name w:val="Базовый стиль оглавлений"/>
    <w:basedOn w:val="afffffffffff5"/>
    <w:autoRedefine/>
    <w:uiPriority w:val="99"/>
    <w:rsid w:val="007B135F"/>
    <w:pPr>
      <w:tabs>
        <w:tab w:val="right" w:pos="10093"/>
      </w:tabs>
    </w:pPr>
  </w:style>
  <w:style w:type="paragraph" w:customStyle="1" w:styleId="afffffffffffa">
    <w:name w:val="Комментарий"/>
    <w:basedOn w:val="aff7"/>
    <w:uiPriority w:val="99"/>
    <w:rsid w:val="007B135F"/>
    <w:pPr>
      <w:spacing w:line="240" w:lineRule="auto"/>
      <w:ind w:firstLine="720"/>
      <w:jc w:val="left"/>
    </w:pPr>
    <w:rPr>
      <w:noProof/>
      <w:color w:val="0000FF"/>
      <w:sz w:val="24"/>
    </w:rPr>
  </w:style>
  <w:style w:type="paragraph" w:customStyle="1" w:styleId="1fffff4">
    <w:name w:val="Заг 1 АННОТАЦИЯ"/>
    <w:basedOn w:val="aff7"/>
    <w:next w:val="aff7"/>
    <w:uiPriority w:val="99"/>
    <w:rsid w:val="007B135F"/>
    <w:pPr>
      <w:pageBreakBefore/>
      <w:spacing w:before="120" w:after="60"/>
      <w:ind w:firstLine="851"/>
      <w:jc w:val="center"/>
    </w:pPr>
    <w:rPr>
      <w:rFonts w:ascii="Arial" w:hAnsi="Arial"/>
      <w:b/>
      <w:caps/>
      <w:kern w:val="28"/>
      <w:sz w:val="24"/>
    </w:rPr>
  </w:style>
  <w:style w:type="character" w:customStyle="1" w:styleId="afffffffffffb">
    <w:name w:val="Базовый стиль символов"/>
    <w:uiPriority w:val="99"/>
    <w:rsid w:val="007B135F"/>
    <w:rPr>
      <w:rFonts w:ascii="Times New Roman" w:hAnsi="Times New Roman"/>
    </w:rPr>
  </w:style>
  <w:style w:type="paragraph" w:customStyle="1" w:styleId="afffffffffffc">
    <w:name w:val="Нумерованный список с отступом"/>
    <w:basedOn w:val="aff7"/>
    <w:uiPriority w:val="99"/>
    <w:rsid w:val="007B135F"/>
    <w:pPr>
      <w:tabs>
        <w:tab w:val="num" w:pos="1080"/>
      </w:tabs>
      <w:ind w:left="1021" w:hanging="301"/>
      <w:jc w:val="left"/>
    </w:pPr>
    <w:rPr>
      <w:sz w:val="24"/>
    </w:rPr>
  </w:style>
  <w:style w:type="paragraph" w:customStyle="1" w:styleId="afffffffffffd">
    <w:name w:val="Маркированный список с отступом"/>
    <w:basedOn w:val="aff7"/>
    <w:uiPriority w:val="99"/>
    <w:rsid w:val="007B135F"/>
    <w:pPr>
      <w:tabs>
        <w:tab w:val="num" w:pos="1482"/>
      </w:tabs>
      <w:ind w:left="1152" w:hanging="30"/>
      <w:jc w:val="left"/>
    </w:pPr>
    <w:rPr>
      <w:sz w:val="24"/>
    </w:rPr>
  </w:style>
  <w:style w:type="paragraph" w:customStyle="1" w:styleId="afffffffffffe">
    <w:name w:val="Примечание к тексту"/>
    <w:basedOn w:val="aff7"/>
    <w:uiPriority w:val="99"/>
    <w:rsid w:val="007B135F"/>
    <w:pPr>
      <w:spacing w:line="240" w:lineRule="auto"/>
      <w:ind w:firstLine="720"/>
      <w:jc w:val="left"/>
    </w:pPr>
    <w:rPr>
      <w:sz w:val="22"/>
    </w:rPr>
  </w:style>
  <w:style w:type="paragraph" w:customStyle="1" w:styleId="affffffffffff">
    <w:name w:val="Перечень примечаний"/>
    <w:basedOn w:val="aff7"/>
    <w:uiPriority w:val="99"/>
    <w:rsid w:val="007B135F"/>
    <w:pPr>
      <w:tabs>
        <w:tab w:val="num" w:pos="1080"/>
      </w:tabs>
      <w:spacing w:line="240" w:lineRule="auto"/>
      <w:ind w:left="1021" w:hanging="301"/>
      <w:jc w:val="left"/>
    </w:pPr>
    <w:rPr>
      <w:sz w:val="22"/>
    </w:rPr>
  </w:style>
  <w:style w:type="paragraph" w:customStyle="1" w:styleId="2fff2">
    <w:name w:val="ПрилА2"/>
    <w:basedOn w:val="aff7"/>
    <w:uiPriority w:val="99"/>
    <w:rsid w:val="007B135F"/>
    <w:pPr>
      <w:widowControl w:val="0"/>
      <w:tabs>
        <w:tab w:val="num" w:pos="1440"/>
      </w:tabs>
      <w:ind w:firstLine="720"/>
      <w:jc w:val="left"/>
      <w:outlineLvl w:val="1"/>
    </w:pPr>
    <w:rPr>
      <w:rFonts w:ascii="Arial" w:hAnsi="Arial"/>
      <w:b/>
      <w:sz w:val="24"/>
      <w:szCs w:val="20"/>
    </w:rPr>
  </w:style>
  <w:style w:type="paragraph" w:customStyle="1" w:styleId="3f7">
    <w:name w:val="ПрилА3"/>
    <w:basedOn w:val="aff7"/>
    <w:uiPriority w:val="99"/>
    <w:rsid w:val="007B135F"/>
    <w:pPr>
      <w:widowControl w:val="0"/>
      <w:tabs>
        <w:tab w:val="num" w:pos="1800"/>
      </w:tabs>
      <w:ind w:left="720" w:firstLine="0"/>
      <w:jc w:val="left"/>
      <w:outlineLvl w:val="2"/>
    </w:pPr>
    <w:rPr>
      <w:rFonts w:ascii="Arial" w:hAnsi="Arial"/>
      <w:b/>
      <w:sz w:val="24"/>
      <w:szCs w:val="20"/>
    </w:rPr>
  </w:style>
  <w:style w:type="paragraph" w:customStyle="1" w:styleId="affffffffffff0">
    <w:name w:val="Приложение А"/>
    <w:basedOn w:val="aff7"/>
    <w:next w:val="aff7"/>
    <w:uiPriority w:val="99"/>
    <w:rsid w:val="007B135F"/>
    <w:pPr>
      <w:pageBreakBefore/>
      <w:widowControl w:val="0"/>
      <w:tabs>
        <w:tab w:val="num" w:pos="1480"/>
      </w:tabs>
      <w:ind w:left="1701" w:firstLine="851"/>
      <w:jc w:val="center"/>
      <w:outlineLvl w:val="0"/>
    </w:pPr>
    <w:rPr>
      <w:rFonts w:ascii="Arial" w:hAnsi="Arial"/>
      <w:b/>
      <w:caps/>
      <w:sz w:val="32"/>
      <w:szCs w:val="20"/>
    </w:rPr>
  </w:style>
  <w:style w:type="paragraph" w:customStyle="1" w:styleId="1fffff5">
    <w:name w:val="Маркированный список 1"/>
    <w:basedOn w:val="aff7"/>
    <w:uiPriority w:val="99"/>
    <w:rsid w:val="007B135F"/>
    <w:pPr>
      <w:tabs>
        <w:tab w:val="num" w:pos="1800"/>
      </w:tabs>
      <w:spacing w:line="240" w:lineRule="auto"/>
      <w:ind w:left="1741" w:hanging="301"/>
      <w:jc w:val="left"/>
    </w:pPr>
    <w:rPr>
      <w:sz w:val="24"/>
    </w:rPr>
  </w:style>
  <w:style w:type="paragraph" w:customStyle="1" w:styleId="affffffffffff1">
    <w:name w:val="Комментарий Список"/>
    <w:basedOn w:val="aff7"/>
    <w:uiPriority w:val="99"/>
    <w:rsid w:val="007B135F"/>
    <w:pPr>
      <w:tabs>
        <w:tab w:val="num" w:pos="1080"/>
      </w:tabs>
      <w:spacing w:line="240" w:lineRule="auto"/>
      <w:ind w:firstLine="720"/>
      <w:jc w:val="left"/>
    </w:pPr>
    <w:rPr>
      <w:color w:val="0000FF"/>
      <w:sz w:val="24"/>
    </w:rPr>
  </w:style>
  <w:style w:type="paragraph" w:customStyle="1" w:styleId="affffffffffff2">
    <w:name w:val="Базовый маркированный список"/>
    <w:basedOn w:val="affffffffffff3"/>
    <w:link w:val="affffffffffff4"/>
    <w:uiPriority w:val="99"/>
    <w:rsid w:val="007B135F"/>
  </w:style>
  <w:style w:type="paragraph" w:customStyle="1" w:styleId="affffffffffff3">
    <w:name w:val="Базовый список"/>
    <w:basedOn w:val="afffffffffff5"/>
    <w:link w:val="affffffffffff5"/>
    <w:uiPriority w:val="99"/>
    <w:rsid w:val="007B135F"/>
  </w:style>
  <w:style w:type="character" w:customStyle="1" w:styleId="affffffffffff5">
    <w:name w:val="Базовый список Знак"/>
    <w:link w:val="affffffffffff3"/>
    <w:uiPriority w:val="99"/>
    <w:locked/>
    <w:rsid w:val="007B135F"/>
    <w:rPr>
      <w:rFonts w:ascii="Times New Roman" w:eastAsia="Times New Roman" w:hAnsi="Times New Roman" w:cs="Times New Roman"/>
      <w:kern w:val="0"/>
      <w:lang w:eastAsia="ru-RU" w:bidi="ar-SA"/>
    </w:rPr>
  </w:style>
  <w:style w:type="character" w:customStyle="1" w:styleId="affffffffffff4">
    <w:name w:val="Базовый маркированный список Знак"/>
    <w:link w:val="affffffffffff2"/>
    <w:uiPriority w:val="99"/>
    <w:locked/>
    <w:rsid w:val="007B135F"/>
    <w:rPr>
      <w:rFonts w:ascii="Times New Roman" w:eastAsia="Times New Roman" w:hAnsi="Times New Roman" w:cs="Times New Roman"/>
      <w:kern w:val="0"/>
      <w:lang w:eastAsia="ru-RU" w:bidi="ar-SA"/>
    </w:rPr>
  </w:style>
  <w:style w:type="paragraph" w:customStyle="1" w:styleId="affffffffffff6">
    <w:name w:val="Базовый нумерованный список"/>
    <w:basedOn w:val="affffffffffff3"/>
    <w:uiPriority w:val="99"/>
    <w:rsid w:val="007B135F"/>
  </w:style>
  <w:style w:type="paragraph" w:customStyle="1" w:styleId="affffffffffff7">
    <w:name w:val="Маркир. список"/>
    <w:basedOn w:val="afffffff1"/>
    <w:uiPriority w:val="99"/>
    <w:rsid w:val="007B135F"/>
    <w:pPr>
      <w:tabs>
        <w:tab w:val="num" w:pos="1440"/>
      </w:tabs>
      <w:suppressAutoHyphens w:val="0"/>
      <w:spacing w:after="0" w:line="360" w:lineRule="auto"/>
      <w:ind w:left="1440" w:hanging="360"/>
    </w:pPr>
    <w:rPr>
      <w:rFonts w:cs="Arial"/>
      <w:szCs w:val="20"/>
      <w:lang w:eastAsia="en-US"/>
    </w:rPr>
  </w:style>
  <w:style w:type="paragraph" w:customStyle="1" w:styleId="affffffffffff8">
    <w:name w:val="Вед Загол"/>
    <w:basedOn w:val="aff7"/>
    <w:uiPriority w:val="99"/>
    <w:rsid w:val="007B135F"/>
    <w:pPr>
      <w:spacing w:line="240" w:lineRule="auto"/>
      <w:ind w:firstLine="851"/>
      <w:jc w:val="center"/>
    </w:pPr>
    <w:rPr>
      <w:rFonts w:ascii="Arial" w:hAnsi="Arial"/>
      <w:b/>
      <w:i/>
      <w:sz w:val="24"/>
      <w:szCs w:val="20"/>
    </w:rPr>
  </w:style>
  <w:style w:type="paragraph" w:customStyle="1" w:styleId="affffffffffff9">
    <w:name w:val="Вед Содер"/>
    <w:basedOn w:val="aff7"/>
    <w:uiPriority w:val="99"/>
    <w:rsid w:val="007B135F"/>
    <w:pPr>
      <w:spacing w:line="240" w:lineRule="auto"/>
      <w:ind w:firstLine="851"/>
      <w:jc w:val="left"/>
    </w:pPr>
    <w:rPr>
      <w:rFonts w:ascii="Arial" w:hAnsi="Arial"/>
      <w:i/>
      <w:sz w:val="24"/>
      <w:szCs w:val="20"/>
      <w:lang w:val="en-US"/>
    </w:rPr>
  </w:style>
  <w:style w:type="paragraph" w:customStyle="1" w:styleId="affffffffffffa">
    <w:name w:val="ВедКоммент"/>
    <w:basedOn w:val="aff7"/>
    <w:uiPriority w:val="99"/>
    <w:rsid w:val="007B135F"/>
    <w:pPr>
      <w:spacing w:line="240" w:lineRule="auto"/>
      <w:ind w:firstLine="851"/>
      <w:jc w:val="center"/>
    </w:pPr>
    <w:rPr>
      <w:bCs/>
      <w:color w:val="800000"/>
      <w:sz w:val="24"/>
    </w:rPr>
  </w:style>
  <w:style w:type="paragraph" w:customStyle="1" w:styleId="affffffffffffb">
    <w:name w:val="КомментарийГОСТ"/>
    <w:basedOn w:val="aff7"/>
    <w:uiPriority w:val="99"/>
    <w:rsid w:val="007B135F"/>
    <w:pPr>
      <w:spacing w:line="240" w:lineRule="auto"/>
      <w:ind w:firstLine="720"/>
      <w:jc w:val="left"/>
    </w:pPr>
    <w:rPr>
      <w:noProof/>
      <w:color w:val="800000"/>
      <w:sz w:val="24"/>
    </w:rPr>
  </w:style>
  <w:style w:type="paragraph" w:customStyle="1" w:styleId="af6">
    <w:name w:val="КомментарийГОСТСписок"/>
    <w:basedOn w:val="aff7"/>
    <w:uiPriority w:val="99"/>
    <w:rsid w:val="007B135F"/>
    <w:pPr>
      <w:numPr>
        <w:numId w:val="82"/>
      </w:numPr>
      <w:spacing w:line="240" w:lineRule="auto"/>
      <w:jc w:val="left"/>
    </w:pPr>
    <w:rPr>
      <w:color w:val="800000"/>
      <w:sz w:val="24"/>
    </w:rPr>
  </w:style>
  <w:style w:type="paragraph" w:customStyle="1" w:styleId="affffffffffffc">
    <w:name w:val="_Обычный"/>
    <w:basedOn w:val="aff7"/>
    <w:uiPriority w:val="99"/>
    <w:rsid w:val="007B135F"/>
    <w:pPr>
      <w:spacing w:before="120"/>
      <w:ind w:firstLine="720"/>
      <w:jc w:val="left"/>
    </w:pPr>
    <w:rPr>
      <w:color w:val="000000"/>
      <w:sz w:val="24"/>
      <w:szCs w:val="20"/>
    </w:rPr>
  </w:style>
  <w:style w:type="paragraph" w:customStyle="1" w:styleId="1230">
    <w:name w:val="ГС_Список_123"/>
    <w:uiPriority w:val="99"/>
    <w:rsid w:val="007B135F"/>
    <w:pPr>
      <w:widowControl/>
      <w:tabs>
        <w:tab w:val="num" w:pos="1111"/>
      </w:tabs>
      <w:suppressAutoHyphens w:val="0"/>
      <w:autoSpaceDN/>
      <w:spacing w:line="312" w:lineRule="auto"/>
      <w:ind w:firstLine="720"/>
      <w:jc w:val="both"/>
      <w:textAlignment w:val="auto"/>
    </w:pPr>
    <w:rPr>
      <w:rFonts w:ascii="Times New Roman" w:eastAsia="Times New Roman" w:hAnsi="Times New Roman" w:cs="Times New Roman"/>
      <w:kern w:val="0"/>
      <w:szCs w:val="20"/>
      <w:lang w:eastAsia="ru-RU" w:bidi="ar-SA"/>
    </w:rPr>
  </w:style>
  <w:style w:type="paragraph" w:customStyle="1" w:styleId="affffffffffffd">
    <w:name w:val="Стиль СИМИ ТЗ Список"/>
    <w:basedOn w:val="aff7"/>
    <w:uiPriority w:val="99"/>
    <w:rsid w:val="007B135F"/>
    <w:pPr>
      <w:ind w:left="1786" w:hanging="357"/>
      <w:jc w:val="left"/>
    </w:pPr>
    <w:rPr>
      <w:sz w:val="24"/>
      <w:szCs w:val="22"/>
      <w:lang w:val="en-US" w:eastAsia="en-US"/>
    </w:rPr>
  </w:style>
  <w:style w:type="paragraph" w:customStyle="1" w:styleId="2a">
    <w:name w:val="ГС_Заголовок2_прил"/>
    <w:basedOn w:val="29"/>
    <w:next w:val="aff7"/>
    <w:uiPriority w:val="99"/>
    <w:rsid w:val="007B135F"/>
    <w:pPr>
      <w:keepNext/>
      <w:keepLines/>
      <w:numPr>
        <w:numId w:val="67"/>
      </w:numPr>
      <w:tabs>
        <w:tab w:val="left" w:pos="284"/>
        <w:tab w:val="left" w:pos="568"/>
        <w:tab w:val="num" w:pos="1427"/>
        <w:tab w:val="left" w:pos="1701"/>
        <w:tab w:val="left" w:pos="1985"/>
      </w:tabs>
      <w:autoSpaceDN/>
      <w:spacing w:before="180" w:after="180"/>
      <w:jc w:val="both"/>
      <w:textAlignment w:val="auto"/>
    </w:pPr>
    <w:rPr>
      <w:rFonts w:eastAsia="Arial Unicode MS" w:cs="Times New Roman"/>
      <w:b w:val="0"/>
      <w:i/>
      <w:iCs/>
      <w:kern w:val="28"/>
      <w:szCs w:val="44"/>
      <w:lang w:eastAsia="ru-RU" w:bidi="ar-SA"/>
    </w:rPr>
  </w:style>
  <w:style w:type="paragraph" w:customStyle="1" w:styleId="1fffff6">
    <w:name w:val="ГС_Заголовок1_прил"/>
    <w:basedOn w:val="19"/>
    <w:next w:val="aff7"/>
    <w:uiPriority w:val="99"/>
    <w:rsid w:val="007B135F"/>
    <w:pPr>
      <w:keepNext w:val="0"/>
      <w:pageBreakBefore w:val="0"/>
      <w:tabs>
        <w:tab w:val="num" w:pos="709"/>
        <w:tab w:val="num" w:pos="1080"/>
        <w:tab w:val="left" w:pos="1213"/>
        <w:tab w:val="num" w:pos="2160"/>
      </w:tabs>
      <w:suppressAutoHyphens w:val="0"/>
      <w:autoSpaceDN/>
      <w:spacing w:before="180" w:after="180"/>
      <w:ind w:left="1789" w:hanging="360"/>
      <w:jc w:val="both"/>
      <w:textAlignment w:val="auto"/>
    </w:pPr>
    <w:rPr>
      <w:rFonts w:ascii="Times New Roman" w:eastAsia="Times New Roman" w:hAnsi="Times New Roman" w:cs="Times New Roman"/>
      <w:bCs w:val="0"/>
      <w:color w:val="000000" w:themeColor="text1"/>
      <w:kern w:val="28"/>
      <w:sz w:val="24"/>
      <w:lang w:eastAsia="ru-RU" w:bidi="ar-SA"/>
    </w:rPr>
  </w:style>
  <w:style w:type="paragraph" w:customStyle="1" w:styleId="38">
    <w:name w:val="ГС_Заголовок3_прил"/>
    <w:basedOn w:val="37"/>
    <w:next w:val="aff7"/>
    <w:uiPriority w:val="99"/>
    <w:rsid w:val="007B135F"/>
    <w:pPr>
      <w:keepLines/>
      <w:numPr>
        <w:numId w:val="67"/>
      </w:numPr>
      <w:tabs>
        <w:tab w:val="clear" w:pos="1440"/>
        <w:tab w:val="left" w:pos="1418"/>
        <w:tab w:val="num" w:pos="1571"/>
        <w:tab w:val="left" w:pos="1701"/>
        <w:tab w:val="left" w:pos="1985"/>
        <w:tab w:val="num" w:pos="2160"/>
      </w:tabs>
      <w:autoSpaceDN/>
      <w:spacing w:before="180" w:after="180"/>
      <w:jc w:val="both"/>
      <w:textAlignment w:val="auto"/>
    </w:pPr>
    <w:rPr>
      <w:rFonts w:eastAsia="Times New Roman"/>
      <w:b w:val="0"/>
      <w:kern w:val="0"/>
      <w:sz w:val="26"/>
      <w:szCs w:val="24"/>
      <w:lang w:eastAsia="ru-RU" w:bidi="ar-SA"/>
    </w:rPr>
  </w:style>
  <w:style w:type="paragraph" w:customStyle="1" w:styleId="54">
    <w:name w:val="ГС_Заголовок5_прил"/>
    <w:basedOn w:val="55"/>
    <w:next w:val="aff7"/>
    <w:uiPriority w:val="99"/>
    <w:rsid w:val="007B135F"/>
    <w:pPr>
      <w:keepLines/>
      <w:widowControl/>
      <w:numPr>
        <w:ilvl w:val="4"/>
        <w:numId w:val="23"/>
      </w:numPr>
      <w:tabs>
        <w:tab w:val="left" w:pos="1"/>
        <w:tab w:val="left" w:pos="284"/>
        <w:tab w:val="left" w:pos="709"/>
        <w:tab w:val="left" w:pos="851"/>
        <w:tab w:val="left" w:pos="1418"/>
        <w:tab w:val="left" w:pos="1701"/>
        <w:tab w:val="num" w:pos="1859"/>
        <w:tab w:val="left" w:pos="1985"/>
        <w:tab w:val="num" w:pos="3600"/>
      </w:tabs>
      <w:autoSpaceDN/>
      <w:spacing w:before="180" w:after="180"/>
      <w:jc w:val="both"/>
      <w:textAlignment w:val="auto"/>
    </w:pPr>
    <w:rPr>
      <w:rFonts w:ascii="Times New Roman" w:eastAsia="Times New Roman" w:hAnsi="Times New Roman" w:cs="Times New Roman"/>
      <w:b w:val="0"/>
      <w:i/>
      <w:iCs/>
      <w:color w:val="000000" w:themeColor="text1"/>
      <w:kern w:val="0"/>
      <w:sz w:val="24"/>
      <w:szCs w:val="20"/>
      <w:lang w:eastAsia="ru-RU" w:bidi="ar-SA"/>
    </w:rPr>
  </w:style>
  <w:style w:type="paragraph" w:customStyle="1" w:styleId="6">
    <w:name w:val="ГС_Заголовок6_прил"/>
    <w:basedOn w:val="61"/>
    <w:next w:val="aff7"/>
    <w:uiPriority w:val="99"/>
    <w:rsid w:val="007B135F"/>
    <w:pPr>
      <w:keepLines/>
      <w:widowControl/>
      <w:numPr>
        <w:ilvl w:val="5"/>
        <w:numId w:val="83"/>
      </w:numPr>
      <w:tabs>
        <w:tab w:val="clear" w:pos="2003"/>
        <w:tab w:val="left" w:pos="1"/>
        <w:tab w:val="left" w:pos="284"/>
        <w:tab w:val="num" w:pos="360"/>
        <w:tab w:val="left" w:pos="568"/>
        <w:tab w:val="left" w:pos="851"/>
        <w:tab w:val="left" w:pos="1418"/>
        <w:tab w:val="left" w:pos="1701"/>
        <w:tab w:val="left" w:pos="1985"/>
      </w:tabs>
      <w:autoSpaceDN/>
      <w:spacing w:before="180" w:after="180"/>
      <w:jc w:val="both"/>
      <w:textAlignment w:val="auto"/>
    </w:pPr>
    <w:rPr>
      <w:rFonts w:ascii="Times New Roman" w:eastAsia="Times New Roman" w:hAnsi="Times New Roman" w:cs="Times New Roman"/>
      <w:i w:val="0"/>
      <w:iCs w:val="0"/>
      <w:color w:val="000000" w:themeColor="text1"/>
      <w:kern w:val="0"/>
      <w:sz w:val="24"/>
      <w:szCs w:val="20"/>
      <w:lang w:eastAsia="ru-RU" w:bidi="ar-SA"/>
    </w:rPr>
  </w:style>
  <w:style w:type="paragraph" w:styleId="5c">
    <w:name w:val="List 5"/>
    <w:basedOn w:val="affffffffffffe"/>
    <w:uiPriority w:val="99"/>
    <w:rsid w:val="007B135F"/>
    <w:pPr>
      <w:ind w:left="2835" w:firstLine="454"/>
    </w:pPr>
  </w:style>
  <w:style w:type="paragraph" w:customStyle="1" w:styleId="affffffffffffe">
    <w:name w:val="Базовый дополнительный список"/>
    <w:basedOn w:val="affffffffffff3"/>
    <w:uiPriority w:val="99"/>
    <w:rsid w:val="007B135F"/>
  </w:style>
  <w:style w:type="paragraph" w:styleId="z-">
    <w:name w:val="HTML Bottom of Form"/>
    <w:basedOn w:val="aff7"/>
    <w:next w:val="aff7"/>
    <w:link w:val="z-0"/>
    <w:hidden/>
    <w:uiPriority w:val="99"/>
    <w:rsid w:val="007B135F"/>
    <w:pPr>
      <w:pBdr>
        <w:top w:val="single" w:sz="6" w:space="1" w:color="auto"/>
      </w:pBdr>
      <w:spacing w:line="240" w:lineRule="auto"/>
      <w:ind w:firstLine="851"/>
      <w:jc w:val="center"/>
    </w:pPr>
    <w:rPr>
      <w:rFonts w:ascii="Arial" w:hAnsi="Arial" w:cs="Arial"/>
      <w:vanish/>
      <w:sz w:val="16"/>
      <w:szCs w:val="16"/>
    </w:rPr>
  </w:style>
  <w:style w:type="character" w:customStyle="1" w:styleId="z-0">
    <w:name w:val="z-Конец формы Знак"/>
    <w:basedOn w:val="aff8"/>
    <w:link w:val="z-"/>
    <w:uiPriority w:val="99"/>
    <w:rsid w:val="007B135F"/>
    <w:rPr>
      <w:rFonts w:ascii="Arial" w:eastAsia="Times New Roman" w:hAnsi="Arial" w:cs="Arial"/>
      <w:vanish/>
      <w:kern w:val="0"/>
      <w:sz w:val="16"/>
      <w:szCs w:val="16"/>
      <w:lang w:eastAsia="ru-RU" w:bidi="ar-SA"/>
    </w:rPr>
  </w:style>
  <w:style w:type="paragraph" w:styleId="2fff3">
    <w:name w:val="List Number 2"/>
    <w:basedOn w:val="affffffffffff6"/>
    <w:uiPriority w:val="99"/>
    <w:rsid w:val="007B135F"/>
    <w:pPr>
      <w:tabs>
        <w:tab w:val="left" w:pos="1985"/>
      </w:tabs>
    </w:pPr>
  </w:style>
  <w:style w:type="character" w:customStyle="1" w:styleId="afffffffffffff">
    <w:name w:val="Кнопка (с контуром)"/>
    <w:uiPriority w:val="99"/>
    <w:rsid w:val="007B135F"/>
    <w:rPr>
      <w:b/>
      <w:position w:val="-2"/>
      <w:bdr w:val="single" w:sz="4" w:space="0" w:color="C0C0C0" w:shadow="1"/>
    </w:rPr>
  </w:style>
  <w:style w:type="character" w:customStyle="1" w:styleId="afffffffffffff0">
    <w:name w:val="Кнопка"/>
    <w:uiPriority w:val="99"/>
    <w:rsid w:val="007B135F"/>
    <w:rPr>
      <w:position w:val="-2"/>
    </w:rPr>
  </w:style>
  <w:style w:type="paragraph" w:styleId="3f8">
    <w:name w:val="List Number 3"/>
    <w:basedOn w:val="affffffffffff6"/>
    <w:uiPriority w:val="99"/>
    <w:rsid w:val="007B135F"/>
    <w:pPr>
      <w:tabs>
        <w:tab w:val="num" w:pos="360"/>
        <w:tab w:val="num" w:pos="720"/>
        <w:tab w:val="num" w:pos="1021"/>
        <w:tab w:val="left" w:pos="2552"/>
      </w:tabs>
    </w:pPr>
  </w:style>
  <w:style w:type="paragraph" w:customStyle="1" w:styleId="afffffffffffff1">
    <w:name w:val="Базовый стиль Продолжение списка"/>
    <w:basedOn w:val="affffffffffff3"/>
    <w:uiPriority w:val="99"/>
    <w:rsid w:val="007B135F"/>
  </w:style>
  <w:style w:type="paragraph" w:styleId="z-1">
    <w:name w:val="HTML Top of Form"/>
    <w:basedOn w:val="aff7"/>
    <w:next w:val="aff7"/>
    <w:link w:val="z-2"/>
    <w:hidden/>
    <w:uiPriority w:val="99"/>
    <w:rsid w:val="007B135F"/>
    <w:pPr>
      <w:pBdr>
        <w:bottom w:val="single" w:sz="6" w:space="1" w:color="auto"/>
      </w:pBdr>
      <w:spacing w:line="240" w:lineRule="auto"/>
      <w:ind w:firstLine="851"/>
      <w:jc w:val="center"/>
    </w:pPr>
    <w:rPr>
      <w:rFonts w:ascii="Arial" w:hAnsi="Arial" w:cs="Arial"/>
      <w:vanish/>
      <w:sz w:val="16"/>
      <w:szCs w:val="16"/>
    </w:rPr>
  </w:style>
  <w:style w:type="character" w:customStyle="1" w:styleId="z-2">
    <w:name w:val="z-Начало формы Знак"/>
    <w:basedOn w:val="aff8"/>
    <w:link w:val="z-1"/>
    <w:uiPriority w:val="99"/>
    <w:rsid w:val="007B135F"/>
    <w:rPr>
      <w:rFonts w:ascii="Arial" w:eastAsia="Times New Roman" w:hAnsi="Arial" w:cs="Arial"/>
      <w:vanish/>
      <w:kern w:val="0"/>
      <w:sz w:val="16"/>
      <w:szCs w:val="16"/>
      <w:lang w:eastAsia="ru-RU" w:bidi="ar-SA"/>
    </w:rPr>
  </w:style>
  <w:style w:type="paragraph" w:styleId="4e">
    <w:name w:val="List Number 4"/>
    <w:basedOn w:val="affffffffffff6"/>
    <w:uiPriority w:val="99"/>
    <w:rsid w:val="007B135F"/>
    <w:pPr>
      <w:tabs>
        <w:tab w:val="num" w:pos="360"/>
        <w:tab w:val="left" w:pos="3119"/>
        <w:tab w:val="num" w:pos="3240"/>
      </w:tabs>
    </w:pPr>
  </w:style>
  <w:style w:type="paragraph" w:styleId="5d">
    <w:name w:val="List Continue 5"/>
    <w:basedOn w:val="afffffffffffff1"/>
    <w:uiPriority w:val="99"/>
    <w:rsid w:val="007B135F"/>
    <w:pPr>
      <w:ind w:left="2835" w:firstLine="851"/>
    </w:pPr>
  </w:style>
  <w:style w:type="paragraph" w:styleId="5e">
    <w:name w:val="List Number 5"/>
    <w:basedOn w:val="affffffffffff6"/>
    <w:uiPriority w:val="99"/>
    <w:rsid w:val="007B135F"/>
    <w:pPr>
      <w:tabs>
        <w:tab w:val="num" w:pos="360"/>
        <w:tab w:val="num" w:pos="567"/>
        <w:tab w:val="left" w:pos="3686"/>
      </w:tabs>
    </w:pPr>
  </w:style>
  <w:style w:type="paragraph" w:styleId="2fff4">
    <w:name w:val="List 2"/>
    <w:basedOn w:val="affffffffffffe"/>
    <w:uiPriority w:val="99"/>
    <w:rsid w:val="007B135F"/>
    <w:pPr>
      <w:ind w:left="1134" w:firstLine="454"/>
    </w:pPr>
  </w:style>
  <w:style w:type="paragraph" w:styleId="3f9">
    <w:name w:val="List 3"/>
    <w:basedOn w:val="affffffffffffe"/>
    <w:uiPriority w:val="99"/>
    <w:rsid w:val="007B135F"/>
    <w:pPr>
      <w:ind w:left="1701" w:firstLine="454"/>
    </w:pPr>
  </w:style>
  <w:style w:type="paragraph" w:styleId="4f">
    <w:name w:val="List 4"/>
    <w:basedOn w:val="affffffffffffe"/>
    <w:uiPriority w:val="99"/>
    <w:rsid w:val="007B135F"/>
    <w:pPr>
      <w:ind w:left="2268" w:firstLine="454"/>
    </w:pPr>
  </w:style>
  <w:style w:type="paragraph" w:customStyle="1" w:styleId="afffffffffffff2">
    <w:name w:val="Базовый нумерованный список (тбл)"/>
    <w:basedOn w:val="afffffffffffff3"/>
    <w:uiPriority w:val="99"/>
    <w:rsid w:val="007B135F"/>
  </w:style>
  <w:style w:type="paragraph" w:customStyle="1" w:styleId="afffffffffffff3">
    <w:name w:val="Базовый список (тбл)"/>
    <w:basedOn w:val="affffff0"/>
    <w:uiPriority w:val="99"/>
    <w:rsid w:val="007B135F"/>
  </w:style>
  <w:style w:type="paragraph" w:customStyle="1" w:styleId="39">
    <w:name w:val="Нумерованный список 3 (тбл)"/>
    <w:basedOn w:val="a9"/>
    <w:uiPriority w:val="99"/>
    <w:rsid w:val="007B135F"/>
    <w:pPr>
      <w:numPr>
        <w:numId w:val="85"/>
      </w:numPr>
      <w:tabs>
        <w:tab w:val="clear" w:pos="1701"/>
        <w:tab w:val="num" w:pos="928"/>
        <w:tab w:val="num" w:pos="1080"/>
        <w:tab w:val="num" w:pos="1324"/>
      </w:tabs>
    </w:pPr>
  </w:style>
  <w:style w:type="paragraph" w:customStyle="1" w:styleId="afffffffffffff4">
    <w:name w:val="Базовый маркированный список (тбл)"/>
    <w:basedOn w:val="afffffffffffff3"/>
    <w:uiPriority w:val="99"/>
    <w:rsid w:val="007B135F"/>
  </w:style>
  <w:style w:type="paragraph" w:customStyle="1" w:styleId="20">
    <w:name w:val="Маркированный список 2 (тбл)"/>
    <w:basedOn w:val="afffffffffffff4"/>
    <w:autoRedefine/>
    <w:uiPriority w:val="99"/>
    <w:rsid w:val="007B135F"/>
    <w:pPr>
      <w:numPr>
        <w:numId w:val="86"/>
      </w:numPr>
    </w:pPr>
  </w:style>
  <w:style w:type="paragraph" w:customStyle="1" w:styleId="35">
    <w:name w:val="Маркированный список 3 (тбл)"/>
    <w:basedOn w:val="afffffffffffff4"/>
    <w:uiPriority w:val="99"/>
    <w:rsid w:val="007B135F"/>
    <w:pPr>
      <w:numPr>
        <w:numId w:val="84"/>
      </w:numPr>
      <w:tabs>
        <w:tab w:val="clear" w:pos="1701"/>
      </w:tabs>
    </w:pPr>
  </w:style>
  <w:style w:type="paragraph" w:customStyle="1" w:styleId="afffffffffffff5">
    <w:name w:val="Продолжение списка (тбл)"/>
    <w:basedOn w:val="afffffffffffff6"/>
    <w:uiPriority w:val="99"/>
    <w:rsid w:val="007B135F"/>
    <w:pPr>
      <w:ind w:left="567"/>
    </w:pPr>
  </w:style>
  <w:style w:type="paragraph" w:customStyle="1" w:styleId="afffffffffffff6">
    <w:name w:val="Базовый стиль Продолжение списка (тбл)"/>
    <w:basedOn w:val="afffffffffffff3"/>
    <w:uiPriority w:val="99"/>
    <w:rsid w:val="007B135F"/>
  </w:style>
  <w:style w:type="paragraph" w:customStyle="1" w:styleId="2fff5">
    <w:name w:val="Продолжение списка 2 (тбл)"/>
    <w:basedOn w:val="afffffffffffff6"/>
    <w:uiPriority w:val="99"/>
    <w:rsid w:val="007B135F"/>
    <w:pPr>
      <w:ind w:left="1134"/>
    </w:pPr>
  </w:style>
  <w:style w:type="paragraph" w:customStyle="1" w:styleId="3fa">
    <w:name w:val="Продолжение списка 3 (тбл)"/>
    <w:basedOn w:val="afffffffffffff6"/>
    <w:uiPriority w:val="99"/>
    <w:rsid w:val="007B135F"/>
    <w:pPr>
      <w:ind w:left="1701"/>
    </w:pPr>
  </w:style>
  <w:style w:type="paragraph" w:customStyle="1" w:styleId="afffffffffffff7">
    <w:name w:val="Базовый дополнительный элемент"/>
    <w:basedOn w:val="afffffffffff5"/>
    <w:uiPriority w:val="99"/>
    <w:rsid w:val="007B135F"/>
    <w:pPr>
      <w:keepNext/>
      <w:spacing w:before="60"/>
    </w:pPr>
    <w:rPr>
      <w:szCs w:val="22"/>
    </w:rPr>
  </w:style>
  <w:style w:type="paragraph" w:customStyle="1" w:styleId="afffffffffffff8">
    <w:name w:val="Внимание!"/>
    <w:basedOn w:val="afffffffffffff7"/>
    <w:next w:val="aff7"/>
    <w:uiPriority w:val="99"/>
    <w:rsid w:val="007B135F"/>
    <w:rPr>
      <w:b/>
      <w:i/>
      <w:iCs/>
    </w:rPr>
  </w:style>
  <w:style w:type="paragraph" w:customStyle="1" w:styleId="afffffffffffff9">
    <w:name w:val="Примечание"/>
    <w:basedOn w:val="afffffffffffff7"/>
    <w:next w:val="aff7"/>
    <w:uiPriority w:val="99"/>
    <w:rsid w:val="007B135F"/>
    <w:rPr>
      <w:rFonts w:cs="Arial"/>
      <w:b/>
      <w:bCs/>
    </w:rPr>
  </w:style>
  <w:style w:type="paragraph" w:customStyle="1" w:styleId="afffffffffffffa">
    <w:name w:val="Объект"/>
    <w:basedOn w:val="afffffffffff5"/>
    <w:next w:val="aff7"/>
    <w:autoRedefine/>
    <w:uiPriority w:val="99"/>
    <w:rsid w:val="007B135F"/>
    <w:pPr>
      <w:keepNext/>
      <w:spacing w:before="200" w:after="240"/>
    </w:pPr>
  </w:style>
  <w:style w:type="character" w:customStyle="1" w:styleId="afffffffffffffb">
    <w:name w:val="Выделение (полужирный)"/>
    <w:uiPriority w:val="99"/>
    <w:rsid w:val="007B135F"/>
    <w:rPr>
      <w:rFonts w:ascii="Times New Roman" w:hAnsi="Times New Roman"/>
      <w:b/>
      <w:color w:val="auto"/>
    </w:rPr>
  </w:style>
  <w:style w:type="character" w:customStyle="1" w:styleId="afffffffffffffc">
    <w:name w:val="Термин"/>
    <w:uiPriority w:val="99"/>
    <w:rsid w:val="007B135F"/>
    <w:rPr>
      <w:rFonts w:ascii="Arial" w:hAnsi="Arial"/>
      <w:b/>
      <w:i/>
      <w:color w:val="auto"/>
    </w:rPr>
  </w:style>
  <w:style w:type="paragraph" w:customStyle="1" w:styleId="afffffffffffffd">
    <w:name w:val="Пример"/>
    <w:basedOn w:val="afffffffffffff7"/>
    <w:next w:val="aff7"/>
    <w:uiPriority w:val="99"/>
    <w:rsid w:val="007B135F"/>
    <w:rPr>
      <w:b/>
    </w:rPr>
  </w:style>
  <w:style w:type="character" w:customStyle="1" w:styleId="afffffffffffffe">
    <w:name w:val="Перекрестная ссылка"/>
    <w:uiPriority w:val="99"/>
    <w:rsid w:val="007B135F"/>
    <w:rPr>
      <w:rFonts w:ascii="Times New Roman" w:hAnsi="Times New Roman"/>
      <w:color w:val="0000FF"/>
      <w:u w:val="single"/>
    </w:rPr>
  </w:style>
  <w:style w:type="paragraph" w:customStyle="1" w:styleId="affffffffffffff">
    <w:name w:val="Объект (с отрывом)"/>
    <w:basedOn w:val="afffffffffffffa"/>
    <w:next w:val="aff7"/>
    <w:uiPriority w:val="99"/>
    <w:rsid w:val="007B135F"/>
    <w:pPr>
      <w:keepNext w:val="0"/>
      <w:spacing w:after="0"/>
    </w:pPr>
  </w:style>
  <w:style w:type="character" w:customStyle="1" w:styleId="affffffffffffff0">
    <w:name w:val="Выделение (шрифт)"/>
    <w:uiPriority w:val="99"/>
    <w:rsid w:val="007B135F"/>
    <w:rPr>
      <w:rFonts w:ascii="Arial" w:hAnsi="Arial"/>
    </w:rPr>
  </w:style>
  <w:style w:type="paragraph" w:customStyle="1" w:styleId="affffffffffffff1">
    <w:name w:val="Номер части"/>
    <w:next w:val="aff7"/>
    <w:uiPriority w:val="99"/>
    <w:rsid w:val="007B135F"/>
    <w:pPr>
      <w:keepNext/>
      <w:keepLines/>
      <w:pageBreakBefore/>
      <w:widowControl/>
      <w:autoSpaceDN/>
      <w:spacing w:before="1200"/>
      <w:ind w:left="3969"/>
      <w:jc w:val="right"/>
      <w:textAlignment w:val="auto"/>
    </w:pPr>
    <w:rPr>
      <w:rFonts w:ascii="Arial" w:eastAsia="Times New Roman" w:hAnsi="Arial" w:cs="Times New Roman"/>
      <w:b/>
      <w:caps/>
      <w:kern w:val="0"/>
      <w:sz w:val="48"/>
      <w:szCs w:val="80"/>
      <w:lang w:eastAsia="ru-RU" w:bidi="ar-SA"/>
    </w:rPr>
  </w:style>
  <w:style w:type="paragraph" w:styleId="affffffffffffff2">
    <w:name w:val="Message Header"/>
    <w:basedOn w:val="aff7"/>
    <w:next w:val="aff7"/>
    <w:link w:val="affffffffffffff3"/>
    <w:uiPriority w:val="99"/>
    <w:rsid w:val="007B135F"/>
    <w:pPr>
      <w:keepNext/>
      <w:pBdr>
        <w:top w:val="single" w:sz="6" w:space="1" w:color="auto"/>
        <w:left w:val="single" w:sz="6" w:space="1" w:color="auto"/>
        <w:bottom w:val="single" w:sz="6" w:space="1" w:color="auto"/>
        <w:right w:val="single" w:sz="6" w:space="1" w:color="auto"/>
      </w:pBdr>
      <w:shd w:val="pct20" w:color="auto" w:fill="auto"/>
      <w:spacing w:before="240" w:line="240" w:lineRule="auto"/>
      <w:ind w:firstLine="851"/>
      <w:jc w:val="left"/>
    </w:pPr>
    <w:rPr>
      <w:rFonts w:ascii="Arial" w:hAnsi="Arial" w:cs="Arial"/>
      <w:b/>
      <w:sz w:val="24"/>
    </w:rPr>
  </w:style>
  <w:style w:type="character" w:customStyle="1" w:styleId="affffffffffffff3">
    <w:name w:val="Шапка Знак"/>
    <w:basedOn w:val="aff8"/>
    <w:link w:val="affffffffffffff2"/>
    <w:uiPriority w:val="99"/>
    <w:rsid w:val="007B135F"/>
    <w:rPr>
      <w:rFonts w:ascii="Arial" w:eastAsia="Times New Roman" w:hAnsi="Arial" w:cs="Arial"/>
      <w:b/>
      <w:kern w:val="0"/>
      <w:shd w:val="pct20" w:color="auto" w:fill="auto"/>
      <w:lang w:eastAsia="ru-RU" w:bidi="ar-SA"/>
    </w:rPr>
  </w:style>
  <w:style w:type="character" w:styleId="HTML1">
    <w:name w:val="HTML Acronym"/>
    <w:basedOn w:val="aff8"/>
    <w:uiPriority w:val="99"/>
    <w:rsid w:val="007B135F"/>
  </w:style>
  <w:style w:type="character" w:customStyle="1" w:styleId="affffffffffffff4">
    <w:name w:val="Моноширинный"/>
    <w:uiPriority w:val="99"/>
    <w:rsid w:val="007B135F"/>
    <w:rPr>
      <w:rFonts w:ascii="Courier New" w:hAnsi="Courier New"/>
    </w:rPr>
  </w:style>
  <w:style w:type="paragraph" w:customStyle="1" w:styleId="affffffffffffff5">
    <w:name w:val="Заголовок (без уровня)"/>
    <w:basedOn w:val="5f"/>
    <w:next w:val="aff7"/>
    <w:autoRedefine/>
    <w:uiPriority w:val="99"/>
    <w:rsid w:val="007B135F"/>
    <w:pPr>
      <w:jc w:val="center"/>
      <w:outlineLvl w:val="9"/>
    </w:pPr>
    <w:rPr>
      <w:i w:val="0"/>
      <w:sz w:val="40"/>
    </w:rPr>
  </w:style>
  <w:style w:type="paragraph" w:customStyle="1" w:styleId="5f">
    <w:name w:val="Заголовок 5 (дополнительный)"/>
    <w:basedOn w:val="55"/>
    <w:next w:val="aff7"/>
    <w:uiPriority w:val="99"/>
    <w:rsid w:val="007B135F"/>
    <w:pPr>
      <w:keepLines/>
      <w:widowControl/>
      <w:tabs>
        <w:tab w:val="left" w:pos="1"/>
        <w:tab w:val="left" w:pos="284"/>
        <w:tab w:val="left" w:pos="709"/>
        <w:tab w:val="left" w:pos="851"/>
        <w:tab w:val="left" w:pos="1418"/>
        <w:tab w:val="left" w:pos="1701"/>
        <w:tab w:val="left" w:pos="1985"/>
      </w:tabs>
      <w:autoSpaceDN/>
      <w:spacing w:after="0"/>
      <w:jc w:val="both"/>
      <w:textAlignment w:val="auto"/>
    </w:pPr>
    <w:rPr>
      <w:rFonts w:ascii="Times New Roman" w:eastAsia="Times New Roman" w:hAnsi="Times New Roman" w:cs="Times New Roman"/>
      <w:b w:val="0"/>
      <w:bCs w:val="0"/>
      <w:i/>
      <w:color w:val="000000" w:themeColor="text1"/>
      <w:kern w:val="0"/>
      <w:sz w:val="24"/>
      <w:lang w:eastAsia="ru-RU" w:bidi="ar-SA"/>
    </w:rPr>
  </w:style>
  <w:style w:type="paragraph" w:customStyle="1" w:styleId="2fff6">
    <w:name w:val="Заголовок 2 (дополнительный)"/>
    <w:basedOn w:val="29"/>
    <w:next w:val="aff7"/>
    <w:uiPriority w:val="99"/>
    <w:rsid w:val="007B135F"/>
    <w:pPr>
      <w:keepNext/>
      <w:keepLines/>
      <w:tabs>
        <w:tab w:val="left" w:pos="0"/>
        <w:tab w:val="left" w:pos="284"/>
        <w:tab w:val="left" w:pos="568"/>
        <w:tab w:val="num" w:pos="709"/>
        <w:tab w:val="left" w:pos="1418"/>
        <w:tab w:val="left" w:pos="1701"/>
        <w:tab w:val="left" w:pos="1985"/>
      </w:tabs>
      <w:autoSpaceDN/>
      <w:spacing w:before="120" w:after="0"/>
      <w:jc w:val="both"/>
      <w:textAlignment w:val="auto"/>
    </w:pPr>
    <w:rPr>
      <w:rFonts w:eastAsia="Arial Unicode MS" w:cs="Times New Roman"/>
      <w:b w:val="0"/>
      <w:bCs w:val="0"/>
      <w:kern w:val="0"/>
      <w:sz w:val="32"/>
      <w:szCs w:val="44"/>
      <w:lang w:eastAsia="ru-RU" w:bidi="ar-SA"/>
    </w:rPr>
  </w:style>
  <w:style w:type="paragraph" w:customStyle="1" w:styleId="3fb">
    <w:name w:val="Заголовок 3 (дополнительный)"/>
    <w:basedOn w:val="37"/>
    <w:next w:val="aff7"/>
    <w:uiPriority w:val="99"/>
    <w:rsid w:val="007B135F"/>
    <w:pPr>
      <w:keepLines/>
      <w:tabs>
        <w:tab w:val="left" w:pos="0"/>
        <w:tab w:val="num" w:pos="709"/>
        <w:tab w:val="left" w:pos="1701"/>
        <w:tab w:val="left" w:pos="1985"/>
      </w:tabs>
      <w:autoSpaceDN/>
      <w:spacing w:before="0" w:after="0"/>
      <w:jc w:val="both"/>
      <w:textAlignment w:val="auto"/>
    </w:pPr>
    <w:rPr>
      <w:rFonts w:eastAsia="Times New Roman"/>
      <w:b w:val="0"/>
      <w:bCs w:val="0"/>
      <w:kern w:val="0"/>
      <w:szCs w:val="26"/>
      <w:lang w:eastAsia="ru-RU" w:bidi="ar-SA"/>
    </w:rPr>
  </w:style>
  <w:style w:type="paragraph" w:customStyle="1" w:styleId="4f0">
    <w:name w:val="Заголовок 4 (дополнительный)"/>
    <w:basedOn w:val="46"/>
    <w:next w:val="aff7"/>
    <w:uiPriority w:val="99"/>
    <w:rsid w:val="007B135F"/>
    <w:pPr>
      <w:tabs>
        <w:tab w:val="left" w:pos="284"/>
        <w:tab w:val="left" w:pos="568"/>
        <w:tab w:val="left" w:pos="851"/>
        <w:tab w:val="left" w:pos="1418"/>
        <w:tab w:val="left" w:pos="1701"/>
        <w:tab w:val="left" w:pos="1985"/>
      </w:tabs>
      <w:autoSpaceDN/>
      <w:spacing w:before="240" w:after="0"/>
      <w:jc w:val="both"/>
      <w:textAlignment w:val="auto"/>
    </w:pPr>
    <w:rPr>
      <w:rFonts w:eastAsia="Times New Roman"/>
      <w:b w:val="0"/>
      <w:bCs w:val="0"/>
      <w:color w:val="000000" w:themeColor="text1"/>
      <w:kern w:val="0"/>
      <w:sz w:val="26"/>
      <w:lang w:eastAsia="ru-RU" w:bidi="ar-SA"/>
    </w:rPr>
  </w:style>
  <w:style w:type="paragraph" w:customStyle="1" w:styleId="66">
    <w:name w:val="Заголовок 6 (дополнительный)"/>
    <w:basedOn w:val="61"/>
    <w:next w:val="aff7"/>
    <w:uiPriority w:val="99"/>
    <w:rsid w:val="007B135F"/>
    <w:pPr>
      <w:keepLines/>
      <w:widowControl/>
      <w:tabs>
        <w:tab w:val="left" w:pos="1"/>
        <w:tab w:val="left" w:pos="284"/>
        <w:tab w:val="left" w:pos="568"/>
        <w:tab w:val="num" w:pos="709"/>
        <w:tab w:val="left" w:pos="851"/>
        <w:tab w:val="left" w:pos="1418"/>
        <w:tab w:val="left" w:pos="1701"/>
        <w:tab w:val="left" w:pos="1985"/>
      </w:tabs>
      <w:autoSpaceDN/>
      <w:spacing w:before="240" w:after="0"/>
      <w:ind w:left="1008" w:hanging="1008"/>
      <w:jc w:val="both"/>
      <w:textAlignment w:val="auto"/>
    </w:pPr>
    <w:rPr>
      <w:rFonts w:ascii="Times New Roman" w:eastAsia="Times New Roman" w:hAnsi="Times New Roman" w:cs="Times New Roman"/>
      <w:bCs w:val="0"/>
      <w:iCs w:val="0"/>
      <w:color w:val="000000" w:themeColor="text1"/>
      <w:kern w:val="0"/>
      <w:sz w:val="26"/>
      <w:szCs w:val="24"/>
      <w:lang w:eastAsia="ru-RU" w:bidi="ar-SA"/>
    </w:rPr>
  </w:style>
  <w:style w:type="paragraph" w:customStyle="1" w:styleId="74">
    <w:name w:val="Заголовок 7 (дополнительный)"/>
    <w:basedOn w:val="7"/>
    <w:next w:val="aff7"/>
    <w:uiPriority w:val="99"/>
    <w:rsid w:val="007B135F"/>
    <w:pPr>
      <w:keepLines/>
      <w:widowControl/>
      <w:tabs>
        <w:tab w:val="left" w:pos="1"/>
        <w:tab w:val="left" w:pos="284"/>
        <w:tab w:val="left" w:pos="568"/>
        <w:tab w:val="left" w:pos="851"/>
        <w:tab w:val="left" w:pos="1134"/>
        <w:tab w:val="left" w:pos="1418"/>
        <w:tab w:val="left" w:pos="1701"/>
        <w:tab w:val="left" w:pos="1985"/>
      </w:tabs>
      <w:autoSpaceDN/>
      <w:spacing w:before="120" w:after="0"/>
      <w:textAlignment w:val="auto"/>
    </w:pPr>
    <w:rPr>
      <w:rFonts w:ascii="Arial" w:eastAsia="Times New Roman" w:hAnsi="Arial" w:cs="Times New Roman"/>
      <w:b w:val="0"/>
      <w:bCs w:val="0"/>
      <w:i/>
      <w:kern w:val="0"/>
      <w:sz w:val="24"/>
      <w:szCs w:val="24"/>
      <w:lang w:eastAsia="ru-RU" w:bidi="ar-SA"/>
    </w:rPr>
  </w:style>
  <w:style w:type="paragraph" w:customStyle="1" w:styleId="8">
    <w:name w:val="Заголовок 8 (дополнительный)"/>
    <w:basedOn w:val="80"/>
    <w:next w:val="aff7"/>
    <w:uiPriority w:val="99"/>
    <w:rsid w:val="007B135F"/>
    <w:pPr>
      <w:keepLines/>
      <w:widowControl/>
      <w:numPr>
        <w:ilvl w:val="7"/>
        <w:numId w:val="23"/>
      </w:numPr>
      <w:tabs>
        <w:tab w:val="left" w:pos="1"/>
        <w:tab w:val="left" w:pos="284"/>
        <w:tab w:val="left" w:pos="568"/>
        <w:tab w:val="left" w:pos="851"/>
        <w:tab w:val="left" w:pos="1134"/>
        <w:tab w:val="left" w:pos="1418"/>
        <w:tab w:val="left" w:pos="1701"/>
        <w:tab w:val="left" w:pos="1985"/>
      </w:tabs>
      <w:autoSpaceDN/>
      <w:spacing w:before="120" w:after="0"/>
      <w:textAlignment w:val="auto"/>
    </w:pPr>
    <w:rPr>
      <w:rFonts w:ascii="Arial" w:eastAsia="Times New Roman" w:hAnsi="Arial" w:cs="Times New Roman"/>
      <w:b w:val="0"/>
      <w:bCs w:val="0"/>
      <w:i w:val="0"/>
      <w:iCs w:val="0"/>
      <w:kern w:val="0"/>
      <w:sz w:val="24"/>
      <w:szCs w:val="24"/>
      <w:lang w:eastAsia="ru-RU" w:bidi="ar-SA"/>
    </w:rPr>
  </w:style>
  <w:style w:type="paragraph" w:customStyle="1" w:styleId="9">
    <w:name w:val="Заголовок 9 (дополнительный)"/>
    <w:basedOn w:val="90"/>
    <w:next w:val="aff7"/>
    <w:uiPriority w:val="99"/>
    <w:rsid w:val="007B135F"/>
    <w:pPr>
      <w:keepLines/>
      <w:widowControl/>
      <w:numPr>
        <w:ilvl w:val="8"/>
        <w:numId w:val="23"/>
      </w:numPr>
      <w:tabs>
        <w:tab w:val="left" w:pos="1"/>
        <w:tab w:val="left" w:pos="284"/>
        <w:tab w:val="left" w:pos="568"/>
        <w:tab w:val="left" w:pos="851"/>
        <w:tab w:val="left" w:pos="1134"/>
        <w:tab w:val="left" w:pos="1418"/>
        <w:tab w:val="left" w:pos="1701"/>
        <w:tab w:val="left" w:pos="1985"/>
      </w:tabs>
      <w:autoSpaceDN/>
      <w:spacing w:before="120" w:after="0"/>
      <w:textAlignment w:val="auto"/>
    </w:pPr>
    <w:rPr>
      <w:rFonts w:ascii="Arial" w:eastAsia="Times New Roman" w:hAnsi="Arial" w:cs="Times New Roman"/>
      <w:bCs w:val="0"/>
      <w:kern w:val="0"/>
      <w:sz w:val="24"/>
      <w:szCs w:val="24"/>
      <w:lang w:eastAsia="ru-RU" w:bidi="ar-SA"/>
    </w:rPr>
  </w:style>
  <w:style w:type="paragraph" w:customStyle="1" w:styleId="affffffffffffff6">
    <w:name w:val="Подзаголовок (без уровня)"/>
    <w:basedOn w:val="afff1"/>
    <w:next w:val="aff7"/>
    <w:link w:val="affffffffffffff7"/>
    <w:uiPriority w:val="99"/>
    <w:rsid w:val="007B135F"/>
    <w:pPr>
      <w:pageBreakBefore/>
      <w:widowControl/>
      <w:suppressAutoHyphens w:val="0"/>
      <w:autoSpaceDN/>
      <w:spacing w:before="0"/>
      <w:textAlignment w:val="auto"/>
    </w:pPr>
    <w:rPr>
      <w:rFonts w:ascii="Times New Roman" w:eastAsia="Times New Roman" w:hAnsi="Times New Roman" w:cs="Times New Roman"/>
      <w:b/>
      <w:kern w:val="0"/>
      <w:sz w:val="40"/>
      <w:szCs w:val="40"/>
      <w:lang w:eastAsia="ru-RU" w:bidi="ar-SA"/>
    </w:rPr>
  </w:style>
  <w:style w:type="paragraph" w:customStyle="1" w:styleId="affffffffffffff8">
    <w:name w:val="Обычный (по центру)"/>
    <w:basedOn w:val="aff7"/>
    <w:uiPriority w:val="99"/>
    <w:rsid w:val="007B135F"/>
    <w:pPr>
      <w:spacing w:line="240" w:lineRule="auto"/>
      <w:ind w:left="1" w:firstLine="851"/>
      <w:jc w:val="center"/>
    </w:pPr>
    <w:rPr>
      <w:sz w:val="24"/>
    </w:rPr>
  </w:style>
  <w:style w:type="paragraph" w:customStyle="1" w:styleId="affffffffffffff9">
    <w:name w:val="Обычный (по левому краю)"/>
    <w:basedOn w:val="aff7"/>
    <w:uiPriority w:val="99"/>
    <w:rsid w:val="007B135F"/>
    <w:pPr>
      <w:spacing w:line="240" w:lineRule="auto"/>
      <w:ind w:left="1" w:firstLine="851"/>
      <w:jc w:val="left"/>
    </w:pPr>
    <w:rPr>
      <w:sz w:val="24"/>
    </w:rPr>
  </w:style>
  <w:style w:type="paragraph" w:customStyle="1" w:styleId="affffffffffffffa">
    <w:name w:val="Базовый стиль надписей"/>
    <w:basedOn w:val="afffffffffff5"/>
    <w:uiPriority w:val="99"/>
    <w:rsid w:val="007B135F"/>
    <w:pPr>
      <w:jc w:val="center"/>
    </w:pPr>
  </w:style>
  <w:style w:type="paragraph" w:customStyle="1" w:styleId="1fffff7">
    <w:name w:val="Надпись 1"/>
    <w:basedOn w:val="affffffffffffffa"/>
    <w:next w:val="aff7"/>
    <w:uiPriority w:val="99"/>
    <w:rsid w:val="007B135F"/>
    <w:rPr>
      <w:sz w:val="80"/>
    </w:rPr>
  </w:style>
  <w:style w:type="paragraph" w:customStyle="1" w:styleId="1fffff8">
    <w:name w:val="Надпись 1 (прописные)"/>
    <w:basedOn w:val="1fffff7"/>
    <w:next w:val="aff7"/>
    <w:uiPriority w:val="99"/>
    <w:rsid w:val="007B135F"/>
    <w:rPr>
      <w:caps/>
    </w:rPr>
  </w:style>
  <w:style w:type="paragraph" w:customStyle="1" w:styleId="2fff7">
    <w:name w:val="Надпись 2"/>
    <w:basedOn w:val="affffffffffffffa"/>
    <w:next w:val="aff7"/>
    <w:uiPriority w:val="99"/>
    <w:rsid w:val="007B135F"/>
    <w:rPr>
      <w:sz w:val="64"/>
    </w:rPr>
  </w:style>
  <w:style w:type="paragraph" w:customStyle="1" w:styleId="2fff8">
    <w:name w:val="Надпись 2 (прописные)"/>
    <w:basedOn w:val="2fff7"/>
    <w:next w:val="aff7"/>
    <w:uiPriority w:val="99"/>
    <w:rsid w:val="007B135F"/>
    <w:rPr>
      <w:caps/>
    </w:rPr>
  </w:style>
  <w:style w:type="paragraph" w:customStyle="1" w:styleId="3fc">
    <w:name w:val="Надпись 3"/>
    <w:basedOn w:val="affffffffffffffa"/>
    <w:next w:val="aff7"/>
    <w:uiPriority w:val="99"/>
    <w:rsid w:val="007B135F"/>
    <w:rPr>
      <w:sz w:val="52"/>
    </w:rPr>
  </w:style>
  <w:style w:type="paragraph" w:customStyle="1" w:styleId="3fd">
    <w:name w:val="Надпись 3 (прописные)"/>
    <w:basedOn w:val="3fc"/>
    <w:next w:val="aff7"/>
    <w:uiPriority w:val="99"/>
    <w:rsid w:val="007B135F"/>
    <w:rPr>
      <w:caps/>
    </w:rPr>
  </w:style>
  <w:style w:type="paragraph" w:customStyle="1" w:styleId="4f1">
    <w:name w:val="Надпись 4"/>
    <w:basedOn w:val="affffffffffffffa"/>
    <w:next w:val="aff7"/>
    <w:uiPriority w:val="99"/>
    <w:rsid w:val="007B135F"/>
    <w:rPr>
      <w:b/>
      <w:sz w:val="44"/>
    </w:rPr>
  </w:style>
  <w:style w:type="paragraph" w:customStyle="1" w:styleId="4f2">
    <w:name w:val="Надпись 4 (прописные)"/>
    <w:basedOn w:val="4f1"/>
    <w:next w:val="aff7"/>
    <w:uiPriority w:val="99"/>
    <w:rsid w:val="007B135F"/>
    <w:rPr>
      <w:caps/>
    </w:rPr>
  </w:style>
  <w:style w:type="paragraph" w:customStyle="1" w:styleId="5f0">
    <w:name w:val="Надпись 5"/>
    <w:basedOn w:val="affffffffffffffa"/>
    <w:next w:val="aff7"/>
    <w:uiPriority w:val="99"/>
    <w:rsid w:val="007B135F"/>
    <w:rPr>
      <w:b/>
      <w:sz w:val="40"/>
    </w:rPr>
  </w:style>
  <w:style w:type="paragraph" w:customStyle="1" w:styleId="5f1">
    <w:name w:val="Надпись 5 (прописные)"/>
    <w:basedOn w:val="5f0"/>
    <w:next w:val="aff7"/>
    <w:uiPriority w:val="99"/>
    <w:rsid w:val="007B135F"/>
    <w:rPr>
      <w:caps/>
    </w:rPr>
  </w:style>
  <w:style w:type="paragraph" w:customStyle="1" w:styleId="67">
    <w:name w:val="Надпись 6"/>
    <w:basedOn w:val="affffffffffffffa"/>
    <w:next w:val="aff7"/>
    <w:uiPriority w:val="99"/>
    <w:rsid w:val="007B135F"/>
    <w:rPr>
      <w:b/>
      <w:sz w:val="36"/>
    </w:rPr>
  </w:style>
  <w:style w:type="paragraph" w:customStyle="1" w:styleId="68">
    <w:name w:val="Надпись 6 (прописные)"/>
    <w:basedOn w:val="67"/>
    <w:next w:val="aff7"/>
    <w:uiPriority w:val="99"/>
    <w:rsid w:val="007B135F"/>
    <w:rPr>
      <w:caps/>
    </w:rPr>
  </w:style>
  <w:style w:type="paragraph" w:customStyle="1" w:styleId="75">
    <w:name w:val="Надпись 7"/>
    <w:basedOn w:val="affffffffffffffa"/>
    <w:next w:val="aff7"/>
    <w:uiPriority w:val="99"/>
    <w:rsid w:val="007B135F"/>
    <w:rPr>
      <w:b/>
      <w:sz w:val="32"/>
    </w:rPr>
  </w:style>
  <w:style w:type="paragraph" w:customStyle="1" w:styleId="76">
    <w:name w:val="Надпись 7 (прописные)"/>
    <w:basedOn w:val="75"/>
    <w:next w:val="aff7"/>
    <w:uiPriority w:val="99"/>
    <w:rsid w:val="007B135F"/>
    <w:rPr>
      <w:caps/>
    </w:rPr>
  </w:style>
  <w:style w:type="paragraph" w:customStyle="1" w:styleId="86">
    <w:name w:val="Надпись 8"/>
    <w:basedOn w:val="affffffffffffffa"/>
    <w:next w:val="aff7"/>
    <w:uiPriority w:val="99"/>
    <w:rsid w:val="007B135F"/>
    <w:rPr>
      <w:b/>
      <w:sz w:val="28"/>
    </w:rPr>
  </w:style>
  <w:style w:type="paragraph" w:customStyle="1" w:styleId="95">
    <w:name w:val="Надпись 9"/>
    <w:basedOn w:val="affffffffffffffa"/>
    <w:next w:val="aff7"/>
    <w:uiPriority w:val="99"/>
    <w:rsid w:val="007B135F"/>
  </w:style>
  <w:style w:type="paragraph" w:customStyle="1" w:styleId="96">
    <w:name w:val="Надпись 9 (прописные)"/>
    <w:basedOn w:val="95"/>
    <w:next w:val="aff7"/>
    <w:uiPriority w:val="99"/>
    <w:rsid w:val="007B135F"/>
    <w:rPr>
      <w:caps/>
    </w:rPr>
  </w:style>
  <w:style w:type="paragraph" w:customStyle="1" w:styleId="affffffffffffffb">
    <w:name w:val="Заголовок части"/>
    <w:basedOn w:val="afffffffffff4"/>
    <w:next w:val="aff7"/>
    <w:uiPriority w:val="99"/>
    <w:rsid w:val="007B135F"/>
    <w:pPr>
      <w:spacing w:before="1200" w:after="2600"/>
      <w:jc w:val="center"/>
      <w:outlineLvl w:val="0"/>
    </w:pPr>
    <w:rPr>
      <w:caps/>
      <w:sz w:val="48"/>
      <w:szCs w:val="60"/>
    </w:rPr>
  </w:style>
  <w:style w:type="paragraph" w:styleId="affffffffffffffc">
    <w:name w:val="Normal Indent"/>
    <w:basedOn w:val="aff7"/>
    <w:uiPriority w:val="99"/>
    <w:rsid w:val="007B135F"/>
    <w:pPr>
      <w:spacing w:line="240" w:lineRule="auto"/>
      <w:ind w:left="567" w:firstLine="851"/>
      <w:jc w:val="left"/>
    </w:pPr>
    <w:rPr>
      <w:sz w:val="24"/>
    </w:rPr>
  </w:style>
  <w:style w:type="paragraph" w:customStyle="1" w:styleId="affffffffffffffd">
    <w:name w:val="Название таблицы (по правому краю)"/>
    <w:basedOn w:val="affffd"/>
    <w:next w:val="aff7"/>
    <w:uiPriority w:val="99"/>
    <w:rsid w:val="007B135F"/>
    <w:pPr>
      <w:keepLines/>
      <w:widowControl/>
      <w:suppressLineNumbers w:val="0"/>
      <w:suppressAutoHyphens w:val="0"/>
      <w:autoSpaceDN/>
      <w:textAlignment w:val="auto"/>
    </w:pPr>
    <w:rPr>
      <w:rFonts w:eastAsia="Times New Roman"/>
      <w:iCs w:val="0"/>
      <w:noProof w:val="0"/>
      <w:kern w:val="0"/>
    </w:rPr>
  </w:style>
  <w:style w:type="paragraph" w:customStyle="1" w:styleId="affffffffffffffe">
    <w:name w:val="Подзаголовок приложения"/>
    <w:basedOn w:val="afffffffffff4"/>
    <w:next w:val="aff7"/>
    <w:uiPriority w:val="99"/>
    <w:rsid w:val="007B135F"/>
    <w:pPr>
      <w:spacing w:after="200"/>
      <w:ind w:left="0"/>
      <w:jc w:val="center"/>
    </w:pPr>
    <w:rPr>
      <w:sz w:val="32"/>
    </w:rPr>
  </w:style>
  <w:style w:type="paragraph" w:customStyle="1" w:styleId="afffffffffffffff">
    <w:name w:val="Заголовок приложения"/>
    <w:basedOn w:val="afff1"/>
    <w:rsid w:val="007B135F"/>
    <w:pPr>
      <w:pageBreakBefore/>
      <w:widowControl/>
      <w:suppressAutoHyphens w:val="0"/>
      <w:autoSpaceDN/>
      <w:spacing w:before="0"/>
      <w:jc w:val="right"/>
      <w:textAlignment w:val="auto"/>
      <w:outlineLvl w:val="0"/>
    </w:pPr>
    <w:rPr>
      <w:rFonts w:ascii="Times New Roman" w:eastAsia="Times New Roman" w:hAnsi="Times New Roman" w:cs="Times New Roman"/>
      <w:b/>
      <w:kern w:val="0"/>
      <w:sz w:val="40"/>
      <w:szCs w:val="40"/>
      <w:lang w:eastAsia="ru-RU" w:bidi="ar-SA"/>
    </w:rPr>
  </w:style>
  <w:style w:type="paragraph" w:customStyle="1" w:styleId="afffffffffffffff0">
    <w:name w:val="Тип приложения"/>
    <w:basedOn w:val="afffffffffffffff"/>
    <w:next w:val="affffffffffffffe"/>
    <w:uiPriority w:val="99"/>
    <w:rsid w:val="007B135F"/>
    <w:pPr>
      <w:pageBreakBefore w:val="0"/>
      <w:outlineLvl w:val="9"/>
    </w:pPr>
    <w:rPr>
      <w:b w:val="0"/>
      <w:caps/>
      <w:sz w:val="24"/>
    </w:rPr>
  </w:style>
  <w:style w:type="paragraph" w:customStyle="1" w:styleId="--">
    <w:name w:val="- СТРАНИЦА -"/>
    <w:uiPriority w:val="99"/>
    <w:rsid w:val="007B135F"/>
    <w:pPr>
      <w:widowControl/>
      <w:suppressAutoHyphens w:val="0"/>
      <w:autoSpaceDN/>
      <w:textAlignment w:val="auto"/>
    </w:pPr>
    <w:rPr>
      <w:rFonts w:ascii="Times New Roman" w:eastAsia="Times New Roman" w:hAnsi="Times New Roman" w:cs="Times New Roman"/>
      <w:kern w:val="0"/>
      <w:lang w:eastAsia="ru-RU" w:bidi="ar-SA"/>
    </w:rPr>
  </w:style>
  <w:style w:type="paragraph" w:customStyle="1" w:styleId="afffffffffffffff1">
    <w:name w:val="ТЛ_Название_программы"/>
    <w:basedOn w:val="afffffffffff5"/>
    <w:uiPriority w:val="99"/>
    <w:rsid w:val="007B135F"/>
    <w:pPr>
      <w:jc w:val="center"/>
    </w:pPr>
    <w:rPr>
      <w:caps/>
      <w:sz w:val="28"/>
    </w:rPr>
  </w:style>
  <w:style w:type="paragraph" w:customStyle="1" w:styleId="afffffffffffffff2">
    <w:name w:val="ТЛ_Название_документа"/>
    <w:basedOn w:val="afffffffffff5"/>
    <w:uiPriority w:val="99"/>
    <w:rsid w:val="007B135F"/>
    <w:pPr>
      <w:jc w:val="center"/>
    </w:pPr>
    <w:rPr>
      <w:caps/>
      <w:sz w:val="28"/>
    </w:rPr>
  </w:style>
  <w:style w:type="paragraph" w:customStyle="1" w:styleId="afffffffffffffff3">
    <w:name w:val="Лист_утверждения"/>
    <w:basedOn w:val="afffffffffff5"/>
    <w:uiPriority w:val="99"/>
    <w:rsid w:val="007B135F"/>
    <w:pPr>
      <w:jc w:val="center"/>
    </w:pPr>
    <w:rPr>
      <w:caps/>
      <w:sz w:val="32"/>
    </w:rPr>
  </w:style>
  <w:style w:type="paragraph" w:customStyle="1" w:styleId="afffffffffffffff4">
    <w:name w:val="Титул_абзац_ГОСТ_Текст_Утверждено_Согласовано"/>
    <w:basedOn w:val="aff7"/>
    <w:uiPriority w:val="99"/>
    <w:rsid w:val="007B135F"/>
    <w:pPr>
      <w:spacing w:after="160" w:line="240" w:lineRule="auto"/>
      <w:ind w:left="-850" w:firstLine="0"/>
      <w:jc w:val="right"/>
    </w:pPr>
    <w:rPr>
      <w:sz w:val="24"/>
    </w:rPr>
  </w:style>
  <w:style w:type="paragraph" w:customStyle="1" w:styleId="afffffffffffffff5">
    <w:name w:val="Титул_абзац_ГОСТ_ЛУ_Наименование_программы"/>
    <w:basedOn w:val="aff7"/>
    <w:uiPriority w:val="99"/>
    <w:rsid w:val="007B135F"/>
    <w:pPr>
      <w:spacing w:line="240" w:lineRule="auto"/>
      <w:ind w:firstLine="0"/>
      <w:jc w:val="center"/>
    </w:pPr>
    <w:rPr>
      <w:caps/>
      <w:sz w:val="32"/>
      <w:szCs w:val="32"/>
    </w:rPr>
  </w:style>
  <w:style w:type="paragraph" w:customStyle="1" w:styleId="afffffffffffffff6">
    <w:name w:val="Титул_абзац_ГОСТ_ЛУ_Вид_документа"/>
    <w:basedOn w:val="aff7"/>
    <w:uiPriority w:val="99"/>
    <w:rsid w:val="007B135F"/>
    <w:pPr>
      <w:spacing w:line="240" w:lineRule="auto"/>
      <w:ind w:firstLine="0"/>
      <w:jc w:val="center"/>
    </w:pPr>
    <w:rPr>
      <w:sz w:val="24"/>
    </w:rPr>
  </w:style>
  <w:style w:type="paragraph" w:customStyle="1" w:styleId="afffffffffffffff7">
    <w:name w:val="Титул_абзац_ГОСТ_Лист_утверждения"/>
    <w:basedOn w:val="aff7"/>
    <w:uiPriority w:val="99"/>
    <w:rsid w:val="007B135F"/>
    <w:pPr>
      <w:spacing w:line="240" w:lineRule="auto"/>
      <w:ind w:left="-850" w:firstLine="0"/>
      <w:jc w:val="center"/>
    </w:pPr>
    <w:rPr>
      <w:b/>
      <w:sz w:val="52"/>
      <w:szCs w:val="48"/>
    </w:rPr>
  </w:style>
  <w:style w:type="paragraph" w:customStyle="1" w:styleId="afffffffffffffff8">
    <w:name w:val="Титул_абзац_ГОСТ_Объем_документа"/>
    <w:basedOn w:val="aff7"/>
    <w:uiPriority w:val="99"/>
    <w:rsid w:val="007B135F"/>
    <w:pPr>
      <w:spacing w:line="240" w:lineRule="auto"/>
      <w:ind w:left="-850" w:firstLine="0"/>
      <w:jc w:val="center"/>
    </w:pPr>
    <w:rPr>
      <w:sz w:val="24"/>
    </w:rPr>
  </w:style>
  <w:style w:type="paragraph" w:customStyle="1" w:styleId="afffffffffffffff9">
    <w:name w:val="Титул_абзац_ГОСТ_ЛУ_Согласовано_подписи"/>
    <w:basedOn w:val="afffffffffffffff4"/>
    <w:uiPriority w:val="99"/>
    <w:rsid w:val="007B135F"/>
    <w:pPr>
      <w:spacing w:after="0"/>
    </w:pPr>
  </w:style>
  <w:style w:type="paragraph" w:customStyle="1" w:styleId="afffffffffffffffa">
    <w:name w:val="Титул_абзац_ГОСТ_Год_издания"/>
    <w:basedOn w:val="aff7"/>
    <w:uiPriority w:val="99"/>
    <w:rsid w:val="007B135F"/>
    <w:pPr>
      <w:spacing w:line="240" w:lineRule="auto"/>
      <w:ind w:left="-850" w:firstLine="0"/>
      <w:jc w:val="center"/>
    </w:pPr>
    <w:rPr>
      <w:rFonts w:ascii="Arial" w:hAnsi="Arial"/>
      <w:sz w:val="24"/>
    </w:rPr>
  </w:style>
  <w:style w:type="paragraph" w:customStyle="1" w:styleId="afffffffffffffffb">
    <w:name w:val="Табличный (по левому краю)"/>
    <w:basedOn w:val="affffff0"/>
    <w:uiPriority w:val="99"/>
    <w:rsid w:val="007B135F"/>
  </w:style>
  <w:style w:type="paragraph" w:customStyle="1" w:styleId="afffffffffffffffc">
    <w:name w:val="Табличный (по центру)"/>
    <w:basedOn w:val="affffff0"/>
    <w:uiPriority w:val="99"/>
    <w:rsid w:val="007B135F"/>
    <w:pPr>
      <w:jc w:val="center"/>
    </w:pPr>
  </w:style>
  <w:style w:type="paragraph" w:customStyle="1" w:styleId="afffffffffffffffd">
    <w:name w:val="Табличный (по правому краю)"/>
    <w:basedOn w:val="affffff0"/>
    <w:uiPriority w:val="99"/>
    <w:rsid w:val="007B135F"/>
    <w:pPr>
      <w:jc w:val="right"/>
    </w:pPr>
  </w:style>
  <w:style w:type="paragraph" w:customStyle="1" w:styleId="afffffffffffffffe">
    <w:name w:val="Базовый дополнительный список (тбл)"/>
    <w:basedOn w:val="afffffffffffff3"/>
    <w:uiPriority w:val="99"/>
    <w:rsid w:val="007B135F"/>
    <w:pPr>
      <w:ind w:left="567" w:hanging="567"/>
    </w:pPr>
  </w:style>
  <w:style w:type="paragraph" w:customStyle="1" w:styleId="affffffffffffffff">
    <w:name w:val="Список (тбл)"/>
    <w:basedOn w:val="afffffffffffffffe"/>
    <w:uiPriority w:val="99"/>
    <w:rsid w:val="007B135F"/>
    <w:pPr>
      <w:ind w:left="397" w:hanging="397"/>
    </w:pPr>
  </w:style>
  <w:style w:type="paragraph" w:customStyle="1" w:styleId="2fff9">
    <w:name w:val="Список 2 (тбл)"/>
    <w:basedOn w:val="afffffffffffffffe"/>
    <w:uiPriority w:val="99"/>
    <w:rsid w:val="007B135F"/>
    <w:pPr>
      <w:ind w:left="1134" w:hanging="397"/>
    </w:pPr>
  </w:style>
  <w:style w:type="paragraph" w:customStyle="1" w:styleId="3fe">
    <w:name w:val="Список 3 (тбл)"/>
    <w:basedOn w:val="afffffffffffffffe"/>
    <w:uiPriority w:val="99"/>
    <w:rsid w:val="007B135F"/>
    <w:pPr>
      <w:ind w:left="1701" w:hanging="397"/>
    </w:pPr>
  </w:style>
  <w:style w:type="paragraph" w:customStyle="1" w:styleId="4f3">
    <w:name w:val="Список 4 (тбл)"/>
    <w:basedOn w:val="afffffffffffffffe"/>
    <w:uiPriority w:val="99"/>
    <w:rsid w:val="007B135F"/>
    <w:pPr>
      <w:ind w:left="2268" w:hanging="397"/>
    </w:pPr>
  </w:style>
  <w:style w:type="paragraph" w:customStyle="1" w:styleId="5f2">
    <w:name w:val="Список 5 (тбл)"/>
    <w:basedOn w:val="afffffffffffffffe"/>
    <w:uiPriority w:val="99"/>
    <w:rsid w:val="007B135F"/>
    <w:pPr>
      <w:ind w:left="2835"/>
    </w:pPr>
  </w:style>
  <w:style w:type="paragraph" w:customStyle="1" w:styleId="affffffffffffffff0">
    <w:name w:val="__название_приложения"/>
    <w:uiPriority w:val="99"/>
    <w:rsid w:val="007B135F"/>
    <w:pPr>
      <w:widowControl/>
      <w:suppressAutoHyphens w:val="0"/>
      <w:autoSpaceDN/>
      <w:spacing w:after="120"/>
      <w:jc w:val="both"/>
      <w:textAlignment w:val="auto"/>
    </w:pPr>
    <w:rPr>
      <w:rFonts w:ascii="Times New Roman" w:eastAsia="Times New Roman" w:hAnsi="Times New Roman" w:cs="Times New Roman"/>
      <w:kern w:val="0"/>
      <w:lang w:eastAsia="ru-RU" w:bidi="ar-SA"/>
    </w:rPr>
  </w:style>
  <w:style w:type="paragraph" w:customStyle="1" w:styleId="affffffffffffffff1">
    <w:name w:val="Базовый указатель"/>
    <w:basedOn w:val="aff7"/>
    <w:uiPriority w:val="99"/>
    <w:rsid w:val="007B135F"/>
    <w:pPr>
      <w:spacing w:line="240" w:lineRule="auto"/>
      <w:ind w:firstLine="851"/>
      <w:jc w:val="left"/>
    </w:pPr>
    <w:rPr>
      <w:sz w:val="24"/>
    </w:rPr>
  </w:style>
  <w:style w:type="paragraph" w:customStyle="1" w:styleId="affffffffffffffff2">
    <w:name w:val="Титул_абзац_Эмблема компании"/>
    <w:basedOn w:val="aff7"/>
    <w:uiPriority w:val="99"/>
    <w:rsid w:val="007B135F"/>
    <w:pPr>
      <w:spacing w:line="240" w:lineRule="auto"/>
      <w:ind w:left="-850" w:firstLine="0"/>
      <w:jc w:val="center"/>
    </w:pPr>
    <w:rPr>
      <w:rFonts w:ascii="Arial" w:hAnsi="Arial"/>
      <w:sz w:val="16"/>
      <w:lang w:val="en-US"/>
    </w:rPr>
  </w:style>
  <w:style w:type="paragraph" w:customStyle="1" w:styleId="214">
    <w:name w:val="Название21"/>
    <w:basedOn w:val="aff7"/>
    <w:autoRedefine/>
    <w:rsid w:val="007B135F"/>
    <w:pPr>
      <w:spacing w:before="360" w:line="240" w:lineRule="auto"/>
      <w:ind w:firstLine="0"/>
      <w:jc w:val="center"/>
    </w:pPr>
    <w:rPr>
      <w:b/>
      <w:sz w:val="40"/>
    </w:rPr>
  </w:style>
  <w:style w:type="paragraph" w:customStyle="1" w:styleId="3ff">
    <w:name w:val="Название3"/>
    <w:basedOn w:val="214"/>
    <w:uiPriority w:val="99"/>
    <w:rsid w:val="007B135F"/>
    <w:pPr>
      <w:spacing w:before="8400"/>
    </w:pPr>
    <w:rPr>
      <w:b w:val="0"/>
      <w:sz w:val="24"/>
    </w:rPr>
  </w:style>
  <w:style w:type="paragraph" w:customStyle="1" w:styleId="1fffff9">
    <w:name w:val="Рецензия1"/>
    <w:hidden/>
    <w:uiPriority w:val="99"/>
    <w:semiHidden/>
    <w:rsid w:val="007B135F"/>
    <w:pPr>
      <w:widowControl/>
      <w:suppressAutoHyphens w:val="0"/>
      <w:autoSpaceDN/>
      <w:textAlignment w:val="auto"/>
    </w:pPr>
    <w:rPr>
      <w:rFonts w:ascii="Times New Roman" w:eastAsia="Times New Roman" w:hAnsi="Times New Roman" w:cs="Times New Roman"/>
      <w:kern w:val="0"/>
      <w:lang w:eastAsia="ru-RU" w:bidi="ar-SA"/>
    </w:rPr>
  </w:style>
  <w:style w:type="paragraph" w:customStyle="1" w:styleId="affffffffffffffff3">
    <w:name w:val="__название_главы"/>
    <w:uiPriority w:val="99"/>
    <w:rsid w:val="007B135F"/>
    <w:pPr>
      <w:widowControl/>
      <w:suppressAutoHyphens w:val="0"/>
      <w:autoSpaceDN/>
      <w:spacing w:after="120"/>
      <w:jc w:val="both"/>
      <w:textAlignment w:val="auto"/>
    </w:pPr>
    <w:rPr>
      <w:rFonts w:ascii="Book Antiqua" w:eastAsia="Times New Roman" w:hAnsi="Book Antiqua" w:cs="Times New Roman"/>
      <w:kern w:val="0"/>
      <w:lang w:eastAsia="ru-RU" w:bidi="ar-SA"/>
    </w:rPr>
  </w:style>
  <w:style w:type="paragraph" w:customStyle="1" w:styleId="affffffffffffffff4">
    <w:name w:val="Стиль Абзац ТЗ СИМИ"/>
    <w:basedOn w:val="aff7"/>
    <w:uiPriority w:val="99"/>
    <w:rsid w:val="007B135F"/>
    <w:pPr>
      <w:spacing w:line="240" w:lineRule="auto"/>
      <w:ind w:firstLine="851"/>
      <w:jc w:val="left"/>
    </w:pPr>
    <w:rPr>
      <w:sz w:val="24"/>
      <w:szCs w:val="22"/>
      <w:lang w:eastAsia="en-US"/>
    </w:rPr>
  </w:style>
  <w:style w:type="paragraph" w:customStyle="1" w:styleId="affffffffffffffff5">
    <w:name w:val="Обычный + По левой"/>
    <w:basedOn w:val="aff7"/>
    <w:uiPriority w:val="99"/>
    <w:rsid w:val="007B135F"/>
    <w:pPr>
      <w:spacing w:line="240" w:lineRule="auto"/>
      <w:ind w:firstLine="851"/>
      <w:jc w:val="center"/>
    </w:pPr>
    <w:rPr>
      <w:sz w:val="24"/>
    </w:rPr>
  </w:style>
  <w:style w:type="paragraph" w:customStyle="1" w:styleId="12120">
    <w:name w:val="АбзацМ 12пт 1.2 интервал"/>
    <w:basedOn w:val="aff7"/>
    <w:rsid w:val="007B135F"/>
    <w:pPr>
      <w:keepLines/>
      <w:numPr>
        <w:numId w:val="87"/>
      </w:numPr>
      <w:autoSpaceDE w:val="0"/>
      <w:autoSpaceDN w:val="0"/>
      <w:adjustRightInd w:val="0"/>
      <w:spacing w:before="60" w:after="60" w:line="288" w:lineRule="auto"/>
      <w:jc w:val="left"/>
    </w:pPr>
    <w:rPr>
      <w:sz w:val="24"/>
      <w:szCs w:val="22"/>
    </w:rPr>
  </w:style>
  <w:style w:type="paragraph" w:customStyle="1" w:styleId="affffffffffffffff6">
    <w:name w:val="Табличный"/>
    <w:rsid w:val="007B135F"/>
    <w:pPr>
      <w:widowControl/>
      <w:suppressAutoHyphens w:val="0"/>
      <w:autoSpaceDN/>
      <w:spacing w:before="120"/>
      <w:textAlignment w:val="auto"/>
    </w:pPr>
    <w:rPr>
      <w:rFonts w:ascii="Times New Roman" w:eastAsia="Times New Roman" w:hAnsi="Times New Roman" w:cs="Times New Roman"/>
      <w:kern w:val="0"/>
      <w:szCs w:val="20"/>
      <w:lang w:eastAsia="en-US" w:bidi="ar-SA"/>
    </w:rPr>
  </w:style>
  <w:style w:type="paragraph" w:customStyle="1" w:styleId="affffffffffffffff7">
    <w:name w:val="Таблица.Ячейка (слева)"/>
    <w:basedOn w:val="aff7"/>
    <w:rsid w:val="007B135F"/>
    <w:pPr>
      <w:spacing w:before="60" w:after="60" w:line="240" w:lineRule="auto"/>
      <w:ind w:firstLine="0"/>
      <w:jc w:val="left"/>
    </w:pPr>
    <w:rPr>
      <w:rFonts w:ascii="Arial" w:hAnsi="Arial"/>
      <w:sz w:val="18"/>
      <w:szCs w:val="22"/>
      <w:lang w:eastAsia="en-US"/>
    </w:rPr>
  </w:style>
  <w:style w:type="paragraph" w:customStyle="1" w:styleId="affffffffffffffff8">
    <w:name w:val="Текст документа"/>
    <w:basedOn w:val="aff7"/>
    <w:link w:val="1fffffa"/>
    <w:rsid w:val="007B135F"/>
    <w:pPr>
      <w:ind w:firstLine="720"/>
      <w:jc w:val="left"/>
    </w:pPr>
    <w:rPr>
      <w:sz w:val="24"/>
    </w:rPr>
  </w:style>
  <w:style w:type="paragraph" w:customStyle="1" w:styleId="4f4">
    <w:name w:val="Заголовок 4&quot;"/>
    <w:basedOn w:val="46"/>
    <w:rsid w:val="007B135F"/>
    <w:pPr>
      <w:tabs>
        <w:tab w:val="left" w:pos="284"/>
        <w:tab w:val="num" w:pos="360"/>
        <w:tab w:val="left" w:pos="568"/>
        <w:tab w:val="left" w:pos="851"/>
        <w:tab w:val="left" w:pos="1418"/>
        <w:tab w:val="left" w:pos="1701"/>
        <w:tab w:val="left" w:pos="1985"/>
      </w:tabs>
      <w:autoSpaceDN/>
      <w:spacing w:before="240" w:after="0"/>
      <w:ind w:left="1" w:hanging="862"/>
      <w:jc w:val="both"/>
      <w:textAlignment w:val="auto"/>
    </w:pPr>
    <w:rPr>
      <w:rFonts w:eastAsia="Times New Roman"/>
      <w:b w:val="0"/>
      <w:color w:val="000000" w:themeColor="text1"/>
      <w:kern w:val="0"/>
      <w:sz w:val="26"/>
      <w:lang w:eastAsia="ru-RU" w:bidi="ar-SA"/>
    </w:rPr>
  </w:style>
  <w:style w:type="paragraph" w:customStyle="1" w:styleId="ae">
    <w:name w:val="Список_тире"/>
    <w:basedOn w:val="aff7"/>
    <w:uiPriority w:val="99"/>
    <w:rsid w:val="007B135F"/>
    <w:pPr>
      <w:numPr>
        <w:numId w:val="88"/>
      </w:numPr>
      <w:jc w:val="left"/>
    </w:pPr>
    <w:rPr>
      <w:sz w:val="24"/>
      <w:szCs w:val="20"/>
    </w:rPr>
  </w:style>
  <w:style w:type="paragraph" w:customStyle="1" w:styleId="1fffffb">
    <w:name w:val="Без интервала1"/>
    <w:link w:val="NoSpacingChar"/>
    <w:rsid w:val="007B135F"/>
    <w:pPr>
      <w:widowControl/>
      <w:suppressAutoHyphens w:val="0"/>
      <w:autoSpaceDN/>
      <w:ind w:firstLine="851"/>
      <w:jc w:val="both"/>
      <w:textAlignment w:val="auto"/>
    </w:pPr>
    <w:rPr>
      <w:rFonts w:ascii="Times New Roman" w:eastAsia="Times New Roman" w:hAnsi="Times New Roman" w:cs="Times New Roman"/>
      <w:kern w:val="0"/>
      <w:lang w:eastAsia="ru-RU" w:bidi="ar-SA"/>
    </w:rPr>
  </w:style>
  <w:style w:type="table" w:customStyle="1" w:styleId="TableNormal1">
    <w:name w:val="Table Normal1"/>
    <w:rsid w:val="007B135F"/>
    <w:pPr>
      <w:widowControl/>
      <w:suppressAutoHyphens w:val="0"/>
      <w:autoSpaceDN/>
      <w:ind w:firstLine="567"/>
      <w:jc w:val="both"/>
      <w:textAlignment w:val="auto"/>
    </w:pPr>
    <w:rPr>
      <w:rFonts w:ascii="Times New Roman" w:eastAsia="Times New Roman" w:hAnsi="Times New Roman" w:cs="Times New Roman"/>
      <w:color w:val="000000"/>
      <w:kern w:val="0"/>
      <w:lang w:eastAsia="ru-RU" w:bidi="ar-SA"/>
    </w:rPr>
    <w:tblPr>
      <w:tblCellMar>
        <w:top w:w="0" w:type="dxa"/>
        <w:left w:w="0" w:type="dxa"/>
        <w:bottom w:w="0" w:type="dxa"/>
        <w:right w:w="0" w:type="dxa"/>
      </w:tblCellMar>
    </w:tblPr>
  </w:style>
  <w:style w:type="table" w:customStyle="1" w:styleId="240">
    <w:name w:val="24"/>
    <w:basedOn w:val="TableNormal1"/>
    <w:rsid w:val="007B135F"/>
    <w:tblPr>
      <w:tblStyleRowBandSize w:val="1"/>
      <w:tblStyleColBandSize w:val="1"/>
      <w:tblCellMar>
        <w:left w:w="115" w:type="dxa"/>
        <w:right w:w="115" w:type="dxa"/>
      </w:tblCellMar>
    </w:tblPr>
  </w:style>
  <w:style w:type="table" w:customStyle="1" w:styleId="230">
    <w:name w:val="23"/>
    <w:basedOn w:val="TableNormal1"/>
    <w:rsid w:val="007B135F"/>
    <w:tblPr>
      <w:tblStyleRowBandSize w:val="1"/>
      <w:tblStyleColBandSize w:val="1"/>
      <w:tblCellMar>
        <w:left w:w="115" w:type="dxa"/>
        <w:right w:w="115" w:type="dxa"/>
      </w:tblCellMar>
    </w:tblPr>
  </w:style>
  <w:style w:type="table" w:customStyle="1" w:styleId="215">
    <w:name w:val="21"/>
    <w:basedOn w:val="TableNormal1"/>
    <w:rsid w:val="007B135F"/>
    <w:tblPr>
      <w:tblStyleRowBandSize w:val="1"/>
      <w:tblStyleColBandSize w:val="1"/>
      <w:tblCellMar>
        <w:left w:w="115" w:type="dxa"/>
        <w:right w:w="115" w:type="dxa"/>
      </w:tblCellMar>
    </w:tblPr>
  </w:style>
  <w:style w:type="table" w:customStyle="1" w:styleId="200">
    <w:name w:val="20"/>
    <w:basedOn w:val="TableNormal1"/>
    <w:rsid w:val="007B135F"/>
    <w:tblPr>
      <w:tblStyleRowBandSize w:val="1"/>
      <w:tblStyleColBandSize w:val="1"/>
      <w:tblCellMar>
        <w:left w:w="115" w:type="dxa"/>
        <w:right w:w="115" w:type="dxa"/>
      </w:tblCellMar>
    </w:tblPr>
  </w:style>
  <w:style w:type="table" w:customStyle="1" w:styleId="190">
    <w:name w:val="19"/>
    <w:basedOn w:val="TableNormal1"/>
    <w:rsid w:val="007B135F"/>
    <w:tblPr>
      <w:tblStyleRowBandSize w:val="1"/>
      <w:tblStyleColBandSize w:val="1"/>
    </w:tblPr>
  </w:style>
  <w:style w:type="table" w:customStyle="1" w:styleId="180">
    <w:name w:val="18"/>
    <w:basedOn w:val="TableNormal1"/>
    <w:rsid w:val="007B135F"/>
    <w:tblPr>
      <w:tblStyleRowBandSize w:val="1"/>
      <w:tblStyleColBandSize w:val="1"/>
    </w:tblPr>
  </w:style>
  <w:style w:type="table" w:customStyle="1" w:styleId="170">
    <w:name w:val="17"/>
    <w:basedOn w:val="TableNormal1"/>
    <w:rsid w:val="007B135F"/>
    <w:tblPr>
      <w:tblStyleRowBandSize w:val="1"/>
      <w:tblStyleColBandSize w:val="1"/>
    </w:tblPr>
  </w:style>
  <w:style w:type="table" w:customStyle="1" w:styleId="162">
    <w:name w:val="16"/>
    <w:basedOn w:val="TableNormal1"/>
    <w:rsid w:val="007B135F"/>
    <w:tblPr>
      <w:tblStyleRowBandSize w:val="1"/>
      <w:tblStyleColBandSize w:val="1"/>
    </w:tblPr>
  </w:style>
  <w:style w:type="table" w:customStyle="1" w:styleId="150">
    <w:name w:val="15"/>
    <w:basedOn w:val="TableNormal1"/>
    <w:rsid w:val="007B135F"/>
    <w:tblPr>
      <w:tblStyleRowBandSize w:val="1"/>
      <w:tblStyleColBandSize w:val="1"/>
      <w:tblCellMar>
        <w:left w:w="115" w:type="dxa"/>
        <w:right w:w="115" w:type="dxa"/>
      </w:tblCellMar>
    </w:tblPr>
  </w:style>
  <w:style w:type="table" w:customStyle="1" w:styleId="142">
    <w:name w:val="14"/>
    <w:basedOn w:val="TableNormal1"/>
    <w:rsid w:val="007B135F"/>
    <w:tblPr>
      <w:tblStyleRowBandSize w:val="1"/>
      <w:tblStyleColBandSize w:val="1"/>
      <w:tblCellMar>
        <w:left w:w="115" w:type="dxa"/>
        <w:right w:w="115" w:type="dxa"/>
      </w:tblCellMar>
    </w:tblPr>
  </w:style>
  <w:style w:type="table" w:customStyle="1" w:styleId="131">
    <w:name w:val="13"/>
    <w:basedOn w:val="TableNormal1"/>
    <w:rsid w:val="007B135F"/>
    <w:tblPr>
      <w:tblStyleRowBandSize w:val="1"/>
      <w:tblStyleColBandSize w:val="1"/>
      <w:tblCellMar>
        <w:left w:w="115" w:type="dxa"/>
        <w:right w:w="115" w:type="dxa"/>
      </w:tblCellMar>
    </w:tblPr>
  </w:style>
  <w:style w:type="table" w:customStyle="1" w:styleId="126">
    <w:name w:val="12"/>
    <w:basedOn w:val="TableNormal1"/>
    <w:rsid w:val="007B135F"/>
    <w:tblPr>
      <w:tblStyleRowBandSize w:val="1"/>
      <w:tblStyleColBandSize w:val="1"/>
      <w:tblCellMar>
        <w:left w:w="115" w:type="dxa"/>
        <w:right w:w="115" w:type="dxa"/>
      </w:tblCellMar>
    </w:tblPr>
  </w:style>
  <w:style w:type="table" w:customStyle="1" w:styleId="97">
    <w:name w:val="9"/>
    <w:basedOn w:val="TableNormal1"/>
    <w:rsid w:val="007B135F"/>
    <w:tblPr>
      <w:tblStyleRowBandSize w:val="1"/>
      <w:tblStyleColBandSize w:val="1"/>
      <w:tblCellMar>
        <w:left w:w="115" w:type="dxa"/>
        <w:right w:w="115" w:type="dxa"/>
      </w:tblCellMar>
    </w:tblPr>
  </w:style>
  <w:style w:type="table" w:customStyle="1" w:styleId="87">
    <w:name w:val="8"/>
    <w:basedOn w:val="TableNormal1"/>
    <w:rsid w:val="007B135F"/>
    <w:tblPr>
      <w:tblStyleRowBandSize w:val="1"/>
      <w:tblStyleColBandSize w:val="1"/>
      <w:tblCellMar>
        <w:left w:w="115" w:type="dxa"/>
        <w:right w:w="115" w:type="dxa"/>
      </w:tblCellMar>
    </w:tblPr>
  </w:style>
  <w:style w:type="table" w:customStyle="1" w:styleId="77">
    <w:name w:val="7"/>
    <w:basedOn w:val="TableNormal1"/>
    <w:rsid w:val="007B135F"/>
    <w:tblPr>
      <w:tblStyleRowBandSize w:val="1"/>
      <w:tblStyleColBandSize w:val="1"/>
      <w:tblCellMar>
        <w:left w:w="115" w:type="dxa"/>
        <w:right w:w="115" w:type="dxa"/>
      </w:tblCellMar>
    </w:tblPr>
  </w:style>
  <w:style w:type="paragraph" w:customStyle="1" w:styleId="af0">
    <w:name w:val="Списокмой"/>
    <w:basedOn w:val="1fffffb"/>
    <w:next w:val="afffffc"/>
    <w:link w:val="affffffffffffffff9"/>
    <w:rsid w:val="007B135F"/>
    <w:pPr>
      <w:numPr>
        <w:numId w:val="89"/>
      </w:numPr>
      <w:tabs>
        <w:tab w:val="num" w:pos="360"/>
      </w:tabs>
      <w:spacing w:before="120" w:after="120" w:line="276" w:lineRule="auto"/>
    </w:pPr>
    <w:rPr>
      <w:color w:val="000000"/>
      <w:szCs w:val="20"/>
    </w:rPr>
  </w:style>
  <w:style w:type="character" w:customStyle="1" w:styleId="affffffffffffffff9">
    <w:name w:val="Списокмой Знак"/>
    <w:link w:val="af0"/>
    <w:locked/>
    <w:rsid w:val="007B135F"/>
    <w:rPr>
      <w:rFonts w:ascii="Times New Roman" w:eastAsia="Times New Roman" w:hAnsi="Times New Roman" w:cs="Times New Roman"/>
      <w:color w:val="000000"/>
      <w:kern w:val="0"/>
      <w:szCs w:val="20"/>
      <w:lang w:eastAsia="ru-RU" w:bidi="ar-SA"/>
    </w:rPr>
  </w:style>
  <w:style w:type="table" w:customStyle="1" w:styleId="GR3">
    <w:name w:val="Сетка таблицы GR3"/>
    <w:rsid w:val="007B135F"/>
    <w:pPr>
      <w:widowControl/>
      <w:suppressAutoHyphens w:val="0"/>
      <w:autoSpaceDN/>
      <w:textAlignment w:val="auto"/>
    </w:pPr>
    <w:rPr>
      <w:rFonts w:ascii="Calibri" w:eastAsia="Times New Roman" w:hAnsi="Calibri" w:cs="Times New Roman"/>
      <w:kern w:val="0"/>
      <w:sz w:val="20"/>
      <w:szCs w:val="20"/>
      <w:lang w:eastAsia="ru-RU"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b">
    <w:name w:val="Нумерация строк таблицы"/>
    <w:rsid w:val="007B135F"/>
    <w:pPr>
      <w:widowControl/>
      <w:numPr>
        <w:numId w:val="90"/>
      </w:numPr>
      <w:suppressAutoHyphens w:val="0"/>
      <w:autoSpaceDN/>
      <w:spacing w:before="60" w:after="60" w:line="300" w:lineRule="auto"/>
      <w:jc w:val="center"/>
      <w:textAlignment w:val="auto"/>
    </w:pPr>
    <w:rPr>
      <w:rFonts w:ascii="Times New Roman" w:eastAsia="Times New Roman" w:hAnsi="Times New Roman" w:cs="Arial"/>
      <w:kern w:val="0"/>
      <w:lang w:eastAsia="ru-RU" w:bidi="ar-SA"/>
    </w:rPr>
  </w:style>
  <w:style w:type="paragraph" w:customStyle="1" w:styleId="Title1">
    <w:name w:val="Title1"/>
    <w:basedOn w:val="Normal2"/>
    <w:uiPriority w:val="99"/>
    <w:rsid w:val="007B135F"/>
    <w:pPr>
      <w:jc w:val="center"/>
    </w:pPr>
    <w:rPr>
      <w:b/>
      <w:sz w:val="22"/>
    </w:rPr>
  </w:style>
  <w:style w:type="paragraph" w:customStyle="1" w:styleId="Normal2">
    <w:name w:val="Normal2"/>
    <w:rsid w:val="007B135F"/>
    <w:pPr>
      <w:widowControl/>
      <w:suppressAutoHyphens w:val="0"/>
      <w:autoSpaceDN/>
      <w:textAlignment w:val="auto"/>
    </w:pPr>
    <w:rPr>
      <w:rFonts w:ascii="Arial" w:eastAsia="Times New Roman" w:hAnsi="Arial" w:cs="Times New Roman"/>
      <w:kern w:val="0"/>
      <w:sz w:val="20"/>
      <w:szCs w:val="20"/>
      <w:lang w:eastAsia="ru-RU" w:bidi="ar-SA"/>
    </w:rPr>
  </w:style>
  <w:style w:type="paragraph" w:customStyle="1" w:styleId="2fffa">
    <w:name w:val="Стиль2"/>
    <w:basedOn w:val="1f"/>
    <w:next w:val="aff7"/>
    <w:link w:val="2fffb"/>
    <w:rsid w:val="007B135F"/>
    <w:pPr>
      <w:tabs>
        <w:tab w:val="clear" w:pos="480"/>
        <w:tab w:val="clear" w:pos="1100"/>
        <w:tab w:val="clear" w:pos="9628"/>
        <w:tab w:val="left" w:pos="709"/>
        <w:tab w:val="right" w:leader="dot" w:pos="10026"/>
        <w:tab w:val="right" w:leader="dot" w:pos="10206"/>
      </w:tabs>
      <w:spacing w:after="120" w:line="240" w:lineRule="auto"/>
      <w:ind w:firstLine="284"/>
      <w:jc w:val="left"/>
    </w:pPr>
    <w:rPr>
      <w:rFonts w:ascii="Arial" w:hAnsi="Arial" w:cs="Times New Roman"/>
      <w:bCs/>
      <w:noProof/>
      <w:sz w:val="24"/>
      <w:szCs w:val="20"/>
    </w:rPr>
  </w:style>
  <w:style w:type="paragraph" w:customStyle="1" w:styleId="4f5">
    <w:name w:val="Основной текст 4"/>
    <w:basedOn w:val="aff7"/>
    <w:autoRedefine/>
    <w:rsid w:val="007B135F"/>
    <w:pPr>
      <w:jc w:val="left"/>
    </w:pPr>
    <w:rPr>
      <w:sz w:val="24"/>
    </w:rPr>
  </w:style>
  <w:style w:type="paragraph" w:customStyle="1" w:styleId="affffffffffffffffa">
    <w:name w:val="Тезисы"/>
    <w:basedOn w:val="affffb"/>
    <w:rsid w:val="007B135F"/>
    <w:pPr>
      <w:pBdr>
        <w:left w:val="double" w:sz="4" w:space="4" w:color="008000"/>
      </w:pBdr>
      <w:ind w:firstLine="851"/>
      <w:jc w:val="left"/>
    </w:pPr>
    <w:rPr>
      <w:color w:val="333333"/>
      <w:sz w:val="24"/>
      <w:szCs w:val="28"/>
    </w:rPr>
  </w:style>
  <w:style w:type="paragraph" w:customStyle="1" w:styleId="affffffffffffffffb">
    <w:name w:val="Номер уравнения"/>
    <w:basedOn w:val="affffb"/>
    <w:rsid w:val="007B135F"/>
    <w:pPr>
      <w:ind w:firstLine="720"/>
      <w:jc w:val="center"/>
    </w:pPr>
    <w:rPr>
      <w:sz w:val="26"/>
    </w:rPr>
  </w:style>
  <w:style w:type="character" w:customStyle="1" w:styleId="affffffffffffffffc">
    <w:name w:val="Примечания таблиц"/>
    <w:rsid w:val="007B135F"/>
    <w:rPr>
      <w:spacing w:val="40"/>
    </w:rPr>
  </w:style>
  <w:style w:type="paragraph" w:customStyle="1" w:styleId="260">
    <w:name w:val="Стиль Заголовок 2 + Перед:  6 пт"/>
    <w:basedOn w:val="29"/>
    <w:rsid w:val="007B135F"/>
    <w:pPr>
      <w:keepNext/>
      <w:keepLines/>
      <w:tabs>
        <w:tab w:val="num" w:pos="709"/>
      </w:tabs>
      <w:suppressAutoHyphens w:val="0"/>
      <w:autoSpaceDN/>
      <w:spacing w:before="120" w:after="0" w:line="276" w:lineRule="auto"/>
      <w:ind w:left="1144" w:hanging="10"/>
      <w:jc w:val="both"/>
      <w:textAlignment w:val="auto"/>
    </w:pPr>
    <w:rPr>
      <w:rFonts w:eastAsia="Times New Roman" w:cs="Times New Roman"/>
      <w:b w:val="0"/>
      <w:kern w:val="28"/>
      <w:sz w:val="24"/>
      <w:szCs w:val="24"/>
      <w:lang w:eastAsia="ru-RU" w:bidi="ar-SA"/>
    </w:rPr>
  </w:style>
  <w:style w:type="paragraph" w:customStyle="1" w:styleId="a1">
    <w:name w:val="Обычный_"/>
    <w:basedOn w:val="aff7"/>
    <w:rsid w:val="007B135F"/>
    <w:pPr>
      <w:numPr>
        <w:numId w:val="93"/>
      </w:numPr>
      <w:tabs>
        <w:tab w:val="left" w:pos="1440"/>
      </w:tabs>
      <w:ind w:firstLine="0"/>
      <w:jc w:val="left"/>
    </w:pPr>
    <w:rPr>
      <w:sz w:val="24"/>
      <w:szCs w:val="20"/>
    </w:rPr>
  </w:style>
  <w:style w:type="paragraph" w:customStyle="1" w:styleId="3H3">
    <w:name w:val="Заголовок 3.H3"/>
    <w:basedOn w:val="29"/>
    <w:next w:val="aff7"/>
    <w:rsid w:val="007B135F"/>
    <w:pPr>
      <w:keepNext/>
      <w:keepLines/>
      <w:tabs>
        <w:tab w:val="num" w:pos="709"/>
      </w:tabs>
      <w:suppressAutoHyphens w:val="0"/>
      <w:autoSpaceDN/>
      <w:spacing w:before="120" w:after="0" w:line="276" w:lineRule="auto"/>
      <w:ind w:left="1224" w:hanging="504"/>
      <w:jc w:val="both"/>
      <w:textAlignment w:val="auto"/>
      <w:outlineLvl w:val="2"/>
    </w:pPr>
    <w:rPr>
      <w:rFonts w:eastAsia="Times New Roman" w:cs="Times New Roman"/>
      <w:b w:val="0"/>
      <w:bCs w:val="0"/>
      <w:i/>
      <w:kern w:val="0"/>
      <w:sz w:val="24"/>
      <w:szCs w:val="24"/>
      <w:lang w:val="en-US" w:eastAsia="ru-RU" w:bidi="ar-SA"/>
    </w:rPr>
  </w:style>
  <w:style w:type="paragraph" w:customStyle="1" w:styleId="PlainText2">
    <w:name w:val="Plain Text2"/>
    <w:basedOn w:val="Normal2"/>
    <w:rsid w:val="007B135F"/>
    <w:pPr>
      <w:spacing w:line="360" w:lineRule="auto"/>
    </w:pPr>
    <w:rPr>
      <w:rFonts w:ascii="Courier New" w:hAnsi="Courier New"/>
      <w:sz w:val="24"/>
    </w:rPr>
  </w:style>
  <w:style w:type="paragraph" w:customStyle="1" w:styleId="BodyText22">
    <w:name w:val="Body Text 22"/>
    <w:basedOn w:val="Normal2"/>
    <w:rsid w:val="007B135F"/>
    <w:pPr>
      <w:ind w:right="-74"/>
      <w:jc w:val="both"/>
    </w:pPr>
    <w:rPr>
      <w:sz w:val="16"/>
    </w:rPr>
  </w:style>
  <w:style w:type="paragraph" w:customStyle="1" w:styleId="affffffffffffffffd">
    <w:name w:val="Нормальный с отступом"/>
    <w:basedOn w:val="aff7"/>
    <w:rsid w:val="007B135F"/>
    <w:pPr>
      <w:tabs>
        <w:tab w:val="num" w:pos="530"/>
      </w:tabs>
      <w:ind w:left="510" w:firstLine="567"/>
      <w:jc w:val="left"/>
    </w:pPr>
    <w:rPr>
      <w:sz w:val="24"/>
      <w:szCs w:val="20"/>
    </w:rPr>
  </w:style>
  <w:style w:type="paragraph" w:customStyle="1" w:styleId="BodyText21">
    <w:name w:val="Body Text 21"/>
    <w:basedOn w:val="aff7"/>
    <w:rsid w:val="007B135F"/>
    <w:pPr>
      <w:numPr>
        <w:ilvl w:val="1"/>
        <w:numId w:val="94"/>
      </w:numPr>
      <w:spacing w:before="60" w:after="60" w:line="240" w:lineRule="auto"/>
      <w:jc w:val="left"/>
    </w:pPr>
    <w:rPr>
      <w:sz w:val="24"/>
      <w:szCs w:val="20"/>
    </w:rPr>
  </w:style>
  <w:style w:type="paragraph" w:customStyle="1" w:styleId="aff3">
    <w:name w:val="Заг_табл"/>
    <w:basedOn w:val="a1"/>
    <w:autoRedefine/>
    <w:rsid w:val="007B135F"/>
    <w:pPr>
      <w:numPr>
        <w:numId w:val="94"/>
      </w:numPr>
      <w:tabs>
        <w:tab w:val="clear" w:pos="360"/>
        <w:tab w:val="clear" w:pos="1440"/>
      </w:tabs>
      <w:spacing w:before="240" w:after="80" w:line="240" w:lineRule="auto"/>
    </w:pPr>
    <w:rPr>
      <w:b/>
    </w:rPr>
  </w:style>
  <w:style w:type="paragraph" w:customStyle="1" w:styleId="affffffffffffffffe">
    <w:name w:val="Текст в разделах"/>
    <w:basedOn w:val="aff7"/>
    <w:link w:val="afffffffffffffffff"/>
    <w:rsid w:val="007B135F"/>
    <w:pPr>
      <w:ind w:firstLine="720"/>
      <w:jc w:val="left"/>
    </w:pPr>
    <w:rPr>
      <w:sz w:val="24"/>
      <w:szCs w:val="20"/>
    </w:rPr>
  </w:style>
  <w:style w:type="paragraph" w:customStyle="1" w:styleId="102">
    <w:name w:val="10"/>
    <w:basedOn w:val="aff7"/>
    <w:rsid w:val="007B135F"/>
    <w:pPr>
      <w:spacing w:before="100" w:beforeAutospacing="1" w:after="100" w:afterAutospacing="1" w:line="240" w:lineRule="auto"/>
      <w:ind w:firstLine="0"/>
      <w:jc w:val="left"/>
    </w:pPr>
    <w:rPr>
      <w:sz w:val="24"/>
    </w:rPr>
  </w:style>
  <w:style w:type="paragraph" w:customStyle="1" w:styleId="a00">
    <w:name w:val="a0"/>
    <w:basedOn w:val="aff7"/>
    <w:rsid w:val="007B135F"/>
    <w:pPr>
      <w:spacing w:before="100" w:beforeAutospacing="1" w:after="100" w:afterAutospacing="1" w:line="240" w:lineRule="auto"/>
      <w:ind w:firstLine="0"/>
      <w:jc w:val="left"/>
    </w:pPr>
    <w:rPr>
      <w:sz w:val="24"/>
    </w:rPr>
  </w:style>
  <w:style w:type="paragraph" w:customStyle="1" w:styleId="af80">
    <w:name w:val="af8"/>
    <w:basedOn w:val="aff7"/>
    <w:rsid w:val="007B135F"/>
    <w:pPr>
      <w:spacing w:before="100" w:beforeAutospacing="1" w:after="100" w:afterAutospacing="1" w:line="240" w:lineRule="auto"/>
      <w:ind w:firstLine="0"/>
      <w:jc w:val="left"/>
    </w:pPr>
    <w:rPr>
      <w:sz w:val="24"/>
    </w:rPr>
  </w:style>
  <w:style w:type="paragraph" w:customStyle="1" w:styleId="1111116">
    <w:name w:val="1.1.1.1.1.1. Заголовок 6"/>
    <w:basedOn w:val="61"/>
    <w:rsid w:val="007B135F"/>
    <w:pPr>
      <w:widowControl/>
      <w:tabs>
        <w:tab w:val="left" w:pos="0"/>
        <w:tab w:val="num" w:pos="360"/>
        <w:tab w:val="num" w:pos="709"/>
      </w:tabs>
      <w:suppressAutoHyphens w:val="0"/>
      <w:autoSpaceDN/>
      <w:spacing w:before="240" w:after="120" w:line="360" w:lineRule="auto"/>
      <w:ind w:left="360" w:hanging="360"/>
      <w:jc w:val="both"/>
      <w:textAlignment w:val="auto"/>
    </w:pPr>
    <w:rPr>
      <w:rFonts w:ascii="Arial" w:eastAsia="Times New Roman" w:hAnsi="Arial" w:cs="Times New Roman"/>
      <w:b w:val="0"/>
      <w:bCs w:val="0"/>
      <w:i w:val="0"/>
      <w:iCs w:val="0"/>
      <w:color w:val="000000" w:themeColor="text1"/>
      <w:kern w:val="0"/>
      <w:sz w:val="20"/>
      <w:szCs w:val="20"/>
      <w:lang w:eastAsia="ru-RU" w:bidi="ar-SA"/>
    </w:rPr>
  </w:style>
  <w:style w:type="paragraph" w:customStyle="1" w:styleId="afffffffffffffffff0">
    <w:name w:val="Подпись_рис"/>
    <w:basedOn w:val="a1"/>
    <w:rsid w:val="007B135F"/>
    <w:pPr>
      <w:widowControl w:val="0"/>
      <w:numPr>
        <w:numId w:val="0"/>
      </w:numPr>
      <w:tabs>
        <w:tab w:val="clear" w:pos="1440"/>
      </w:tabs>
      <w:spacing w:before="240" w:after="200"/>
      <w:ind w:left="720" w:hanging="720"/>
      <w:jc w:val="center"/>
    </w:pPr>
    <w:rPr>
      <w:i/>
    </w:rPr>
  </w:style>
  <w:style w:type="paragraph" w:customStyle="1" w:styleId="afffffffffffffffff1">
    <w:name w:val="Текст_таб"/>
    <w:basedOn w:val="a1"/>
    <w:rsid w:val="007B135F"/>
    <w:pPr>
      <w:widowControl w:val="0"/>
      <w:numPr>
        <w:numId w:val="0"/>
      </w:numPr>
      <w:tabs>
        <w:tab w:val="clear" w:pos="1440"/>
      </w:tabs>
      <w:spacing w:before="240"/>
      <w:ind w:left="75" w:firstLine="709"/>
    </w:pPr>
  </w:style>
  <w:style w:type="paragraph" w:customStyle="1" w:styleId="af4">
    <w:name w:val="Список_ном"/>
    <w:basedOn w:val="aff7"/>
    <w:rsid w:val="007B135F"/>
    <w:pPr>
      <w:numPr>
        <w:numId w:val="91"/>
      </w:numPr>
      <w:tabs>
        <w:tab w:val="num" w:pos="1080"/>
      </w:tabs>
      <w:jc w:val="left"/>
    </w:pPr>
    <w:rPr>
      <w:sz w:val="24"/>
      <w:szCs w:val="20"/>
    </w:rPr>
  </w:style>
  <w:style w:type="paragraph" w:customStyle="1" w:styleId="afffffffffffffffff2">
    <w:name w:val="Наим_табл"/>
    <w:basedOn w:val="aff3"/>
    <w:rsid w:val="007B135F"/>
    <w:pPr>
      <w:numPr>
        <w:numId w:val="0"/>
      </w:numPr>
      <w:tabs>
        <w:tab w:val="left" w:pos="176"/>
        <w:tab w:val="left" w:pos="318"/>
        <w:tab w:val="left" w:pos="4077"/>
        <w:tab w:val="left" w:pos="6062"/>
        <w:tab w:val="left" w:pos="9180"/>
      </w:tabs>
      <w:spacing w:after="0" w:line="360" w:lineRule="auto"/>
      <w:ind w:firstLine="709"/>
      <w:jc w:val="right"/>
    </w:pPr>
    <w:rPr>
      <w:rFonts w:ascii="Arial" w:hAnsi="Arial"/>
      <w:b w:val="0"/>
    </w:rPr>
  </w:style>
  <w:style w:type="paragraph" w:customStyle="1" w:styleId="aff4">
    <w:name w:val="Список_"/>
    <w:basedOn w:val="affffffffffffffffd"/>
    <w:rsid w:val="007B135F"/>
    <w:pPr>
      <w:numPr>
        <w:numId w:val="92"/>
      </w:numPr>
      <w:tabs>
        <w:tab w:val="num" w:pos="1080"/>
      </w:tabs>
    </w:pPr>
  </w:style>
  <w:style w:type="paragraph" w:customStyle="1" w:styleId="BodyText10">
    <w:name w:val="Body Text1"/>
    <w:basedOn w:val="Normal2"/>
    <w:rsid w:val="007B135F"/>
    <w:pPr>
      <w:ind w:firstLine="567"/>
    </w:pPr>
    <w:rPr>
      <w:b/>
      <w:sz w:val="26"/>
      <w:u w:val="single"/>
    </w:rPr>
  </w:style>
  <w:style w:type="paragraph" w:customStyle="1" w:styleId="afffffffffffffffff3">
    <w:name w:val="Заг"/>
    <w:basedOn w:val="aff7"/>
    <w:rsid w:val="007B135F"/>
    <w:pPr>
      <w:spacing w:before="240" w:after="40"/>
      <w:ind w:firstLine="567"/>
      <w:jc w:val="left"/>
    </w:pPr>
    <w:rPr>
      <w:b/>
      <w:bCs/>
      <w:sz w:val="24"/>
      <w:szCs w:val="20"/>
    </w:rPr>
  </w:style>
  <w:style w:type="paragraph" w:customStyle="1" w:styleId="-14">
    <w:name w:val="Стиль - 1"/>
    <w:basedOn w:val="a1"/>
    <w:next w:val="a1"/>
    <w:rsid w:val="007B135F"/>
    <w:pPr>
      <w:widowControl w:val="0"/>
      <w:numPr>
        <w:numId w:val="0"/>
      </w:numPr>
      <w:tabs>
        <w:tab w:val="clear" w:pos="1440"/>
      </w:tabs>
      <w:spacing w:before="240"/>
      <w:ind w:firstLine="709"/>
    </w:pPr>
    <w:rPr>
      <w:rFonts w:ascii="Arial" w:hAnsi="Arial"/>
      <w:b/>
      <w:i/>
      <w:sz w:val="22"/>
    </w:rPr>
  </w:style>
  <w:style w:type="paragraph" w:customStyle="1" w:styleId="Normal1">
    <w:name w:val="Normal1"/>
    <w:rsid w:val="007B135F"/>
    <w:pPr>
      <w:widowControl/>
      <w:suppressAutoHyphens w:val="0"/>
      <w:autoSpaceDN/>
      <w:textAlignment w:val="auto"/>
    </w:pPr>
    <w:rPr>
      <w:rFonts w:ascii="Times New Roman" w:eastAsia="Times New Roman" w:hAnsi="Times New Roman" w:cs="Times New Roman"/>
      <w:kern w:val="0"/>
      <w:sz w:val="20"/>
      <w:szCs w:val="20"/>
      <w:lang w:val="en-AU" w:eastAsia="ru-RU" w:bidi="ar-SA"/>
    </w:rPr>
  </w:style>
  <w:style w:type="paragraph" w:customStyle="1" w:styleId="PlainText1">
    <w:name w:val="Plain Text1"/>
    <w:basedOn w:val="Normal1"/>
    <w:rsid w:val="007B135F"/>
    <w:pPr>
      <w:spacing w:line="360" w:lineRule="auto"/>
    </w:pPr>
    <w:rPr>
      <w:rFonts w:ascii="Courier New" w:hAnsi="Courier New"/>
      <w:sz w:val="24"/>
      <w:lang w:val="ru-RU"/>
    </w:rPr>
  </w:style>
  <w:style w:type="paragraph" w:customStyle="1" w:styleId="pbody">
    <w:name w:val="pbody"/>
    <w:basedOn w:val="aff7"/>
    <w:rsid w:val="007B135F"/>
    <w:pPr>
      <w:spacing w:before="100" w:beforeAutospacing="1" w:after="100" w:afterAutospacing="1" w:line="240" w:lineRule="auto"/>
      <w:ind w:firstLine="0"/>
      <w:jc w:val="left"/>
    </w:pPr>
    <w:rPr>
      <w:sz w:val="24"/>
    </w:rPr>
  </w:style>
  <w:style w:type="paragraph" w:customStyle="1" w:styleId="4f6">
    <w:name w:val="Стиль4"/>
    <w:basedOn w:val="aff7"/>
    <w:link w:val="4f7"/>
    <w:rsid w:val="007B135F"/>
    <w:pPr>
      <w:tabs>
        <w:tab w:val="num" w:pos="1287"/>
      </w:tabs>
      <w:ind w:left="567" w:firstLine="0"/>
      <w:jc w:val="left"/>
    </w:pPr>
    <w:rPr>
      <w:sz w:val="24"/>
      <w:szCs w:val="20"/>
    </w:rPr>
  </w:style>
  <w:style w:type="paragraph" w:customStyle="1" w:styleId="5f3">
    <w:name w:val="Стиль5"/>
    <w:basedOn w:val="aff7"/>
    <w:rsid w:val="007B135F"/>
    <w:pPr>
      <w:tabs>
        <w:tab w:val="num" w:pos="2381"/>
      </w:tabs>
      <w:ind w:left="2381" w:hanging="680"/>
      <w:jc w:val="left"/>
    </w:pPr>
    <w:rPr>
      <w:sz w:val="24"/>
      <w:szCs w:val="20"/>
    </w:rPr>
  </w:style>
  <w:style w:type="paragraph" w:customStyle="1" w:styleId="69">
    <w:name w:val="Стиль6"/>
    <w:basedOn w:val="aff7"/>
    <w:rsid w:val="007B135F"/>
    <w:pPr>
      <w:tabs>
        <w:tab w:val="num" w:pos="3240"/>
      </w:tabs>
      <w:ind w:left="3240" w:hanging="3240"/>
      <w:jc w:val="left"/>
    </w:pPr>
    <w:rPr>
      <w:sz w:val="24"/>
      <w:szCs w:val="20"/>
    </w:rPr>
  </w:style>
  <w:style w:type="character" w:customStyle="1" w:styleId="a20">
    <w:name w:val="a2"/>
    <w:rsid w:val="007B135F"/>
    <w:rPr>
      <w:b/>
      <w:i/>
      <w:sz w:val="24"/>
    </w:rPr>
  </w:style>
  <w:style w:type="paragraph" w:customStyle="1" w:styleId="a30">
    <w:name w:val="a3"/>
    <w:basedOn w:val="aff7"/>
    <w:rsid w:val="007B135F"/>
    <w:pPr>
      <w:spacing w:before="40" w:after="20" w:line="240" w:lineRule="auto"/>
      <w:ind w:left="2835" w:hanging="2268"/>
      <w:jc w:val="left"/>
    </w:pPr>
    <w:rPr>
      <w:rFonts w:ascii="Arial" w:eastAsia="Arial Unicode MS" w:hAnsi="Arial" w:cs="Arial"/>
      <w:sz w:val="20"/>
      <w:szCs w:val="20"/>
    </w:rPr>
  </w:style>
  <w:style w:type="paragraph" w:customStyle="1" w:styleId="afffffffffffffffff4">
    <w:name w:val="Стиль Название объекта + По центру"/>
    <w:basedOn w:val="affc"/>
    <w:rsid w:val="007B135F"/>
    <w:pPr>
      <w:widowControl/>
      <w:suppressLineNumbers w:val="0"/>
      <w:suppressAutoHyphens w:val="0"/>
      <w:autoSpaceDN/>
      <w:spacing w:line="360" w:lineRule="auto"/>
      <w:ind w:firstLine="709"/>
      <w:textAlignment w:val="auto"/>
    </w:pPr>
    <w:rPr>
      <w:rFonts w:ascii="Times New Roman CYR" w:eastAsia="Times New Roman" w:hAnsi="Times New Roman CYR"/>
      <w:bCs/>
      <w:iCs w:val="0"/>
      <w:noProof w:val="0"/>
      <w:color w:val="000000"/>
      <w:kern w:val="0"/>
      <w:szCs w:val="20"/>
    </w:rPr>
  </w:style>
  <w:style w:type="character" w:customStyle="1" w:styleId="4f8">
    <w:name w:val="Заголовок 4 Знак Знак"/>
    <w:rsid w:val="007B135F"/>
    <w:rPr>
      <w:b/>
      <w:i/>
      <w:sz w:val="24"/>
      <w:lang w:val="ru-RU" w:eastAsia="ru-RU"/>
    </w:rPr>
  </w:style>
  <w:style w:type="paragraph" w:customStyle="1" w:styleId="afffffffffffffffff5">
    <w:name w:val="Стиль По ширине"/>
    <w:basedOn w:val="aff7"/>
    <w:rsid w:val="007B135F"/>
    <w:pPr>
      <w:spacing w:before="120"/>
      <w:ind w:firstLine="720"/>
      <w:jc w:val="left"/>
    </w:pPr>
    <w:rPr>
      <w:sz w:val="24"/>
      <w:szCs w:val="20"/>
    </w:rPr>
  </w:style>
  <w:style w:type="paragraph" w:customStyle="1" w:styleId="af">
    <w:name w:val="номер таблицы"/>
    <w:basedOn w:val="aff7"/>
    <w:rsid w:val="007B135F"/>
    <w:pPr>
      <w:numPr>
        <w:numId w:val="95"/>
      </w:numPr>
      <w:spacing w:before="80" w:after="20"/>
      <w:jc w:val="left"/>
    </w:pPr>
    <w:rPr>
      <w:rFonts w:eastAsia="Arial Unicode MS" w:cs="Arial"/>
      <w:sz w:val="24"/>
      <w:szCs w:val="20"/>
    </w:rPr>
  </w:style>
  <w:style w:type="paragraph" w:customStyle="1" w:styleId="00">
    <w:name w:val="Стиль Стиль Название объекта + По центру + Первая строка:  0 см"/>
    <w:basedOn w:val="afffffffffffffffff4"/>
    <w:rsid w:val="007B135F"/>
    <w:pPr>
      <w:ind w:firstLine="0"/>
    </w:pPr>
    <w:rPr>
      <w:bCs w:val="0"/>
    </w:rPr>
  </w:style>
  <w:style w:type="paragraph" w:customStyle="1" w:styleId="1300">
    <w:name w:val="Стиль Слева:  13 см Первая строка:  0 см"/>
    <w:basedOn w:val="aff7"/>
    <w:rsid w:val="007B135F"/>
    <w:pPr>
      <w:suppressAutoHyphens/>
      <w:ind w:left="737" w:firstLine="0"/>
      <w:jc w:val="left"/>
    </w:pPr>
    <w:rPr>
      <w:sz w:val="24"/>
      <w:szCs w:val="20"/>
      <w:lang w:eastAsia="ar-SA"/>
    </w:rPr>
  </w:style>
  <w:style w:type="paragraph" w:styleId="afffffffffffffffff6">
    <w:name w:val="Body Text First Indent"/>
    <w:basedOn w:val="affffb"/>
    <w:link w:val="afffffffffffffffff7"/>
    <w:uiPriority w:val="99"/>
    <w:rsid w:val="007B135F"/>
    <w:pPr>
      <w:spacing w:before="120" w:after="120"/>
      <w:ind w:firstLine="851"/>
      <w:jc w:val="left"/>
    </w:pPr>
    <w:rPr>
      <w:sz w:val="22"/>
      <w:lang w:eastAsia="en-US"/>
    </w:rPr>
  </w:style>
  <w:style w:type="character" w:customStyle="1" w:styleId="afffffffffffffffff7">
    <w:name w:val="Красная строка Знак"/>
    <w:basedOn w:val="affffc"/>
    <w:link w:val="afffffffffffffffff6"/>
    <w:uiPriority w:val="99"/>
    <w:rsid w:val="007B135F"/>
    <w:rPr>
      <w:rFonts w:ascii="Times New Roman" w:eastAsia="Times New Roman" w:hAnsi="Times New Roman" w:cs="Times New Roman"/>
      <w:kern w:val="0"/>
      <w:sz w:val="22"/>
      <w:szCs w:val="20"/>
      <w:lang w:eastAsia="en-US" w:bidi="ar-SA"/>
    </w:rPr>
  </w:style>
  <w:style w:type="paragraph" w:customStyle="1" w:styleId="2f">
    <w:name w:val="Нумерованный пункт 2"/>
    <w:basedOn w:val="37"/>
    <w:next w:val="aff7"/>
    <w:rsid w:val="007B135F"/>
    <w:pPr>
      <w:keepLines/>
      <w:numPr>
        <w:numId w:val="96"/>
      </w:numPr>
      <w:tabs>
        <w:tab w:val="clear" w:pos="3386"/>
        <w:tab w:val="num" w:pos="360"/>
        <w:tab w:val="num" w:pos="1310"/>
        <w:tab w:val="left" w:pos="1701"/>
        <w:tab w:val="left" w:pos="1985"/>
      </w:tabs>
      <w:autoSpaceDN/>
      <w:spacing w:before="0"/>
      <w:jc w:val="both"/>
      <w:textAlignment w:val="auto"/>
    </w:pPr>
    <w:rPr>
      <w:rFonts w:eastAsia="Times New Roman"/>
      <w:bCs w:val="0"/>
      <w:iCs/>
      <w:kern w:val="0"/>
      <w:szCs w:val="20"/>
      <w:lang w:eastAsia="en-US" w:bidi="ar-SA"/>
    </w:rPr>
  </w:style>
  <w:style w:type="paragraph" w:customStyle="1" w:styleId="1301">
    <w:name w:val="Стиль Стиль Слева:  13 см Первая строка:  0 см + курсив подчеркива..."/>
    <w:basedOn w:val="1300"/>
    <w:rsid w:val="007B135F"/>
    <w:pPr>
      <w:ind w:left="720"/>
    </w:pPr>
    <w:rPr>
      <w:i/>
      <w:iCs/>
      <w:u w:val="single"/>
    </w:rPr>
  </w:style>
  <w:style w:type="paragraph" w:customStyle="1" w:styleId="afffffffffffffffff8">
    <w:name w:val="ТЗ_Основной"/>
    <w:basedOn w:val="aff7"/>
    <w:rsid w:val="007B135F"/>
    <w:pPr>
      <w:ind w:firstLine="720"/>
      <w:jc w:val="left"/>
    </w:pPr>
    <w:rPr>
      <w:spacing w:val="-5"/>
      <w:sz w:val="24"/>
      <w:szCs w:val="28"/>
      <w:lang w:eastAsia="en-US"/>
    </w:rPr>
  </w:style>
  <w:style w:type="paragraph" w:customStyle="1" w:styleId="afffffffffffffffff9">
    <w:name w:val="ТЗ_Название объекта"/>
    <w:basedOn w:val="affc"/>
    <w:autoRedefine/>
    <w:rsid w:val="007B135F"/>
    <w:pPr>
      <w:widowControl/>
      <w:suppressLineNumbers w:val="0"/>
      <w:suppressAutoHyphens w:val="0"/>
      <w:autoSpaceDN/>
      <w:spacing w:before="40"/>
      <w:textAlignment w:val="auto"/>
    </w:pPr>
    <w:rPr>
      <w:rFonts w:eastAsia="Times New Roman"/>
      <w:i/>
      <w:iCs w:val="0"/>
      <w:noProof w:val="0"/>
      <w:spacing w:val="-5"/>
      <w:kern w:val="0"/>
      <w:lang w:eastAsia="en-US"/>
    </w:rPr>
  </w:style>
  <w:style w:type="paragraph" w:customStyle="1" w:styleId="1fffffc">
    <w:name w:val="ТЗ_Заголовок1"/>
    <w:basedOn w:val="19"/>
    <w:rsid w:val="007B135F"/>
    <w:pPr>
      <w:keepNext w:val="0"/>
      <w:pageBreakBefore w:val="0"/>
      <w:pBdr>
        <w:bottom w:val="single" w:sz="4" w:space="1" w:color="auto"/>
      </w:pBdr>
      <w:tabs>
        <w:tab w:val="num" w:pos="360"/>
        <w:tab w:val="left" w:pos="567"/>
        <w:tab w:val="num" w:pos="709"/>
      </w:tabs>
      <w:suppressAutoHyphens w:val="0"/>
      <w:autoSpaceDN/>
      <w:spacing w:before="200" w:after="200" w:line="320" w:lineRule="atLeast"/>
      <w:ind w:right="-567"/>
      <w:jc w:val="both"/>
      <w:textAlignment w:val="auto"/>
    </w:pPr>
    <w:rPr>
      <w:rFonts w:ascii="Times New Roman" w:eastAsia="Times New Roman" w:hAnsi="Times New Roman" w:cs="Times New Roman"/>
      <w:bCs w:val="0"/>
      <w:caps w:val="0"/>
      <w:color w:val="000000" w:themeColor="text1"/>
      <w:spacing w:val="-20"/>
      <w:kern w:val="28"/>
      <w:sz w:val="40"/>
      <w:szCs w:val="20"/>
      <w:lang w:eastAsia="en-US" w:bidi="ar-SA"/>
    </w:rPr>
  </w:style>
  <w:style w:type="paragraph" w:customStyle="1" w:styleId="2fffc">
    <w:name w:val="ТЗ_Заголовок2"/>
    <w:basedOn w:val="29"/>
    <w:rsid w:val="007B135F"/>
    <w:pPr>
      <w:keepNext/>
      <w:keepLines/>
      <w:tabs>
        <w:tab w:val="num" w:pos="720"/>
      </w:tabs>
      <w:autoSpaceDN/>
      <w:spacing w:before="220" w:after="60" w:line="320" w:lineRule="atLeast"/>
      <w:ind w:left="10" w:right="-142" w:hanging="567"/>
      <w:jc w:val="both"/>
      <w:textAlignment w:val="auto"/>
    </w:pPr>
    <w:rPr>
      <w:rFonts w:eastAsia="Times New Roman" w:cs="Times New Roman"/>
      <w:b w:val="0"/>
      <w:spacing w:val="-20"/>
      <w:kern w:val="28"/>
      <w:sz w:val="32"/>
      <w:szCs w:val="32"/>
      <w:lang w:eastAsia="en-US" w:bidi="ar-SA"/>
    </w:rPr>
  </w:style>
  <w:style w:type="paragraph" w:customStyle="1" w:styleId="3ff0">
    <w:name w:val="ТЗ_Заголовок3"/>
    <w:basedOn w:val="2fffc"/>
    <w:rsid w:val="007B135F"/>
    <w:pPr>
      <w:numPr>
        <w:ilvl w:val="0"/>
        <w:numId w:val="0"/>
      </w:numPr>
      <w:tabs>
        <w:tab w:val="num" w:pos="720"/>
      </w:tabs>
      <w:ind w:left="10" w:hanging="567"/>
      <w:outlineLvl w:val="2"/>
    </w:pPr>
    <w:rPr>
      <w:rFonts w:cs="Arial"/>
      <w:bCs w:val="0"/>
      <w:sz w:val="28"/>
      <w:szCs w:val="28"/>
    </w:rPr>
  </w:style>
  <w:style w:type="paragraph" w:customStyle="1" w:styleId="4f9">
    <w:name w:val="ТЗ_Заголовок4"/>
    <w:basedOn w:val="46"/>
    <w:rsid w:val="007B135F"/>
    <w:pPr>
      <w:tabs>
        <w:tab w:val="num" w:pos="360"/>
        <w:tab w:val="left" w:pos="1134"/>
      </w:tabs>
      <w:autoSpaceDN/>
      <w:spacing w:before="0" w:after="60" w:line="320" w:lineRule="atLeast"/>
      <w:ind w:left="1134" w:right="-284" w:hanging="862"/>
      <w:jc w:val="both"/>
      <w:textAlignment w:val="auto"/>
    </w:pPr>
    <w:rPr>
      <w:rFonts w:eastAsia="Times New Roman"/>
      <w:bCs w:val="0"/>
      <w:i/>
      <w:iCs/>
      <w:color w:val="000000" w:themeColor="text1"/>
      <w:spacing w:val="-20"/>
      <w:kern w:val="28"/>
      <w:sz w:val="24"/>
      <w:szCs w:val="26"/>
      <w:lang w:eastAsia="en-US" w:bidi="ar-SA"/>
    </w:rPr>
  </w:style>
  <w:style w:type="paragraph" w:customStyle="1" w:styleId="afffffffffffffffffa">
    <w:name w:val="ОсновнойСтиль"/>
    <w:basedOn w:val="aff7"/>
    <w:rsid w:val="007B135F"/>
    <w:pPr>
      <w:spacing w:line="240" w:lineRule="auto"/>
      <w:ind w:firstLine="0"/>
      <w:jc w:val="left"/>
    </w:pPr>
    <w:rPr>
      <w:rFonts w:ascii="Arial" w:hAnsi="Arial" w:cs="Arial"/>
      <w:sz w:val="24"/>
    </w:rPr>
  </w:style>
  <w:style w:type="paragraph" w:customStyle="1" w:styleId="2c">
    <w:name w:val="Спосик_2"/>
    <w:basedOn w:val="aff7"/>
    <w:rsid w:val="007B135F"/>
    <w:pPr>
      <w:numPr>
        <w:numId w:val="97"/>
      </w:numPr>
      <w:spacing w:after="120" w:line="240" w:lineRule="atLeast"/>
      <w:jc w:val="left"/>
    </w:pPr>
    <w:rPr>
      <w:rFonts w:ascii="Arial" w:hAnsi="Arial" w:cs="Arial"/>
      <w:spacing w:val="-5"/>
      <w:sz w:val="20"/>
      <w:szCs w:val="20"/>
      <w:lang w:eastAsia="en-US"/>
    </w:rPr>
  </w:style>
  <w:style w:type="paragraph" w:customStyle="1" w:styleId="2d">
    <w:name w:val="ТЗ_Основной_Список2"/>
    <w:basedOn w:val="1fffffd"/>
    <w:rsid w:val="007B135F"/>
    <w:pPr>
      <w:numPr>
        <w:ilvl w:val="1"/>
        <w:numId w:val="98"/>
      </w:numPr>
    </w:pPr>
  </w:style>
  <w:style w:type="paragraph" w:customStyle="1" w:styleId="1fffffd">
    <w:name w:val="ТЗ_Основной_Список1"/>
    <w:basedOn w:val="aff7"/>
    <w:autoRedefine/>
    <w:rsid w:val="007B135F"/>
    <w:pPr>
      <w:spacing w:after="120"/>
      <w:ind w:firstLine="0"/>
      <w:jc w:val="left"/>
    </w:pPr>
    <w:rPr>
      <w:spacing w:val="1"/>
      <w:sz w:val="24"/>
      <w:szCs w:val="28"/>
    </w:rPr>
  </w:style>
  <w:style w:type="paragraph" w:customStyle="1" w:styleId="afffffffffffffffffb">
    <w:name w:val="ТЗ_Назначение_систем"/>
    <w:basedOn w:val="2d"/>
    <w:rsid w:val="007B135F"/>
    <w:pPr>
      <w:numPr>
        <w:ilvl w:val="0"/>
        <w:numId w:val="0"/>
      </w:numPr>
      <w:ind w:left="1701"/>
    </w:pPr>
  </w:style>
  <w:style w:type="paragraph" w:customStyle="1" w:styleId="32">
    <w:name w:val="Стиль3"/>
    <w:basedOn w:val="aff7"/>
    <w:link w:val="3ff1"/>
    <w:rsid w:val="007B135F"/>
    <w:pPr>
      <w:numPr>
        <w:numId w:val="99"/>
      </w:numPr>
      <w:spacing w:after="240" w:line="240" w:lineRule="atLeast"/>
      <w:jc w:val="left"/>
    </w:pPr>
    <w:rPr>
      <w:rFonts w:ascii="Arial" w:hAnsi="Arial" w:cs="Arial"/>
      <w:noProof/>
      <w:spacing w:val="-5"/>
      <w:sz w:val="22"/>
      <w:szCs w:val="20"/>
      <w:lang w:eastAsia="en-US"/>
    </w:rPr>
  </w:style>
  <w:style w:type="paragraph" w:customStyle="1" w:styleId="afffffffffffffffffc">
    <w:name w:val="ТЗ_Основной_Сп_В"/>
    <w:basedOn w:val="32"/>
    <w:rsid w:val="007B135F"/>
    <w:pPr>
      <w:tabs>
        <w:tab w:val="clear" w:pos="2421"/>
        <w:tab w:val="num" w:pos="567"/>
      </w:tabs>
      <w:spacing w:before="240"/>
      <w:ind w:left="567"/>
    </w:pPr>
    <w:rPr>
      <w:rFonts w:ascii="Times New Roman" w:hAnsi="Times New Roman" w:cs="Times New Roman"/>
      <w:sz w:val="28"/>
      <w:szCs w:val="28"/>
    </w:rPr>
  </w:style>
  <w:style w:type="paragraph" w:customStyle="1" w:styleId="141250">
    <w:name w:val="Стиль 14 пт Слева:  125 см Первая строка:  0 см"/>
    <w:basedOn w:val="aff7"/>
    <w:rsid w:val="007B135F"/>
    <w:pPr>
      <w:suppressAutoHyphens/>
      <w:ind w:left="709" w:firstLine="0"/>
      <w:jc w:val="left"/>
    </w:pPr>
    <w:rPr>
      <w:sz w:val="24"/>
      <w:szCs w:val="20"/>
      <w:lang w:eastAsia="ar-SA"/>
    </w:rPr>
  </w:style>
  <w:style w:type="paragraph" w:customStyle="1" w:styleId="17">
    <w:name w:val="Заголовок приложения 1"/>
    <w:basedOn w:val="aff7"/>
    <w:rsid w:val="007B135F"/>
    <w:pPr>
      <w:numPr>
        <w:numId w:val="100"/>
      </w:numPr>
      <w:spacing w:line="312" w:lineRule="auto"/>
      <w:jc w:val="left"/>
    </w:pPr>
    <w:rPr>
      <w:sz w:val="24"/>
      <w:szCs w:val="20"/>
    </w:rPr>
  </w:style>
  <w:style w:type="paragraph" w:customStyle="1" w:styleId="a40">
    <w:name w:val="a4"/>
    <w:basedOn w:val="aff7"/>
    <w:rsid w:val="007B135F"/>
    <w:pPr>
      <w:spacing w:before="100" w:beforeAutospacing="1" w:after="100" w:afterAutospacing="1" w:line="240" w:lineRule="auto"/>
      <w:ind w:firstLine="0"/>
      <w:jc w:val="left"/>
    </w:pPr>
    <w:rPr>
      <w:sz w:val="24"/>
    </w:rPr>
  </w:style>
  <w:style w:type="paragraph" w:customStyle="1" w:styleId="2fffd">
    <w:name w:val="Обычный_2"/>
    <w:rsid w:val="007B135F"/>
    <w:pPr>
      <w:widowControl/>
      <w:suppressAutoHyphens w:val="0"/>
      <w:autoSpaceDN/>
      <w:spacing w:line="360" w:lineRule="auto"/>
      <w:textAlignment w:val="auto"/>
    </w:pPr>
    <w:rPr>
      <w:rFonts w:ascii="Times New Roman" w:eastAsia="Times New Roman" w:hAnsi="Times New Roman" w:cs="Times New Roman"/>
      <w:kern w:val="0"/>
      <w:szCs w:val="20"/>
      <w:lang w:eastAsia="ru-RU" w:bidi="ar-SA"/>
    </w:rPr>
  </w:style>
  <w:style w:type="paragraph" w:customStyle="1" w:styleId="460">
    <w:name w:val="Стиль Заголовок 4 + Перед:  6 пт"/>
    <w:basedOn w:val="46"/>
    <w:rsid w:val="007B135F"/>
    <w:pPr>
      <w:tabs>
        <w:tab w:val="num" w:pos="360"/>
        <w:tab w:val="num" w:pos="1600"/>
      </w:tabs>
      <w:suppressAutoHyphens w:val="0"/>
      <w:autoSpaceDN/>
      <w:spacing w:before="0" w:after="0"/>
      <w:ind w:left="720" w:hanging="862"/>
      <w:jc w:val="both"/>
      <w:textAlignment w:val="auto"/>
    </w:pPr>
    <w:rPr>
      <w:rFonts w:eastAsia="Times New Roman"/>
      <w:b w:val="0"/>
      <w:color w:val="000000" w:themeColor="text1"/>
      <w:kern w:val="0"/>
      <w:sz w:val="26"/>
      <w:szCs w:val="26"/>
      <w:lang w:eastAsia="ru-RU" w:bidi="ar-SA"/>
    </w:rPr>
  </w:style>
  <w:style w:type="character" w:customStyle="1" w:styleId="afffffffffffffffffd">
    <w:name w:val="Термин (жирный)"/>
    <w:rsid w:val="007B135F"/>
    <w:rPr>
      <w:rFonts w:ascii="Arial" w:hAnsi="Arial"/>
      <w:b/>
      <w:sz w:val="20"/>
    </w:rPr>
  </w:style>
  <w:style w:type="paragraph" w:customStyle="1" w:styleId="afffffffffffffffffe">
    <w:name w:val="Обычный (таблица)"/>
    <w:rsid w:val="007B135F"/>
    <w:pPr>
      <w:widowControl/>
      <w:suppressAutoHyphens w:val="0"/>
      <w:autoSpaceDN/>
      <w:spacing w:before="60" w:after="60"/>
      <w:textAlignment w:val="auto"/>
    </w:pPr>
    <w:rPr>
      <w:rFonts w:ascii="Times New Roman" w:eastAsia="Times New Roman" w:hAnsi="Times New Roman" w:cs="Times New Roman"/>
      <w:kern w:val="0"/>
      <w:lang w:eastAsia="ru-RU" w:bidi="ar-SA"/>
    </w:rPr>
  </w:style>
  <w:style w:type="paragraph" w:customStyle="1" w:styleId="1fffffe">
    <w:name w:val="Заголовок 1 + По левому краю"/>
    <w:basedOn w:val="19"/>
    <w:rsid w:val="007B135F"/>
    <w:pPr>
      <w:keepNext w:val="0"/>
      <w:pageBreakBefore w:val="0"/>
      <w:tabs>
        <w:tab w:val="num" w:pos="360"/>
        <w:tab w:val="num" w:pos="709"/>
      </w:tabs>
      <w:suppressAutoHyphens w:val="0"/>
      <w:autoSpaceDN/>
      <w:spacing w:before="0" w:after="0" w:line="360" w:lineRule="auto"/>
      <w:ind w:left="360" w:hanging="360"/>
      <w:jc w:val="both"/>
      <w:textAlignment w:val="auto"/>
    </w:pPr>
    <w:rPr>
      <w:rFonts w:ascii="Times New Roman" w:eastAsia="Times New Roman" w:hAnsi="Times New Roman" w:cs="Times New Roman"/>
      <w:b w:val="0"/>
      <w:bCs w:val="0"/>
      <w:caps w:val="0"/>
      <w:color w:val="000000" w:themeColor="text1"/>
      <w:kern w:val="28"/>
      <w:sz w:val="24"/>
      <w:szCs w:val="24"/>
      <w:lang w:eastAsia="ru-RU" w:bidi="ar-SA"/>
    </w:rPr>
  </w:style>
  <w:style w:type="paragraph" w:customStyle="1" w:styleId="30">
    <w:name w:val="Заголовок 3 + По центру"/>
    <w:aliases w:val="После:  6 пт,Междустр.интервал:  одинарный,Основной текст с отступом 2 + Перед:  6 пт"/>
    <w:basedOn w:val="aff7"/>
    <w:rsid w:val="007B135F"/>
    <w:pPr>
      <w:numPr>
        <w:ilvl w:val="2"/>
        <w:numId w:val="101"/>
      </w:numPr>
      <w:tabs>
        <w:tab w:val="clear" w:pos="1224"/>
        <w:tab w:val="num" w:pos="709"/>
      </w:tabs>
      <w:jc w:val="center"/>
    </w:pPr>
    <w:rPr>
      <w:b/>
      <w:sz w:val="24"/>
      <w:szCs w:val="20"/>
    </w:rPr>
  </w:style>
  <w:style w:type="paragraph" w:customStyle="1" w:styleId="affffffffffffffffff">
    <w:name w:val="Обычный + По левому краю"/>
    <w:basedOn w:val="37"/>
    <w:rsid w:val="007B135F"/>
    <w:pPr>
      <w:keepLines/>
      <w:tabs>
        <w:tab w:val="num" w:pos="709"/>
        <w:tab w:val="left" w:pos="1701"/>
        <w:tab w:val="left" w:pos="1985"/>
      </w:tabs>
      <w:autoSpaceDN/>
      <w:spacing w:before="0"/>
      <w:ind w:firstLine="720"/>
      <w:jc w:val="both"/>
      <w:textAlignment w:val="auto"/>
    </w:pPr>
    <w:rPr>
      <w:rFonts w:eastAsia="Times New Roman"/>
      <w:bCs w:val="0"/>
      <w:kern w:val="0"/>
      <w:szCs w:val="20"/>
      <w:lang w:eastAsia="ru-RU" w:bidi="ar-SA"/>
    </w:rPr>
  </w:style>
  <w:style w:type="paragraph" w:customStyle="1" w:styleId="01">
    <w:name w:val="Обычный + Первая строка:  0"/>
    <w:aliases w:val="63 см"/>
    <w:basedOn w:val="a1"/>
    <w:rsid w:val="007B135F"/>
    <w:pPr>
      <w:widowControl w:val="0"/>
      <w:numPr>
        <w:numId w:val="0"/>
      </w:numPr>
      <w:tabs>
        <w:tab w:val="clear" w:pos="1440"/>
        <w:tab w:val="left" w:pos="-142"/>
      </w:tabs>
    </w:pPr>
  </w:style>
  <w:style w:type="paragraph" w:customStyle="1" w:styleId="NormalTimesNewRoman">
    <w:name w:val="Normal + Times New Roman"/>
    <w:aliases w:val="11 пт,По центру,Междустр.интервал:  двойной"/>
    <w:basedOn w:val="BodyText22"/>
    <w:rsid w:val="007B135F"/>
    <w:pPr>
      <w:ind w:right="0"/>
      <w:jc w:val="center"/>
    </w:pPr>
    <w:rPr>
      <w:sz w:val="20"/>
    </w:rPr>
  </w:style>
  <w:style w:type="paragraph" w:customStyle="1" w:styleId="3115">
    <w:name w:val="Стиль Оглавление 3 + Слева:  1 см Выступ:  15 см"/>
    <w:basedOn w:val="3c"/>
    <w:rsid w:val="007B135F"/>
    <w:pPr>
      <w:tabs>
        <w:tab w:val="left" w:pos="851"/>
        <w:tab w:val="left" w:pos="1560"/>
        <w:tab w:val="left" w:pos="1920"/>
        <w:tab w:val="right" w:leader="dot" w:pos="10026"/>
      </w:tabs>
      <w:spacing w:after="0" w:line="240" w:lineRule="auto"/>
      <w:ind w:left="1418" w:hanging="851"/>
      <w:jc w:val="left"/>
    </w:pPr>
    <w:rPr>
      <w:rFonts w:cs="Times New Roman"/>
      <w:iCs/>
      <w:noProof/>
      <w:sz w:val="24"/>
      <w:szCs w:val="22"/>
    </w:rPr>
  </w:style>
  <w:style w:type="paragraph" w:customStyle="1" w:styleId="NormalTable0">
    <w:name w:val="Normal Table0"/>
    <w:basedOn w:val="aff7"/>
    <w:uiPriority w:val="99"/>
    <w:rsid w:val="007B135F"/>
    <w:pPr>
      <w:keepLines/>
      <w:spacing w:before="120" w:line="240" w:lineRule="auto"/>
      <w:ind w:firstLine="0"/>
      <w:jc w:val="left"/>
    </w:pPr>
    <w:rPr>
      <w:rFonts w:ascii="Arial" w:hAnsi="Arial"/>
      <w:spacing w:val="-5"/>
      <w:sz w:val="20"/>
      <w:szCs w:val="20"/>
      <w:lang w:eastAsia="en-US"/>
    </w:rPr>
  </w:style>
  <w:style w:type="paragraph" w:customStyle="1" w:styleId="aff1">
    <w:name w:val="Табличный маркированный"/>
    <w:rsid w:val="007B135F"/>
    <w:pPr>
      <w:widowControl/>
      <w:numPr>
        <w:numId w:val="102"/>
      </w:numPr>
      <w:suppressAutoHyphens w:val="0"/>
      <w:autoSpaceDN/>
      <w:spacing w:before="80" w:after="80"/>
      <w:textAlignment w:val="auto"/>
    </w:pPr>
    <w:rPr>
      <w:rFonts w:ascii="Times New Roman" w:eastAsia="Times New Roman" w:hAnsi="Times New Roman" w:cs="Times New Roman"/>
      <w:kern w:val="0"/>
      <w:szCs w:val="20"/>
      <w:lang w:val="en-US" w:eastAsia="en-US" w:bidi="ar-SA"/>
    </w:rPr>
  </w:style>
  <w:style w:type="character" w:customStyle="1" w:styleId="DFN">
    <w:name w:val="DFN"/>
    <w:rsid w:val="007B135F"/>
    <w:rPr>
      <w:b/>
    </w:rPr>
  </w:style>
  <w:style w:type="paragraph" w:customStyle="1" w:styleId="af3">
    <w:name w:val="Буллиты"/>
    <w:basedOn w:val="aff7"/>
    <w:link w:val="affffffffffffffffff0"/>
    <w:rsid w:val="007B135F"/>
    <w:pPr>
      <w:numPr>
        <w:numId w:val="103"/>
      </w:numPr>
      <w:tabs>
        <w:tab w:val="left" w:pos="851"/>
      </w:tabs>
      <w:spacing w:line="276" w:lineRule="auto"/>
      <w:jc w:val="left"/>
    </w:pPr>
    <w:rPr>
      <w:sz w:val="24"/>
      <w:lang w:eastAsia="en-US"/>
    </w:rPr>
  </w:style>
  <w:style w:type="character" w:customStyle="1" w:styleId="affffffffffffffffff0">
    <w:name w:val="Буллиты Знак"/>
    <w:link w:val="af3"/>
    <w:locked/>
    <w:rsid w:val="007B135F"/>
    <w:rPr>
      <w:rFonts w:ascii="Times New Roman" w:eastAsia="Times New Roman" w:hAnsi="Times New Roman" w:cs="Times New Roman"/>
      <w:kern w:val="0"/>
      <w:lang w:eastAsia="en-US" w:bidi="ar-SA"/>
    </w:rPr>
  </w:style>
  <w:style w:type="paragraph" w:customStyle="1" w:styleId="PlainText">
    <w:name w:val="PlainText"/>
    <w:link w:val="PlainText0"/>
    <w:rsid w:val="007B135F"/>
    <w:pPr>
      <w:widowControl/>
      <w:suppressAutoHyphens w:val="0"/>
      <w:autoSpaceDN/>
      <w:spacing w:line="360" w:lineRule="auto"/>
      <w:ind w:firstLine="851"/>
      <w:jc w:val="both"/>
      <w:textAlignment w:val="auto"/>
    </w:pPr>
    <w:rPr>
      <w:rFonts w:ascii="Times New Roman" w:eastAsia="Times New Roman" w:hAnsi="Times New Roman" w:cs="Times New Roman"/>
      <w:kern w:val="0"/>
      <w:sz w:val="28"/>
      <w:lang w:eastAsia="ru-RU" w:bidi="ar-SA"/>
    </w:rPr>
  </w:style>
  <w:style w:type="character" w:customStyle="1" w:styleId="PlainText0">
    <w:name w:val="PlainText Знак"/>
    <w:link w:val="PlainText"/>
    <w:locked/>
    <w:rsid w:val="007B135F"/>
    <w:rPr>
      <w:rFonts w:ascii="Times New Roman" w:eastAsia="Times New Roman" w:hAnsi="Times New Roman" w:cs="Times New Roman"/>
      <w:kern w:val="0"/>
      <w:sz w:val="28"/>
      <w:lang w:eastAsia="ru-RU" w:bidi="ar-SA"/>
    </w:rPr>
  </w:style>
  <w:style w:type="paragraph" w:customStyle="1" w:styleId="ItemizedList">
    <w:name w:val="ItemizedList"/>
    <w:basedOn w:val="PlainText"/>
    <w:link w:val="ItemizedList0"/>
    <w:rsid w:val="007B135F"/>
    <w:pPr>
      <w:numPr>
        <w:numId w:val="104"/>
      </w:numPr>
    </w:pPr>
  </w:style>
  <w:style w:type="character" w:customStyle="1" w:styleId="ItemizedList0">
    <w:name w:val="ItemizedList Знак"/>
    <w:link w:val="ItemizedList"/>
    <w:locked/>
    <w:rsid w:val="007B135F"/>
    <w:rPr>
      <w:rFonts w:ascii="Times New Roman" w:eastAsia="Times New Roman" w:hAnsi="Times New Roman" w:cs="Times New Roman"/>
      <w:kern w:val="0"/>
      <w:sz w:val="28"/>
      <w:lang w:eastAsia="ru-RU" w:bidi="ar-SA"/>
    </w:rPr>
  </w:style>
  <w:style w:type="paragraph" w:customStyle="1" w:styleId="PictureInscription">
    <w:name w:val="PictureInscription"/>
    <w:next w:val="PlainText"/>
    <w:rsid w:val="007B135F"/>
    <w:pPr>
      <w:widowControl/>
      <w:numPr>
        <w:ilvl w:val="7"/>
        <w:numId w:val="105"/>
      </w:numPr>
      <w:suppressAutoHyphens w:val="0"/>
      <w:autoSpaceDN/>
      <w:spacing w:before="120" w:after="240"/>
      <w:jc w:val="center"/>
      <w:textAlignment w:val="auto"/>
    </w:pPr>
    <w:rPr>
      <w:rFonts w:ascii="Times New Roman" w:eastAsia="Times New Roman" w:hAnsi="Times New Roman" w:cs="Times New Roman"/>
      <w:kern w:val="0"/>
      <w:sz w:val="28"/>
      <w:lang w:eastAsia="ru-RU" w:bidi="ar-SA"/>
    </w:rPr>
  </w:style>
  <w:style w:type="paragraph" w:customStyle="1" w:styleId="TableInscription">
    <w:name w:val="TableInscription"/>
    <w:next w:val="PlainText"/>
    <w:rsid w:val="007B135F"/>
    <w:pPr>
      <w:keepNext/>
      <w:widowControl/>
      <w:numPr>
        <w:ilvl w:val="8"/>
        <w:numId w:val="105"/>
      </w:numPr>
      <w:suppressAutoHyphens w:val="0"/>
      <w:autoSpaceDN/>
      <w:spacing w:line="360" w:lineRule="auto"/>
      <w:textAlignment w:val="auto"/>
    </w:pPr>
    <w:rPr>
      <w:rFonts w:ascii="Times New Roman" w:eastAsia="Times New Roman" w:hAnsi="Times New Roman" w:cs="Times New Roman"/>
      <w:kern w:val="0"/>
      <w:sz w:val="28"/>
      <w:szCs w:val="20"/>
      <w:lang w:eastAsia="ru-RU" w:bidi="ar-SA"/>
    </w:rPr>
  </w:style>
  <w:style w:type="paragraph" w:customStyle="1" w:styleId="Head1">
    <w:name w:val="Head1"/>
    <w:next w:val="PlainText"/>
    <w:rsid w:val="007B135F"/>
    <w:pPr>
      <w:keepNext/>
      <w:pageBreakBefore/>
      <w:widowControl/>
      <w:numPr>
        <w:numId w:val="105"/>
      </w:numPr>
      <w:suppressAutoHyphens w:val="0"/>
      <w:autoSpaceDN/>
      <w:spacing w:before="120" w:after="120" w:line="360" w:lineRule="auto"/>
      <w:textAlignment w:val="auto"/>
      <w:outlineLvl w:val="0"/>
    </w:pPr>
    <w:rPr>
      <w:rFonts w:ascii="Times New Roman" w:eastAsia="Times New Roman" w:hAnsi="Times New Roman" w:cs="Times New Roman"/>
      <w:b/>
      <w:bCs/>
      <w:kern w:val="0"/>
      <w:sz w:val="28"/>
      <w:szCs w:val="32"/>
      <w:lang w:eastAsia="ru-RU" w:bidi="ar-SA"/>
    </w:rPr>
  </w:style>
  <w:style w:type="paragraph" w:customStyle="1" w:styleId="Head2">
    <w:name w:val="Head2"/>
    <w:next w:val="PlainText"/>
    <w:rsid w:val="007B135F"/>
    <w:pPr>
      <w:keepNext/>
      <w:widowControl/>
      <w:numPr>
        <w:ilvl w:val="1"/>
        <w:numId w:val="105"/>
      </w:numPr>
      <w:suppressAutoHyphens w:val="0"/>
      <w:autoSpaceDN/>
      <w:spacing w:before="120" w:after="120" w:line="360" w:lineRule="auto"/>
      <w:textAlignment w:val="auto"/>
      <w:outlineLvl w:val="1"/>
    </w:pPr>
    <w:rPr>
      <w:rFonts w:ascii="Times New Roman" w:eastAsia="Times New Roman" w:hAnsi="Times New Roman" w:cs="Times New Roman"/>
      <w:b/>
      <w:bCs/>
      <w:kern w:val="0"/>
      <w:sz w:val="28"/>
      <w:szCs w:val="28"/>
      <w:lang w:eastAsia="ru-RU" w:bidi="ar-SA"/>
    </w:rPr>
  </w:style>
  <w:style w:type="paragraph" w:customStyle="1" w:styleId="Head3">
    <w:name w:val="Head3"/>
    <w:rsid w:val="007B135F"/>
    <w:pPr>
      <w:keepNext/>
      <w:widowControl/>
      <w:numPr>
        <w:ilvl w:val="2"/>
        <w:numId w:val="105"/>
      </w:numPr>
      <w:suppressAutoHyphens w:val="0"/>
      <w:autoSpaceDN/>
      <w:spacing w:before="120" w:after="120" w:line="360" w:lineRule="auto"/>
      <w:textAlignment w:val="auto"/>
      <w:outlineLvl w:val="2"/>
    </w:pPr>
    <w:rPr>
      <w:rFonts w:ascii="Times New Roman" w:eastAsia="Times New Roman" w:hAnsi="Times New Roman" w:cs="Times New Roman"/>
      <w:b/>
      <w:bCs/>
      <w:kern w:val="0"/>
      <w:sz w:val="28"/>
      <w:szCs w:val="28"/>
      <w:lang w:eastAsia="ru-RU" w:bidi="ar-SA"/>
    </w:rPr>
  </w:style>
  <w:style w:type="paragraph" w:customStyle="1" w:styleId="Head4">
    <w:name w:val="Head4"/>
    <w:rsid w:val="007B135F"/>
    <w:pPr>
      <w:keepNext/>
      <w:widowControl/>
      <w:suppressAutoHyphens w:val="0"/>
      <w:autoSpaceDN/>
      <w:spacing w:line="360" w:lineRule="auto"/>
      <w:ind w:firstLine="851"/>
      <w:textAlignment w:val="auto"/>
      <w:outlineLvl w:val="3"/>
    </w:pPr>
    <w:rPr>
      <w:rFonts w:ascii="Times New Roman" w:eastAsia="Times New Roman" w:hAnsi="Times New Roman" w:cs="Times New Roman"/>
      <w:b/>
      <w:bCs/>
      <w:kern w:val="0"/>
      <w:sz w:val="28"/>
      <w:lang w:eastAsia="ru-RU" w:bidi="ar-SA"/>
    </w:rPr>
  </w:style>
  <w:style w:type="paragraph" w:customStyle="1" w:styleId="Head5">
    <w:name w:val="Head5"/>
    <w:rsid w:val="007B135F"/>
    <w:pPr>
      <w:keepNext/>
      <w:widowControl/>
      <w:suppressAutoHyphens w:val="0"/>
      <w:autoSpaceDN/>
      <w:spacing w:line="360" w:lineRule="auto"/>
      <w:ind w:left="1080" w:hanging="1080"/>
      <w:textAlignment w:val="auto"/>
      <w:outlineLvl w:val="4"/>
    </w:pPr>
    <w:rPr>
      <w:rFonts w:ascii="Times New Roman" w:eastAsia="Times New Roman" w:hAnsi="Times New Roman" w:cs="Times New Roman"/>
      <w:b/>
      <w:iCs/>
      <w:kern w:val="0"/>
      <w:sz w:val="28"/>
      <w:lang w:eastAsia="ru-RU" w:bidi="ar-SA"/>
    </w:rPr>
  </w:style>
  <w:style w:type="paragraph" w:customStyle="1" w:styleId="OrderedList2">
    <w:name w:val="OrderedList2"/>
    <w:autoRedefine/>
    <w:semiHidden/>
    <w:rsid w:val="007B135F"/>
    <w:pPr>
      <w:widowControl/>
      <w:numPr>
        <w:ilvl w:val="1"/>
        <w:numId w:val="106"/>
      </w:numPr>
      <w:suppressAutoHyphens w:val="0"/>
      <w:autoSpaceDN/>
      <w:textAlignment w:val="auto"/>
    </w:pPr>
    <w:rPr>
      <w:rFonts w:ascii="Times New Roman" w:eastAsia="Times New Roman" w:hAnsi="Times New Roman" w:cs="Times New Roman"/>
      <w:color w:val="000000"/>
      <w:kern w:val="0"/>
      <w:lang w:eastAsia="ru-RU" w:bidi="ar-SA"/>
    </w:rPr>
  </w:style>
  <w:style w:type="paragraph" w:customStyle="1" w:styleId="tabletext0">
    <w:name w:val="tabletext"/>
    <w:basedOn w:val="aff7"/>
    <w:rsid w:val="007B135F"/>
    <w:pPr>
      <w:keepNext/>
      <w:spacing w:line="240" w:lineRule="auto"/>
      <w:ind w:firstLine="0"/>
      <w:jc w:val="left"/>
    </w:pPr>
    <w:rPr>
      <w:sz w:val="24"/>
    </w:rPr>
  </w:style>
  <w:style w:type="paragraph" w:customStyle="1" w:styleId="affffffffffffffffff1">
    <w:name w:val="табличный титульный"/>
    <w:basedOn w:val="aff7"/>
    <w:rsid w:val="007B135F"/>
    <w:pPr>
      <w:spacing w:before="240" w:line="240" w:lineRule="auto"/>
      <w:ind w:firstLine="0"/>
      <w:jc w:val="left"/>
    </w:pPr>
    <w:rPr>
      <w:color w:val="000000"/>
      <w:sz w:val="24"/>
      <w:szCs w:val="16"/>
      <w:lang w:eastAsia="en-US"/>
    </w:rPr>
  </w:style>
  <w:style w:type="paragraph" w:customStyle="1" w:styleId="1ffffff">
    <w:name w:val="Заголовок 1 стиль"/>
    <w:basedOn w:val="19"/>
    <w:rsid w:val="007B135F"/>
    <w:pPr>
      <w:keepNext w:val="0"/>
      <w:pageBreakBefore w:val="0"/>
      <w:tabs>
        <w:tab w:val="num" w:pos="709"/>
      </w:tabs>
      <w:suppressAutoHyphens w:val="0"/>
      <w:autoSpaceDN/>
      <w:spacing w:before="0" w:after="0"/>
      <w:ind w:right="538"/>
      <w:jc w:val="both"/>
      <w:textAlignment w:val="auto"/>
    </w:pPr>
    <w:rPr>
      <w:rFonts w:ascii="Times New Roman" w:eastAsia="Times New Roman" w:hAnsi="Times New Roman" w:cs="Times New Roman"/>
      <w:color w:val="000000" w:themeColor="text1"/>
      <w:kern w:val="28"/>
      <w:sz w:val="24"/>
      <w:szCs w:val="20"/>
      <w:lang w:eastAsia="ru-RU" w:bidi="ar-SA"/>
    </w:rPr>
  </w:style>
  <w:style w:type="paragraph" w:customStyle="1" w:styleId="phtabletitle">
    <w:name w:val="ph_table_title"/>
    <w:basedOn w:val="aff7"/>
    <w:next w:val="aff7"/>
    <w:rsid w:val="007B135F"/>
    <w:pPr>
      <w:keepNext/>
      <w:spacing w:before="20" w:after="120"/>
      <w:ind w:firstLine="0"/>
      <w:jc w:val="left"/>
    </w:pPr>
    <w:rPr>
      <w:rFonts w:ascii="Arial" w:hAnsi="Arial"/>
      <w:sz w:val="24"/>
    </w:rPr>
  </w:style>
  <w:style w:type="paragraph" w:customStyle="1" w:styleId="1ffffff0">
    <w:name w:val="Обычный1"/>
    <w:link w:val="Char1"/>
    <w:rsid w:val="007B135F"/>
    <w:pPr>
      <w:widowControl/>
      <w:suppressAutoHyphens w:val="0"/>
      <w:autoSpaceDN/>
      <w:textAlignment w:val="auto"/>
    </w:pPr>
    <w:rPr>
      <w:rFonts w:ascii="Arial" w:eastAsia="Times New Roman" w:hAnsi="Arial" w:cs="Times New Roman"/>
      <w:kern w:val="0"/>
      <w:sz w:val="20"/>
      <w:szCs w:val="20"/>
      <w:lang w:eastAsia="ru-RU" w:bidi="ar-SA"/>
    </w:rPr>
  </w:style>
  <w:style w:type="paragraph" w:customStyle="1" w:styleId="3ff2">
    <w:name w:val="Текст3"/>
    <w:basedOn w:val="aff7"/>
    <w:rsid w:val="007B135F"/>
    <w:pPr>
      <w:ind w:firstLine="0"/>
      <w:jc w:val="left"/>
    </w:pPr>
    <w:rPr>
      <w:rFonts w:ascii="Courier New" w:hAnsi="Courier New"/>
      <w:sz w:val="24"/>
      <w:szCs w:val="20"/>
    </w:rPr>
  </w:style>
  <w:style w:type="paragraph" w:customStyle="1" w:styleId="phlistitemizedtitle">
    <w:name w:val="ph_list_itemized_title"/>
    <w:basedOn w:val="phnormal"/>
    <w:next w:val="aff7"/>
    <w:rsid w:val="007B135F"/>
    <w:pPr>
      <w:keepNext/>
      <w:ind w:left="0" w:right="284" w:firstLine="720"/>
    </w:pPr>
    <w:rPr>
      <w:rFonts w:ascii="Times New Roman" w:hAnsi="Times New Roman"/>
      <w:iCs/>
      <w:szCs w:val="24"/>
    </w:rPr>
  </w:style>
  <w:style w:type="paragraph" w:customStyle="1" w:styleId="2fffe">
    <w:name w:val="Обычный2"/>
    <w:rsid w:val="007B135F"/>
    <w:pPr>
      <w:widowControl/>
      <w:suppressAutoHyphens w:val="0"/>
      <w:autoSpaceDN/>
      <w:textAlignment w:val="auto"/>
    </w:pPr>
    <w:rPr>
      <w:rFonts w:ascii="Arial" w:eastAsia="Times New Roman" w:hAnsi="Arial" w:cs="Times New Roman"/>
      <w:kern w:val="0"/>
      <w:sz w:val="20"/>
      <w:szCs w:val="20"/>
      <w:lang w:eastAsia="ru-RU" w:bidi="ar-SA"/>
    </w:rPr>
  </w:style>
  <w:style w:type="paragraph" w:customStyle="1" w:styleId="1ffffff1">
    <w:name w:val="Текст1"/>
    <w:basedOn w:val="2fffe"/>
    <w:rsid w:val="007B135F"/>
    <w:pPr>
      <w:spacing w:line="360" w:lineRule="auto"/>
    </w:pPr>
    <w:rPr>
      <w:rFonts w:ascii="Courier New" w:hAnsi="Courier New"/>
      <w:sz w:val="24"/>
    </w:rPr>
  </w:style>
  <w:style w:type="character" w:customStyle="1" w:styleId="phlistitemized10">
    <w:name w:val="ph_list_itemized_1 Знак"/>
    <w:link w:val="phlistitemized1"/>
    <w:locked/>
    <w:rsid w:val="007B135F"/>
    <w:rPr>
      <w:rFonts w:ascii="Arial" w:eastAsia="Times New Roman" w:hAnsi="Arial" w:cs="Arial"/>
      <w:kern w:val="0"/>
      <w:szCs w:val="20"/>
      <w:lang w:eastAsia="en-US" w:bidi="ar-SA"/>
    </w:rPr>
  </w:style>
  <w:style w:type="character" w:customStyle="1" w:styleId="sentence">
    <w:name w:val="sentence"/>
    <w:rsid w:val="007B135F"/>
  </w:style>
  <w:style w:type="paragraph" w:customStyle="1" w:styleId="116">
    <w:name w:val="Текст11"/>
    <w:basedOn w:val="1ffffff0"/>
    <w:rsid w:val="007B135F"/>
    <w:pPr>
      <w:spacing w:line="360" w:lineRule="auto"/>
    </w:pPr>
    <w:rPr>
      <w:rFonts w:ascii="Courier New" w:hAnsi="Courier New"/>
      <w:sz w:val="24"/>
    </w:rPr>
  </w:style>
  <w:style w:type="paragraph" w:customStyle="1" w:styleId="2110">
    <w:name w:val="Основной текст 211"/>
    <w:basedOn w:val="1ffffff0"/>
    <w:rsid w:val="007B135F"/>
    <w:pPr>
      <w:ind w:right="-74"/>
      <w:jc w:val="both"/>
    </w:pPr>
    <w:rPr>
      <w:sz w:val="16"/>
    </w:rPr>
  </w:style>
  <w:style w:type="paragraph" w:customStyle="1" w:styleId="216">
    <w:name w:val="Обычный21"/>
    <w:rsid w:val="007B135F"/>
    <w:pPr>
      <w:widowControl/>
      <w:suppressAutoHyphens w:val="0"/>
      <w:autoSpaceDN/>
      <w:textAlignment w:val="auto"/>
    </w:pPr>
    <w:rPr>
      <w:rFonts w:ascii="Arial" w:eastAsia="Times New Roman" w:hAnsi="Arial" w:cs="Times New Roman"/>
      <w:kern w:val="0"/>
      <w:sz w:val="20"/>
      <w:szCs w:val="20"/>
      <w:lang w:eastAsia="ru-RU" w:bidi="ar-SA"/>
    </w:rPr>
  </w:style>
  <w:style w:type="paragraph" w:customStyle="1" w:styleId="2ffff">
    <w:name w:val="Текст2"/>
    <w:basedOn w:val="216"/>
    <w:rsid w:val="007B135F"/>
    <w:pPr>
      <w:spacing w:line="360" w:lineRule="auto"/>
    </w:pPr>
    <w:rPr>
      <w:rFonts w:ascii="Courier New" w:hAnsi="Courier New"/>
      <w:sz w:val="24"/>
    </w:rPr>
  </w:style>
  <w:style w:type="paragraph" w:customStyle="1" w:styleId="151">
    <w:name w:val="Обычный 1.5"/>
    <w:basedOn w:val="aff7"/>
    <w:link w:val="152"/>
    <w:rsid w:val="007B135F"/>
    <w:pPr>
      <w:spacing w:before="120"/>
      <w:ind w:firstLine="720"/>
      <w:jc w:val="left"/>
    </w:pPr>
    <w:rPr>
      <w:sz w:val="26"/>
      <w:szCs w:val="20"/>
    </w:rPr>
  </w:style>
  <w:style w:type="paragraph" w:customStyle="1" w:styleId="10">
    <w:name w:val="маркированный список 1"/>
    <w:basedOn w:val="afffffff1"/>
    <w:rsid w:val="007B135F"/>
    <w:pPr>
      <w:numPr>
        <w:numId w:val="107"/>
      </w:numPr>
      <w:suppressAutoHyphens w:val="0"/>
      <w:spacing w:after="0" w:line="360" w:lineRule="auto"/>
    </w:pPr>
    <w:rPr>
      <w:lang w:eastAsia="ru-RU"/>
    </w:rPr>
  </w:style>
  <w:style w:type="character" w:customStyle="1" w:styleId="posttitle">
    <w:name w:val="post_title"/>
    <w:rsid w:val="007B135F"/>
    <w:rPr>
      <w:rFonts w:cs="Times New Roman"/>
    </w:rPr>
  </w:style>
  <w:style w:type="paragraph" w:customStyle="1" w:styleId="affffffffffffffffff2">
    <w:name w:val="Таблицы (моноширинный)"/>
    <w:basedOn w:val="aff7"/>
    <w:next w:val="aff7"/>
    <w:rsid w:val="007B135F"/>
    <w:pPr>
      <w:widowControl w:val="0"/>
      <w:autoSpaceDE w:val="0"/>
      <w:autoSpaceDN w:val="0"/>
      <w:adjustRightInd w:val="0"/>
      <w:spacing w:line="360" w:lineRule="atLeast"/>
      <w:jc w:val="left"/>
    </w:pPr>
    <w:rPr>
      <w:rFonts w:ascii="Courier New" w:hAnsi="Courier New" w:cs="Courier New"/>
      <w:sz w:val="20"/>
      <w:szCs w:val="20"/>
    </w:rPr>
  </w:style>
  <w:style w:type="paragraph" w:customStyle="1" w:styleId="E0">
    <w:name w:val="E_Список_Маркир"/>
    <w:basedOn w:val="aff7"/>
    <w:rsid w:val="007B135F"/>
    <w:pPr>
      <w:numPr>
        <w:numId w:val="108"/>
      </w:numPr>
      <w:spacing w:before="60" w:line="240" w:lineRule="auto"/>
      <w:jc w:val="left"/>
    </w:pPr>
    <w:rPr>
      <w:sz w:val="24"/>
      <w:szCs w:val="20"/>
    </w:rPr>
  </w:style>
  <w:style w:type="paragraph" w:customStyle="1" w:styleId="E2">
    <w:name w:val="E_Список_маркир_2ур"/>
    <w:basedOn w:val="aff7"/>
    <w:rsid w:val="007B135F"/>
    <w:pPr>
      <w:numPr>
        <w:ilvl w:val="1"/>
        <w:numId w:val="108"/>
      </w:numPr>
      <w:spacing w:before="60" w:line="240" w:lineRule="auto"/>
      <w:jc w:val="left"/>
    </w:pPr>
    <w:rPr>
      <w:sz w:val="24"/>
      <w:szCs w:val="20"/>
    </w:rPr>
  </w:style>
  <w:style w:type="paragraph" w:customStyle="1" w:styleId="E3">
    <w:name w:val="E_Список_маркир_3ур"/>
    <w:basedOn w:val="E0"/>
    <w:rsid w:val="007B135F"/>
    <w:pPr>
      <w:numPr>
        <w:ilvl w:val="2"/>
      </w:numPr>
      <w:tabs>
        <w:tab w:val="num" w:pos="2160"/>
      </w:tabs>
    </w:pPr>
  </w:style>
  <w:style w:type="character" w:customStyle="1" w:styleId="affff">
    <w:name w:val="Обычный (Интернет) Знак"/>
    <w:aliases w:val="Обычный (веб) Знак Знак Знак,Знак Знак Знак1 Знак"/>
    <w:link w:val="afffe"/>
    <w:uiPriority w:val="99"/>
    <w:locked/>
    <w:rsid w:val="007B135F"/>
    <w:rPr>
      <w:rFonts w:ascii="Times New Roman" w:eastAsia="Times New Roman" w:hAnsi="Times New Roman" w:cs="Times New Roman"/>
      <w:kern w:val="0"/>
      <w:sz w:val="28"/>
      <w:szCs w:val="28"/>
      <w:lang w:eastAsia="ru-RU" w:bidi="ar-SA"/>
    </w:rPr>
  </w:style>
  <w:style w:type="character" w:customStyle="1" w:styleId="1ffffff2">
    <w:name w:val="Заголовок 1 нумерованный"/>
    <w:locked/>
    <w:rsid w:val="007B135F"/>
    <w:rPr>
      <w:rFonts w:ascii="Times New Roman" w:hAnsi="Times New Roman"/>
      <w:caps/>
      <w:color w:val="auto"/>
    </w:rPr>
  </w:style>
  <w:style w:type="character" w:customStyle="1" w:styleId="WW8Num1z1">
    <w:name w:val="WW8Num1z1"/>
    <w:rsid w:val="007B135F"/>
    <w:rPr>
      <w:rFonts w:ascii="Courier New" w:hAnsi="Courier New"/>
    </w:rPr>
  </w:style>
  <w:style w:type="paragraph" w:customStyle="1" w:styleId="11">
    <w:name w:val="Маркированный 1"/>
    <w:basedOn w:val="aff7"/>
    <w:rsid w:val="007B135F"/>
    <w:pPr>
      <w:numPr>
        <w:numId w:val="109"/>
      </w:numPr>
      <w:spacing w:before="60" w:after="120" w:line="240" w:lineRule="auto"/>
      <w:jc w:val="left"/>
    </w:pPr>
    <w:rPr>
      <w:sz w:val="24"/>
      <w:szCs w:val="20"/>
    </w:rPr>
  </w:style>
  <w:style w:type="character" w:customStyle="1" w:styleId="Numberedtext3">
    <w:name w:val="Numbered text 3 Знак Знак"/>
    <w:aliases w:val="H2 Знак Знак,Раздел Знак Знак,Заголовок 2 Знак Знак Знак Знак,H2 Знак Знак Знак Знак,Numbered text 3 Знак Знак Знак Знак,h2 Знак Знак Знак Знак,Numbered text 3 Знак1 Знак Знак,2 headline Знак Знак Знак,h Знак Знак Знак"/>
    <w:rsid w:val="007B135F"/>
    <w:rPr>
      <w:sz w:val="28"/>
      <w:lang w:val="ru-RU" w:eastAsia="ru-RU"/>
    </w:rPr>
  </w:style>
  <w:style w:type="paragraph" w:customStyle="1" w:styleId="42">
    <w:name w:val="_Маркир_список4"/>
    <w:basedOn w:val="1f5"/>
    <w:rsid w:val="007B135F"/>
    <w:pPr>
      <w:numPr>
        <w:numId w:val="141"/>
      </w:numPr>
      <w:tabs>
        <w:tab w:val="num" w:pos="360"/>
      </w:tabs>
    </w:pPr>
  </w:style>
  <w:style w:type="paragraph" w:customStyle="1" w:styleId="3a">
    <w:name w:val="_Маркир_список3"/>
    <w:basedOn w:val="1f5"/>
    <w:rsid w:val="007B135F"/>
    <w:pPr>
      <w:numPr>
        <w:numId w:val="140"/>
      </w:numPr>
      <w:tabs>
        <w:tab w:val="num" w:pos="360"/>
      </w:tabs>
    </w:pPr>
  </w:style>
  <w:style w:type="paragraph" w:customStyle="1" w:styleId="52">
    <w:name w:val="_Маркир_список5"/>
    <w:basedOn w:val="42"/>
    <w:rsid w:val="007B135F"/>
    <w:pPr>
      <w:numPr>
        <w:ilvl w:val="1"/>
      </w:numPr>
      <w:tabs>
        <w:tab w:val="num" w:pos="360"/>
        <w:tab w:val="num" w:pos="1843"/>
      </w:tabs>
    </w:pPr>
  </w:style>
  <w:style w:type="paragraph" w:customStyle="1" w:styleId="2ffff0">
    <w:name w:val="_Маркир_список2"/>
    <w:basedOn w:val="aff7"/>
    <w:rsid w:val="007B135F"/>
    <w:pPr>
      <w:tabs>
        <w:tab w:val="left" w:pos="1276"/>
      </w:tabs>
      <w:spacing w:before="120" w:after="120" w:line="240" w:lineRule="auto"/>
      <w:ind w:left="993" w:firstLine="0"/>
      <w:jc w:val="left"/>
    </w:pPr>
    <w:rPr>
      <w:sz w:val="24"/>
    </w:rPr>
  </w:style>
  <w:style w:type="paragraph" w:customStyle="1" w:styleId="1ffffff3">
    <w:name w:val="_Маркир_список1"/>
    <w:basedOn w:val="aff7"/>
    <w:rsid w:val="007B135F"/>
    <w:pPr>
      <w:tabs>
        <w:tab w:val="left" w:pos="993"/>
      </w:tabs>
      <w:spacing w:before="120" w:after="120" w:line="240" w:lineRule="auto"/>
      <w:ind w:left="709" w:firstLine="0"/>
      <w:jc w:val="left"/>
    </w:pPr>
    <w:rPr>
      <w:sz w:val="24"/>
      <w:szCs w:val="26"/>
    </w:rPr>
  </w:style>
  <w:style w:type="paragraph" w:customStyle="1" w:styleId="af5">
    <w:name w:val="ГОСТ Перечисления с &quot;дефисом&quot;"/>
    <w:rsid w:val="007B135F"/>
    <w:pPr>
      <w:widowControl/>
      <w:numPr>
        <w:numId w:val="110"/>
      </w:numPr>
      <w:tabs>
        <w:tab w:val="left" w:pos="1134"/>
      </w:tabs>
      <w:suppressAutoHyphens w:val="0"/>
      <w:autoSpaceDN/>
      <w:spacing w:line="360" w:lineRule="auto"/>
      <w:jc w:val="both"/>
      <w:textAlignment w:val="auto"/>
    </w:pPr>
    <w:rPr>
      <w:rFonts w:ascii="Times New Roman" w:eastAsia="Times New Roman" w:hAnsi="Times New Roman" w:cs="Times New Roman"/>
      <w:kern w:val="0"/>
      <w:lang w:eastAsia="ru-RU" w:bidi="ar-SA"/>
    </w:rPr>
  </w:style>
  <w:style w:type="paragraph" w:customStyle="1" w:styleId="16">
    <w:name w:val="_Заголовок 1"/>
    <w:basedOn w:val="19"/>
    <w:next w:val="aff7"/>
    <w:link w:val="1ffffff4"/>
    <w:rsid w:val="007B135F"/>
    <w:pPr>
      <w:keepNext w:val="0"/>
      <w:pageBreakBefore w:val="0"/>
      <w:numPr>
        <w:numId w:val="111"/>
      </w:numPr>
      <w:tabs>
        <w:tab w:val="num" w:pos="284"/>
      </w:tabs>
      <w:suppressAutoHyphens w:val="0"/>
      <w:autoSpaceDN/>
      <w:spacing w:before="0" w:after="200"/>
      <w:jc w:val="both"/>
      <w:textAlignment w:val="auto"/>
    </w:pPr>
    <w:rPr>
      <w:rFonts w:ascii="Times New Roman" w:eastAsia="Times New Roman" w:hAnsi="Times New Roman" w:cs="Times New Roman"/>
      <w:caps w:val="0"/>
      <w:color w:val="000000" w:themeColor="text1"/>
      <w:kern w:val="32"/>
      <w:sz w:val="24"/>
      <w:szCs w:val="32"/>
      <w:lang w:eastAsia="ru-RU" w:bidi="ar-SA"/>
    </w:rPr>
  </w:style>
  <w:style w:type="character" w:customStyle="1" w:styleId="1ffffff4">
    <w:name w:val="_Заголовок 1 Знак"/>
    <w:link w:val="16"/>
    <w:locked/>
    <w:rsid w:val="007B135F"/>
    <w:rPr>
      <w:rFonts w:ascii="Times New Roman" w:eastAsia="Times New Roman" w:hAnsi="Times New Roman" w:cs="Times New Roman"/>
      <w:b/>
      <w:bCs/>
      <w:color w:val="000000" w:themeColor="text1"/>
      <w:kern w:val="32"/>
      <w:szCs w:val="32"/>
      <w:lang w:eastAsia="ru-RU" w:bidi="ar-SA"/>
    </w:rPr>
  </w:style>
  <w:style w:type="paragraph" w:customStyle="1" w:styleId="4fa">
    <w:name w:val="_Заголовок 4"/>
    <w:basedOn w:val="46"/>
    <w:next w:val="52"/>
    <w:rsid w:val="007B135F"/>
    <w:pPr>
      <w:tabs>
        <w:tab w:val="num" w:pos="0"/>
        <w:tab w:val="num" w:pos="360"/>
        <w:tab w:val="left" w:pos="1134"/>
      </w:tabs>
      <w:suppressAutoHyphens w:val="0"/>
      <w:autoSpaceDN/>
      <w:spacing w:before="240" w:after="60"/>
      <w:ind w:left="1006" w:hanging="862"/>
      <w:jc w:val="both"/>
      <w:textAlignment w:val="auto"/>
    </w:pPr>
    <w:rPr>
      <w:rFonts w:eastAsia="Times New Roman"/>
      <w:b w:val="0"/>
      <w:color w:val="000000" w:themeColor="text1"/>
      <w:kern w:val="0"/>
      <w:sz w:val="24"/>
      <w:lang w:eastAsia="ru-RU" w:bidi="ar-SA"/>
    </w:rPr>
  </w:style>
  <w:style w:type="paragraph" w:customStyle="1" w:styleId="2ffff1">
    <w:name w:val="_Заголовок 2"/>
    <w:basedOn w:val="29"/>
    <w:link w:val="2ffff2"/>
    <w:rsid w:val="007B135F"/>
    <w:pPr>
      <w:keepNext/>
      <w:keepLines/>
      <w:tabs>
        <w:tab w:val="num" w:pos="709"/>
      </w:tabs>
      <w:suppressAutoHyphens w:val="0"/>
      <w:adjustRightInd w:val="0"/>
      <w:spacing w:before="200" w:after="200"/>
      <w:ind w:left="720" w:hanging="360"/>
      <w:jc w:val="both"/>
    </w:pPr>
    <w:rPr>
      <w:rFonts w:eastAsia="Times New Roman" w:cs="Times New Roman"/>
      <w:b w:val="0"/>
      <w:iCs/>
      <w:kern w:val="0"/>
      <w:lang w:eastAsia="ru-RU" w:bidi="ar-SA"/>
    </w:rPr>
  </w:style>
  <w:style w:type="character" w:customStyle="1" w:styleId="2ffff2">
    <w:name w:val="_Заголовок 2 Знак"/>
    <w:link w:val="2ffff1"/>
    <w:locked/>
    <w:rsid w:val="007B135F"/>
    <w:rPr>
      <w:rFonts w:ascii="Times New Roman" w:eastAsia="Times New Roman" w:hAnsi="Times New Roman" w:cs="Times New Roman"/>
      <w:bCs/>
      <w:iCs/>
      <w:kern w:val="0"/>
      <w:sz w:val="28"/>
      <w:szCs w:val="28"/>
      <w:lang w:eastAsia="ru-RU" w:bidi="ar-SA"/>
    </w:rPr>
  </w:style>
  <w:style w:type="paragraph" w:customStyle="1" w:styleId="Web">
    <w:name w:val="Обычный (Web)"/>
    <w:basedOn w:val="aff7"/>
    <w:rsid w:val="007B135F"/>
    <w:pPr>
      <w:spacing w:before="100" w:after="100" w:line="240" w:lineRule="auto"/>
      <w:ind w:firstLine="0"/>
      <w:jc w:val="left"/>
    </w:pPr>
    <w:rPr>
      <w:rFonts w:ascii="Arial Unicode MS" w:eastAsia="Arial Unicode MS" w:hAnsi="Arial Unicode MS"/>
      <w:sz w:val="24"/>
      <w:szCs w:val="20"/>
    </w:rPr>
  </w:style>
  <w:style w:type="paragraph" w:customStyle="1" w:styleId="300">
    <w:name w:val="Стиль Заголовок 3 + Перед:  0 пт После:  0 пт"/>
    <w:basedOn w:val="37"/>
    <w:rsid w:val="007B135F"/>
    <w:pPr>
      <w:keepLines/>
      <w:tabs>
        <w:tab w:val="num" w:pos="360"/>
        <w:tab w:val="num" w:pos="709"/>
        <w:tab w:val="left" w:pos="1701"/>
        <w:tab w:val="left" w:pos="1985"/>
      </w:tabs>
      <w:autoSpaceDN/>
      <w:spacing w:before="0" w:after="0"/>
      <w:ind w:left="720" w:hanging="720"/>
      <w:jc w:val="both"/>
      <w:textAlignment w:val="auto"/>
    </w:pPr>
    <w:rPr>
      <w:rFonts w:ascii="Arial" w:eastAsia="Times New Roman" w:hAnsi="Arial"/>
      <w:b w:val="0"/>
      <w:kern w:val="0"/>
      <w:sz w:val="26"/>
      <w:szCs w:val="20"/>
      <w:lang w:val="en-US" w:eastAsia="ru-RU" w:bidi="ar-SA"/>
    </w:rPr>
  </w:style>
  <w:style w:type="paragraph" w:customStyle="1" w:styleId="affffffffffffffffff3">
    <w:name w:val="Основной шрифт абзаца Знак Знак Знак Знак Знак Знак Знак Знак Знак"/>
    <w:aliases w:val="Знак Знак Знак Знак Знак Знак1 Знак Знак Знак Знак Знак Знак Знак Знак Знак Знак Знак Знак Знак Знак Знак Знак Знак Знак Знак"/>
    <w:basedOn w:val="aff7"/>
    <w:rsid w:val="007B135F"/>
    <w:pPr>
      <w:widowControl w:val="0"/>
      <w:adjustRightInd w:val="0"/>
      <w:spacing w:after="160" w:line="240" w:lineRule="exact"/>
      <w:ind w:firstLine="0"/>
      <w:jc w:val="right"/>
    </w:pPr>
    <w:rPr>
      <w:sz w:val="20"/>
      <w:szCs w:val="20"/>
      <w:lang w:val="en-GB"/>
    </w:rPr>
  </w:style>
  <w:style w:type="paragraph" w:customStyle="1" w:styleId="E6">
    <w:name w:val="E_табличный"/>
    <w:link w:val="E7"/>
    <w:rsid w:val="007B135F"/>
    <w:pPr>
      <w:widowControl/>
      <w:suppressAutoHyphens w:val="0"/>
      <w:autoSpaceDN/>
      <w:jc w:val="both"/>
      <w:textAlignment w:val="auto"/>
    </w:pPr>
    <w:rPr>
      <w:rFonts w:ascii="Times New Roman" w:eastAsia="Times New Roman" w:hAnsi="Times New Roman" w:cs="Times New Roman"/>
      <w:kern w:val="0"/>
      <w:szCs w:val="20"/>
      <w:lang w:eastAsia="ru-RU" w:bidi="ar-SA"/>
    </w:rPr>
  </w:style>
  <w:style w:type="character" w:customStyle="1" w:styleId="E7">
    <w:name w:val="E_табличный Знак Знак"/>
    <w:link w:val="E6"/>
    <w:locked/>
    <w:rsid w:val="007B135F"/>
    <w:rPr>
      <w:rFonts w:ascii="Times New Roman" w:eastAsia="Times New Roman" w:hAnsi="Times New Roman" w:cs="Times New Roman"/>
      <w:kern w:val="0"/>
      <w:szCs w:val="20"/>
      <w:lang w:eastAsia="ru-RU" w:bidi="ar-SA"/>
    </w:rPr>
  </w:style>
  <w:style w:type="paragraph" w:customStyle="1" w:styleId="1ffffff5">
    <w:name w:val="Список1"/>
    <w:basedOn w:val="aff7"/>
    <w:rsid w:val="007B135F"/>
    <w:pPr>
      <w:tabs>
        <w:tab w:val="num" w:pos="1134"/>
        <w:tab w:val="left" w:pos="7088"/>
      </w:tabs>
      <w:ind w:left="1134" w:hanging="567"/>
      <w:jc w:val="left"/>
    </w:pPr>
    <w:rPr>
      <w:sz w:val="24"/>
      <w:szCs w:val="20"/>
    </w:rPr>
  </w:style>
  <w:style w:type="paragraph" w:customStyle="1" w:styleId="mark-">
    <w:name w:val="mark -"/>
    <w:basedOn w:val="affffffffffffffffff4"/>
    <w:rsid w:val="007B135F"/>
    <w:pPr>
      <w:numPr>
        <w:numId w:val="112"/>
      </w:numPr>
      <w:tabs>
        <w:tab w:val="right" w:leader="dot" w:pos="10490"/>
      </w:tabs>
      <w:jc w:val="left"/>
    </w:pPr>
  </w:style>
  <w:style w:type="paragraph" w:customStyle="1" w:styleId="affffffffffffffffff4">
    <w:name w:val="Осн. текст Д"/>
    <w:rsid w:val="007B135F"/>
    <w:pPr>
      <w:widowControl/>
      <w:suppressAutoHyphens w:val="0"/>
      <w:autoSpaceDN/>
      <w:spacing w:after="40"/>
      <w:ind w:firstLine="284"/>
      <w:jc w:val="both"/>
      <w:textAlignment w:val="auto"/>
    </w:pPr>
    <w:rPr>
      <w:rFonts w:ascii="Times New Roman" w:eastAsia="Times New Roman" w:hAnsi="Times New Roman" w:cs="Times New Roman"/>
      <w:kern w:val="0"/>
      <w:szCs w:val="20"/>
      <w:lang w:eastAsia="ru-RU" w:bidi="ar-SA"/>
    </w:rPr>
  </w:style>
  <w:style w:type="paragraph" w:customStyle="1" w:styleId="Style14ptBefore05lineAfter05lineLinespacing1">
    <w:name w:val="Стиль Style 14 pt Before:  05 line After:  05 line Line spacing:  1..."/>
    <w:basedOn w:val="aff7"/>
    <w:rsid w:val="007B135F"/>
    <w:pPr>
      <w:spacing w:beforeLines="50" w:afterLines="50"/>
      <w:ind w:firstLine="567"/>
      <w:jc w:val="left"/>
    </w:pPr>
    <w:rPr>
      <w:sz w:val="24"/>
      <w:szCs w:val="20"/>
    </w:rPr>
  </w:style>
  <w:style w:type="paragraph" w:customStyle="1" w:styleId="E8">
    <w:name w:val="E_основной"/>
    <w:basedOn w:val="aff7"/>
    <w:rsid w:val="007B135F"/>
    <w:pPr>
      <w:spacing w:after="40" w:line="240" w:lineRule="auto"/>
      <w:ind w:firstLine="567"/>
      <w:jc w:val="left"/>
    </w:pPr>
    <w:rPr>
      <w:color w:val="000000"/>
      <w:sz w:val="24"/>
    </w:rPr>
  </w:style>
  <w:style w:type="character" w:customStyle="1" w:styleId="E9">
    <w:name w:val="E_основной Знак"/>
    <w:locked/>
    <w:rsid w:val="007B135F"/>
    <w:rPr>
      <w:color w:val="000000"/>
      <w:sz w:val="24"/>
      <w:lang w:val="ru-RU" w:eastAsia="en-US"/>
    </w:rPr>
  </w:style>
  <w:style w:type="paragraph" w:customStyle="1" w:styleId="StyleBodyTextIndent14ptFirstline0cm">
    <w:name w:val="Style Body Text Indent + 14 pt First line:  0 cm"/>
    <w:basedOn w:val="afffffff1"/>
    <w:rsid w:val="007B135F"/>
    <w:pPr>
      <w:suppressAutoHyphens w:val="0"/>
      <w:ind w:left="0" w:firstLine="624"/>
    </w:pPr>
    <w:rPr>
      <w:sz w:val="28"/>
      <w:szCs w:val="20"/>
      <w:lang w:eastAsia="ru-RU"/>
    </w:rPr>
  </w:style>
  <w:style w:type="paragraph" w:customStyle="1" w:styleId="-3">
    <w:name w:val="Загаловок - 3"/>
    <w:basedOn w:val="37"/>
    <w:next w:val="afffffff1"/>
    <w:autoRedefine/>
    <w:rsid w:val="007B135F"/>
    <w:pPr>
      <w:keepLines/>
      <w:numPr>
        <w:numId w:val="118"/>
      </w:numPr>
      <w:tabs>
        <w:tab w:val="num" w:pos="360"/>
        <w:tab w:val="left" w:pos="1701"/>
        <w:tab w:val="left" w:pos="1985"/>
        <w:tab w:val="num" w:pos="2727"/>
      </w:tabs>
      <w:autoSpaceDN/>
      <w:spacing w:before="240" w:line="288" w:lineRule="auto"/>
      <w:jc w:val="both"/>
      <w:textAlignment w:val="auto"/>
    </w:pPr>
    <w:rPr>
      <w:rFonts w:eastAsia="Times New Roman"/>
      <w:b w:val="0"/>
      <w:kern w:val="0"/>
      <w:szCs w:val="20"/>
      <w:lang w:val="en-US" w:eastAsia="ru-RU" w:bidi="ar-SA"/>
    </w:rPr>
  </w:style>
  <w:style w:type="paragraph" w:customStyle="1" w:styleId="CharCharCharChar">
    <w:name w:val="Char Char Знак Знак Char Char"/>
    <w:basedOn w:val="aff7"/>
    <w:rsid w:val="007B135F"/>
    <w:pPr>
      <w:spacing w:before="100" w:beforeAutospacing="1" w:after="100" w:afterAutospacing="1" w:line="240" w:lineRule="auto"/>
      <w:ind w:firstLine="0"/>
      <w:jc w:val="left"/>
    </w:pPr>
    <w:rPr>
      <w:rFonts w:ascii="Tahoma" w:hAnsi="Tahoma"/>
      <w:sz w:val="20"/>
      <w:szCs w:val="20"/>
      <w:lang w:val="en-US"/>
    </w:rPr>
  </w:style>
  <w:style w:type="paragraph" w:customStyle="1" w:styleId="affffffffffffffffff5">
    <w:name w:val="ОсновнойТекст"/>
    <w:basedOn w:val="aff7"/>
    <w:rsid w:val="007B135F"/>
    <w:pPr>
      <w:spacing w:before="60" w:after="60" w:line="240" w:lineRule="auto"/>
      <w:jc w:val="left"/>
    </w:pPr>
    <w:rPr>
      <w:sz w:val="26"/>
      <w:szCs w:val="26"/>
    </w:rPr>
  </w:style>
  <w:style w:type="paragraph" w:customStyle="1" w:styleId="Ea">
    <w:name w:val="Стиль E_табличный _ лево + Междустр.интервал:  полуторный"/>
    <w:basedOn w:val="aff7"/>
    <w:rsid w:val="007B135F"/>
    <w:pPr>
      <w:tabs>
        <w:tab w:val="left" w:pos="4479"/>
      </w:tabs>
      <w:spacing w:before="60" w:after="60" w:line="240" w:lineRule="auto"/>
      <w:ind w:firstLine="0"/>
      <w:jc w:val="left"/>
    </w:pPr>
    <w:rPr>
      <w:color w:val="000000"/>
      <w:sz w:val="24"/>
      <w:szCs w:val="20"/>
    </w:rPr>
  </w:style>
  <w:style w:type="character" w:customStyle="1" w:styleId="Heading1Char">
    <w:name w:val="Heading 1 Char"/>
    <w:uiPriority w:val="9"/>
    <w:rsid w:val="007B135F"/>
    <w:rPr>
      <w:rFonts w:ascii="Arial" w:hAnsi="Arial"/>
      <w:b/>
      <w:kern w:val="32"/>
      <w:sz w:val="32"/>
    </w:rPr>
  </w:style>
  <w:style w:type="character" w:customStyle="1" w:styleId="Heading2Char">
    <w:name w:val="Heading 2 Char"/>
    <w:aliases w:val="Заголовок 2 Знак1 Char,Заголовок 2 Знак Знак Char,H2 Знак Знак Char,Numbered text 3 Знак Знак Char,h2 Знак Знак Char,H2 Знак1 Char,Numbered text 3 Знак1 Char,2 headline Знак Char,h Знак Char,headline Знак Char,h2 Знак1 Char,h Char"/>
    <w:uiPriority w:val="9"/>
    <w:rsid w:val="007B135F"/>
    <w:rPr>
      <w:b/>
    </w:rPr>
  </w:style>
  <w:style w:type="character" w:customStyle="1" w:styleId="Heading4Char">
    <w:name w:val="Heading 4 Char"/>
    <w:uiPriority w:val="9"/>
    <w:rsid w:val="007B135F"/>
    <w:rPr>
      <w:b/>
      <w:sz w:val="28"/>
    </w:rPr>
  </w:style>
  <w:style w:type="character" w:customStyle="1" w:styleId="Heading5Char">
    <w:name w:val="Heading 5 Char"/>
    <w:uiPriority w:val="9"/>
    <w:rsid w:val="007B135F"/>
    <w:rPr>
      <w:b/>
      <w:i/>
      <w:sz w:val="26"/>
    </w:rPr>
  </w:style>
  <w:style w:type="character" w:customStyle="1" w:styleId="Heading6Char">
    <w:name w:val="Heading 6 Char"/>
    <w:uiPriority w:val="9"/>
    <w:rsid w:val="007B135F"/>
    <w:rPr>
      <w:sz w:val="28"/>
    </w:rPr>
  </w:style>
  <w:style w:type="character" w:customStyle="1" w:styleId="Heading7Char">
    <w:name w:val="Heading 7 Char"/>
    <w:uiPriority w:val="9"/>
    <w:rsid w:val="007B135F"/>
    <w:rPr>
      <w:sz w:val="24"/>
    </w:rPr>
  </w:style>
  <w:style w:type="character" w:customStyle="1" w:styleId="Heading8Char">
    <w:name w:val="Heading 8 Char"/>
    <w:uiPriority w:val="9"/>
    <w:rsid w:val="007B135F"/>
    <w:rPr>
      <w:i/>
      <w:sz w:val="24"/>
    </w:rPr>
  </w:style>
  <w:style w:type="character" w:customStyle="1" w:styleId="Heading9Char">
    <w:name w:val="Heading 9 Char"/>
    <w:uiPriority w:val="9"/>
    <w:rsid w:val="007B135F"/>
    <w:rPr>
      <w:rFonts w:ascii="Arial" w:hAnsi="Arial"/>
      <w:sz w:val="22"/>
    </w:rPr>
  </w:style>
  <w:style w:type="character" w:customStyle="1" w:styleId="DocumentMapChar">
    <w:name w:val="Document Map Char"/>
    <w:rsid w:val="007B135F"/>
    <w:rPr>
      <w:rFonts w:ascii="Tahoma" w:hAnsi="Tahoma"/>
      <w:shd w:val="clear" w:color="auto" w:fill="000080"/>
    </w:rPr>
  </w:style>
  <w:style w:type="character" w:customStyle="1" w:styleId="BodyTextIndentChar">
    <w:name w:val="Body Text Indent Char"/>
    <w:rsid w:val="007B135F"/>
    <w:rPr>
      <w:sz w:val="24"/>
    </w:rPr>
  </w:style>
  <w:style w:type="character" w:customStyle="1" w:styleId="BodyTextIndent2Char">
    <w:name w:val="Body Text Indent 2 Char"/>
    <w:rsid w:val="007B135F"/>
    <w:rPr>
      <w:sz w:val="24"/>
    </w:rPr>
  </w:style>
  <w:style w:type="character" w:customStyle="1" w:styleId="BodyTextChar">
    <w:name w:val="Body Text Char"/>
    <w:rsid w:val="007B135F"/>
    <w:rPr>
      <w:rFonts w:cs="Times New Roman"/>
    </w:rPr>
  </w:style>
  <w:style w:type="character" w:customStyle="1" w:styleId="BodyText3Char">
    <w:name w:val="Body Text 3 Char"/>
    <w:rsid w:val="007B135F"/>
    <w:rPr>
      <w:sz w:val="16"/>
    </w:rPr>
  </w:style>
  <w:style w:type="character" w:customStyle="1" w:styleId="BodyText2Char">
    <w:name w:val="Body Text 2 Char"/>
    <w:rsid w:val="007B135F"/>
    <w:rPr>
      <w:i/>
      <w:sz w:val="22"/>
      <w:lang w:val="en-US"/>
    </w:rPr>
  </w:style>
  <w:style w:type="character" w:customStyle="1" w:styleId="BodyTextIndent3Char">
    <w:name w:val="Body Text Indent 3 Char"/>
    <w:rsid w:val="007B135F"/>
    <w:rPr>
      <w:rFonts w:ascii="Arial" w:hAnsi="Arial"/>
      <w:sz w:val="24"/>
    </w:rPr>
  </w:style>
  <w:style w:type="character" w:customStyle="1" w:styleId="CommentTextChar">
    <w:name w:val="Comment Text Char"/>
    <w:rsid w:val="007B135F"/>
    <w:rPr>
      <w:rFonts w:cs="Times New Roman"/>
    </w:rPr>
  </w:style>
  <w:style w:type="paragraph" w:customStyle="1" w:styleId="CommentSubject1">
    <w:name w:val="Comment Subject1"/>
    <w:basedOn w:val="affff2"/>
    <w:next w:val="affff2"/>
    <w:rsid w:val="007B135F"/>
    <w:pPr>
      <w:spacing w:line="240" w:lineRule="auto"/>
      <w:ind w:firstLine="0"/>
      <w:jc w:val="left"/>
    </w:pPr>
    <w:rPr>
      <w:rFonts w:cs="Times New Roman"/>
      <w:b/>
      <w:bCs/>
      <w:szCs w:val="20"/>
    </w:rPr>
  </w:style>
  <w:style w:type="character" w:customStyle="1" w:styleId="CommentSubjectChar">
    <w:name w:val="Comment Subject Char"/>
    <w:rsid w:val="007B135F"/>
    <w:rPr>
      <w:b/>
    </w:rPr>
  </w:style>
  <w:style w:type="character" w:customStyle="1" w:styleId="FooterChar">
    <w:name w:val="Footer Char"/>
    <w:uiPriority w:val="99"/>
    <w:rsid w:val="007B135F"/>
    <w:rPr>
      <w:sz w:val="24"/>
    </w:rPr>
  </w:style>
  <w:style w:type="character" w:customStyle="1" w:styleId="TitleChar">
    <w:name w:val="Title Char"/>
    <w:uiPriority w:val="10"/>
    <w:rsid w:val="007B135F"/>
    <w:rPr>
      <w:b/>
      <w:sz w:val="24"/>
    </w:rPr>
  </w:style>
  <w:style w:type="character" w:customStyle="1" w:styleId="HeaderChar">
    <w:name w:val="Header Char"/>
    <w:uiPriority w:val="99"/>
    <w:rsid w:val="007B135F"/>
    <w:rPr>
      <w:sz w:val="24"/>
    </w:rPr>
  </w:style>
  <w:style w:type="paragraph" w:customStyle="1" w:styleId="FMainTXT">
    <w:name w:val="FMainTXT"/>
    <w:basedOn w:val="aff7"/>
    <w:rsid w:val="007B135F"/>
    <w:pPr>
      <w:spacing w:before="120"/>
      <w:ind w:left="142"/>
      <w:jc w:val="left"/>
    </w:pPr>
    <w:rPr>
      <w:rFonts w:ascii="Arial" w:hAnsi="Arial"/>
      <w:sz w:val="24"/>
      <w:szCs w:val="20"/>
    </w:rPr>
  </w:style>
  <w:style w:type="paragraph" w:customStyle="1" w:styleId="affffffffffffffffff6">
    <w:name w:val="a"/>
    <w:basedOn w:val="aff7"/>
    <w:rsid w:val="007B135F"/>
    <w:pPr>
      <w:spacing w:before="100" w:beforeAutospacing="1" w:after="100" w:afterAutospacing="1" w:line="240" w:lineRule="auto"/>
      <w:ind w:firstLine="0"/>
      <w:jc w:val="left"/>
    </w:pPr>
    <w:rPr>
      <w:sz w:val="24"/>
    </w:rPr>
  </w:style>
  <w:style w:type="paragraph" w:customStyle="1" w:styleId="E">
    <w:name w:val="E_табличный_список"/>
    <w:basedOn w:val="aff7"/>
    <w:rsid w:val="007B135F"/>
    <w:pPr>
      <w:numPr>
        <w:numId w:val="113"/>
      </w:numPr>
      <w:spacing w:line="240" w:lineRule="auto"/>
      <w:jc w:val="left"/>
    </w:pPr>
    <w:rPr>
      <w:sz w:val="24"/>
      <w:szCs w:val="20"/>
    </w:rPr>
  </w:style>
  <w:style w:type="paragraph" w:customStyle="1" w:styleId="affffffffffffffffff7">
    <w:name w:val="Раздел"/>
    <w:basedOn w:val="aff7"/>
    <w:rsid w:val="007B135F"/>
    <w:pPr>
      <w:keepNext/>
      <w:pageBreakBefore/>
      <w:spacing w:before="120" w:after="120"/>
      <w:ind w:firstLine="720"/>
      <w:jc w:val="left"/>
    </w:pPr>
    <w:rPr>
      <w:b/>
      <w:caps/>
      <w:sz w:val="24"/>
    </w:rPr>
  </w:style>
  <w:style w:type="paragraph" w:customStyle="1" w:styleId="affffffffffffffffff8">
    <w:name w:val="пункт"/>
    <w:basedOn w:val="aff7"/>
    <w:rsid w:val="007B135F"/>
    <w:pPr>
      <w:keepNext/>
      <w:tabs>
        <w:tab w:val="left" w:pos="1440"/>
      </w:tabs>
      <w:spacing w:before="240" w:after="120"/>
      <w:ind w:firstLine="851"/>
      <w:jc w:val="left"/>
    </w:pPr>
    <w:rPr>
      <w:b/>
      <w:bCs/>
      <w:i/>
      <w:iCs/>
      <w:sz w:val="24"/>
    </w:rPr>
  </w:style>
  <w:style w:type="paragraph" w:customStyle="1" w:styleId="eb">
    <w:name w:val="e"/>
    <w:basedOn w:val="aff7"/>
    <w:rsid w:val="007B135F"/>
    <w:pPr>
      <w:spacing w:line="240" w:lineRule="auto"/>
      <w:ind w:firstLine="0"/>
      <w:jc w:val="left"/>
    </w:pPr>
    <w:rPr>
      <w:sz w:val="24"/>
    </w:rPr>
  </w:style>
  <w:style w:type="paragraph" w:customStyle="1" w:styleId="ListBull2">
    <w:name w:val="ListBull2"/>
    <w:basedOn w:val="aff7"/>
    <w:rsid w:val="007B135F"/>
    <w:pPr>
      <w:numPr>
        <w:numId w:val="114"/>
      </w:numPr>
      <w:tabs>
        <w:tab w:val="num" w:pos="1247"/>
        <w:tab w:val="num" w:pos="1985"/>
      </w:tabs>
      <w:spacing w:before="60" w:after="40" w:line="240" w:lineRule="auto"/>
      <w:jc w:val="left"/>
    </w:pPr>
    <w:rPr>
      <w:sz w:val="24"/>
    </w:rPr>
  </w:style>
  <w:style w:type="character" w:customStyle="1" w:styleId="E10">
    <w:name w:val="E_Заг1 Знак"/>
    <w:link w:val="E1"/>
    <w:locked/>
    <w:rsid w:val="007B135F"/>
    <w:rPr>
      <w:rFonts w:ascii="Times New Roman" w:eastAsia="Times New Roman" w:hAnsi="Times New Roman" w:cs="Times New Roman"/>
      <w:b/>
      <w:bCs/>
      <w:caps/>
      <w:kern w:val="40"/>
      <w:szCs w:val="28"/>
      <w:lang w:eastAsia="ru-RU" w:bidi="ar-SA"/>
    </w:rPr>
  </w:style>
  <w:style w:type="paragraph" w:customStyle="1" w:styleId="Ec">
    <w:name w:val="E_табличный_ПЖ"/>
    <w:basedOn w:val="E6"/>
    <w:next w:val="E6"/>
    <w:rsid w:val="007B135F"/>
    <w:pPr>
      <w:spacing w:before="120" w:after="60"/>
    </w:pPr>
    <w:rPr>
      <w:b/>
      <w:bCs/>
    </w:rPr>
  </w:style>
  <w:style w:type="paragraph" w:customStyle="1" w:styleId="afc">
    <w:name w:val="Табличный список"/>
    <w:basedOn w:val="aff7"/>
    <w:rsid w:val="007B135F"/>
    <w:pPr>
      <w:numPr>
        <w:numId w:val="115"/>
      </w:numPr>
      <w:spacing w:line="240" w:lineRule="auto"/>
      <w:jc w:val="left"/>
    </w:pPr>
    <w:rPr>
      <w:sz w:val="18"/>
    </w:rPr>
  </w:style>
  <w:style w:type="paragraph" w:customStyle="1" w:styleId="26">
    <w:name w:val="Маркер2"/>
    <w:basedOn w:val="aff7"/>
    <w:rsid w:val="007B135F"/>
    <w:pPr>
      <w:numPr>
        <w:numId w:val="116"/>
      </w:numPr>
      <w:spacing w:before="120" w:after="120" w:line="240" w:lineRule="auto"/>
      <w:jc w:val="left"/>
    </w:pPr>
    <w:rPr>
      <w:sz w:val="24"/>
      <w:szCs w:val="20"/>
    </w:rPr>
  </w:style>
  <w:style w:type="character" w:customStyle="1" w:styleId="152">
    <w:name w:val="Обычный 1.5 Знак"/>
    <w:link w:val="151"/>
    <w:locked/>
    <w:rsid w:val="007B135F"/>
    <w:rPr>
      <w:rFonts w:ascii="Times New Roman" w:eastAsia="Times New Roman" w:hAnsi="Times New Roman" w:cs="Times New Roman"/>
      <w:kern w:val="0"/>
      <w:sz w:val="26"/>
      <w:szCs w:val="20"/>
      <w:lang w:eastAsia="ru-RU" w:bidi="ar-SA"/>
    </w:rPr>
  </w:style>
  <w:style w:type="character" w:customStyle="1" w:styleId="1ffffff6">
    <w:name w:val="Верхний колонтитул Знак1"/>
    <w:aliases w:val="Header/Footer Знак,header odd Знак,header Знак,Hyphen Знак"/>
    <w:semiHidden/>
    <w:rsid w:val="007B135F"/>
    <w:rPr>
      <w:rFonts w:ascii="Calibri" w:eastAsia="Times New Roman" w:hAnsi="Calibri"/>
      <w:sz w:val="22"/>
      <w:lang w:eastAsia="en-US"/>
    </w:rPr>
  </w:style>
  <w:style w:type="paragraph" w:customStyle="1" w:styleId="xl79">
    <w:name w:val="xl79"/>
    <w:basedOn w:val="aff7"/>
    <w:rsid w:val="007B135F"/>
    <w:pPr>
      <w:pBdr>
        <w:top w:val="single" w:sz="4" w:space="0" w:color="auto"/>
        <w:left w:val="single" w:sz="8" w:space="0" w:color="auto"/>
        <w:bottom w:val="single" w:sz="4" w:space="0" w:color="auto"/>
        <w:right w:val="single" w:sz="4" w:space="0" w:color="auto"/>
      </w:pBdr>
      <w:spacing w:before="100" w:beforeAutospacing="1" w:after="100" w:afterAutospacing="1" w:line="240" w:lineRule="auto"/>
      <w:ind w:firstLine="0"/>
      <w:jc w:val="left"/>
    </w:pPr>
    <w:rPr>
      <w:b/>
      <w:bCs/>
      <w:color w:val="000000"/>
      <w:sz w:val="24"/>
    </w:rPr>
  </w:style>
  <w:style w:type="paragraph" w:customStyle="1" w:styleId="xl80">
    <w:name w:val="xl80"/>
    <w:basedOn w:val="aff7"/>
    <w:rsid w:val="007B135F"/>
    <w:pPr>
      <w:pBdr>
        <w:top w:val="single" w:sz="4" w:space="0" w:color="auto"/>
        <w:left w:val="single" w:sz="8" w:space="0" w:color="auto"/>
        <w:bottom w:val="single" w:sz="8" w:space="0" w:color="auto"/>
        <w:right w:val="single" w:sz="4" w:space="0" w:color="auto"/>
      </w:pBdr>
      <w:spacing w:before="100" w:beforeAutospacing="1" w:after="100" w:afterAutospacing="1" w:line="240" w:lineRule="auto"/>
      <w:ind w:firstLine="0"/>
      <w:jc w:val="left"/>
    </w:pPr>
    <w:rPr>
      <w:b/>
      <w:bCs/>
      <w:color w:val="000000"/>
      <w:sz w:val="24"/>
    </w:rPr>
  </w:style>
  <w:style w:type="paragraph" w:customStyle="1" w:styleId="xl81">
    <w:name w:val="xl81"/>
    <w:basedOn w:val="aff7"/>
    <w:rsid w:val="007B135F"/>
    <w:pPr>
      <w:pBdr>
        <w:top w:val="single" w:sz="8"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b/>
      <w:bCs/>
      <w:color w:val="000000"/>
      <w:sz w:val="24"/>
    </w:rPr>
  </w:style>
  <w:style w:type="paragraph" w:customStyle="1" w:styleId="xl82">
    <w:name w:val="xl82"/>
    <w:basedOn w:val="aff7"/>
    <w:rsid w:val="007B135F"/>
    <w:pPr>
      <w:pBdr>
        <w:top w:val="single" w:sz="8" w:space="0" w:color="auto"/>
        <w:left w:val="single" w:sz="4" w:space="0" w:color="auto"/>
        <w:bottom w:val="single" w:sz="4" w:space="0" w:color="auto"/>
        <w:right w:val="single" w:sz="8" w:space="0" w:color="auto"/>
      </w:pBdr>
      <w:spacing w:before="100" w:beforeAutospacing="1" w:after="100" w:afterAutospacing="1" w:line="240" w:lineRule="auto"/>
      <w:ind w:firstLine="0"/>
      <w:jc w:val="center"/>
    </w:pPr>
    <w:rPr>
      <w:b/>
      <w:bCs/>
      <w:color w:val="000000"/>
      <w:sz w:val="24"/>
    </w:rPr>
  </w:style>
  <w:style w:type="paragraph" w:customStyle="1" w:styleId="xl83">
    <w:name w:val="xl83"/>
    <w:basedOn w:val="aff7"/>
    <w:rsid w:val="007B135F"/>
    <w:pPr>
      <w:pBdr>
        <w:top w:val="single" w:sz="8" w:space="0" w:color="auto"/>
        <w:left w:val="single" w:sz="8" w:space="0" w:color="auto"/>
        <w:bottom w:val="single" w:sz="4" w:space="0" w:color="auto"/>
        <w:right w:val="single" w:sz="4" w:space="0" w:color="auto"/>
      </w:pBdr>
      <w:spacing w:before="100" w:beforeAutospacing="1" w:after="100" w:afterAutospacing="1" w:line="240" w:lineRule="auto"/>
      <w:ind w:firstLine="0"/>
      <w:jc w:val="center"/>
    </w:pPr>
    <w:rPr>
      <w:b/>
      <w:bCs/>
      <w:color w:val="000000"/>
      <w:sz w:val="24"/>
    </w:rPr>
  </w:style>
  <w:style w:type="paragraph" w:customStyle="1" w:styleId="xl84">
    <w:name w:val="xl84"/>
    <w:basedOn w:val="aff7"/>
    <w:rsid w:val="007B135F"/>
    <w:pPr>
      <w:pBdr>
        <w:top w:val="single" w:sz="4" w:space="0" w:color="auto"/>
        <w:left w:val="single" w:sz="8" w:space="0" w:color="auto"/>
        <w:bottom w:val="single" w:sz="8" w:space="0" w:color="auto"/>
        <w:right w:val="single" w:sz="4" w:space="0" w:color="auto"/>
      </w:pBdr>
      <w:spacing w:before="100" w:beforeAutospacing="1" w:after="100" w:afterAutospacing="1" w:line="240" w:lineRule="auto"/>
      <w:ind w:firstLine="0"/>
      <w:jc w:val="center"/>
    </w:pPr>
    <w:rPr>
      <w:b/>
      <w:bCs/>
      <w:color w:val="000000"/>
      <w:sz w:val="24"/>
    </w:rPr>
  </w:style>
  <w:style w:type="paragraph" w:customStyle="1" w:styleId="xl85">
    <w:name w:val="xl85"/>
    <w:basedOn w:val="aff7"/>
    <w:rsid w:val="007B135F"/>
    <w:pPr>
      <w:pBdr>
        <w:top w:val="single" w:sz="4" w:space="0" w:color="auto"/>
        <w:left w:val="single" w:sz="8" w:space="0" w:color="auto"/>
        <w:right w:val="single" w:sz="4" w:space="0" w:color="auto"/>
      </w:pBdr>
      <w:spacing w:before="100" w:beforeAutospacing="1" w:after="100" w:afterAutospacing="1" w:line="240" w:lineRule="auto"/>
      <w:ind w:firstLine="0"/>
      <w:jc w:val="left"/>
    </w:pPr>
    <w:rPr>
      <w:b/>
      <w:bCs/>
      <w:color w:val="000000"/>
      <w:sz w:val="24"/>
    </w:rPr>
  </w:style>
  <w:style w:type="paragraph" w:customStyle="1" w:styleId="xl86">
    <w:name w:val="xl86"/>
    <w:basedOn w:val="aff7"/>
    <w:rsid w:val="007B135F"/>
    <w:pPr>
      <w:pBdr>
        <w:top w:val="single" w:sz="8" w:space="0" w:color="auto"/>
        <w:left w:val="single" w:sz="8" w:space="0" w:color="auto"/>
        <w:right w:val="single" w:sz="4" w:space="0" w:color="auto"/>
      </w:pBdr>
      <w:spacing w:before="100" w:beforeAutospacing="1" w:after="100" w:afterAutospacing="1" w:line="240" w:lineRule="auto"/>
      <w:ind w:firstLine="0"/>
      <w:jc w:val="center"/>
    </w:pPr>
    <w:rPr>
      <w:b/>
      <w:bCs/>
      <w:color w:val="000000"/>
      <w:sz w:val="24"/>
    </w:rPr>
  </w:style>
  <w:style w:type="paragraph" w:customStyle="1" w:styleId="xl87">
    <w:name w:val="xl87"/>
    <w:basedOn w:val="aff7"/>
    <w:rsid w:val="007B135F"/>
    <w:pPr>
      <w:pBdr>
        <w:left w:val="single" w:sz="8" w:space="0" w:color="auto"/>
        <w:right w:val="single" w:sz="4" w:space="0" w:color="auto"/>
      </w:pBdr>
      <w:spacing w:before="100" w:beforeAutospacing="1" w:after="100" w:afterAutospacing="1" w:line="240" w:lineRule="auto"/>
      <w:ind w:firstLine="0"/>
      <w:jc w:val="center"/>
    </w:pPr>
    <w:rPr>
      <w:b/>
      <w:bCs/>
      <w:color w:val="000000"/>
      <w:sz w:val="24"/>
    </w:rPr>
  </w:style>
  <w:style w:type="paragraph" w:customStyle="1" w:styleId="xl88">
    <w:name w:val="xl88"/>
    <w:basedOn w:val="aff7"/>
    <w:rsid w:val="007B135F"/>
    <w:pPr>
      <w:pBdr>
        <w:left w:val="single" w:sz="8" w:space="0" w:color="auto"/>
        <w:bottom w:val="single" w:sz="8" w:space="0" w:color="auto"/>
        <w:right w:val="single" w:sz="4" w:space="0" w:color="auto"/>
      </w:pBdr>
      <w:spacing w:before="100" w:beforeAutospacing="1" w:after="100" w:afterAutospacing="1" w:line="240" w:lineRule="auto"/>
      <w:ind w:firstLine="0"/>
      <w:jc w:val="center"/>
    </w:pPr>
    <w:rPr>
      <w:b/>
      <w:bCs/>
      <w:color w:val="000000"/>
      <w:sz w:val="24"/>
    </w:rPr>
  </w:style>
  <w:style w:type="paragraph" w:customStyle="1" w:styleId="xl89">
    <w:name w:val="xl89"/>
    <w:basedOn w:val="aff7"/>
    <w:rsid w:val="007B135F"/>
    <w:pPr>
      <w:pBdr>
        <w:left w:val="single" w:sz="8" w:space="0" w:color="auto"/>
        <w:bottom w:val="single" w:sz="4" w:space="0" w:color="auto"/>
        <w:right w:val="single" w:sz="4" w:space="0" w:color="auto"/>
      </w:pBdr>
      <w:spacing w:before="100" w:beforeAutospacing="1" w:after="100" w:afterAutospacing="1" w:line="240" w:lineRule="auto"/>
      <w:ind w:firstLine="0"/>
      <w:jc w:val="left"/>
    </w:pPr>
    <w:rPr>
      <w:b/>
      <w:bCs/>
      <w:color w:val="000000"/>
      <w:sz w:val="24"/>
    </w:rPr>
  </w:style>
  <w:style w:type="paragraph" w:customStyle="1" w:styleId="xl90">
    <w:name w:val="xl90"/>
    <w:basedOn w:val="aff7"/>
    <w:rsid w:val="007B135F"/>
    <w:pPr>
      <w:spacing w:before="100" w:beforeAutospacing="1" w:after="100" w:afterAutospacing="1" w:line="240" w:lineRule="auto"/>
      <w:ind w:firstLine="0"/>
      <w:jc w:val="left"/>
    </w:pPr>
    <w:rPr>
      <w:sz w:val="24"/>
    </w:rPr>
  </w:style>
  <w:style w:type="paragraph" w:customStyle="1" w:styleId="xl91">
    <w:name w:val="xl91"/>
    <w:basedOn w:val="aff7"/>
    <w:rsid w:val="007B135F"/>
    <w:pPr>
      <w:pBdr>
        <w:top w:val="single" w:sz="8"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b/>
      <w:bCs/>
      <w:color w:val="000000"/>
      <w:sz w:val="24"/>
    </w:rPr>
  </w:style>
  <w:style w:type="paragraph" w:customStyle="1" w:styleId="xl92">
    <w:name w:val="xl92"/>
    <w:basedOn w:val="aff7"/>
    <w:rsid w:val="007B135F"/>
    <w:pPr>
      <w:pBdr>
        <w:top w:val="single" w:sz="4" w:space="0" w:color="auto"/>
        <w:left w:val="single" w:sz="4" w:space="0" w:color="auto"/>
        <w:bottom w:val="single" w:sz="8" w:space="0" w:color="auto"/>
        <w:right w:val="single" w:sz="4" w:space="0" w:color="auto"/>
      </w:pBdr>
      <w:spacing w:before="100" w:beforeAutospacing="1" w:after="100" w:afterAutospacing="1" w:line="240" w:lineRule="auto"/>
      <w:ind w:firstLine="0"/>
      <w:jc w:val="center"/>
    </w:pPr>
    <w:rPr>
      <w:b/>
      <w:bCs/>
      <w:color w:val="000000"/>
      <w:sz w:val="24"/>
    </w:rPr>
  </w:style>
  <w:style w:type="paragraph" w:customStyle="1" w:styleId="xl93">
    <w:name w:val="xl93"/>
    <w:basedOn w:val="aff7"/>
    <w:rsid w:val="007B135F"/>
    <w:pPr>
      <w:pBdr>
        <w:top w:val="single" w:sz="8" w:space="0" w:color="auto"/>
        <w:left w:val="single" w:sz="4" w:space="0" w:color="auto"/>
        <w:bottom w:val="single" w:sz="4" w:space="0" w:color="auto"/>
        <w:right w:val="single" w:sz="4" w:space="0" w:color="auto"/>
      </w:pBdr>
      <w:spacing w:before="100" w:beforeAutospacing="1" w:after="100" w:afterAutospacing="1" w:line="240" w:lineRule="auto"/>
      <w:ind w:firstLine="0"/>
      <w:jc w:val="left"/>
    </w:pPr>
    <w:rPr>
      <w:sz w:val="24"/>
    </w:rPr>
  </w:style>
  <w:style w:type="paragraph" w:customStyle="1" w:styleId="xl94">
    <w:name w:val="xl94"/>
    <w:basedOn w:val="aff7"/>
    <w:rsid w:val="007B135F"/>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pPr>
    <w:rPr>
      <w:sz w:val="24"/>
    </w:rPr>
  </w:style>
  <w:style w:type="paragraph" w:customStyle="1" w:styleId="xl95">
    <w:name w:val="xl95"/>
    <w:basedOn w:val="aff7"/>
    <w:rsid w:val="007B135F"/>
    <w:pPr>
      <w:pBdr>
        <w:top w:val="single" w:sz="4" w:space="0" w:color="auto"/>
        <w:left w:val="single" w:sz="4" w:space="0" w:color="auto"/>
        <w:bottom w:val="single" w:sz="8" w:space="0" w:color="auto"/>
        <w:right w:val="single" w:sz="4" w:space="0" w:color="auto"/>
      </w:pBdr>
      <w:spacing w:before="100" w:beforeAutospacing="1" w:after="100" w:afterAutospacing="1" w:line="240" w:lineRule="auto"/>
      <w:ind w:firstLine="0"/>
      <w:jc w:val="left"/>
    </w:pPr>
    <w:rPr>
      <w:sz w:val="24"/>
    </w:rPr>
  </w:style>
  <w:style w:type="paragraph" w:customStyle="1" w:styleId="xl96">
    <w:name w:val="xl96"/>
    <w:basedOn w:val="aff7"/>
    <w:rsid w:val="007B135F"/>
    <w:pPr>
      <w:pBdr>
        <w:top w:val="single" w:sz="4" w:space="0" w:color="auto"/>
        <w:left w:val="single" w:sz="4" w:space="0" w:color="auto"/>
        <w:right w:val="single" w:sz="4" w:space="0" w:color="auto"/>
      </w:pBdr>
      <w:spacing w:before="100" w:beforeAutospacing="1" w:after="100" w:afterAutospacing="1" w:line="240" w:lineRule="auto"/>
      <w:ind w:firstLine="0"/>
      <w:jc w:val="left"/>
    </w:pPr>
    <w:rPr>
      <w:sz w:val="24"/>
    </w:rPr>
  </w:style>
  <w:style w:type="paragraph" w:customStyle="1" w:styleId="xl97">
    <w:name w:val="xl97"/>
    <w:basedOn w:val="aff7"/>
    <w:rsid w:val="007B135F"/>
    <w:pPr>
      <w:pBdr>
        <w:left w:val="single" w:sz="4" w:space="0" w:color="auto"/>
        <w:bottom w:val="single" w:sz="4" w:space="0" w:color="auto"/>
        <w:right w:val="single" w:sz="4" w:space="0" w:color="auto"/>
      </w:pBdr>
      <w:spacing w:before="100" w:beforeAutospacing="1" w:after="100" w:afterAutospacing="1" w:line="240" w:lineRule="auto"/>
      <w:ind w:firstLine="0"/>
      <w:jc w:val="left"/>
    </w:pPr>
    <w:rPr>
      <w:sz w:val="24"/>
    </w:rPr>
  </w:style>
  <w:style w:type="paragraph" w:customStyle="1" w:styleId="CharChar">
    <w:name w:val="Char Char"/>
    <w:basedOn w:val="aff7"/>
    <w:rsid w:val="007B135F"/>
    <w:pPr>
      <w:spacing w:after="160" w:line="240" w:lineRule="exact"/>
      <w:ind w:firstLine="0"/>
      <w:jc w:val="left"/>
    </w:pPr>
    <w:rPr>
      <w:rFonts w:ascii="Verdana" w:hAnsi="Verdana"/>
      <w:sz w:val="20"/>
      <w:szCs w:val="20"/>
      <w:lang w:val="en-US"/>
    </w:rPr>
  </w:style>
  <w:style w:type="paragraph" w:customStyle="1" w:styleId="big">
    <w:name w:val="big"/>
    <w:basedOn w:val="aff7"/>
    <w:rsid w:val="007B135F"/>
    <w:pPr>
      <w:spacing w:line="240" w:lineRule="auto"/>
      <w:ind w:firstLine="0"/>
      <w:jc w:val="left"/>
    </w:pPr>
    <w:rPr>
      <w:sz w:val="24"/>
    </w:rPr>
  </w:style>
  <w:style w:type="paragraph" w:customStyle="1" w:styleId="affffffffffffffffff9">
    <w:name w:val="подзаголвоок титула"/>
    <w:basedOn w:val="aff7"/>
    <w:rsid w:val="007B135F"/>
    <w:pPr>
      <w:spacing w:line="280" w:lineRule="exact"/>
      <w:ind w:left="2041" w:firstLine="0"/>
      <w:jc w:val="center"/>
    </w:pPr>
    <w:rPr>
      <w:rFonts w:ascii="Arial" w:hAnsi="Arial"/>
      <w:sz w:val="20"/>
    </w:rPr>
  </w:style>
  <w:style w:type="paragraph" w:customStyle="1" w:styleId="body">
    <w:name w:val="body"/>
    <w:basedOn w:val="aff7"/>
    <w:rsid w:val="007B135F"/>
    <w:pPr>
      <w:spacing w:line="240" w:lineRule="auto"/>
      <w:ind w:firstLine="0"/>
      <w:jc w:val="left"/>
    </w:pPr>
    <w:rPr>
      <w:color w:val="000000"/>
      <w:sz w:val="24"/>
      <w:szCs w:val="20"/>
      <w:lang w:val="en-US"/>
    </w:rPr>
  </w:style>
  <w:style w:type="paragraph" w:customStyle="1" w:styleId="Z1new">
    <w:name w:val="Z1 new"/>
    <w:basedOn w:val="aff7"/>
    <w:rsid w:val="007B135F"/>
    <w:pPr>
      <w:numPr>
        <w:numId w:val="117"/>
      </w:numPr>
      <w:spacing w:line="240" w:lineRule="auto"/>
      <w:jc w:val="left"/>
    </w:pPr>
    <w:rPr>
      <w:rFonts w:eastAsia="Batang"/>
      <w:b/>
      <w:iCs/>
      <w:sz w:val="24"/>
      <w:szCs w:val="20"/>
    </w:rPr>
  </w:style>
  <w:style w:type="paragraph" w:customStyle="1" w:styleId="Z2">
    <w:name w:val="Z2"/>
    <w:basedOn w:val="aff7"/>
    <w:rsid w:val="007B135F"/>
    <w:pPr>
      <w:numPr>
        <w:ilvl w:val="1"/>
        <w:numId w:val="117"/>
      </w:numPr>
      <w:spacing w:line="240" w:lineRule="auto"/>
      <w:jc w:val="left"/>
    </w:pPr>
    <w:rPr>
      <w:rFonts w:eastAsia="Batang"/>
      <w:b/>
      <w:iCs/>
      <w:sz w:val="24"/>
      <w:szCs w:val="20"/>
    </w:rPr>
  </w:style>
  <w:style w:type="character" w:customStyle="1" w:styleId="body1">
    <w:name w:val="body1"/>
    <w:locked/>
    <w:rsid w:val="007B135F"/>
    <w:rPr>
      <w:rFonts w:ascii="Times New Roman" w:hAnsi="Times New Roman"/>
      <w:color w:val="000000"/>
      <w:sz w:val="24"/>
      <w:lang w:val="en-US"/>
    </w:rPr>
  </w:style>
  <w:style w:type="character" w:customStyle="1" w:styleId="apple-style-span">
    <w:name w:val="apple-style-span"/>
    <w:uiPriority w:val="99"/>
    <w:rsid w:val="007B135F"/>
    <w:rPr>
      <w:rFonts w:cs="Times New Roman"/>
    </w:rPr>
  </w:style>
  <w:style w:type="paragraph" w:customStyle="1" w:styleId="StyleBodyTextJustifiedBefore5ptAfter5ptKernat1">
    <w:name w:val="Style Body Text + Justified Before:  5 pt After:  5 pt Kern at 1..."/>
    <w:basedOn w:val="affffb"/>
    <w:rsid w:val="007B135F"/>
    <w:pPr>
      <w:numPr>
        <w:numId w:val="119"/>
      </w:numPr>
      <w:spacing w:before="100" w:after="100" w:line="240" w:lineRule="auto"/>
      <w:jc w:val="left"/>
    </w:pPr>
    <w:rPr>
      <w:kern w:val="28"/>
      <w:sz w:val="24"/>
    </w:rPr>
  </w:style>
  <w:style w:type="character" w:customStyle="1" w:styleId="WW8Num33z2">
    <w:name w:val="WW8Num33z2"/>
    <w:rsid w:val="007B135F"/>
    <w:rPr>
      <w:rFonts w:ascii="Wingdings" w:hAnsi="Wingdings"/>
    </w:rPr>
  </w:style>
  <w:style w:type="character" w:customStyle="1" w:styleId="Heading1Char1">
    <w:name w:val="Heading 1 Char1"/>
    <w:aliases w:val=". Char,H1 Char,Название спецификации Char,Chapter Headline Char,Название спецификации + по центру Char,Справа:  0 Char,47 см Char,После:  18 пт ... Char,Заголовок 1 Знак Char,. Знак Char,H1 Знак Char,Название спецификации Знак Char"/>
    <w:locked/>
    <w:rsid w:val="007B135F"/>
    <w:rPr>
      <w:rFonts w:ascii="Times New Roman ??????????" w:hAnsi="Times New Roman ??????????"/>
      <w:b/>
      <w:caps/>
      <w:sz w:val="28"/>
      <w:lang w:val="ru-RU" w:eastAsia="ru-RU"/>
    </w:rPr>
  </w:style>
  <w:style w:type="character" w:customStyle="1" w:styleId="Numberedtext3Char">
    <w:name w:val="Numbered text 3 Знак Char"/>
    <w:aliases w:val="H2 Знак Char,Раздел Знак Char,Заголовок 2 Знак Знак Знак Char,H2 Знак Знак Знак Char,Numbered text 3 Знак Знак Знак Char,h2 Знак Знак Знак Char,Numbered text 3 Знак1 Знак Char,2 headline Знак Знак Char,H2 Char"/>
    <w:locked/>
    <w:rsid w:val="007B135F"/>
    <w:rPr>
      <w:sz w:val="28"/>
      <w:lang w:val="ru-RU" w:eastAsia="ru-RU"/>
    </w:rPr>
  </w:style>
  <w:style w:type="character" w:customStyle="1" w:styleId="Heading3Char1">
    <w:name w:val="Heading 3 Char1"/>
    <w:aliases w:val="_Заголовок 3 Char,Пункт Char,заголовок3_pg Char,Знак2 Char,H3 Char,h3 Char,Head 3 Char,l3+toc 3 Char,heading 3 Char,CT Char,Sub-section Title Char,l3 Char,Heading 3 Char Char,3 Char,H31 Char,H32 Char,H33 Char,H34 Char,H35 Char,H311 Char"/>
    <w:locked/>
    <w:rsid w:val="007B135F"/>
    <w:rPr>
      <w:sz w:val="26"/>
      <w:lang w:val="en-US" w:eastAsia="ru-RU"/>
    </w:rPr>
  </w:style>
  <w:style w:type="character" w:customStyle="1" w:styleId="Heading4Char1">
    <w:name w:val="Heading 4 Char1"/>
    <w:aliases w:val="Block Label Char,4 Char,I4 Char,l4 Char,heading4 Char,I41 Char,41 Char,l41 Char,heading41 Char,(Shift Ctrl 4) Char,Titre 41 Char,t4.T4 Char,4heading Char,h4 Char,a. Char,4 dash Char,d Char,4 dash1 Char,d1 Char,31 Char,h41 Char,a.1 Char"/>
    <w:locked/>
    <w:rsid w:val="007B135F"/>
    <w:rPr>
      <w:rFonts w:ascii="Calibri" w:hAnsi="Calibri"/>
      <w:b/>
      <w:sz w:val="28"/>
    </w:rPr>
  </w:style>
  <w:style w:type="character" w:customStyle="1" w:styleId="BodyTextChar1">
    <w:name w:val="Body Text Char1"/>
    <w:locked/>
    <w:rsid w:val="007B135F"/>
    <w:rPr>
      <w:sz w:val="28"/>
      <w:lang w:val="ru-RU" w:eastAsia="ru-RU"/>
    </w:rPr>
  </w:style>
  <w:style w:type="character" w:customStyle="1" w:styleId="HeaderChar1">
    <w:name w:val="Header Char1"/>
    <w:aliases w:val="Header/Footer Char,header odd Char,header Char,Hyphen Char"/>
    <w:locked/>
    <w:rsid w:val="007B135F"/>
    <w:rPr>
      <w:lang w:val="ru-RU" w:eastAsia="ru-RU"/>
    </w:rPr>
  </w:style>
  <w:style w:type="paragraph" w:customStyle="1" w:styleId="ListParagraph1">
    <w:name w:val="List Paragraph1"/>
    <w:basedOn w:val="aff7"/>
    <w:rsid w:val="007B135F"/>
    <w:pPr>
      <w:spacing w:before="120" w:after="120" w:line="240" w:lineRule="auto"/>
      <w:ind w:left="720"/>
      <w:jc w:val="left"/>
    </w:pPr>
    <w:rPr>
      <w:sz w:val="24"/>
      <w:szCs w:val="22"/>
    </w:rPr>
  </w:style>
  <w:style w:type="character" w:customStyle="1" w:styleId="FooterChar1">
    <w:name w:val="Footer Char1"/>
    <w:locked/>
    <w:rsid w:val="007B135F"/>
  </w:style>
  <w:style w:type="character" w:customStyle="1" w:styleId="BodyTextIndent2Char1">
    <w:name w:val="Body Text Indent 2 Char1"/>
    <w:locked/>
    <w:rsid w:val="007B135F"/>
  </w:style>
  <w:style w:type="character" w:customStyle="1" w:styleId="Heading6Char1">
    <w:name w:val="Heading 6 Char1"/>
    <w:aliases w:val="Стиль таблицы Char,PIM 6 Char1,Italics Char"/>
    <w:locked/>
    <w:rsid w:val="007B135F"/>
    <w:rPr>
      <w:b/>
      <w:sz w:val="22"/>
    </w:rPr>
  </w:style>
  <w:style w:type="character" w:customStyle="1" w:styleId="Heading5Char1">
    <w:name w:val="Heading 5 Char1"/>
    <w:aliases w:val="Bold/Italics Char,H5 Char,PIM 5 Char,5 Char,ITT t5 Char,PA Pico Section Char"/>
    <w:locked/>
    <w:rsid w:val="007B135F"/>
    <w:rPr>
      <w:b/>
      <w:i/>
      <w:sz w:val="26"/>
    </w:rPr>
  </w:style>
  <w:style w:type="character" w:customStyle="1" w:styleId="Heading7Char1">
    <w:name w:val="Heading 7 Char1"/>
    <w:aliases w:val="Task Header Char,PIM 7 Char"/>
    <w:locked/>
    <w:rsid w:val="007B135F"/>
    <w:rPr>
      <w:sz w:val="24"/>
    </w:rPr>
  </w:style>
  <w:style w:type="character" w:customStyle="1" w:styleId="Heading8Char1">
    <w:name w:val="Heading 8 Char1"/>
    <w:locked/>
    <w:rsid w:val="007B135F"/>
    <w:rPr>
      <w:i/>
      <w:sz w:val="24"/>
    </w:rPr>
  </w:style>
  <w:style w:type="character" w:customStyle="1" w:styleId="Heading9Char1">
    <w:name w:val="Heading 9 Char1"/>
    <w:locked/>
    <w:rsid w:val="007B135F"/>
    <w:rPr>
      <w:rFonts w:ascii="Arial" w:hAnsi="Arial"/>
      <w:sz w:val="22"/>
    </w:rPr>
  </w:style>
  <w:style w:type="character" w:customStyle="1" w:styleId="BodyText2Char1">
    <w:name w:val="Body Text 2 Char1"/>
    <w:locked/>
    <w:rsid w:val="007B135F"/>
    <w:rPr>
      <w:i/>
      <w:sz w:val="22"/>
      <w:lang w:val="en-US"/>
    </w:rPr>
  </w:style>
  <w:style w:type="character" w:customStyle="1" w:styleId="BodyTextIndentChar1">
    <w:name w:val="Body Text Indent Char1"/>
    <w:locked/>
    <w:rsid w:val="007B135F"/>
    <w:rPr>
      <w:sz w:val="24"/>
    </w:rPr>
  </w:style>
  <w:style w:type="character" w:customStyle="1" w:styleId="BodyText3Char1">
    <w:name w:val="Body Text 3 Char1"/>
    <w:locked/>
    <w:rsid w:val="007B135F"/>
    <w:rPr>
      <w:sz w:val="16"/>
    </w:rPr>
  </w:style>
  <w:style w:type="character" w:customStyle="1" w:styleId="BodyTextIndent3Char1">
    <w:name w:val="Body Text Indent 3 Char1"/>
    <w:locked/>
    <w:rsid w:val="007B135F"/>
    <w:rPr>
      <w:rFonts w:ascii="Arial" w:hAnsi="Arial"/>
      <w:sz w:val="24"/>
    </w:rPr>
  </w:style>
  <w:style w:type="character" w:customStyle="1" w:styleId="TitleChar1">
    <w:name w:val="Title Char1"/>
    <w:locked/>
    <w:rsid w:val="007B135F"/>
    <w:rPr>
      <w:b/>
      <w:sz w:val="24"/>
    </w:rPr>
  </w:style>
  <w:style w:type="character" w:customStyle="1" w:styleId="CommentTextChar1">
    <w:name w:val="Comment Text Char1"/>
    <w:uiPriority w:val="99"/>
    <w:locked/>
    <w:rsid w:val="007B135F"/>
  </w:style>
  <w:style w:type="character" w:customStyle="1" w:styleId="CommentSubjectChar1">
    <w:name w:val="Comment Subject Char1"/>
    <w:uiPriority w:val="99"/>
    <w:locked/>
    <w:rsid w:val="007B135F"/>
    <w:rPr>
      <w:b/>
    </w:rPr>
  </w:style>
  <w:style w:type="character" w:customStyle="1" w:styleId="FootnoteTextChar">
    <w:name w:val="Footnote Text Char"/>
    <w:uiPriority w:val="99"/>
    <w:locked/>
    <w:rsid w:val="007B135F"/>
  </w:style>
  <w:style w:type="character" w:customStyle="1" w:styleId="DocumentMapChar1">
    <w:name w:val="Document Map Char1"/>
    <w:uiPriority w:val="99"/>
    <w:locked/>
    <w:rsid w:val="007B135F"/>
    <w:rPr>
      <w:rFonts w:ascii="Tahoma" w:hAnsi="Tahoma"/>
      <w:sz w:val="16"/>
    </w:rPr>
  </w:style>
  <w:style w:type="paragraph" w:customStyle="1" w:styleId="Revision1">
    <w:name w:val="Revision1"/>
    <w:hidden/>
    <w:semiHidden/>
    <w:rsid w:val="007B135F"/>
    <w:pPr>
      <w:widowControl/>
      <w:suppressAutoHyphens w:val="0"/>
      <w:autoSpaceDN/>
      <w:textAlignment w:val="auto"/>
    </w:pPr>
    <w:rPr>
      <w:rFonts w:ascii="Times New Roman" w:eastAsia="Times New Roman" w:hAnsi="Times New Roman" w:cs="Times New Roman"/>
      <w:kern w:val="0"/>
      <w:sz w:val="20"/>
      <w:szCs w:val="20"/>
      <w:lang w:eastAsia="ru-RU" w:bidi="ar-SA"/>
    </w:rPr>
  </w:style>
  <w:style w:type="paragraph" w:customStyle="1" w:styleId="affffffffffffffffffa">
    <w:name w:val="ТЗ_ТекстОсн"/>
    <w:autoRedefine/>
    <w:rsid w:val="007B135F"/>
    <w:pPr>
      <w:widowControl/>
      <w:suppressAutoHyphens w:val="0"/>
      <w:autoSpaceDN/>
      <w:spacing w:after="120"/>
      <w:ind w:firstLine="709"/>
      <w:jc w:val="both"/>
      <w:textAlignment w:val="auto"/>
    </w:pPr>
    <w:rPr>
      <w:rFonts w:ascii="Times New Roman" w:eastAsia="Times New Roman" w:hAnsi="Times New Roman" w:cs="Times New Roman"/>
      <w:kern w:val="0"/>
      <w:szCs w:val="22"/>
      <w:lang w:eastAsia="ru-RU" w:bidi="ar-SA"/>
    </w:rPr>
  </w:style>
  <w:style w:type="paragraph" w:customStyle="1" w:styleId="22">
    <w:name w:val="ТЗ_ТекстНум_2ур"/>
    <w:basedOn w:val="aff7"/>
    <w:rsid w:val="007B135F"/>
    <w:pPr>
      <w:numPr>
        <w:numId w:val="120"/>
      </w:numPr>
      <w:tabs>
        <w:tab w:val="left" w:pos="7445"/>
      </w:tabs>
      <w:spacing w:after="120" w:line="240" w:lineRule="auto"/>
      <w:jc w:val="left"/>
    </w:pPr>
    <w:rPr>
      <w:sz w:val="24"/>
      <w:szCs w:val="22"/>
    </w:rPr>
  </w:style>
  <w:style w:type="paragraph" w:customStyle="1" w:styleId="28">
    <w:name w:val="ТЗ_ТекстМарк_2ур"/>
    <w:basedOn w:val="aff7"/>
    <w:rsid w:val="007B135F"/>
    <w:pPr>
      <w:numPr>
        <w:numId w:val="121"/>
      </w:numPr>
      <w:spacing w:after="120" w:line="240" w:lineRule="auto"/>
      <w:jc w:val="left"/>
    </w:pPr>
    <w:rPr>
      <w:sz w:val="24"/>
      <w:szCs w:val="22"/>
    </w:rPr>
  </w:style>
  <w:style w:type="character" w:customStyle="1" w:styleId="NoSpacingChar">
    <w:name w:val="No Spacing Char"/>
    <w:link w:val="1fffffb"/>
    <w:locked/>
    <w:rsid w:val="007B135F"/>
    <w:rPr>
      <w:rFonts w:ascii="Times New Roman" w:eastAsia="Times New Roman" w:hAnsi="Times New Roman" w:cs="Times New Roman"/>
      <w:kern w:val="0"/>
      <w:lang w:eastAsia="ru-RU" w:bidi="ar-SA"/>
    </w:rPr>
  </w:style>
  <w:style w:type="character" w:customStyle="1" w:styleId="1ffff2">
    <w:name w:val="Стиль1 Знак"/>
    <w:link w:val="1ffff1"/>
    <w:locked/>
    <w:rsid w:val="007B135F"/>
    <w:rPr>
      <w:rFonts w:ascii="Times New Roman" w:eastAsia="Times New Roman" w:hAnsi="Times New Roman" w:cs="Times New Roman"/>
      <w:b/>
      <w:kern w:val="0"/>
      <w:lang w:eastAsia="ru-RU" w:bidi="en-US"/>
    </w:rPr>
  </w:style>
  <w:style w:type="character" w:customStyle="1" w:styleId="2fffb">
    <w:name w:val="Стиль2 Знак"/>
    <w:link w:val="2fffa"/>
    <w:locked/>
    <w:rsid w:val="007B135F"/>
    <w:rPr>
      <w:rFonts w:ascii="Arial" w:eastAsia="Times New Roman" w:hAnsi="Arial" w:cs="Times New Roman"/>
      <w:bCs/>
      <w:noProof/>
      <w:kern w:val="0"/>
      <w:szCs w:val="20"/>
      <w:lang w:eastAsia="ru-RU" w:bidi="ar-SA"/>
    </w:rPr>
  </w:style>
  <w:style w:type="character" w:customStyle="1" w:styleId="3ff1">
    <w:name w:val="Стиль3 Знак"/>
    <w:link w:val="32"/>
    <w:locked/>
    <w:rsid w:val="007B135F"/>
    <w:rPr>
      <w:rFonts w:ascii="Arial" w:eastAsia="Times New Roman" w:hAnsi="Arial" w:cs="Arial"/>
      <w:noProof/>
      <w:spacing w:val="-5"/>
      <w:kern w:val="0"/>
      <w:sz w:val="22"/>
      <w:szCs w:val="20"/>
      <w:lang w:eastAsia="en-US" w:bidi="ar-SA"/>
    </w:rPr>
  </w:style>
  <w:style w:type="character" w:customStyle="1" w:styleId="4f7">
    <w:name w:val="Стиль4 Знак"/>
    <w:link w:val="4f6"/>
    <w:locked/>
    <w:rsid w:val="007B135F"/>
    <w:rPr>
      <w:rFonts w:ascii="Times New Roman" w:eastAsia="Times New Roman" w:hAnsi="Times New Roman" w:cs="Times New Roman"/>
      <w:kern w:val="0"/>
      <w:szCs w:val="20"/>
      <w:lang w:eastAsia="ru-RU" w:bidi="ar-SA"/>
    </w:rPr>
  </w:style>
  <w:style w:type="character" w:customStyle="1" w:styleId="2ffff3">
    <w:name w:val=". Знак2"/>
    <w:aliases w:val="H1 Знак2,Название спецификации Знак2,Chapter Headline Знак1,Название спецификации + по центру Знак1,Справа:  0 Знак1,47 см Знак1,После:  18 пт ... Знак1,Заголовок 1 Знак Знак1,. Знак Знак1,H1 Знак Знак1,. Знак1 Знак Знак Знак"/>
    <w:locked/>
    <w:rsid w:val="007B135F"/>
    <w:rPr>
      <w:rFonts w:ascii="Times New Roman ??????????" w:hAnsi="Times New Roman ??????????"/>
      <w:b/>
      <w:caps/>
      <w:sz w:val="28"/>
    </w:rPr>
  </w:style>
  <w:style w:type="paragraph" w:customStyle="1" w:styleId="ColumnHeading">
    <w:name w:val="Column Heading"/>
    <w:basedOn w:val="aff7"/>
    <w:rsid w:val="007B135F"/>
    <w:pPr>
      <w:keepNext/>
      <w:spacing w:before="60" w:after="60" w:line="240" w:lineRule="auto"/>
      <w:ind w:firstLine="0"/>
      <w:jc w:val="left"/>
    </w:pPr>
    <w:rPr>
      <w:b/>
      <w:bCs/>
      <w:sz w:val="20"/>
      <w:szCs w:val="20"/>
    </w:rPr>
  </w:style>
  <w:style w:type="paragraph" w:styleId="affffffffffffffffffb">
    <w:name w:val="Block Text"/>
    <w:basedOn w:val="aff7"/>
    <w:rsid w:val="007B135F"/>
    <w:pPr>
      <w:spacing w:line="240" w:lineRule="auto"/>
      <w:ind w:left="113" w:right="113" w:firstLine="567"/>
      <w:jc w:val="left"/>
    </w:pPr>
    <w:rPr>
      <w:sz w:val="24"/>
    </w:rPr>
  </w:style>
  <w:style w:type="paragraph" w:customStyle="1" w:styleId="affffffffffffffffffc">
    <w:name w:val="Простой"/>
    <w:basedOn w:val="aff7"/>
    <w:rsid w:val="007B135F"/>
    <w:pPr>
      <w:spacing w:after="240" w:line="240" w:lineRule="auto"/>
      <w:ind w:firstLine="0"/>
      <w:jc w:val="left"/>
    </w:pPr>
    <w:rPr>
      <w:rFonts w:ascii="Arial" w:hAnsi="Arial"/>
      <w:spacing w:val="-5"/>
      <w:sz w:val="20"/>
      <w:szCs w:val="20"/>
    </w:rPr>
  </w:style>
  <w:style w:type="paragraph" w:customStyle="1" w:styleId="affffffffffffffffffd">
    <w:name w:val="Простой Знак"/>
    <w:basedOn w:val="aff7"/>
    <w:rsid w:val="007B135F"/>
    <w:pPr>
      <w:spacing w:after="240" w:line="240" w:lineRule="auto"/>
      <w:ind w:firstLine="0"/>
      <w:jc w:val="left"/>
    </w:pPr>
    <w:rPr>
      <w:rFonts w:ascii="Arial" w:hAnsi="Arial"/>
      <w:spacing w:val="-5"/>
      <w:sz w:val="20"/>
      <w:szCs w:val="20"/>
    </w:rPr>
  </w:style>
  <w:style w:type="paragraph" w:customStyle="1" w:styleId="CoverAuthor">
    <w:name w:val="Cover Author"/>
    <w:basedOn w:val="aff7"/>
    <w:rsid w:val="007B135F"/>
    <w:pPr>
      <w:keepNext/>
      <w:suppressAutoHyphens/>
      <w:spacing w:after="120" w:line="240" w:lineRule="atLeast"/>
      <w:ind w:firstLine="0"/>
      <w:jc w:val="left"/>
    </w:pPr>
    <w:rPr>
      <w:rFonts w:ascii="Arial" w:hAnsi="Arial"/>
      <w:spacing w:val="-5"/>
      <w:sz w:val="24"/>
      <w:szCs w:val="20"/>
    </w:rPr>
  </w:style>
  <w:style w:type="paragraph" w:customStyle="1" w:styleId="CoverTitle">
    <w:name w:val="Cover Title"/>
    <w:basedOn w:val="aff7"/>
    <w:next w:val="aff7"/>
    <w:uiPriority w:val="99"/>
    <w:rsid w:val="007B135F"/>
    <w:pPr>
      <w:keepNext/>
      <w:keepLines/>
      <w:pBdr>
        <w:top w:val="single" w:sz="30" w:space="12" w:color="auto"/>
      </w:pBdr>
      <w:suppressAutoHyphens/>
      <w:spacing w:after="400" w:line="320" w:lineRule="atLeast"/>
      <w:ind w:firstLine="0"/>
      <w:jc w:val="left"/>
    </w:pPr>
    <w:rPr>
      <w:rFonts w:ascii="Arial MT Black" w:hAnsi="Arial MT Black"/>
      <w:b/>
      <w:spacing w:val="-30"/>
      <w:kern w:val="28"/>
      <w:sz w:val="40"/>
      <w:szCs w:val="20"/>
    </w:rPr>
  </w:style>
  <w:style w:type="character" w:customStyle="1" w:styleId="1ffffff7">
    <w:name w:val="Замещающий текст1"/>
    <w:semiHidden/>
    <w:rsid w:val="007B135F"/>
    <w:rPr>
      <w:color w:val="808080"/>
    </w:rPr>
  </w:style>
  <w:style w:type="paragraph" w:customStyle="1" w:styleId="-09805">
    <w:name w:val="Стиль полужирный Слева:  -098 см Первая строка:  05 см"/>
    <w:basedOn w:val="aff7"/>
    <w:rsid w:val="007B135F"/>
    <w:pPr>
      <w:spacing w:line="240" w:lineRule="auto"/>
      <w:ind w:firstLine="284"/>
      <w:jc w:val="left"/>
    </w:pPr>
    <w:rPr>
      <w:b/>
      <w:bCs/>
      <w:sz w:val="24"/>
      <w:szCs w:val="20"/>
      <w:lang w:val="en-US" w:eastAsia="en-US"/>
    </w:rPr>
  </w:style>
  <w:style w:type="character" w:customStyle="1" w:styleId="2ff0">
    <w:name w:val="Маркированный2 Знак"/>
    <w:link w:val="2f0"/>
    <w:locked/>
    <w:rsid w:val="007B135F"/>
    <w:rPr>
      <w:rFonts w:ascii="Times New Roman" w:eastAsia="Times New Roman" w:hAnsi="Times New Roman" w:cs="Times New Roman"/>
      <w:kern w:val="0"/>
      <w:lang w:eastAsia="ru-RU" w:bidi="ar-SA"/>
    </w:rPr>
  </w:style>
  <w:style w:type="character" w:customStyle="1" w:styleId="keyword2">
    <w:name w:val="keyword2"/>
    <w:rsid w:val="007B135F"/>
    <w:rPr>
      <w:rFonts w:cs="Times New Roman"/>
    </w:rPr>
  </w:style>
  <w:style w:type="numbering" w:customStyle="1" w:styleId="a2">
    <w:name w:val="Стиль маркированный"/>
    <w:rsid w:val="007B135F"/>
    <w:pPr>
      <w:numPr>
        <w:numId w:val="113"/>
      </w:numPr>
    </w:pPr>
  </w:style>
  <w:style w:type="paragraph" w:customStyle="1" w:styleId="MMTopic1">
    <w:name w:val="MM Topic 1"/>
    <w:basedOn w:val="19"/>
    <w:rsid w:val="007B135F"/>
    <w:pPr>
      <w:keepNext w:val="0"/>
      <w:pageBreakBefore w:val="0"/>
      <w:numPr>
        <w:numId w:val="122"/>
      </w:numPr>
      <w:suppressAutoHyphens w:val="0"/>
      <w:autoSpaceDN/>
      <w:spacing w:before="0" w:after="0" w:line="259" w:lineRule="auto"/>
      <w:jc w:val="both"/>
      <w:textAlignment w:val="auto"/>
    </w:pPr>
    <w:rPr>
      <w:rFonts w:asciiTheme="majorHAnsi" w:eastAsiaTheme="majorEastAsia" w:hAnsiTheme="majorHAnsi" w:cstheme="majorBidi"/>
      <w:b w:val="0"/>
      <w:bCs w:val="0"/>
      <w:caps w:val="0"/>
      <w:color w:val="365F91" w:themeColor="accent1" w:themeShade="BF"/>
      <w:kern w:val="32"/>
      <w:sz w:val="24"/>
      <w:szCs w:val="32"/>
      <w:lang w:eastAsia="en-US" w:bidi="en-US"/>
    </w:rPr>
  </w:style>
  <w:style w:type="paragraph" w:customStyle="1" w:styleId="MMTopic2">
    <w:name w:val="MM Topic 2"/>
    <w:basedOn w:val="29"/>
    <w:rsid w:val="007B135F"/>
    <w:pPr>
      <w:keepNext/>
      <w:keepLines/>
      <w:numPr>
        <w:numId w:val="122"/>
      </w:numPr>
      <w:suppressAutoHyphens w:val="0"/>
      <w:autoSpaceDN/>
      <w:spacing w:before="0" w:after="0" w:line="259" w:lineRule="auto"/>
      <w:jc w:val="both"/>
      <w:textAlignment w:val="auto"/>
    </w:pPr>
    <w:rPr>
      <w:rFonts w:eastAsiaTheme="majorEastAsia" w:cs="Times New Roman"/>
      <w:bCs w:val="0"/>
      <w:kern w:val="0"/>
      <w:sz w:val="24"/>
      <w:szCs w:val="24"/>
      <w:lang w:eastAsia="en-US" w:bidi="en-US"/>
    </w:rPr>
  </w:style>
  <w:style w:type="paragraph" w:customStyle="1" w:styleId="MMTopic3">
    <w:name w:val="MM Topic 3"/>
    <w:basedOn w:val="37"/>
    <w:rsid w:val="007B135F"/>
    <w:pPr>
      <w:keepLines/>
      <w:numPr>
        <w:numId w:val="122"/>
      </w:numPr>
      <w:tabs>
        <w:tab w:val="left" w:pos="1701"/>
        <w:tab w:val="left" w:pos="1985"/>
      </w:tabs>
      <w:autoSpaceDN/>
      <w:spacing w:before="0" w:after="0" w:line="259" w:lineRule="auto"/>
      <w:jc w:val="both"/>
      <w:textAlignment w:val="auto"/>
    </w:pPr>
    <w:rPr>
      <w:rFonts w:eastAsiaTheme="majorEastAsia"/>
      <w:bCs w:val="0"/>
      <w:kern w:val="0"/>
      <w:szCs w:val="24"/>
      <w:lang w:eastAsia="en-US" w:bidi="ar-SA"/>
    </w:rPr>
  </w:style>
  <w:style w:type="paragraph" w:customStyle="1" w:styleId="2e">
    <w:name w:val="список2"/>
    <w:basedOn w:val="aff5"/>
    <w:link w:val="2ffff4"/>
    <w:rsid w:val="007B135F"/>
    <w:pPr>
      <w:numPr>
        <w:ilvl w:val="1"/>
        <w:numId w:val="123"/>
      </w:numPr>
      <w:spacing w:line="360" w:lineRule="auto"/>
      <w:contextualSpacing/>
    </w:pPr>
    <w:rPr>
      <w:rFonts w:eastAsia="Times New Roman" w:cs="Times New Roman"/>
      <w:lang w:eastAsia="ru-RU"/>
    </w:rPr>
  </w:style>
  <w:style w:type="character" w:customStyle="1" w:styleId="2ffff4">
    <w:name w:val="список2 Знак"/>
    <w:basedOn w:val="aff8"/>
    <w:link w:val="2e"/>
    <w:rsid w:val="007B135F"/>
    <w:rPr>
      <w:rFonts w:ascii="Times New Roman" w:eastAsia="Times New Roman" w:hAnsi="Times New Roman" w:cs="Times New Roman"/>
      <w:kern w:val="0"/>
      <w:szCs w:val="28"/>
      <w:lang w:eastAsia="ru-RU" w:bidi="ar-SA"/>
    </w:rPr>
  </w:style>
  <w:style w:type="paragraph" w:customStyle="1" w:styleId="Normal88b3377f-faeb-4af8-b0c6-b331c32daf56">
    <w:name w:val="Normal_88b3377f-faeb-4af8-b0c6-b331c32daf56"/>
    <w:next w:val="aff7"/>
    <w:rsid w:val="007B135F"/>
    <w:pPr>
      <w:widowControl/>
      <w:suppressAutoHyphens w:val="0"/>
      <w:autoSpaceDN/>
      <w:textAlignment w:val="auto"/>
    </w:pPr>
    <w:rPr>
      <w:rFonts w:ascii="Calibri" w:eastAsia="Calibri" w:hAnsi="Calibri" w:cs="Times New Roman"/>
      <w:kern w:val="0"/>
      <w:sz w:val="20"/>
      <w:szCs w:val="22"/>
      <w:lang w:eastAsia="en-US" w:bidi="ar-SA"/>
    </w:rPr>
  </w:style>
  <w:style w:type="character" w:customStyle="1" w:styleId="ecd1023e-4197-4c91-b04e-066aa88fafd4">
    <w:name w:val="Строгий_ecd1023e-4197-4c91-b04e-066aa88fafd4"/>
    <w:rsid w:val="007B135F"/>
    <w:rPr>
      <w:b/>
      <w:bCs/>
    </w:rPr>
  </w:style>
  <w:style w:type="paragraph" w:customStyle="1" w:styleId="Normal712b4212-5cf1-47f5-9846-047a23692f5d">
    <w:name w:val="Normal_712b4212-5cf1-47f5-9846-047a23692f5d"/>
    <w:next w:val="aff7"/>
    <w:rsid w:val="007B135F"/>
    <w:pPr>
      <w:widowControl/>
      <w:suppressAutoHyphens w:val="0"/>
      <w:autoSpaceDN/>
      <w:textAlignment w:val="auto"/>
    </w:pPr>
    <w:rPr>
      <w:rFonts w:ascii="Calibri" w:eastAsia="Calibri" w:hAnsi="Calibri" w:cs="Times New Roman"/>
      <w:kern w:val="0"/>
      <w:sz w:val="20"/>
      <w:szCs w:val="22"/>
      <w:lang w:eastAsia="en-US" w:bidi="ar-SA"/>
    </w:rPr>
  </w:style>
  <w:style w:type="paragraph" w:customStyle="1" w:styleId="0acb32ea-37ee-4f5c-afcd-d0bd63c07423">
    <w:name w:val="Основной текст_0acb32ea-37ee-4f5c-afcd-d0bd63c07423"/>
    <w:basedOn w:val="Normal712b4212-5cf1-47f5-9846-047a23692f5d"/>
    <w:next w:val="affffb"/>
    <w:semiHidden/>
    <w:rsid w:val="007B135F"/>
    <w:pPr>
      <w:spacing w:after="120"/>
      <w:ind w:firstLine="540"/>
    </w:pPr>
    <w:rPr>
      <w:rFonts w:ascii="Arial" w:eastAsia="Times New Roman" w:hAnsi="Arial" w:cs="Arial"/>
      <w:szCs w:val="20"/>
    </w:rPr>
  </w:style>
  <w:style w:type="paragraph" w:customStyle="1" w:styleId="1cbbf95ee-06de-4b0e-a616-69a0c41b75f7">
    <w:name w:val="Заголовок 1_cbbf95ee-06de-4b0e-a616-69a0c41b75f7"/>
    <w:basedOn w:val="Normal712b4212-5cf1-47f5-9846-047a23692f5d"/>
    <w:next w:val="aff7"/>
    <w:rsid w:val="007B135F"/>
    <w:pPr>
      <w:keepNext/>
      <w:spacing w:before="240" w:after="60"/>
      <w:outlineLvl w:val="0"/>
    </w:pPr>
    <w:rPr>
      <w:rFonts w:ascii="Cambria" w:eastAsia="Times New Roman" w:hAnsi="Cambria"/>
      <w:b/>
      <w:bCs/>
      <w:kern w:val="32"/>
      <w:sz w:val="32"/>
      <w:szCs w:val="32"/>
    </w:rPr>
  </w:style>
  <w:style w:type="paragraph" w:customStyle="1" w:styleId="314812994-0f1d-47f5-bb2b-bc1b7d2f6985">
    <w:name w:val="Заголовок 3_14812994-0f1d-47f5-bb2b-bc1b7d2f6985"/>
    <w:basedOn w:val="aff7"/>
    <w:next w:val="aff7"/>
    <w:rsid w:val="007B135F"/>
    <w:pPr>
      <w:keepNext/>
      <w:spacing w:before="240" w:after="60" w:line="240" w:lineRule="auto"/>
      <w:ind w:firstLine="0"/>
      <w:jc w:val="left"/>
      <w:outlineLvl w:val="2"/>
    </w:pPr>
    <w:rPr>
      <w:rFonts w:eastAsia="Arial Unicode MS"/>
      <w:sz w:val="20"/>
      <w:szCs w:val="20"/>
      <w:lang w:val="en-US" w:eastAsia="en-US" w:bidi="en-US"/>
    </w:rPr>
  </w:style>
  <w:style w:type="paragraph" w:customStyle="1" w:styleId="font5">
    <w:name w:val="font5"/>
    <w:basedOn w:val="aff7"/>
    <w:rsid w:val="007B135F"/>
    <w:pPr>
      <w:spacing w:before="100" w:beforeAutospacing="1" w:after="100" w:afterAutospacing="1" w:line="240" w:lineRule="auto"/>
      <w:ind w:firstLine="0"/>
      <w:jc w:val="left"/>
    </w:pPr>
    <w:rPr>
      <w:color w:val="000000"/>
      <w:sz w:val="20"/>
      <w:szCs w:val="20"/>
    </w:rPr>
  </w:style>
  <w:style w:type="paragraph" w:customStyle="1" w:styleId="--0">
    <w:name w:val="ГОСТ-прил-заг"/>
    <w:basedOn w:val="aff7"/>
    <w:link w:val="--1"/>
    <w:rsid w:val="007B135F"/>
    <w:pPr>
      <w:keepNext/>
      <w:spacing w:before="240" w:after="120"/>
      <w:ind w:firstLine="0"/>
      <w:jc w:val="center"/>
    </w:pPr>
    <w:rPr>
      <w:b/>
      <w:bCs/>
      <w:kern w:val="32"/>
      <w:sz w:val="32"/>
      <w:szCs w:val="32"/>
      <w:lang w:eastAsia="en-US" w:bidi="en-US"/>
    </w:rPr>
  </w:style>
  <w:style w:type="character" w:customStyle="1" w:styleId="--1">
    <w:name w:val="ГОСТ-прил-заг Знак"/>
    <w:link w:val="--0"/>
    <w:rsid w:val="007B135F"/>
    <w:rPr>
      <w:rFonts w:ascii="Times New Roman" w:eastAsia="Times New Roman" w:hAnsi="Times New Roman" w:cs="Times New Roman"/>
      <w:b/>
      <w:bCs/>
      <w:kern w:val="32"/>
      <w:sz w:val="32"/>
      <w:szCs w:val="32"/>
      <w:lang w:eastAsia="en-US" w:bidi="en-US"/>
    </w:rPr>
  </w:style>
  <w:style w:type="paragraph" w:customStyle="1" w:styleId="--2">
    <w:name w:val="Гост-табл-назв"/>
    <w:basedOn w:val="affc"/>
    <w:link w:val="--3"/>
    <w:rsid w:val="007B135F"/>
    <w:pPr>
      <w:keepNext/>
      <w:widowControl/>
      <w:suppressLineNumbers w:val="0"/>
      <w:suppressAutoHyphens w:val="0"/>
      <w:autoSpaceDN/>
      <w:spacing w:after="40"/>
      <w:jc w:val="right"/>
      <w:textAlignment w:val="auto"/>
    </w:pPr>
    <w:rPr>
      <w:rFonts w:eastAsia="Arial Unicode MS"/>
      <w:b/>
      <w:bCs/>
      <w:iCs w:val="0"/>
      <w:noProof w:val="0"/>
      <w:kern w:val="0"/>
      <w:sz w:val="20"/>
      <w:lang w:eastAsia="en-US" w:bidi="en-US"/>
    </w:rPr>
  </w:style>
  <w:style w:type="character" w:customStyle="1" w:styleId="--3">
    <w:name w:val="Гост-табл-назв Знак"/>
    <w:link w:val="--2"/>
    <w:qFormat/>
    <w:rsid w:val="007B135F"/>
    <w:rPr>
      <w:rFonts w:ascii="Times New Roman" w:eastAsia="Arial Unicode MS" w:hAnsi="Times New Roman" w:cs="Times New Roman"/>
      <w:b/>
      <w:bCs/>
      <w:kern w:val="0"/>
      <w:sz w:val="20"/>
      <w:lang w:eastAsia="en-US" w:bidi="en-US"/>
    </w:rPr>
  </w:style>
  <w:style w:type="paragraph" w:customStyle="1" w:styleId="-2">
    <w:name w:val="Гост-заг2"/>
    <w:basedOn w:val="29"/>
    <w:link w:val="-20"/>
    <w:rsid w:val="007B135F"/>
    <w:pPr>
      <w:keepNext/>
      <w:keepLines/>
      <w:numPr>
        <w:numId w:val="124"/>
      </w:numPr>
      <w:suppressAutoHyphens w:val="0"/>
      <w:autoSpaceDN/>
      <w:spacing w:line="360" w:lineRule="auto"/>
      <w:jc w:val="both"/>
      <w:textAlignment w:val="auto"/>
    </w:pPr>
    <w:rPr>
      <w:rFonts w:eastAsia="Times New Roman" w:cs="Times New Roman"/>
      <w:b w:val="0"/>
      <w:iCs/>
      <w:kern w:val="0"/>
      <w:szCs w:val="24"/>
      <w:lang w:eastAsia="en-US" w:bidi="en-US"/>
    </w:rPr>
  </w:style>
  <w:style w:type="character" w:customStyle="1" w:styleId="-20">
    <w:name w:val="Гост-заг2 Знак"/>
    <w:link w:val="-2"/>
    <w:qFormat/>
    <w:rsid w:val="007B135F"/>
    <w:rPr>
      <w:rFonts w:ascii="Times New Roman" w:eastAsia="Times New Roman" w:hAnsi="Times New Roman" w:cs="Times New Roman"/>
      <w:bCs/>
      <w:iCs/>
      <w:kern w:val="0"/>
      <w:sz w:val="28"/>
      <w:lang w:eastAsia="en-US" w:bidi="en-US"/>
    </w:rPr>
  </w:style>
  <w:style w:type="paragraph" w:customStyle="1" w:styleId="affffffffffffffffffe">
    <w:name w:val="ТТ"/>
    <w:basedOn w:val="aff7"/>
    <w:link w:val="afffffffffffffffffff"/>
    <w:rsid w:val="007B135F"/>
    <w:pPr>
      <w:spacing w:line="240" w:lineRule="auto"/>
      <w:jc w:val="left"/>
    </w:pPr>
    <w:rPr>
      <w:rFonts w:eastAsia="Arial Unicode MS"/>
      <w:sz w:val="24"/>
      <w:lang w:eastAsia="en-US" w:bidi="en-US"/>
    </w:rPr>
  </w:style>
  <w:style w:type="character" w:customStyle="1" w:styleId="afffffffffffffffffff">
    <w:name w:val="ТТ Знак"/>
    <w:link w:val="affffffffffffffffffe"/>
    <w:rsid w:val="007B135F"/>
    <w:rPr>
      <w:rFonts w:ascii="Times New Roman" w:eastAsia="Arial Unicode MS" w:hAnsi="Times New Roman" w:cs="Times New Roman"/>
      <w:kern w:val="0"/>
      <w:lang w:eastAsia="en-US" w:bidi="en-US"/>
    </w:rPr>
  </w:style>
  <w:style w:type="table" w:customStyle="1" w:styleId="GR2">
    <w:name w:val="Сетка таблицы GR2"/>
    <w:basedOn w:val="aff9"/>
    <w:next w:val="affffe"/>
    <w:uiPriority w:val="59"/>
    <w:rsid w:val="007B135F"/>
    <w:pPr>
      <w:widowControl/>
      <w:suppressAutoHyphens w:val="0"/>
      <w:autoSpaceDN/>
      <w:textAlignment w:val="auto"/>
    </w:pPr>
    <w:rPr>
      <w:rFonts w:ascii="Calibri" w:eastAsia="Times New Roman" w:hAnsi="Calibri" w:cs="Times New Roman"/>
      <w:kern w:val="0"/>
      <w:sz w:val="20"/>
      <w:szCs w:val="20"/>
      <w:lang w:eastAsia="ru-RU"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fffffffffffffffff">
    <w:name w:val="Текст в разделах Знак"/>
    <w:link w:val="affffffffffffffffe"/>
    <w:rsid w:val="007B135F"/>
    <w:rPr>
      <w:rFonts w:ascii="Times New Roman" w:eastAsia="Times New Roman" w:hAnsi="Times New Roman" w:cs="Times New Roman"/>
      <w:kern w:val="0"/>
      <w:szCs w:val="20"/>
      <w:lang w:eastAsia="ru-RU" w:bidi="ar-SA"/>
    </w:rPr>
  </w:style>
  <w:style w:type="table" w:customStyle="1" w:styleId="GR21">
    <w:name w:val="Сетка таблицы GR21"/>
    <w:basedOn w:val="aff9"/>
    <w:next w:val="affffe"/>
    <w:uiPriority w:val="59"/>
    <w:rsid w:val="007B135F"/>
    <w:pPr>
      <w:widowControl/>
      <w:suppressAutoHyphens w:val="0"/>
      <w:autoSpaceDN/>
      <w:textAlignment w:val="auto"/>
    </w:pPr>
    <w:rPr>
      <w:rFonts w:ascii="Calibri" w:eastAsia="Times New Roman" w:hAnsi="Calibri" w:cs="Times New Roman"/>
      <w:kern w:val="0"/>
      <w:sz w:val="20"/>
      <w:szCs w:val="20"/>
      <w:lang w:eastAsia="ru-RU"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710">
    <w:name w:val="Заголовок 71"/>
    <w:basedOn w:val="aff7"/>
    <w:next w:val="aff7"/>
    <w:uiPriority w:val="9"/>
    <w:unhideWhenUsed/>
    <w:rsid w:val="007B135F"/>
    <w:pPr>
      <w:widowControl w:val="0"/>
      <w:spacing w:line="240" w:lineRule="auto"/>
      <w:jc w:val="left"/>
      <w:outlineLvl w:val="6"/>
    </w:pPr>
    <w:rPr>
      <w:rFonts w:ascii="Arial" w:hAnsi="Arial"/>
      <w:i/>
      <w:iCs/>
      <w:color w:val="000000"/>
      <w:sz w:val="24"/>
      <w:szCs w:val="20"/>
    </w:rPr>
  </w:style>
  <w:style w:type="paragraph" w:customStyle="1" w:styleId="4-1">
    <w:name w:val="Заголовок 4 - 1"/>
    <w:basedOn w:val="46"/>
    <w:next w:val="4e"/>
    <w:link w:val="4-10"/>
    <w:uiPriority w:val="99"/>
    <w:rsid w:val="007B135F"/>
    <w:pPr>
      <w:tabs>
        <w:tab w:val="clear" w:pos="993"/>
        <w:tab w:val="num" w:pos="1008"/>
      </w:tabs>
      <w:suppressAutoHyphens w:val="0"/>
      <w:autoSpaceDN/>
      <w:spacing w:before="240" w:after="60"/>
      <w:ind w:left="1008" w:hanging="1008"/>
      <w:jc w:val="both"/>
      <w:textAlignment w:val="auto"/>
    </w:pPr>
    <w:rPr>
      <w:rFonts w:eastAsia="Calibri"/>
      <w:b w:val="0"/>
      <w:bCs w:val="0"/>
      <w:i/>
      <w:iCs/>
      <w:color w:val="000000" w:themeColor="text1"/>
      <w:kern w:val="0"/>
      <w:sz w:val="24"/>
      <w:szCs w:val="20"/>
      <w:lang w:eastAsia="ru-RU" w:bidi="ar-SA"/>
    </w:rPr>
  </w:style>
  <w:style w:type="character" w:customStyle="1" w:styleId="4-10">
    <w:name w:val="Заголовок 4 - 1 Знак"/>
    <w:link w:val="4-1"/>
    <w:uiPriority w:val="99"/>
    <w:locked/>
    <w:rsid w:val="007B135F"/>
    <w:rPr>
      <w:rFonts w:ascii="Times New Roman" w:eastAsia="Calibri" w:hAnsi="Times New Roman" w:cs="Times New Roman"/>
      <w:i/>
      <w:iCs/>
      <w:color w:val="000000" w:themeColor="text1"/>
      <w:kern w:val="0"/>
      <w:szCs w:val="20"/>
      <w:lang w:eastAsia="ru-RU" w:bidi="ar-SA"/>
    </w:rPr>
  </w:style>
  <w:style w:type="character" w:customStyle="1" w:styleId="Heading2Char2">
    <w:name w:val="Heading 2 Char2"/>
    <w:aliases w:val="H2 Char2,Заголовок 2 Знак1 Char2,Заголовок 2 Знак Знак Char2,H2 Знак Знак Char2,Numbered text 3 Знак Знак Char2,h2 Знак Знак Char2,H2 Знак1 Char2,Numbered text 3 Знак1 Char2,2 headline Знак Char2,h Знак Char2,headline Знак Char2,h Cha"/>
    <w:uiPriority w:val="99"/>
    <w:semiHidden/>
    <w:rsid w:val="007B135F"/>
    <w:rPr>
      <w:rFonts w:ascii="Cambria" w:hAnsi="Cambria" w:cs="Times New Roman"/>
      <w:b/>
      <w:bCs/>
      <w:i/>
      <w:iCs/>
      <w:sz w:val="28"/>
      <w:szCs w:val="28"/>
      <w:lang w:eastAsia="en-US"/>
    </w:rPr>
  </w:style>
  <w:style w:type="paragraph" w:customStyle="1" w:styleId="afffffffffffffffffff0">
    <w:name w:val="Верхний колонтитул без отступа"/>
    <w:basedOn w:val="afff5"/>
    <w:uiPriority w:val="99"/>
    <w:rsid w:val="007B135F"/>
    <w:pPr>
      <w:tabs>
        <w:tab w:val="center" w:pos="4320"/>
        <w:tab w:val="right" w:pos="8640"/>
      </w:tabs>
      <w:suppressAutoHyphens w:val="0"/>
      <w:autoSpaceDN/>
      <w:spacing w:before="120" w:after="120" w:line="360" w:lineRule="auto"/>
      <w:ind w:left="1077"/>
      <w:jc w:val="right"/>
      <w:textAlignment w:val="auto"/>
    </w:pPr>
    <w:rPr>
      <w:rFonts w:ascii="Arial" w:eastAsia="Calibri" w:hAnsi="Arial" w:cs="Arial"/>
      <w:smallCaps/>
      <w:kern w:val="0"/>
      <w:sz w:val="18"/>
      <w:szCs w:val="18"/>
      <w:lang w:eastAsia="en-US" w:bidi="ar-SA"/>
    </w:rPr>
  </w:style>
  <w:style w:type="paragraph" w:customStyle="1" w:styleId="-9">
    <w:name w:val="Нижний колонтитул - вправо"/>
    <w:basedOn w:val="affe"/>
    <w:uiPriority w:val="99"/>
    <w:rsid w:val="007B135F"/>
    <w:pPr>
      <w:suppressLineNumbers w:val="0"/>
      <w:tabs>
        <w:tab w:val="clear" w:pos="4819"/>
        <w:tab w:val="clear" w:pos="9638"/>
        <w:tab w:val="center" w:pos="4320"/>
        <w:tab w:val="right" w:pos="8640"/>
      </w:tabs>
      <w:suppressAutoHyphens w:val="0"/>
      <w:autoSpaceDN/>
      <w:spacing w:before="120" w:after="120" w:line="190" w:lineRule="atLeast"/>
      <w:ind w:left="1077"/>
      <w:jc w:val="right"/>
      <w:textAlignment w:val="auto"/>
    </w:pPr>
    <w:rPr>
      <w:rFonts w:ascii="Arial" w:eastAsia="Calibri" w:hAnsi="Arial" w:cs="Arial"/>
      <w:caps/>
      <w:kern w:val="0"/>
      <w:sz w:val="15"/>
      <w:szCs w:val="15"/>
      <w:lang w:eastAsia="en-US" w:bidi="ar-SA"/>
    </w:rPr>
  </w:style>
  <w:style w:type="character" w:customStyle="1" w:styleId="FootnoteTextChar1">
    <w:name w:val="Footnote Text Char1"/>
    <w:uiPriority w:val="99"/>
    <w:semiHidden/>
    <w:rsid w:val="007B135F"/>
    <w:rPr>
      <w:rFonts w:cs="Times New Roman"/>
      <w:sz w:val="20"/>
      <w:szCs w:val="20"/>
      <w:lang w:eastAsia="en-US"/>
    </w:rPr>
  </w:style>
  <w:style w:type="paragraph" w:customStyle="1" w:styleId="SectionHeading">
    <w:name w:val="Section Heading"/>
    <w:basedOn w:val="19"/>
    <w:uiPriority w:val="99"/>
    <w:rsid w:val="007B135F"/>
    <w:pPr>
      <w:keepNext w:val="0"/>
      <w:pageBreakBefore w:val="0"/>
      <w:tabs>
        <w:tab w:val="left" w:pos="567"/>
        <w:tab w:val="num" w:pos="709"/>
      </w:tabs>
      <w:suppressAutoHyphens w:val="0"/>
      <w:autoSpaceDN/>
      <w:spacing w:before="0" w:after="240" w:line="240" w:lineRule="atLeast"/>
      <w:jc w:val="both"/>
      <w:textAlignment w:val="auto"/>
      <w:outlineLvl w:val="9"/>
    </w:pPr>
    <w:rPr>
      <w:rFonts w:ascii="Times New Roman" w:eastAsia="Times New Roman" w:hAnsi="Times New Roman" w:cs="Times New Roman"/>
      <w:bCs w:val="0"/>
      <w:color w:val="000000" w:themeColor="text1"/>
      <w:spacing w:val="-20"/>
      <w:kern w:val="20"/>
      <w:sz w:val="24"/>
      <w:szCs w:val="20"/>
      <w:lang w:eastAsia="en-US" w:bidi="ar-SA"/>
    </w:rPr>
  </w:style>
  <w:style w:type="paragraph" w:customStyle="1" w:styleId="103">
    <w:name w:val="Название + 10 пт"/>
    <w:basedOn w:val="afff0"/>
    <w:autoRedefine/>
    <w:uiPriority w:val="99"/>
    <w:rsid w:val="007B135F"/>
    <w:pPr>
      <w:keepNext w:val="0"/>
      <w:widowControl/>
      <w:suppressAutoHyphens w:val="0"/>
      <w:autoSpaceDN/>
      <w:spacing w:before="0" w:after="240"/>
      <w:jc w:val="both"/>
      <w:textAlignment w:val="auto"/>
      <w:outlineLvl w:val="0"/>
    </w:pPr>
    <w:rPr>
      <w:rFonts w:ascii="Arial" w:eastAsia="Calibri" w:hAnsi="Arial"/>
      <w:bCs/>
      <w:kern w:val="28"/>
      <w:sz w:val="20"/>
      <w:szCs w:val="20"/>
      <w:lang w:eastAsia="ru-RU" w:bidi="ar-SA"/>
    </w:rPr>
  </w:style>
  <w:style w:type="paragraph" w:customStyle="1" w:styleId="02">
    <w:name w:val="Стиль Слева:  0 см"/>
    <w:basedOn w:val="aff7"/>
    <w:autoRedefine/>
    <w:uiPriority w:val="99"/>
    <w:rsid w:val="007B135F"/>
    <w:pPr>
      <w:spacing w:before="120" w:after="120" w:line="240" w:lineRule="auto"/>
      <w:ind w:firstLine="0"/>
      <w:jc w:val="center"/>
    </w:pPr>
    <w:rPr>
      <w:rFonts w:ascii="Arial" w:hAnsi="Arial"/>
      <w:sz w:val="24"/>
      <w:szCs w:val="20"/>
    </w:rPr>
  </w:style>
  <w:style w:type="paragraph" w:customStyle="1" w:styleId="1ffffff8">
    <w:name w:val="Заголовок 1 ненумерованый"/>
    <w:basedOn w:val="19"/>
    <w:autoRedefine/>
    <w:uiPriority w:val="99"/>
    <w:rsid w:val="007B135F"/>
    <w:pPr>
      <w:keepNext w:val="0"/>
      <w:pageBreakBefore w:val="0"/>
      <w:tabs>
        <w:tab w:val="left" w:pos="567"/>
        <w:tab w:val="num" w:pos="709"/>
      </w:tabs>
      <w:suppressAutoHyphens w:val="0"/>
      <w:autoSpaceDN/>
      <w:spacing w:before="0" w:after="0"/>
      <w:jc w:val="both"/>
      <w:textAlignment w:val="auto"/>
      <w:outlineLvl w:val="9"/>
    </w:pPr>
    <w:rPr>
      <w:rFonts w:ascii="Times New Roman" w:eastAsia="Times New Roman" w:hAnsi="Times New Roman" w:cs="Times New Roman"/>
      <w:i/>
      <w:color w:val="000000" w:themeColor="text1"/>
      <w:kern w:val="32"/>
      <w:sz w:val="24"/>
      <w:lang w:eastAsia="ru-RU" w:bidi="ar-SA"/>
    </w:rPr>
  </w:style>
  <w:style w:type="paragraph" w:customStyle="1" w:styleId="2ffff5">
    <w:name w:val="Заголовок 2 ненумерованый"/>
    <w:basedOn w:val="29"/>
    <w:uiPriority w:val="99"/>
    <w:rsid w:val="007B135F"/>
    <w:pPr>
      <w:keepNext/>
      <w:keepLines/>
      <w:tabs>
        <w:tab w:val="num" w:pos="709"/>
      </w:tabs>
      <w:suppressAutoHyphens w:val="0"/>
      <w:autoSpaceDN/>
      <w:spacing w:after="60" w:line="288" w:lineRule="auto"/>
      <w:ind w:left="1296" w:hanging="720"/>
      <w:jc w:val="both"/>
      <w:textAlignment w:val="auto"/>
    </w:pPr>
    <w:rPr>
      <w:rFonts w:eastAsia="Times New Roman" w:cs="Times New Roman"/>
      <w:b w:val="0"/>
      <w:iCs/>
      <w:kern w:val="0"/>
      <w:sz w:val="32"/>
      <w:szCs w:val="32"/>
      <w:lang w:eastAsia="ru-RU" w:bidi="ar-SA"/>
    </w:rPr>
  </w:style>
  <w:style w:type="paragraph" w:customStyle="1" w:styleId="5f4">
    <w:name w:val="Заголовок 5 ненумерованый"/>
    <w:basedOn w:val="520"/>
    <w:autoRedefine/>
    <w:uiPriority w:val="99"/>
    <w:rsid w:val="007B135F"/>
    <w:rPr>
      <w:sz w:val="24"/>
      <w:szCs w:val="24"/>
    </w:rPr>
  </w:style>
  <w:style w:type="paragraph" w:customStyle="1" w:styleId="Confirmationtext">
    <w:name w:val="Confirmation text"/>
    <w:basedOn w:val="aff7"/>
    <w:uiPriority w:val="99"/>
    <w:rsid w:val="007B135F"/>
    <w:pPr>
      <w:keepLines/>
      <w:widowControl w:val="0"/>
      <w:spacing w:line="288" w:lineRule="auto"/>
      <w:ind w:firstLine="0"/>
      <w:jc w:val="center"/>
    </w:pPr>
    <w:rPr>
      <w:sz w:val="24"/>
    </w:rPr>
  </w:style>
  <w:style w:type="paragraph" w:customStyle="1" w:styleId="TableText1">
    <w:name w:val="TableText"/>
    <w:basedOn w:val="aff7"/>
    <w:uiPriority w:val="99"/>
    <w:rsid w:val="007B135F"/>
    <w:pPr>
      <w:keepLines/>
      <w:spacing w:before="40" w:after="40" w:line="288" w:lineRule="auto"/>
      <w:ind w:firstLine="0"/>
      <w:jc w:val="left"/>
    </w:pPr>
    <w:rPr>
      <w:sz w:val="22"/>
      <w:szCs w:val="22"/>
    </w:rPr>
  </w:style>
  <w:style w:type="paragraph" w:customStyle="1" w:styleId="TableofContents">
    <w:name w:val="Table of Contents"/>
    <w:basedOn w:val="19"/>
    <w:next w:val="aff7"/>
    <w:uiPriority w:val="99"/>
    <w:rsid w:val="007B135F"/>
    <w:pPr>
      <w:keepNext w:val="0"/>
      <w:pageBreakBefore w:val="0"/>
      <w:tabs>
        <w:tab w:val="left" w:pos="567"/>
        <w:tab w:val="num" w:pos="709"/>
      </w:tabs>
      <w:suppressAutoHyphens w:val="0"/>
      <w:autoSpaceDN/>
      <w:spacing w:before="480" w:after="360" w:line="288" w:lineRule="auto"/>
      <w:jc w:val="both"/>
      <w:textAlignment w:val="auto"/>
      <w:outlineLvl w:val="9"/>
    </w:pPr>
    <w:rPr>
      <w:rFonts w:ascii="Times New Roman" w:eastAsia="Times New Roman" w:hAnsi="Times New Roman" w:cs="Times New Roman"/>
      <w:bCs w:val="0"/>
      <w:color w:val="000000" w:themeColor="text1"/>
      <w:kern w:val="32"/>
      <w:sz w:val="24"/>
      <w:szCs w:val="24"/>
      <w:lang w:eastAsia="en-US" w:bidi="ar-SA"/>
    </w:rPr>
  </w:style>
  <w:style w:type="character" w:customStyle="1" w:styleId="1ffffff9">
    <w:name w:val="Схема документа Знак1"/>
    <w:uiPriority w:val="99"/>
    <w:semiHidden/>
    <w:rsid w:val="007B135F"/>
    <w:rPr>
      <w:rFonts w:ascii="Segoe UI" w:eastAsia="Arial Unicode MS" w:hAnsi="Segoe UI" w:cs="Segoe UI"/>
      <w:sz w:val="16"/>
      <w:szCs w:val="16"/>
      <w:lang w:val="en-US" w:bidi="en-US"/>
    </w:rPr>
  </w:style>
  <w:style w:type="paragraph" w:customStyle="1" w:styleId="aff0">
    <w:name w:val="Обычный маркированный"/>
    <w:basedOn w:val="aff7"/>
    <w:link w:val="afffffffffffffffffff1"/>
    <w:uiPriority w:val="99"/>
    <w:rsid w:val="007B135F"/>
    <w:pPr>
      <w:numPr>
        <w:numId w:val="126"/>
      </w:numPr>
      <w:spacing w:line="240" w:lineRule="auto"/>
      <w:jc w:val="left"/>
    </w:pPr>
    <w:rPr>
      <w:sz w:val="24"/>
      <w:szCs w:val="20"/>
    </w:rPr>
  </w:style>
  <w:style w:type="character" w:customStyle="1" w:styleId="afffffffffffffffffff1">
    <w:name w:val="Обычный маркированный Знак"/>
    <w:link w:val="aff0"/>
    <w:uiPriority w:val="99"/>
    <w:locked/>
    <w:rsid w:val="007B135F"/>
    <w:rPr>
      <w:rFonts w:ascii="Times New Roman" w:eastAsia="Times New Roman" w:hAnsi="Times New Roman" w:cs="Times New Roman"/>
      <w:kern w:val="0"/>
      <w:szCs w:val="20"/>
      <w:lang w:eastAsia="ru-RU" w:bidi="ar-SA"/>
    </w:rPr>
  </w:style>
  <w:style w:type="paragraph" w:customStyle="1" w:styleId="2-0">
    <w:name w:val="Обычный маркированный 2-ой уровень"/>
    <w:basedOn w:val="aff0"/>
    <w:uiPriority w:val="99"/>
    <w:rsid w:val="007B135F"/>
    <w:pPr>
      <w:numPr>
        <w:ilvl w:val="1"/>
      </w:numPr>
      <w:tabs>
        <w:tab w:val="num" w:pos="360"/>
        <w:tab w:val="num" w:pos="576"/>
        <w:tab w:val="num" w:pos="643"/>
        <w:tab w:val="num" w:pos="1440"/>
      </w:tabs>
    </w:pPr>
  </w:style>
  <w:style w:type="paragraph" w:customStyle="1" w:styleId="BodyTextKeep">
    <w:name w:val="Body Text Keep"/>
    <w:basedOn w:val="aff7"/>
    <w:uiPriority w:val="99"/>
    <w:rsid w:val="007B135F"/>
    <w:pPr>
      <w:keepNext/>
      <w:tabs>
        <w:tab w:val="left" w:pos="3345"/>
      </w:tabs>
      <w:spacing w:after="120" w:line="240" w:lineRule="atLeast"/>
      <w:ind w:firstLine="0"/>
      <w:jc w:val="left"/>
    </w:pPr>
    <w:rPr>
      <w:rFonts w:ascii="Arial" w:hAnsi="Arial"/>
      <w:spacing w:val="-5"/>
      <w:sz w:val="20"/>
      <w:szCs w:val="20"/>
    </w:rPr>
  </w:style>
  <w:style w:type="paragraph" w:customStyle="1" w:styleId="MainTXT">
    <w:name w:val="MainTXT"/>
    <w:basedOn w:val="aff7"/>
    <w:uiPriority w:val="99"/>
    <w:rsid w:val="007B135F"/>
    <w:pPr>
      <w:suppressAutoHyphens/>
      <w:spacing w:after="60"/>
      <w:ind w:left="142"/>
      <w:jc w:val="left"/>
    </w:pPr>
    <w:rPr>
      <w:sz w:val="24"/>
    </w:rPr>
  </w:style>
  <w:style w:type="paragraph" w:customStyle="1" w:styleId="TitleHeader">
    <w:name w:val="TitleHeader"/>
    <w:basedOn w:val="aff7"/>
    <w:autoRedefine/>
    <w:uiPriority w:val="99"/>
    <w:rsid w:val="007B135F"/>
    <w:pPr>
      <w:ind w:firstLine="0"/>
      <w:jc w:val="center"/>
    </w:pPr>
    <w:rPr>
      <w:b/>
      <w:bCs/>
      <w:sz w:val="24"/>
      <w:szCs w:val="20"/>
    </w:rPr>
  </w:style>
  <w:style w:type="paragraph" w:customStyle="1" w:styleId="afffffffffffffffffff2">
    <w:name w:val="Титульный лист центр"/>
    <w:next w:val="aff7"/>
    <w:uiPriority w:val="99"/>
    <w:rsid w:val="007B135F"/>
    <w:pPr>
      <w:widowControl/>
      <w:suppressAutoHyphens w:val="0"/>
      <w:autoSpaceDN/>
      <w:spacing w:before="120" w:line="360" w:lineRule="auto"/>
      <w:jc w:val="center"/>
      <w:textAlignment w:val="auto"/>
    </w:pPr>
    <w:rPr>
      <w:rFonts w:ascii="Times New Roman" w:eastAsia="Times New Roman" w:hAnsi="Times New Roman" w:cs="Times New Roman"/>
      <w:kern w:val="0"/>
      <w:sz w:val="28"/>
      <w:szCs w:val="20"/>
      <w:lang w:eastAsia="en-US" w:bidi="ar-SA"/>
    </w:rPr>
  </w:style>
  <w:style w:type="paragraph" w:customStyle="1" w:styleId="afffffffffffffffffff3">
    <w:name w:val="Перечень задач"/>
    <w:basedOn w:val="aff7"/>
    <w:uiPriority w:val="99"/>
    <w:rsid w:val="007B135F"/>
    <w:pPr>
      <w:tabs>
        <w:tab w:val="num" w:pos="1200"/>
      </w:tabs>
      <w:spacing w:before="120"/>
      <w:ind w:left="1200" w:hanging="480"/>
      <w:jc w:val="left"/>
    </w:pPr>
    <w:rPr>
      <w:color w:val="000000"/>
      <w:sz w:val="24"/>
      <w:szCs w:val="16"/>
    </w:rPr>
  </w:style>
  <w:style w:type="character" w:customStyle="1" w:styleId="spelle">
    <w:name w:val="spelle"/>
    <w:uiPriority w:val="99"/>
    <w:rsid w:val="007B135F"/>
  </w:style>
  <w:style w:type="paragraph" w:customStyle="1" w:styleId="af8">
    <w:name w:val="ГС_Список_МаркОтст"/>
    <w:uiPriority w:val="99"/>
    <w:rsid w:val="007B135F"/>
    <w:pPr>
      <w:widowControl/>
      <w:numPr>
        <w:numId w:val="128"/>
      </w:numPr>
      <w:tabs>
        <w:tab w:val="left" w:pos="1588"/>
        <w:tab w:val="left" w:pos="1985"/>
      </w:tabs>
      <w:suppressAutoHyphens w:val="0"/>
      <w:autoSpaceDN/>
      <w:spacing w:after="60" w:line="312" w:lineRule="auto"/>
      <w:jc w:val="both"/>
      <w:textAlignment w:val="auto"/>
    </w:pPr>
    <w:rPr>
      <w:rFonts w:ascii="Times New Roman" w:eastAsia="Times New Roman" w:hAnsi="Times New Roman" w:cs="Times New Roman"/>
      <w:kern w:val="0"/>
      <w:szCs w:val="20"/>
      <w:lang w:eastAsia="ru-RU" w:bidi="ar-SA"/>
    </w:rPr>
  </w:style>
  <w:style w:type="paragraph" w:customStyle="1" w:styleId="1a">
    <w:name w:val="нумерованный список 1"/>
    <w:basedOn w:val="aff7"/>
    <w:uiPriority w:val="99"/>
    <w:rsid w:val="007B135F"/>
    <w:pPr>
      <w:numPr>
        <w:numId w:val="127"/>
      </w:numPr>
      <w:tabs>
        <w:tab w:val="num" w:pos="1134"/>
      </w:tabs>
      <w:jc w:val="left"/>
    </w:pPr>
    <w:rPr>
      <w:sz w:val="24"/>
      <w:szCs w:val="20"/>
    </w:rPr>
  </w:style>
  <w:style w:type="paragraph" w:customStyle="1" w:styleId="1ffffffa">
    <w:name w:val="Стиль Дефис 1"/>
    <w:basedOn w:val="13"/>
    <w:uiPriority w:val="99"/>
    <w:rsid w:val="007B135F"/>
    <w:pPr>
      <w:numPr>
        <w:numId w:val="0"/>
      </w:numPr>
    </w:pPr>
    <w:rPr>
      <w:szCs w:val="20"/>
    </w:rPr>
  </w:style>
  <w:style w:type="paragraph" w:customStyle="1" w:styleId="afffffffffffffffffff4">
    <w:name w:val="Комментарии"/>
    <w:basedOn w:val="aff7"/>
    <w:link w:val="CharChar0"/>
    <w:uiPriority w:val="99"/>
    <w:rsid w:val="007B135F"/>
    <w:pPr>
      <w:ind w:firstLine="851"/>
      <w:jc w:val="left"/>
    </w:pPr>
    <w:rPr>
      <w:rFonts w:eastAsia="Calibri"/>
      <w:color w:val="FF9900"/>
      <w:sz w:val="24"/>
      <w:szCs w:val="20"/>
    </w:rPr>
  </w:style>
  <w:style w:type="character" w:customStyle="1" w:styleId="CharChar0">
    <w:name w:val="Комментарии Char Char"/>
    <w:link w:val="afffffffffffffffffff4"/>
    <w:uiPriority w:val="99"/>
    <w:locked/>
    <w:rsid w:val="007B135F"/>
    <w:rPr>
      <w:rFonts w:ascii="Times New Roman" w:eastAsia="Calibri" w:hAnsi="Times New Roman" w:cs="Times New Roman"/>
      <w:color w:val="FF9900"/>
      <w:kern w:val="0"/>
      <w:szCs w:val="20"/>
      <w:lang w:eastAsia="ru-RU" w:bidi="ar-SA"/>
    </w:rPr>
  </w:style>
  <w:style w:type="numbering" w:customStyle="1" w:styleId="a7">
    <w:name w:val="ДИТ"/>
    <w:rsid w:val="007B135F"/>
    <w:pPr>
      <w:numPr>
        <w:numId w:val="125"/>
      </w:numPr>
    </w:pPr>
  </w:style>
  <w:style w:type="paragraph" w:customStyle="1" w:styleId="34">
    <w:name w:val="Н3"/>
    <w:basedOn w:val="37"/>
    <w:link w:val="3ff3"/>
    <w:rsid w:val="007B135F"/>
    <w:pPr>
      <w:keepLines/>
      <w:numPr>
        <w:numId w:val="129"/>
      </w:numPr>
      <w:tabs>
        <w:tab w:val="left" w:pos="709"/>
      </w:tabs>
      <w:suppressAutoHyphens w:val="0"/>
      <w:autoSpaceDN/>
      <w:spacing w:before="200" w:after="0" w:line="288" w:lineRule="auto"/>
      <w:jc w:val="both"/>
      <w:textAlignment w:val="auto"/>
    </w:pPr>
    <w:rPr>
      <w:rFonts w:eastAsia="Calibri"/>
      <w:b w:val="0"/>
      <w:kern w:val="0"/>
      <w:sz w:val="22"/>
      <w:szCs w:val="22"/>
      <w:lang w:eastAsia="ru-RU" w:bidi="ar-SA"/>
    </w:rPr>
  </w:style>
  <w:style w:type="paragraph" w:customStyle="1" w:styleId="45">
    <w:name w:val="Н4"/>
    <w:basedOn w:val="37"/>
    <w:link w:val="4fb"/>
    <w:rsid w:val="007B135F"/>
    <w:pPr>
      <w:keepLines/>
      <w:numPr>
        <w:ilvl w:val="3"/>
        <w:numId w:val="129"/>
      </w:numPr>
      <w:tabs>
        <w:tab w:val="left" w:pos="709"/>
      </w:tabs>
      <w:suppressAutoHyphens w:val="0"/>
      <w:autoSpaceDN/>
      <w:spacing w:before="200" w:after="0" w:line="288" w:lineRule="auto"/>
      <w:jc w:val="both"/>
      <w:textAlignment w:val="auto"/>
    </w:pPr>
    <w:rPr>
      <w:rFonts w:eastAsia="Calibri"/>
      <w:b w:val="0"/>
      <w:kern w:val="0"/>
      <w:sz w:val="22"/>
      <w:szCs w:val="22"/>
      <w:lang w:eastAsia="ru-RU" w:bidi="ar-SA"/>
    </w:rPr>
  </w:style>
  <w:style w:type="character" w:customStyle="1" w:styleId="3ff3">
    <w:name w:val="Н3 Знак"/>
    <w:link w:val="34"/>
    <w:rsid w:val="007B135F"/>
    <w:rPr>
      <w:rFonts w:ascii="Times New Roman" w:eastAsia="Calibri" w:hAnsi="Times New Roman" w:cs="Times New Roman"/>
      <w:bCs/>
      <w:kern w:val="0"/>
      <w:sz w:val="22"/>
      <w:szCs w:val="22"/>
      <w:lang w:eastAsia="ru-RU" w:bidi="ar-SA"/>
    </w:rPr>
  </w:style>
  <w:style w:type="character" w:customStyle="1" w:styleId="4fb">
    <w:name w:val="Н4 Знак"/>
    <w:link w:val="45"/>
    <w:rsid w:val="007B135F"/>
    <w:rPr>
      <w:rFonts w:ascii="Times New Roman" w:eastAsia="Calibri" w:hAnsi="Times New Roman" w:cs="Times New Roman"/>
      <w:bCs/>
      <w:kern w:val="0"/>
      <w:sz w:val="22"/>
      <w:szCs w:val="22"/>
      <w:lang w:eastAsia="ru-RU" w:bidi="ar-SA"/>
    </w:rPr>
  </w:style>
  <w:style w:type="character" w:customStyle="1" w:styleId="412">
    <w:name w:val="Заголовок 4 Знак1"/>
    <w:uiPriority w:val="9"/>
    <w:semiHidden/>
    <w:rsid w:val="007B135F"/>
    <w:rPr>
      <w:rFonts w:ascii="Calibri" w:eastAsia="Times New Roman" w:hAnsi="Calibri" w:cs="Times New Roman"/>
      <w:b/>
      <w:bCs/>
      <w:sz w:val="28"/>
      <w:szCs w:val="28"/>
    </w:rPr>
  </w:style>
  <w:style w:type="paragraph" w:customStyle="1" w:styleId="af1">
    <w:name w:val="Список *"/>
    <w:basedOn w:val="aff7"/>
    <w:rsid w:val="007B135F"/>
    <w:pPr>
      <w:numPr>
        <w:numId w:val="130"/>
      </w:numPr>
      <w:tabs>
        <w:tab w:val="left" w:pos="1418"/>
        <w:tab w:val="left" w:pos="1701"/>
        <w:tab w:val="left" w:pos="1985"/>
        <w:tab w:val="left" w:pos="2268"/>
      </w:tabs>
      <w:spacing w:after="20" w:line="240" w:lineRule="auto"/>
      <w:jc w:val="left"/>
    </w:pPr>
    <w:rPr>
      <w:rFonts w:ascii="Arial" w:hAnsi="Arial"/>
      <w:sz w:val="20"/>
      <w:szCs w:val="20"/>
    </w:rPr>
  </w:style>
  <w:style w:type="paragraph" w:customStyle="1" w:styleId="530">
    <w:name w:val="Заголовок 53"/>
    <w:basedOn w:val="aff7"/>
    <w:next w:val="aff7"/>
    <w:autoRedefine/>
    <w:rsid w:val="007B135F"/>
    <w:pPr>
      <w:keepNext/>
      <w:tabs>
        <w:tab w:val="num" w:pos="1008"/>
      </w:tabs>
      <w:spacing w:before="240" w:after="60" w:line="240" w:lineRule="auto"/>
      <w:ind w:left="1008" w:hanging="1008"/>
      <w:jc w:val="left"/>
      <w:outlineLvl w:val="4"/>
    </w:pPr>
    <w:rPr>
      <w:b/>
      <w:bCs/>
      <w:iCs/>
      <w:sz w:val="22"/>
      <w:szCs w:val="26"/>
    </w:rPr>
  </w:style>
  <w:style w:type="paragraph" w:customStyle="1" w:styleId="520">
    <w:name w:val="Заголовок 52"/>
    <w:aliases w:val="Заголовок 5 -1"/>
    <w:basedOn w:val="aff7"/>
    <w:next w:val="aff7"/>
    <w:autoRedefine/>
    <w:rsid w:val="007B135F"/>
    <w:pPr>
      <w:keepNext/>
      <w:tabs>
        <w:tab w:val="left" w:pos="993"/>
      </w:tabs>
      <w:spacing w:before="240" w:after="60" w:line="288" w:lineRule="auto"/>
      <w:ind w:left="6173" w:hanging="720"/>
      <w:jc w:val="left"/>
      <w:outlineLvl w:val="4"/>
    </w:pPr>
    <w:rPr>
      <w:b/>
      <w:bCs/>
      <w:iCs/>
      <w:sz w:val="22"/>
      <w:szCs w:val="26"/>
    </w:rPr>
  </w:style>
  <w:style w:type="paragraph" w:customStyle="1" w:styleId="511">
    <w:name w:val="Заголовок 51"/>
    <w:basedOn w:val="530"/>
    <w:next w:val="aff7"/>
    <w:autoRedefine/>
    <w:rsid w:val="007B135F"/>
    <w:pPr>
      <w:tabs>
        <w:tab w:val="clear" w:pos="1008"/>
        <w:tab w:val="left" w:pos="851"/>
      </w:tabs>
      <w:spacing w:line="288" w:lineRule="auto"/>
      <w:ind w:left="0" w:hanging="34"/>
      <w:jc w:val="both"/>
    </w:pPr>
    <w:rPr>
      <w:b w:val="0"/>
      <w:bCs w:val="0"/>
      <w:iCs w:val="0"/>
      <w:sz w:val="28"/>
      <w:szCs w:val="28"/>
    </w:rPr>
  </w:style>
  <w:style w:type="character" w:customStyle="1" w:styleId="iceouttxt4">
    <w:name w:val="iceouttxt4"/>
    <w:rsid w:val="007B135F"/>
  </w:style>
  <w:style w:type="character" w:customStyle="1" w:styleId="1ffffffb">
    <w:name w:val="Тема примечания Знак1"/>
    <w:uiPriority w:val="99"/>
    <w:semiHidden/>
    <w:rsid w:val="007B135F"/>
    <w:rPr>
      <w:rFonts w:ascii="Arial" w:hAnsi="Arial" w:cs="Times New Roman"/>
      <w:b/>
      <w:bCs/>
      <w:sz w:val="20"/>
      <w:lang w:eastAsia="ru-RU"/>
    </w:rPr>
  </w:style>
  <w:style w:type="character" w:customStyle="1" w:styleId="1ffffffc">
    <w:name w:val="Текст сноски Знак1"/>
    <w:uiPriority w:val="99"/>
    <w:semiHidden/>
    <w:rsid w:val="007B135F"/>
    <w:rPr>
      <w:rFonts w:ascii="Times New Roman" w:hAnsi="Times New Roman"/>
    </w:rPr>
  </w:style>
  <w:style w:type="character" w:customStyle="1" w:styleId="FontStyle481">
    <w:name w:val="Font Style481"/>
    <w:uiPriority w:val="99"/>
    <w:rsid w:val="007B135F"/>
    <w:rPr>
      <w:rFonts w:ascii="Times New Roman" w:hAnsi="Times New Roman" w:cs="Times New Roman"/>
      <w:sz w:val="20"/>
      <w:szCs w:val="20"/>
    </w:rPr>
  </w:style>
  <w:style w:type="paragraph" w:customStyle="1" w:styleId="afffffffffffffffffff5">
    <w:name w:val="Название части документа"/>
    <w:basedOn w:val="aff7"/>
    <w:rsid w:val="007B135F"/>
    <w:pPr>
      <w:spacing w:before="120" w:after="120" w:line="240" w:lineRule="auto"/>
      <w:ind w:firstLine="0"/>
      <w:jc w:val="center"/>
    </w:pPr>
    <w:rPr>
      <w:caps/>
      <w:sz w:val="24"/>
      <w:szCs w:val="20"/>
    </w:rPr>
  </w:style>
  <w:style w:type="paragraph" w:customStyle="1" w:styleId="3ff4">
    <w:name w:val="!! 3 ур"/>
    <w:basedOn w:val="29"/>
    <w:rsid w:val="007B135F"/>
    <w:pPr>
      <w:keepNext/>
      <w:keepLines/>
      <w:shd w:val="clear" w:color="auto" w:fill="FFFFFF"/>
      <w:tabs>
        <w:tab w:val="num" w:pos="709"/>
        <w:tab w:val="num" w:pos="1430"/>
      </w:tabs>
      <w:suppressAutoHyphens w:val="0"/>
      <w:autoSpaceDN/>
      <w:spacing w:after="60" w:line="200" w:lineRule="atLeast"/>
      <w:ind w:left="1430" w:hanging="720"/>
      <w:jc w:val="both"/>
      <w:textAlignment w:val="auto"/>
    </w:pPr>
    <w:rPr>
      <w:rFonts w:eastAsia="Times New Roman" w:cs="Times New Roman"/>
      <w:b w:val="0"/>
      <w:iCs/>
      <w:kern w:val="0"/>
      <w:sz w:val="24"/>
      <w:lang w:eastAsia="ru-RU" w:bidi="ar-SA"/>
    </w:rPr>
  </w:style>
  <w:style w:type="paragraph" w:customStyle="1" w:styleId="4fc">
    <w:name w:val="!!! 4 ур"/>
    <w:basedOn w:val="3ff4"/>
    <w:link w:val="4fd"/>
    <w:rsid w:val="007B135F"/>
    <w:pPr>
      <w:tabs>
        <w:tab w:val="clear" w:pos="1430"/>
        <w:tab w:val="num" w:pos="864"/>
      </w:tabs>
      <w:ind w:left="864" w:hanging="864"/>
    </w:pPr>
    <w:rPr>
      <w:i/>
    </w:rPr>
  </w:style>
  <w:style w:type="character" w:customStyle="1" w:styleId="4fd">
    <w:name w:val="!!! 4 ур Знак"/>
    <w:link w:val="4fc"/>
    <w:rsid w:val="007B135F"/>
    <w:rPr>
      <w:rFonts w:ascii="Times New Roman" w:eastAsia="Times New Roman" w:hAnsi="Times New Roman" w:cs="Times New Roman"/>
      <w:bCs/>
      <w:i/>
      <w:iCs/>
      <w:kern w:val="0"/>
      <w:szCs w:val="28"/>
      <w:shd w:val="clear" w:color="auto" w:fill="FFFFFF"/>
      <w:lang w:eastAsia="ru-RU" w:bidi="ar-SA"/>
    </w:rPr>
  </w:style>
  <w:style w:type="paragraph" w:customStyle="1" w:styleId="5f5">
    <w:name w:val="!!!!! 5 ур"/>
    <w:basedOn w:val="4fc"/>
    <w:autoRedefine/>
    <w:rsid w:val="007B135F"/>
    <w:pPr>
      <w:tabs>
        <w:tab w:val="clear" w:pos="864"/>
        <w:tab w:val="num" w:pos="360"/>
      </w:tabs>
      <w:ind w:left="360" w:hanging="360"/>
    </w:pPr>
    <w:rPr>
      <w:i w:val="0"/>
    </w:rPr>
  </w:style>
  <w:style w:type="paragraph" w:customStyle="1" w:styleId="af9">
    <w:name w:val="Нумерованный список первого уровня"/>
    <w:basedOn w:val="aff7"/>
    <w:rsid w:val="007B135F"/>
    <w:pPr>
      <w:numPr>
        <w:ilvl w:val="1"/>
        <w:numId w:val="131"/>
      </w:numPr>
      <w:jc w:val="left"/>
    </w:pPr>
    <w:rPr>
      <w:rFonts w:eastAsia="Calibri"/>
      <w:sz w:val="24"/>
    </w:rPr>
  </w:style>
  <w:style w:type="character" w:customStyle="1" w:styleId="1fffffa">
    <w:name w:val="Текст документа Знак1"/>
    <w:link w:val="affffffffffffffff8"/>
    <w:locked/>
    <w:rsid w:val="007B135F"/>
    <w:rPr>
      <w:rFonts w:ascii="Times New Roman" w:eastAsia="Times New Roman" w:hAnsi="Times New Roman" w:cs="Times New Roman"/>
      <w:kern w:val="0"/>
      <w:lang w:eastAsia="ru-RU" w:bidi="ar-SA"/>
    </w:rPr>
  </w:style>
  <w:style w:type="paragraph" w:customStyle="1" w:styleId="phList2">
    <w:name w:val="ph_List2"/>
    <w:basedOn w:val="aff7"/>
    <w:rsid w:val="007B135F"/>
    <w:pPr>
      <w:numPr>
        <w:numId w:val="132"/>
      </w:numPr>
      <w:jc w:val="left"/>
    </w:pPr>
    <w:rPr>
      <w:sz w:val="24"/>
    </w:rPr>
  </w:style>
  <w:style w:type="character" w:customStyle="1" w:styleId="1fffff3">
    <w:name w:val="Заг1 Знак"/>
    <w:link w:val="14"/>
    <w:rsid w:val="007B135F"/>
    <w:rPr>
      <w:rFonts w:ascii="Times New Roman" w:eastAsia="Times New Roman" w:hAnsi="Times New Roman" w:cs="Times New Roman"/>
      <w:b/>
      <w:kern w:val="0"/>
      <w:lang w:eastAsia="ru-RU" w:bidi="ar-SA"/>
    </w:rPr>
  </w:style>
  <w:style w:type="character" w:customStyle="1" w:styleId="2fff1">
    <w:name w:val="Заг2 Знак"/>
    <w:link w:val="23"/>
    <w:rsid w:val="007B135F"/>
    <w:rPr>
      <w:rFonts w:ascii="Times New Roman" w:eastAsia="Times New Roman" w:hAnsi="Times New Roman" w:cs="Times New Roman"/>
      <w:kern w:val="0"/>
      <w:lang w:eastAsia="ru-RU" w:bidi="ar-SA"/>
    </w:rPr>
  </w:style>
  <w:style w:type="paragraph" w:customStyle="1" w:styleId="3ff5">
    <w:name w:val="Заг3"/>
    <w:basedOn w:val="aff7"/>
    <w:link w:val="3ff6"/>
    <w:rsid w:val="007B135F"/>
    <w:pPr>
      <w:keepNext/>
      <w:keepLines/>
      <w:spacing w:before="40" w:line="259" w:lineRule="auto"/>
      <w:ind w:firstLine="0"/>
      <w:jc w:val="left"/>
      <w:outlineLvl w:val="2"/>
    </w:pPr>
    <w:rPr>
      <w:rFonts w:eastAsia="Calibri"/>
      <w:b/>
      <w:sz w:val="24"/>
      <w:lang w:eastAsia="en-US"/>
    </w:rPr>
  </w:style>
  <w:style w:type="character" w:customStyle="1" w:styleId="3ff6">
    <w:name w:val="Заг3 Знак"/>
    <w:link w:val="3ff5"/>
    <w:rsid w:val="007B135F"/>
    <w:rPr>
      <w:rFonts w:ascii="Times New Roman" w:eastAsia="Calibri" w:hAnsi="Times New Roman" w:cs="Times New Roman"/>
      <w:b/>
      <w:kern w:val="0"/>
      <w:lang w:eastAsia="en-US" w:bidi="ar-SA"/>
    </w:rPr>
  </w:style>
  <w:style w:type="paragraph" w:customStyle="1" w:styleId="MMTopic4">
    <w:name w:val="MM Topic 4"/>
    <w:basedOn w:val="46"/>
    <w:link w:val="MMTopic40"/>
    <w:rsid w:val="007B135F"/>
    <w:pPr>
      <w:suppressAutoHyphens w:val="0"/>
      <w:autoSpaceDN/>
      <w:spacing w:before="0" w:after="0" w:line="259" w:lineRule="auto"/>
      <w:ind w:firstLine="709"/>
      <w:jc w:val="both"/>
      <w:textAlignment w:val="auto"/>
    </w:pPr>
    <w:rPr>
      <w:rFonts w:ascii="Calibri Light" w:eastAsia="Times New Roman" w:hAnsi="Calibri Light"/>
      <w:bCs w:val="0"/>
      <w:iCs/>
      <w:color w:val="2E74B5"/>
      <w:kern w:val="0"/>
      <w:sz w:val="24"/>
      <w:szCs w:val="22"/>
      <w:lang w:eastAsia="en-US" w:bidi="ar-SA"/>
    </w:rPr>
  </w:style>
  <w:style w:type="character" w:customStyle="1" w:styleId="MMTopic40">
    <w:name w:val="MM Topic 4 Знак"/>
    <w:link w:val="MMTopic4"/>
    <w:rsid w:val="007B135F"/>
    <w:rPr>
      <w:rFonts w:ascii="Calibri Light" w:eastAsia="Times New Roman" w:hAnsi="Calibri Light" w:cs="Times New Roman"/>
      <w:b/>
      <w:iCs/>
      <w:color w:val="2E74B5"/>
      <w:kern w:val="0"/>
      <w:szCs w:val="22"/>
      <w:lang w:eastAsia="en-US" w:bidi="ar-SA"/>
    </w:rPr>
  </w:style>
  <w:style w:type="character" w:customStyle="1" w:styleId="aeb14528-2330-4538-bdce-3e8591b1a151">
    <w:name w:val="Строгий_aeb14528-2330-4538-bdce-3e8591b1a151"/>
    <w:rsid w:val="007B135F"/>
    <w:rPr>
      <w:b/>
      <w:bCs/>
    </w:rPr>
  </w:style>
  <w:style w:type="paragraph" w:customStyle="1" w:styleId="afffffffffffffffffff6">
    <w:name w:val="!Текст"/>
    <w:basedOn w:val="aff7"/>
    <w:rsid w:val="007B135F"/>
    <w:pPr>
      <w:spacing w:before="120" w:after="120"/>
      <w:jc w:val="left"/>
    </w:pPr>
    <w:rPr>
      <w:sz w:val="24"/>
      <w:szCs w:val="20"/>
      <w:lang w:eastAsia="en-US"/>
    </w:rPr>
  </w:style>
  <w:style w:type="paragraph" w:customStyle="1" w:styleId="04">
    <w:name w:val="0 Основной текст"/>
    <w:rsid w:val="007B135F"/>
    <w:pPr>
      <w:widowControl/>
      <w:suppressAutoHyphens w:val="0"/>
      <w:autoSpaceDN/>
      <w:spacing w:before="120" w:line="360" w:lineRule="auto"/>
      <w:ind w:firstLine="709"/>
      <w:contextualSpacing/>
      <w:jc w:val="both"/>
      <w:textAlignment w:val="auto"/>
    </w:pPr>
    <w:rPr>
      <w:rFonts w:ascii="Times New Roman" w:eastAsia="Times New Roman" w:hAnsi="Times New Roman" w:cs="Times New Roman"/>
      <w:color w:val="000000" w:themeColor="text1"/>
      <w:kern w:val="0"/>
      <w:lang w:eastAsia="ru-RU" w:bidi="ar-SA"/>
    </w:rPr>
  </w:style>
  <w:style w:type="numbering" w:customStyle="1" w:styleId="af2">
    <w:name w:val="_Список.Ненумерованный"/>
    <w:rsid w:val="007B135F"/>
    <w:pPr>
      <w:numPr>
        <w:numId w:val="129"/>
      </w:numPr>
    </w:pPr>
  </w:style>
  <w:style w:type="numbering" w:customStyle="1" w:styleId="3ff7">
    <w:name w:val="Нет списка3"/>
    <w:next w:val="affa"/>
    <w:uiPriority w:val="99"/>
    <w:semiHidden/>
    <w:unhideWhenUsed/>
    <w:rsid w:val="007B135F"/>
  </w:style>
  <w:style w:type="table" w:customStyle="1" w:styleId="3ff8">
    <w:name w:val="Сетка таблицы3"/>
    <w:basedOn w:val="aff9"/>
    <w:next w:val="affffe"/>
    <w:uiPriority w:val="39"/>
    <w:rsid w:val="007B135F"/>
    <w:pPr>
      <w:widowControl/>
      <w:suppressAutoHyphens w:val="0"/>
      <w:autoSpaceDN/>
      <w:textAlignment w:val="auto"/>
    </w:pPr>
    <w:rPr>
      <w:rFonts w:ascii="Calibri" w:eastAsia="Calibri" w:hAnsi="Calibri" w:cs="Times New Roman"/>
      <w:kern w:val="0"/>
      <w:sz w:val="22"/>
      <w:szCs w:val="22"/>
      <w:lang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0">
    <w:name w:val="-список1"/>
    <w:basedOn w:val="aff7"/>
    <w:autoRedefine/>
    <w:rsid w:val="007B135F"/>
    <w:pPr>
      <w:numPr>
        <w:numId w:val="133"/>
      </w:numPr>
      <w:tabs>
        <w:tab w:val="clear" w:pos="1068"/>
        <w:tab w:val="num" w:pos="414"/>
        <w:tab w:val="left" w:pos="720"/>
      </w:tabs>
      <w:spacing w:line="240" w:lineRule="auto"/>
      <w:jc w:val="left"/>
    </w:pPr>
    <w:rPr>
      <w:sz w:val="24"/>
      <w:szCs w:val="20"/>
    </w:rPr>
  </w:style>
  <w:style w:type="table" w:customStyle="1" w:styleId="TableGrid0">
    <w:name w:val="Table Grid0"/>
    <w:rsid w:val="007B135F"/>
    <w:pPr>
      <w:widowControl/>
      <w:suppressAutoHyphens w:val="0"/>
      <w:autoSpaceDN/>
      <w:textAlignment w:val="auto"/>
    </w:pPr>
    <w:rPr>
      <w:rFonts w:asciiTheme="minorHAnsi" w:eastAsiaTheme="minorEastAsia" w:hAnsiTheme="minorHAnsi" w:cstheme="minorBidi"/>
      <w:kern w:val="0"/>
      <w:sz w:val="22"/>
      <w:szCs w:val="22"/>
      <w:lang w:eastAsia="ru-RU" w:bidi="ar-SA"/>
    </w:rPr>
    <w:tblPr>
      <w:tblCellMar>
        <w:top w:w="0" w:type="dxa"/>
        <w:left w:w="0" w:type="dxa"/>
        <w:bottom w:w="0" w:type="dxa"/>
        <w:right w:w="0" w:type="dxa"/>
      </w:tblCellMar>
    </w:tblPr>
  </w:style>
  <w:style w:type="paragraph" w:customStyle="1" w:styleId="TableParagraph">
    <w:name w:val="Table Paragraph"/>
    <w:basedOn w:val="aff7"/>
    <w:uiPriority w:val="1"/>
    <w:rsid w:val="007B135F"/>
    <w:pPr>
      <w:widowControl w:val="0"/>
      <w:autoSpaceDE w:val="0"/>
      <w:autoSpaceDN w:val="0"/>
      <w:adjustRightInd w:val="0"/>
      <w:spacing w:line="240" w:lineRule="auto"/>
      <w:ind w:firstLine="0"/>
      <w:jc w:val="left"/>
    </w:pPr>
    <w:rPr>
      <w:rFonts w:eastAsiaTheme="minorEastAsia"/>
      <w:sz w:val="24"/>
    </w:rPr>
  </w:style>
  <w:style w:type="paragraph" w:customStyle="1" w:styleId="aff6">
    <w:name w:val="ТЗ_Нумерованный список (скобка)"/>
    <w:basedOn w:val="afffff4"/>
    <w:rsid w:val="007B135F"/>
    <w:pPr>
      <w:widowControl/>
      <w:numPr>
        <w:numId w:val="134"/>
      </w:numPr>
      <w:tabs>
        <w:tab w:val="num" w:pos="360"/>
      </w:tabs>
      <w:suppressAutoHyphens w:val="0"/>
      <w:autoSpaceDN/>
      <w:spacing w:line="240" w:lineRule="auto"/>
      <w:jc w:val="left"/>
      <w:textAlignment w:val="auto"/>
    </w:pPr>
    <w:rPr>
      <w:rFonts w:eastAsia="Times New Roman" w:cs="Times New Roman"/>
      <w:sz w:val="24"/>
      <w:szCs w:val="24"/>
    </w:rPr>
  </w:style>
  <w:style w:type="paragraph" w:customStyle="1" w:styleId="-15">
    <w:name w:val="Гост-заг1"/>
    <w:basedOn w:val="aff7"/>
    <w:link w:val="-16"/>
    <w:rsid w:val="007B135F"/>
    <w:pPr>
      <w:keepNext/>
      <w:pageBreakBefore/>
      <w:tabs>
        <w:tab w:val="left" w:pos="709"/>
      </w:tabs>
      <w:spacing w:line="240" w:lineRule="auto"/>
      <w:ind w:left="2843" w:hanging="432"/>
      <w:jc w:val="left"/>
      <w:outlineLvl w:val="0"/>
    </w:pPr>
    <w:rPr>
      <w:rFonts w:ascii="Times New Roman Полужирный" w:hAnsi="Times New Roman Полужирный"/>
      <w:b/>
      <w:bCs/>
      <w:kern w:val="32"/>
      <w:sz w:val="24"/>
      <w:szCs w:val="32"/>
      <w:lang w:eastAsia="en-US" w:bidi="en-US"/>
    </w:rPr>
  </w:style>
  <w:style w:type="paragraph" w:customStyle="1" w:styleId="-33">
    <w:name w:val="Гост-заг3"/>
    <w:basedOn w:val="-2"/>
    <w:next w:val="aff7"/>
    <w:link w:val="-34"/>
    <w:rsid w:val="007B135F"/>
    <w:pPr>
      <w:numPr>
        <w:ilvl w:val="0"/>
        <w:numId w:val="0"/>
      </w:numPr>
      <w:tabs>
        <w:tab w:val="left" w:pos="709"/>
        <w:tab w:val="left" w:pos="1843"/>
        <w:tab w:val="left" w:pos="8082"/>
      </w:tabs>
      <w:spacing w:before="0" w:after="0" w:line="240" w:lineRule="auto"/>
      <w:ind w:left="2139" w:hanging="2139"/>
      <w:outlineLvl w:val="2"/>
    </w:pPr>
    <w:rPr>
      <w:rFonts w:ascii="Times New Roman Полужирный" w:hAnsi="Times New Roman Полужирный"/>
      <w:sz w:val="24"/>
    </w:rPr>
  </w:style>
  <w:style w:type="paragraph" w:customStyle="1" w:styleId="-40">
    <w:name w:val="Гост-заг4"/>
    <w:basedOn w:val="-33"/>
    <w:next w:val="aff7"/>
    <w:link w:val="-41"/>
    <w:rsid w:val="007B135F"/>
    <w:pPr>
      <w:tabs>
        <w:tab w:val="clear" w:pos="1843"/>
        <w:tab w:val="left" w:pos="1134"/>
      </w:tabs>
      <w:ind w:left="4551" w:hanging="4551"/>
      <w:outlineLvl w:val="3"/>
    </w:pPr>
    <w:rPr>
      <w:szCs w:val="26"/>
    </w:rPr>
  </w:style>
  <w:style w:type="character" w:customStyle="1" w:styleId="-41">
    <w:name w:val="Гост-заг4 Знак"/>
    <w:basedOn w:val="aff8"/>
    <w:link w:val="-40"/>
    <w:qFormat/>
    <w:rsid w:val="007B135F"/>
    <w:rPr>
      <w:rFonts w:ascii="Times New Roman Полужирный" w:eastAsia="Times New Roman" w:hAnsi="Times New Roman Полужирный" w:cs="Times New Roman"/>
      <w:bCs/>
      <w:iCs/>
      <w:kern w:val="0"/>
      <w:szCs w:val="26"/>
      <w:lang w:eastAsia="en-US" w:bidi="en-US"/>
    </w:rPr>
  </w:style>
  <w:style w:type="paragraph" w:customStyle="1" w:styleId="-50">
    <w:name w:val="Гост-заг5"/>
    <w:basedOn w:val="-40"/>
    <w:link w:val="-51"/>
    <w:rsid w:val="007B135F"/>
    <w:pPr>
      <w:tabs>
        <w:tab w:val="num" w:pos="3600"/>
      </w:tabs>
      <w:ind w:left="3600" w:hanging="360"/>
      <w:outlineLvl w:val="4"/>
    </w:pPr>
  </w:style>
  <w:style w:type="paragraph" w:customStyle="1" w:styleId="-60">
    <w:name w:val="Гост-заг6"/>
    <w:basedOn w:val="-50"/>
    <w:next w:val="aff7"/>
    <w:rsid w:val="007B135F"/>
    <w:pPr>
      <w:tabs>
        <w:tab w:val="clear" w:pos="3600"/>
        <w:tab w:val="num" w:pos="4320"/>
      </w:tabs>
      <w:ind w:left="4320"/>
      <w:outlineLvl w:val="5"/>
    </w:pPr>
  </w:style>
  <w:style w:type="paragraph" w:customStyle="1" w:styleId="-70">
    <w:name w:val="Гост-заг7"/>
    <w:basedOn w:val="-50"/>
    <w:rsid w:val="007B135F"/>
    <w:pPr>
      <w:tabs>
        <w:tab w:val="clear" w:pos="3600"/>
        <w:tab w:val="num" w:pos="5040"/>
      </w:tabs>
      <w:ind w:left="5040"/>
      <w:outlineLvl w:val="5"/>
    </w:pPr>
  </w:style>
  <w:style w:type="paragraph" w:customStyle="1" w:styleId="afffffffffffffffffff7">
    <w:name w:val="Список правильный"/>
    <w:basedOn w:val="aff7"/>
    <w:link w:val="afffffffffffffffffff8"/>
    <w:rsid w:val="007B135F"/>
    <w:pPr>
      <w:spacing w:line="240" w:lineRule="auto"/>
      <w:ind w:left="398" w:firstLine="454"/>
      <w:contextualSpacing/>
      <w:jc w:val="left"/>
    </w:pPr>
    <w:rPr>
      <w:rFonts w:eastAsia="Calibri"/>
      <w:color w:val="000000" w:themeColor="text1"/>
      <w:sz w:val="24"/>
      <w:szCs w:val="22"/>
    </w:rPr>
  </w:style>
  <w:style w:type="character" w:customStyle="1" w:styleId="afffffffffffffffffff8">
    <w:name w:val="Список правильный Знак"/>
    <w:basedOn w:val="aff8"/>
    <w:link w:val="afffffffffffffffffff7"/>
    <w:rsid w:val="007B135F"/>
    <w:rPr>
      <w:rFonts w:ascii="Times New Roman" w:eastAsia="Calibri" w:hAnsi="Times New Roman" w:cs="Times New Roman"/>
      <w:color w:val="000000" w:themeColor="text1"/>
      <w:kern w:val="0"/>
      <w:szCs w:val="22"/>
      <w:lang w:eastAsia="ru-RU" w:bidi="ar-SA"/>
    </w:rPr>
  </w:style>
  <w:style w:type="character" w:customStyle="1" w:styleId="2ffff6">
    <w:name w:val="Неразрешенное упоминание2"/>
    <w:basedOn w:val="aff8"/>
    <w:uiPriority w:val="99"/>
    <w:semiHidden/>
    <w:unhideWhenUsed/>
    <w:rsid w:val="007B135F"/>
    <w:rPr>
      <w:color w:val="605E5C"/>
      <w:shd w:val="clear" w:color="auto" w:fill="E1DFDD"/>
    </w:rPr>
  </w:style>
  <w:style w:type="table" w:customStyle="1" w:styleId="TableGrid00">
    <w:name w:val="Table Grid00"/>
    <w:rsid w:val="007B135F"/>
    <w:pPr>
      <w:widowControl/>
      <w:suppressAutoHyphens w:val="0"/>
      <w:autoSpaceDN/>
      <w:textAlignment w:val="auto"/>
    </w:pPr>
    <w:rPr>
      <w:rFonts w:asciiTheme="minorHAnsi" w:eastAsiaTheme="minorEastAsia" w:hAnsiTheme="minorHAnsi" w:cstheme="minorBidi"/>
      <w:kern w:val="0"/>
      <w:sz w:val="22"/>
      <w:szCs w:val="22"/>
      <w:lang w:eastAsia="ru-RU" w:bidi="ar-SA"/>
    </w:rPr>
    <w:tblPr>
      <w:tblCellMar>
        <w:top w:w="0" w:type="dxa"/>
        <w:left w:w="0" w:type="dxa"/>
        <w:bottom w:w="0" w:type="dxa"/>
        <w:right w:w="0" w:type="dxa"/>
      </w:tblCellMar>
    </w:tblPr>
  </w:style>
  <w:style w:type="character" w:customStyle="1" w:styleId="normaltextrun">
    <w:name w:val="normaltextrun"/>
    <w:rsid w:val="007B135F"/>
  </w:style>
  <w:style w:type="character" w:customStyle="1" w:styleId="eop">
    <w:name w:val="eop"/>
    <w:rsid w:val="007B135F"/>
  </w:style>
  <w:style w:type="character" w:customStyle="1" w:styleId="contextualspellingandgrammarerror">
    <w:name w:val="contextualspellingandgrammarerror"/>
    <w:rsid w:val="007B135F"/>
  </w:style>
  <w:style w:type="character" w:customStyle="1" w:styleId="spellingerror">
    <w:name w:val="spellingerror"/>
    <w:rsid w:val="007B135F"/>
  </w:style>
  <w:style w:type="paragraph" w:customStyle="1" w:styleId="--4">
    <w:name w:val="Гост-список-марк"/>
    <w:basedOn w:val="aff7"/>
    <w:link w:val="--5"/>
    <w:rsid w:val="007B135F"/>
    <w:pPr>
      <w:spacing w:line="240" w:lineRule="auto"/>
      <w:ind w:left="1208" w:hanging="357"/>
    </w:pPr>
    <w:rPr>
      <w:rFonts w:eastAsia="Calibri"/>
      <w:noProof/>
      <w:sz w:val="24"/>
      <w:shd w:val="clear" w:color="auto" w:fill="FFFFFF"/>
      <w:lang w:eastAsia="en-US"/>
    </w:rPr>
  </w:style>
  <w:style w:type="character" w:customStyle="1" w:styleId="--5">
    <w:name w:val="Гост-список-марк Знак"/>
    <w:link w:val="--4"/>
    <w:rsid w:val="007B135F"/>
    <w:rPr>
      <w:rFonts w:ascii="Times New Roman" w:eastAsia="Calibri" w:hAnsi="Times New Roman" w:cs="Times New Roman"/>
      <w:noProof/>
      <w:kern w:val="0"/>
      <w:lang w:eastAsia="en-US" w:bidi="ar-SA"/>
    </w:rPr>
  </w:style>
  <w:style w:type="paragraph" w:customStyle="1" w:styleId="3ff9">
    <w:name w:val="Список_марк_3"/>
    <w:basedOn w:val="--4"/>
    <w:rsid w:val="007B135F"/>
    <w:pPr>
      <w:ind w:left="1440" w:hanging="360"/>
    </w:pPr>
  </w:style>
  <w:style w:type="character" w:customStyle="1" w:styleId="-34">
    <w:name w:val="Гост-заг3 Знак"/>
    <w:basedOn w:val="aff8"/>
    <w:link w:val="-33"/>
    <w:qFormat/>
    <w:rsid w:val="007B135F"/>
    <w:rPr>
      <w:rFonts w:ascii="Times New Roman Полужирный" w:eastAsia="Times New Roman" w:hAnsi="Times New Roman Полужирный" w:cs="Times New Roman"/>
      <w:bCs/>
      <w:iCs/>
      <w:kern w:val="0"/>
      <w:lang w:eastAsia="en-US" w:bidi="en-US"/>
    </w:rPr>
  </w:style>
  <w:style w:type="character" w:customStyle="1" w:styleId="-51">
    <w:name w:val="Гост-заг5 Знак"/>
    <w:basedOn w:val="-41"/>
    <w:link w:val="-50"/>
    <w:qFormat/>
    <w:rsid w:val="007B135F"/>
    <w:rPr>
      <w:rFonts w:ascii="Times New Roman Полужирный" w:eastAsia="Times New Roman" w:hAnsi="Times New Roman Полужирный" w:cs="Times New Roman"/>
      <w:bCs/>
      <w:iCs/>
      <w:kern w:val="0"/>
      <w:szCs w:val="26"/>
      <w:lang w:eastAsia="en-US" w:bidi="en-US"/>
    </w:rPr>
  </w:style>
  <w:style w:type="paragraph" w:customStyle="1" w:styleId="afffffffffffffffffff9">
    <w:name w:val="Титул.Наименование системы"/>
    <w:basedOn w:val="aff7"/>
    <w:next w:val="aff7"/>
    <w:rsid w:val="007B135F"/>
    <w:pPr>
      <w:spacing w:before="120" w:line="288" w:lineRule="auto"/>
      <w:ind w:firstLine="0"/>
      <w:contextualSpacing/>
      <w:jc w:val="center"/>
    </w:pPr>
    <w:rPr>
      <w:rFonts w:ascii="Times New Roman Полужирный" w:hAnsi="Times New Roman Полужирный"/>
      <w:b/>
      <w:bCs/>
      <w:sz w:val="30"/>
      <w:szCs w:val="27"/>
      <w:lang w:eastAsia="en-US"/>
    </w:rPr>
  </w:style>
  <w:style w:type="character" w:customStyle="1" w:styleId="-16">
    <w:name w:val="Гост-заг1 Знак"/>
    <w:basedOn w:val="aff8"/>
    <w:link w:val="-15"/>
    <w:qFormat/>
    <w:rsid w:val="007B135F"/>
    <w:rPr>
      <w:rFonts w:ascii="Times New Roman Полужирный" w:eastAsia="Times New Roman" w:hAnsi="Times New Roman Полужирный" w:cs="Times New Roman"/>
      <w:b/>
      <w:bCs/>
      <w:kern w:val="32"/>
      <w:szCs w:val="32"/>
      <w:lang w:eastAsia="en-US" w:bidi="en-US"/>
    </w:rPr>
  </w:style>
  <w:style w:type="paragraph" w:customStyle="1" w:styleId="afffffffffffffffffffa">
    <w:name w:val="абзац"/>
    <w:basedOn w:val="aff7"/>
    <w:link w:val="afffffffffffffffffffb"/>
    <w:rsid w:val="007B135F"/>
    <w:pPr>
      <w:spacing w:line="240" w:lineRule="auto"/>
    </w:pPr>
    <w:rPr>
      <w:sz w:val="24"/>
      <w:lang w:bidi="en-US"/>
    </w:rPr>
  </w:style>
  <w:style w:type="character" w:customStyle="1" w:styleId="afffffffffffffffffffb">
    <w:name w:val="абзац Знак"/>
    <w:basedOn w:val="aff8"/>
    <w:link w:val="afffffffffffffffffffa"/>
    <w:rsid w:val="007B135F"/>
    <w:rPr>
      <w:rFonts w:ascii="Times New Roman" w:eastAsia="Times New Roman" w:hAnsi="Times New Roman" w:cs="Times New Roman"/>
      <w:kern w:val="0"/>
      <w:lang w:eastAsia="ru-RU" w:bidi="en-US"/>
    </w:rPr>
  </w:style>
  <w:style w:type="character" w:customStyle="1" w:styleId="3ffa">
    <w:name w:val="Неразрешенное упоминание3"/>
    <w:basedOn w:val="aff8"/>
    <w:uiPriority w:val="99"/>
    <w:semiHidden/>
    <w:unhideWhenUsed/>
    <w:rsid w:val="007B135F"/>
    <w:rPr>
      <w:color w:val="605E5C"/>
      <w:shd w:val="clear" w:color="auto" w:fill="E1DFDD"/>
    </w:rPr>
  </w:style>
  <w:style w:type="character" w:customStyle="1" w:styleId="4fe">
    <w:name w:val="Неразрешенное упоминание4"/>
    <w:basedOn w:val="aff8"/>
    <w:uiPriority w:val="99"/>
    <w:semiHidden/>
    <w:unhideWhenUsed/>
    <w:rsid w:val="007B135F"/>
    <w:rPr>
      <w:color w:val="605E5C"/>
      <w:shd w:val="clear" w:color="auto" w:fill="E1DFDD"/>
    </w:rPr>
  </w:style>
  <w:style w:type="paragraph" w:customStyle="1" w:styleId="1">
    <w:name w:val="Маркер уровень 1"/>
    <w:basedOn w:val="aff7"/>
    <w:rsid w:val="007B135F"/>
    <w:pPr>
      <w:numPr>
        <w:numId w:val="136"/>
      </w:numPr>
      <w:spacing w:after="200" w:line="276" w:lineRule="auto"/>
    </w:pPr>
    <w:rPr>
      <w:rFonts w:eastAsia="Calibri"/>
      <w:sz w:val="24"/>
      <w:szCs w:val="22"/>
      <w:lang w:eastAsia="en-US"/>
    </w:rPr>
  </w:style>
  <w:style w:type="paragraph" w:customStyle="1" w:styleId="2b">
    <w:name w:val="Маркер уровень 2"/>
    <w:basedOn w:val="1f5"/>
    <w:link w:val="2ffff7"/>
    <w:rsid w:val="007B135F"/>
    <w:pPr>
      <w:numPr>
        <w:numId w:val="146"/>
      </w:numPr>
    </w:pPr>
  </w:style>
  <w:style w:type="paragraph" w:customStyle="1" w:styleId="31">
    <w:name w:val="Маркер уровень 3"/>
    <w:basedOn w:val="aff7"/>
    <w:rsid w:val="007B135F"/>
    <w:pPr>
      <w:numPr>
        <w:numId w:val="147"/>
      </w:numPr>
      <w:spacing w:line="240" w:lineRule="auto"/>
    </w:pPr>
    <w:rPr>
      <w:rFonts w:eastAsia="Calibri"/>
      <w:sz w:val="24"/>
      <w:szCs w:val="22"/>
      <w:lang w:eastAsia="en-US"/>
    </w:rPr>
  </w:style>
  <w:style w:type="paragraph" w:customStyle="1" w:styleId="41">
    <w:name w:val="Маркер уровень 4"/>
    <w:basedOn w:val="aff7"/>
    <w:rsid w:val="007B135F"/>
    <w:pPr>
      <w:numPr>
        <w:numId w:val="145"/>
      </w:numPr>
      <w:spacing w:line="240" w:lineRule="auto"/>
    </w:pPr>
    <w:rPr>
      <w:rFonts w:eastAsia="Calibri"/>
      <w:sz w:val="24"/>
      <w:szCs w:val="22"/>
      <w:lang w:eastAsia="en-US"/>
    </w:rPr>
  </w:style>
  <w:style w:type="paragraph" w:customStyle="1" w:styleId="50">
    <w:name w:val="Маркер уровень 5"/>
    <w:basedOn w:val="aff7"/>
    <w:rsid w:val="007B135F"/>
    <w:pPr>
      <w:numPr>
        <w:ilvl w:val="3"/>
        <w:numId w:val="136"/>
      </w:numPr>
      <w:spacing w:line="240" w:lineRule="auto"/>
    </w:pPr>
    <w:rPr>
      <w:rFonts w:eastAsia="Calibri"/>
      <w:sz w:val="24"/>
      <w:szCs w:val="22"/>
      <w:lang w:eastAsia="en-US"/>
    </w:rPr>
  </w:style>
  <w:style w:type="numbering" w:customStyle="1" w:styleId="a">
    <w:name w:val="Маркированный многоуровневый список"/>
    <w:uiPriority w:val="99"/>
    <w:rsid w:val="007B135F"/>
    <w:pPr>
      <w:numPr>
        <w:numId w:val="135"/>
      </w:numPr>
    </w:pPr>
  </w:style>
  <w:style w:type="paragraph" w:customStyle="1" w:styleId="afd">
    <w:name w:val="ТЗ список_)"/>
    <w:rsid w:val="007B135F"/>
    <w:pPr>
      <w:widowControl/>
      <w:numPr>
        <w:numId w:val="137"/>
      </w:numPr>
      <w:tabs>
        <w:tab w:val="clear" w:pos="993"/>
        <w:tab w:val="num" w:pos="1134"/>
      </w:tabs>
      <w:suppressAutoHyphens w:val="0"/>
      <w:autoSpaceDN/>
      <w:jc w:val="both"/>
      <w:textAlignment w:val="auto"/>
    </w:pPr>
    <w:rPr>
      <w:rFonts w:ascii="Times New Roman" w:eastAsia="Times New Roman" w:hAnsi="Times New Roman" w:cs="Times New Roman"/>
      <w:color w:val="000000"/>
      <w:kern w:val="0"/>
      <w:szCs w:val="16"/>
      <w:lang w:eastAsia="en-US" w:bidi="ar-SA"/>
    </w:rPr>
  </w:style>
  <w:style w:type="table" w:customStyle="1" w:styleId="ListTable3-Accent21">
    <w:name w:val="List Table 3 - Accent 21"/>
    <w:basedOn w:val="aff9"/>
    <w:uiPriority w:val="99"/>
    <w:rsid w:val="007B135F"/>
    <w:pPr>
      <w:widowControl/>
      <w:pBdr>
        <w:top w:val="none" w:sz="4" w:space="0" w:color="000000"/>
        <w:left w:val="none" w:sz="4" w:space="0" w:color="000000"/>
        <w:bottom w:val="none" w:sz="4" w:space="0" w:color="000000"/>
        <w:right w:val="none" w:sz="4" w:space="0" w:color="000000"/>
        <w:between w:val="none" w:sz="4" w:space="0" w:color="000000"/>
      </w:pBdr>
      <w:suppressAutoHyphens w:val="0"/>
      <w:autoSpaceDN/>
      <w:textAlignment w:val="auto"/>
    </w:pPr>
    <w:rPr>
      <w:rFonts w:ascii="Calibri" w:eastAsia="Calibri" w:hAnsi="Calibri" w:cs="Calibri"/>
      <w:kern w:val="0"/>
      <w:sz w:val="22"/>
      <w:szCs w:val="22"/>
      <w:lang w:eastAsia="en-US" w:bidi="ar-SA"/>
    </w:rPr>
    <w:tblPr>
      <w:tblStyleRowBandSize w:val="1"/>
      <w:tblStyleColBandSize w:val="1"/>
      <w:tbl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tblBorders>
    </w:tblPr>
    <w:tblStylePr w:type="firstRow">
      <w:rPr>
        <w:rFonts w:ascii="Arial" w:hAnsi="Arial"/>
        <w:b/>
        <w:color w:val="FFFFFF"/>
        <w:sz w:val="22"/>
      </w:rPr>
      <w:tblPr/>
      <w:tcPr>
        <w:shd w:val="clear" w:color="auto" w:fill="D99695"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D99695" w:themeColor="accent2" w:themeTint="97"/>
          <w:right w:val="single" w:sz="4" w:space="0" w:color="D99695" w:themeColor="accent2" w:themeTint="97"/>
        </w:tcBorders>
      </w:tcPr>
    </w:tblStylePr>
    <w:tblStylePr w:type="band1Horz">
      <w:rPr>
        <w:rFonts w:ascii="Arial" w:hAnsi="Arial"/>
        <w:color w:val="404040"/>
        <w:sz w:val="22"/>
      </w:rPr>
      <w:tblPr/>
      <w:tcPr>
        <w:tcBorders>
          <w:top w:val="single" w:sz="4" w:space="0" w:color="D99695" w:themeColor="accent2" w:themeTint="97"/>
          <w:bottom w:val="single" w:sz="4" w:space="0" w:color="D99695" w:themeColor="accent2" w:themeTint="97"/>
        </w:tcBorders>
      </w:tcPr>
    </w:tblStylePr>
  </w:style>
  <w:style w:type="paragraph" w:customStyle="1" w:styleId="21">
    <w:name w:val="Маркированный список (2 уровень)"/>
    <w:basedOn w:val="afffff0"/>
    <w:link w:val="2ffff8"/>
    <w:rsid w:val="007B135F"/>
    <w:pPr>
      <w:widowControl/>
      <w:numPr>
        <w:numId w:val="16"/>
      </w:numPr>
      <w:pBdr>
        <w:top w:val="none" w:sz="4" w:space="0" w:color="000000"/>
        <w:left w:val="none" w:sz="4" w:space="0" w:color="000000"/>
        <w:bottom w:val="none" w:sz="4" w:space="0" w:color="000000"/>
        <w:right w:val="none" w:sz="4" w:space="0" w:color="000000"/>
        <w:between w:val="none" w:sz="4" w:space="0" w:color="000000"/>
      </w:pBdr>
      <w:tabs>
        <w:tab w:val="left" w:pos="1381"/>
        <w:tab w:val="left" w:pos="1418"/>
      </w:tabs>
      <w:suppressAutoHyphens w:val="0"/>
      <w:autoSpaceDN/>
      <w:spacing w:after="120" w:line="259" w:lineRule="auto"/>
      <w:contextualSpacing/>
      <w:textAlignment w:val="auto"/>
    </w:pPr>
    <w:rPr>
      <w:rFonts w:eastAsia="Times New Roman" w:cs="Times New Roman"/>
      <w:sz w:val="26"/>
      <w:szCs w:val="20"/>
      <w:lang w:eastAsia="ru-RU"/>
    </w:rPr>
  </w:style>
  <w:style w:type="character" w:customStyle="1" w:styleId="2ffff8">
    <w:name w:val="Маркированный список (2 уровень) Знак"/>
    <w:basedOn w:val="152"/>
    <w:link w:val="21"/>
    <w:rsid w:val="007B135F"/>
    <w:rPr>
      <w:rFonts w:ascii="Times New Roman" w:eastAsia="Times New Roman" w:hAnsi="Times New Roman" w:cs="Times New Roman"/>
      <w:kern w:val="0"/>
      <w:sz w:val="26"/>
      <w:szCs w:val="20"/>
      <w:lang w:eastAsia="ru-RU" w:bidi="ar-SA"/>
    </w:rPr>
  </w:style>
  <w:style w:type="table" w:customStyle="1" w:styleId="GridTable4-Accent51">
    <w:name w:val="Grid Table 4 - Accent 51"/>
    <w:basedOn w:val="aff9"/>
    <w:uiPriority w:val="59"/>
    <w:rsid w:val="007B135F"/>
    <w:pPr>
      <w:widowControl/>
      <w:pBdr>
        <w:top w:val="none" w:sz="4" w:space="0" w:color="000000"/>
        <w:left w:val="none" w:sz="4" w:space="0" w:color="000000"/>
        <w:bottom w:val="none" w:sz="4" w:space="0" w:color="000000"/>
        <w:right w:val="none" w:sz="4" w:space="0" w:color="000000"/>
        <w:between w:val="none" w:sz="4" w:space="0" w:color="000000"/>
      </w:pBdr>
      <w:suppressAutoHyphens w:val="0"/>
      <w:autoSpaceDN/>
      <w:textAlignment w:val="auto"/>
    </w:pPr>
    <w:rPr>
      <w:rFonts w:ascii="Calibri" w:eastAsia="Calibri" w:hAnsi="Calibri" w:cs="Calibri"/>
      <w:kern w:val="0"/>
      <w:sz w:val="22"/>
      <w:szCs w:val="22"/>
      <w:lang w:eastAsia="en-US" w:bidi="ar-SA"/>
    </w:rPr>
    <w:tblPr>
      <w:tblStyleRowBandSize w:val="1"/>
      <w:tblStyleColBandSize w:val="1"/>
      <w:tblBorders>
        <w:top w:val="single" w:sz="4" w:space="0" w:color="99D0DE" w:themeColor="accent5" w:themeTint="90"/>
        <w:left w:val="single" w:sz="4" w:space="0" w:color="99D0DE" w:themeColor="accent5" w:themeTint="90"/>
        <w:bottom w:val="single" w:sz="4" w:space="0" w:color="99D0DE" w:themeColor="accent5" w:themeTint="90"/>
        <w:right w:val="single" w:sz="4" w:space="0" w:color="99D0DE" w:themeColor="accent5" w:themeTint="90"/>
        <w:insideH w:val="single" w:sz="4" w:space="0" w:color="99D0DE" w:themeColor="accent5" w:themeTint="90"/>
        <w:insideV w:val="single" w:sz="4" w:space="0" w:color="99D0DE" w:themeColor="accent5" w:themeTint="90"/>
      </w:tblBorders>
    </w:tblPr>
    <w:tblStylePr w:type="firstRow">
      <w:rPr>
        <w:rFonts w:ascii="Arial" w:hAnsi="Arial"/>
        <w:b/>
        <w:color w:val="FFFFFF"/>
        <w:sz w:val="22"/>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tcBorders>
        <w:shd w:val="clear" w:color="auto" w:fill="4BACC6" w:themeFill="accent5"/>
      </w:tcPr>
    </w:tblStylePr>
    <w:tblStylePr w:type="lastRow">
      <w:rPr>
        <w:b/>
        <w:color w:val="404040"/>
      </w:rPr>
      <w:tblPr/>
      <w:tcPr>
        <w:tcBorders>
          <w:top w:val="single" w:sz="4" w:space="0" w:color="4BACC6"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AEEF3" w:themeFill="accent5" w:themeFillTint="34"/>
      </w:tcPr>
    </w:tblStylePr>
    <w:tblStylePr w:type="band1Horz">
      <w:rPr>
        <w:rFonts w:ascii="Arial" w:hAnsi="Arial"/>
        <w:color w:val="404040"/>
        <w:sz w:val="22"/>
      </w:rPr>
      <w:tblPr/>
      <w:tcPr>
        <w:shd w:val="clear" w:color="auto" w:fill="DAEEF3" w:themeFill="accent5" w:themeFillTint="34"/>
      </w:tcPr>
    </w:tblStylePr>
  </w:style>
  <w:style w:type="character" w:customStyle="1" w:styleId="affffffff">
    <w:name w:val="Шапка таблицы Знак"/>
    <w:link w:val="afffffffe"/>
    <w:rsid w:val="007B135F"/>
    <w:rPr>
      <w:rFonts w:ascii="Times New Roman" w:eastAsia="Times New Roman" w:hAnsi="Times New Roman" w:cs="Times New Roman"/>
      <w:b/>
      <w:bCs/>
      <w:kern w:val="0"/>
      <w:sz w:val="22"/>
      <w:szCs w:val="18"/>
      <w:lang w:eastAsia="ru-RU" w:bidi="ar-SA"/>
    </w:rPr>
  </w:style>
  <w:style w:type="character" w:customStyle="1" w:styleId="Heading3Char">
    <w:name w:val="Heading 3 Char"/>
    <w:basedOn w:val="aff8"/>
    <w:uiPriority w:val="9"/>
    <w:rsid w:val="007B135F"/>
    <w:rPr>
      <w:rFonts w:ascii="Arial" w:eastAsia="Arial" w:hAnsi="Arial" w:cs="Arial"/>
      <w:sz w:val="30"/>
      <w:szCs w:val="30"/>
    </w:rPr>
  </w:style>
  <w:style w:type="character" w:customStyle="1" w:styleId="SubtitleChar">
    <w:name w:val="Subtitle Char"/>
    <w:basedOn w:val="aff8"/>
    <w:uiPriority w:val="11"/>
    <w:rsid w:val="007B135F"/>
    <w:rPr>
      <w:sz w:val="24"/>
      <w:szCs w:val="24"/>
    </w:rPr>
  </w:style>
  <w:style w:type="paragraph" w:styleId="2ff3">
    <w:name w:val="Quote"/>
    <w:basedOn w:val="aff7"/>
    <w:next w:val="aff7"/>
    <w:link w:val="2ff2"/>
    <w:uiPriority w:val="29"/>
    <w:rsid w:val="007B135F"/>
    <w:pPr>
      <w:pBdr>
        <w:top w:val="none" w:sz="4" w:space="0" w:color="000000"/>
        <w:left w:val="none" w:sz="4" w:space="0" w:color="000000"/>
        <w:bottom w:val="none" w:sz="4" w:space="0" w:color="000000"/>
        <w:right w:val="none" w:sz="4" w:space="0" w:color="000000"/>
        <w:between w:val="none" w:sz="4" w:space="0" w:color="000000"/>
      </w:pBdr>
      <w:spacing w:after="160" w:line="259" w:lineRule="auto"/>
      <w:ind w:left="720" w:right="720" w:firstLine="0"/>
      <w:jc w:val="left"/>
    </w:pPr>
    <w:rPr>
      <w:rFonts w:ascii="Liberation Serif" w:eastAsia="Droid Sans Fallback" w:hAnsi="Liberation Serif" w:cs="Lohit Hindi"/>
      <w:i/>
      <w:kern w:val="3"/>
      <w:sz w:val="24"/>
      <w:lang w:eastAsia="zh-CN" w:bidi="hi-IN"/>
    </w:rPr>
  </w:style>
  <w:style w:type="character" w:customStyle="1" w:styleId="217">
    <w:name w:val="Цитата 2 Знак1"/>
    <w:basedOn w:val="aff8"/>
    <w:uiPriority w:val="29"/>
    <w:rsid w:val="007B135F"/>
    <w:rPr>
      <w:rFonts w:ascii="Times New Roman" w:eastAsia="Times New Roman" w:hAnsi="Times New Roman" w:cs="Times New Roman"/>
      <w:i/>
      <w:iCs/>
      <w:color w:val="404040" w:themeColor="text1" w:themeTint="BF"/>
      <w:kern w:val="0"/>
      <w:sz w:val="28"/>
      <w:lang w:eastAsia="ru-RU" w:bidi="ar-SA"/>
    </w:rPr>
  </w:style>
  <w:style w:type="paragraph" w:styleId="afffffffff">
    <w:name w:val="Intense Quote"/>
    <w:basedOn w:val="aff7"/>
    <w:next w:val="aff7"/>
    <w:link w:val="affffffffe"/>
    <w:uiPriority w:val="30"/>
    <w:rsid w:val="007B135F"/>
    <w:pPr>
      <w:pBdr>
        <w:top w:val="single" w:sz="4" w:space="5" w:color="FFFFFF"/>
        <w:left w:val="single" w:sz="4" w:space="10" w:color="FFFFFF"/>
        <w:bottom w:val="single" w:sz="4" w:space="5" w:color="FFFFFF"/>
        <w:right w:val="single" w:sz="4" w:space="10" w:color="FFFFFF"/>
        <w:between w:val="none" w:sz="4" w:space="0" w:color="000000"/>
      </w:pBdr>
      <w:shd w:val="clear" w:color="auto" w:fill="F2F2F2"/>
      <w:spacing w:after="160" w:line="259" w:lineRule="auto"/>
      <w:ind w:left="720" w:right="720" w:firstLine="0"/>
      <w:jc w:val="left"/>
    </w:pPr>
    <w:rPr>
      <w:rFonts w:ascii="Liberation Serif" w:eastAsia="Droid Sans Fallback" w:hAnsi="Liberation Serif" w:cs="Lohit Hindi"/>
      <w:b/>
      <w:i/>
      <w:kern w:val="3"/>
      <w:sz w:val="24"/>
      <w:lang w:eastAsia="zh-CN" w:bidi="hi-IN"/>
    </w:rPr>
  </w:style>
  <w:style w:type="character" w:customStyle="1" w:styleId="1ffffffd">
    <w:name w:val="Выделенная цитата Знак1"/>
    <w:basedOn w:val="aff8"/>
    <w:uiPriority w:val="30"/>
    <w:rsid w:val="007B135F"/>
    <w:rPr>
      <w:rFonts w:ascii="Times New Roman" w:eastAsia="Times New Roman" w:hAnsi="Times New Roman" w:cs="Times New Roman"/>
      <w:i/>
      <w:iCs/>
      <w:color w:val="4F81BD" w:themeColor="accent1"/>
      <w:kern w:val="0"/>
      <w:sz w:val="28"/>
      <w:lang w:eastAsia="ru-RU" w:bidi="ar-SA"/>
    </w:rPr>
  </w:style>
  <w:style w:type="table" w:customStyle="1" w:styleId="TableGridLight1">
    <w:name w:val="Table Grid Light1"/>
    <w:basedOn w:val="aff9"/>
    <w:uiPriority w:val="59"/>
    <w:rsid w:val="007B135F"/>
    <w:pPr>
      <w:widowControl/>
      <w:pBdr>
        <w:top w:val="none" w:sz="4" w:space="0" w:color="000000"/>
        <w:left w:val="none" w:sz="4" w:space="0" w:color="000000"/>
        <w:bottom w:val="none" w:sz="4" w:space="0" w:color="000000"/>
        <w:right w:val="none" w:sz="4" w:space="0" w:color="000000"/>
        <w:between w:val="none" w:sz="4" w:space="0" w:color="000000"/>
      </w:pBdr>
      <w:suppressAutoHyphens w:val="0"/>
      <w:autoSpaceDN/>
      <w:textAlignment w:val="auto"/>
    </w:pPr>
    <w:rPr>
      <w:rFonts w:ascii="Calibri" w:eastAsia="Calibri" w:hAnsi="Calibri" w:cs="Calibri"/>
      <w:kern w:val="0"/>
      <w:sz w:val="22"/>
      <w:szCs w:val="22"/>
      <w:lang w:eastAsia="en-US" w:bidi="ar-SA"/>
    </w:r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customStyle="1" w:styleId="117">
    <w:name w:val="Таблица простая 11"/>
    <w:basedOn w:val="aff9"/>
    <w:uiPriority w:val="59"/>
    <w:rsid w:val="007B135F"/>
    <w:pPr>
      <w:widowControl/>
      <w:pBdr>
        <w:top w:val="none" w:sz="4" w:space="0" w:color="000000"/>
        <w:left w:val="none" w:sz="4" w:space="0" w:color="000000"/>
        <w:bottom w:val="none" w:sz="4" w:space="0" w:color="000000"/>
        <w:right w:val="none" w:sz="4" w:space="0" w:color="000000"/>
        <w:between w:val="none" w:sz="4" w:space="0" w:color="000000"/>
      </w:pBdr>
      <w:suppressAutoHyphens w:val="0"/>
      <w:autoSpaceDN/>
      <w:textAlignment w:val="auto"/>
    </w:pPr>
    <w:rPr>
      <w:rFonts w:ascii="Calibri" w:eastAsia="Calibri" w:hAnsi="Calibri" w:cs="Calibri"/>
      <w:kern w:val="0"/>
      <w:sz w:val="22"/>
      <w:szCs w:val="22"/>
      <w:lang w:eastAsia="en-US" w:bidi="ar-SA"/>
    </w:r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auto" w:fill="F2F2F2" w:themeFill="text1" w:themeFillTint="0D"/>
      </w:tcPr>
    </w:tblStylePr>
    <w:tblStylePr w:type="band1Horz">
      <w:tblPr/>
      <w:tcPr>
        <w:shd w:val="clear" w:color="auto" w:fill="F2F2F2" w:themeFill="text1" w:themeFillTint="0D"/>
      </w:tcPr>
    </w:tblStylePr>
  </w:style>
  <w:style w:type="table" w:customStyle="1" w:styleId="218">
    <w:name w:val="Таблица простая 21"/>
    <w:basedOn w:val="aff9"/>
    <w:uiPriority w:val="59"/>
    <w:rsid w:val="007B135F"/>
    <w:pPr>
      <w:widowControl/>
      <w:pBdr>
        <w:top w:val="none" w:sz="4" w:space="0" w:color="000000"/>
        <w:left w:val="none" w:sz="4" w:space="0" w:color="000000"/>
        <w:bottom w:val="none" w:sz="4" w:space="0" w:color="000000"/>
        <w:right w:val="none" w:sz="4" w:space="0" w:color="000000"/>
        <w:between w:val="none" w:sz="4" w:space="0" w:color="000000"/>
      </w:pBdr>
      <w:suppressAutoHyphens w:val="0"/>
      <w:autoSpaceDN/>
      <w:textAlignment w:val="auto"/>
    </w:pPr>
    <w:rPr>
      <w:rFonts w:ascii="Calibri" w:eastAsia="Calibri" w:hAnsi="Calibri" w:cs="Calibri"/>
      <w:kern w:val="0"/>
      <w:sz w:val="22"/>
      <w:szCs w:val="22"/>
      <w:lang w:eastAsia="en-US" w:bidi="ar-SA"/>
    </w:rPr>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customStyle="1" w:styleId="314">
    <w:name w:val="Таблица простая 31"/>
    <w:basedOn w:val="aff9"/>
    <w:uiPriority w:val="99"/>
    <w:rsid w:val="007B135F"/>
    <w:pPr>
      <w:widowControl/>
      <w:pBdr>
        <w:top w:val="none" w:sz="4" w:space="0" w:color="000000"/>
        <w:left w:val="none" w:sz="4" w:space="0" w:color="000000"/>
        <w:bottom w:val="none" w:sz="4" w:space="0" w:color="000000"/>
        <w:right w:val="none" w:sz="4" w:space="0" w:color="000000"/>
        <w:between w:val="none" w:sz="4" w:space="0" w:color="000000"/>
      </w:pBdr>
      <w:suppressAutoHyphens w:val="0"/>
      <w:autoSpaceDN/>
      <w:textAlignment w:val="auto"/>
    </w:pPr>
    <w:rPr>
      <w:rFonts w:ascii="Calibri" w:eastAsia="Calibri" w:hAnsi="Calibri" w:cs="Calibri"/>
      <w:kern w:val="0"/>
      <w:sz w:val="22"/>
      <w:szCs w:val="22"/>
      <w:lang w:eastAsia="en-US" w:bidi="ar-SA"/>
    </w:rPr>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Pr/>
      <w:tcPr>
        <w:shd w:val="clear" w:color="auto" w:fill="F2F2F2" w:themeFill="text1" w:themeFillTint="0D"/>
      </w:tcPr>
    </w:tblStylePr>
  </w:style>
  <w:style w:type="table" w:customStyle="1" w:styleId="413">
    <w:name w:val="Таблица простая 41"/>
    <w:basedOn w:val="aff9"/>
    <w:uiPriority w:val="99"/>
    <w:rsid w:val="007B135F"/>
    <w:pPr>
      <w:widowControl/>
      <w:pBdr>
        <w:top w:val="none" w:sz="4" w:space="0" w:color="000000"/>
        <w:left w:val="none" w:sz="4" w:space="0" w:color="000000"/>
        <w:bottom w:val="none" w:sz="4" w:space="0" w:color="000000"/>
        <w:right w:val="none" w:sz="4" w:space="0" w:color="000000"/>
        <w:between w:val="none" w:sz="4" w:space="0" w:color="000000"/>
      </w:pBdr>
      <w:suppressAutoHyphens w:val="0"/>
      <w:autoSpaceDN/>
      <w:textAlignment w:val="auto"/>
    </w:pPr>
    <w:rPr>
      <w:rFonts w:ascii="Calibri" w:eastAsia="Calibri" w:hAnsi="Calibri" w:cs="Calibri"/>
      <w:kern w:val="0"/>
      <w:sz w:val="22"/>
      <w:szCs w:val="22"/>
      <w:lang w:eastAsia="en-US" w:bidi="ar-SA"/>
    </w:r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Pr/>
      <w:tcPr>
        <w:shd w:val="clear" w:color="auto" w:fill="F2F2F2" w:themeFill="text1" w:themeFillTint="0D"/>
      </w:tcPr>
    </w:tblStylePr>
  </w:style>
  <w:style w:type="table" w:customStyle="1" w:styleId="512">
    <w:name w:val="Таблица простая 51"/>
    <w:basedOn w:val="aff9"/>
    <w:uiPriority w:val="99"/>
    <w:rsid w:val="007B135F"/>
    <w:pPr>
      <w:widowControl/>
      <w:pBdr>
        <w:top w:val="none" w:sz="4" w:space="0" w:color="000000"/>
        <w:left w:val="none" w:sz="4" w:space="0" w:color="000000"/>
        <w:bottom w:val="none" w:sz="4" w:space="0" w:color="000000"/>
        <w:right w:val="none" w:sz="4" w:space="0" w:color="000000"/>
        <w:between w:val="none" w:sz="4" w:space="0" w:color="000000"/>
      </w:pBdr>
      <w:suppressAutoHyphens w:val="0"/>
      <w:autoSpaceDN/>
      <w:textAlignment w:val="auto"/>
    </w:pPr>
    <w:rPr>
      <w:rFonts w:ascii="Calibri" w:eastAsia="Calibri" w:hAnsi="Calibri" w:cs="Calibri"/>
      <w:kern w:val="0"/>
      <w:sz w:val="22"/>
      <w:szCs w:val="22"/>
      <w:lang w:eastAsia="en-US" w:bidi="ar-SA"/>
    </w:rPr>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auto" w:fill="FFFFFF"/>
      </w:tcPr>
    </w:tblStylePr>
    <w:tblStylePr w:type="lastRow">
      <w:rPr>
        <w:i/>
        <w:color w:val="404040"/>
      </w:rPr>
      <w:tblPr/>
      <w:tcPr>
        <w:tcBorders>
          <w:top w:val="single" w:sz="4" w:space="0" w:color="404040"/>
          <w:left w:val="none" w:sz="4" w:space="0" w:color="000000"/>
          <w:right w:val="none" w:sz="4" w:space="0" w:color="000000"/>
        </w:tcBorders>
        <w:shd w:val="clear" w:color="auto" w:fill="FFFFFF"/>
      </w:tcPr>
    </w:tblStylePr>
    <w:tblStylePr w:type="firstCol">
      <w:pPr>
        <w:jc w:val="right"/>
      </w:pPr>
      <w:rPr>
        <w:i/>
        <w:color w:val="404040"/>
      </w:rPr>
      <w:tblPr/>
      <w:tcPr>
        <w:tcBorders>
          <w:right w:val="single" w:sz="4" w:space="0" w:color="404040"/>
        </w:tcBorders>
        <w:shd w:val="clear" w:color="auto" w:fill="FFFFFF"/>
      </w:tcPr>
    </w:tblStylePr>
    <w:tblStylePr w:type="lastCol">
      <w:rPr>
        <w:i/>
        <w:color w:val="404040"/>
      </w:rPr>
      <w:tblPr/>
      <w:tcPr>
        <w:tcBorders>
          <w:left w:val="single" w:sz="4" w:space="0" w:color="404040"/>
        </w:tcBorders>
        <w:shd w:val="clear" w:color="auto" w:fill="FFFFFF"/>
      </w:tcPr>
    </w:tblStylePr>
    <w:tblStylePr w:type="band1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Pr/>
      <w:tcPr>
        <w:shd w:val="clear" w:color="auto" w:fill="F2F2F2" w:themeFill="text1" w:themeFillTint="0D"/>
      </w:tcPr>
    </w:tblStylePr>
  </w:style>
  <w:style w:type="table" w:customStyle="1" w:styleId="-113">
    <w:name w:val="Таблица-сетка 1 светлая1"/>
    <w:basedOn w:val="aff9"/>
    <w:uiPriority w:val="99"/>
    <w:rsid w:val="007B135F"/>
    <w:pPr>
      <w:widowControl/>
      <w:pBdr>
        <w:top w:val="none" w:sz="4" w:space="0" w:color="000000"/>
        <w:left w:val="none" w:sz="4" w:space="0" w:color="000000"/>
        <w:bottom w:val="none" w:sz="4" w:space="0" w:color="000000"/>
        <w:right w:val="none" w:sz="4" w:space="0" w:color="000000"/>
        <w:between w:val="none" w:sz="4" w:space="0" w:color="000000"/>
      </w:pBdr>
      <w:suppressAutoHyphens w:val="0"/>
      <w:autoSpaceDN/>
      <w:textAlignment w:val="auto"/>
    </w:pPr>
    <w:rPr>
      <w:rFonts w:ascii="Calibri" w:eastAsia="Calibri" w:hAnsi="Calibri" w:cs="Calibri"/>
      <w:kern w:val="0"/>
      <w:sz w:val="22"/>
      <w:szCs w:val="22"/>
      <w:lang w:eastAsia="en-US" w:bidi="ar-SA"/>
    </w:rPr>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GridTable1Light-Accent11">
    <w:name w:val="Grid Table 1 Light - Accent 11"/>
    <w:basedOn w:val="aff9"/>
    <w:uiPriority w:val="99"/>
    <w:rsid w:val="007B135F"/>
    <w:pPr>
      <w:widowControl/>
      <w:pBdr>
        <w:top w:val="none" w:sz="4" w:space="0" w:color="000000"/>
        <w:left w:val="none" w:sz="4" w:space="0" w:color="000000"/>
        <w:bottom w:val="none" w:sz="4" w:space="0" w:color="000000"/>
        <w:right w:val="none" w:sz="4" w:space="0" w:color="000000"/>
        <w:between w:val="none" w:sz="4" w:space="0" w:color="000000"/>
      </w:pBdr>
      <w:suppressAutoHyphens w:val="0"/>
      <w:autoSpaceDN/>
      <w:textAlignment w:val="auto"/>
    </w:pPr>
    <w:rPr>
      <w:rFonts w:ascii="Calibri" w:eastAsia="Calibri" w:hAnsi="Calibri" w:cs="Calibri"/>
      <w:kern w:val="0"/>
      <w:sz w:val="22"/>
      <w:szCs w:val="22"/>
      <w:lang w:eastAsia="en-US" w:bidi="ar-SA"/>
    </w:rPr>
    <w:tblPr>
      <w:tblStyleRowBandSize w:val="1"/>
      <w:tblStyleColBandSize w:val="1"/>
      <w:tbl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insideH w:val="single" w:sz="4" w:space="0" w:color="B7CBE4" w:themeColor="accent1" w:themeTint="67"/>
        <w:insideV w:val="single" w:sz="4" w:space="0" w:color="B7CBE4" w:themeColor="accent1" w:themeTint="67"/>
      </w:tblBorders>
    </w:tblPr>
    <w:tblStylePr w:type="firstRow">
      <w:rPr>
        <w:b/>
        <w:color w:val="404040"/>
      </w:rPr>
      <w:tblPr/>
      <w:tcPr>
        <w:tcBorders>
          <w:bottom w:val="single" w:sz="12" w:space="0" w:color="97B4D8"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tcBorders>
      </w:tcPr>
    </w:tblStylePr>
  </w:style>
  <w:style w:type="table" w:customStyle="1" w:styleId="GridTable1Light-Accent21">
    <w:name w:val="Grid Table 1 Light - Accent 21"/>
    <w:basedOn w:val="aff9"/>
    <w:uiPriority w:val="99"/>
    <w:rsid w:val="007B135F"/>
    <w:pPr>
      <w:widowControl/>
      <w:pBdr>
        <w:top w:val="none" w:sz="4" w:space="0" w:color="000000"/>
        <w:left w:val="none" w:sz="4" w:space="0" w:color="000000"/>
        <w:bottom w:val="none" w:sz="4" w:space="0" w:color="000000"/>
        <w:right w:val="none" w:sz="4" w:space="0" w:color="000000"/>
        <w:between w:val="none" w:sz="4" w:space="0" w:color="000000"/>
      </w:pBdr>
      <w:suppressAutoHyphens w:val="0"/>
      <w:autoSpaceDN/>
      <w:textAlignment w:val="auto"/>
    </w:pPr>
    <w:rPr>
      <w:rFonts w:ascii="Calibri" w:eastAsia="Calibri" w:hAnsi="Calibri" w:cs="Calibri"/>
      <w:kern w:val="0"/>
      <w:sz w:val="22"/>
      <w:szCs w:val="22"/>
      <w:lang w:eastAsia="en-US" w:bidi="ar-SA"/>
    </w:rPr>
    <w:tblPr>
      <w:tblStyleRowBandSize w:val="1"/>
      <w:tblStyleColBandSize w:val="1"/>
      <w:tbl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insideH w:val="single" w:sz="4" w:space="0" w:color="E5B7B6" w:themeColor="accent2" w:themeTint="67"/>
        <w:insideV w:val="single" w:sz="4" w:space="0" w:color="E5B7B6" w:themeColor="accent2" w:themeTint="67"/>
      </w:tblBorders>
    </w:tblPr>
    <w:tblStylePr w:type="firstRow">
      <w:rPr>
        <w:b/>
        <w:color w:val="404040"/>
      </w:rPr>
      <w:tblPr/>
      <w:tcPr>
        <w:tcBorders>
          <w:bottom w:val="single" w:sz="12" w:space="0" w:color="DA989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tcBorders>
      </w:tcPr>
    </w:tblStylePr>
  </w:style>
  <w:style w:type="table" w:customStyle="1" w:styleId="GridTable1Light-Accent31">
    <w:name w:val="Grid Table 1 Light - Accent 31"/>
    <w:basedOn w:val="aff9"/>
    <w:uiPriority w:val="99"/>
    <w:rsid w:val="007B135F"/>
    <w:pPr>
      <w:widowControl/>
      <w:pBdr>
        <w:top w:val="none" w:sz="4" w:space="0" w:color="000000"/>
        <w:left w:val="none" w:sz="4" w:space="0" w:color="000000"/>
        <w:bottom w:val="none" w:sz="4" w:space="0" w:color="000000"/>
        <w:right w:val="none" w:sz="4" w:space="0" w:color="000000"/>
        <w:between w:val="none" w:sz="4" w:space="0" w:color="000000"/>
      </w:pBdr>
      <w:suppressAutoHyphens w:val="0"/>
      <w:autoSpaceDN/>
      <w:textAlignment w:val="auto"/>
    </w:pPr>
    <w:rPr>
      <w:rFonts w:ascii="Calibri" w:eastAsia="Calibri" w:hAnsi="Calibri" w:cs="Calibri"/>
      <w:kern w:val="0"/>
      <w:sz w:val="22"/>
      <w:szCs w:val="22"/>
      <w:lang w:eastAsia="en-US" w:bidi="ar-SA"/>
    </w:rPr>
    <w:tblPr>
      <w:tblStyleRowBandSize w:val="1"/>
      <w:tblStyleColBandSize w:val="1"/>
      <w:tbl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insideH w:val="single" w:sz="4" w:space="0" w:color="D6E3BB" w:themeColor="accent3" w:themeTint="67"/>
        <w:insideV w:val="single" w:sz="4" w:space="0" w:color="D6E3BB" w:themeColor="accent3" w:themeTint="67"/>
      </w:tblBorders>
    </w:tblPr>
    <w:tblStylePr w:type="firstRow">
      <w:rPr>
        <w:b/>
        <w:color w:val="404040"/>
      </w:rPr>
      <w:tblPr/>
      <w:tcPr>
        <w:tcBorders>
          <w:bottom w:val="single" w:sz="12" w:space="0" w:color="C4D79D"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tcBorders>
      </w:tcPr>
    </w:tblStylePr>
  </w:style>
  <w:style w:type="table" w:customStyle="1" w:styleId="GridTable1Light-Accent41">
    <w:name w:val="Grid Table 1 Light - Accent 41"/>
    <w:basedOn w:val="aff9"/>
    <w:uiPriority w:val="99"/>
    <w:rsid w:val="007B135F"/>
    <w:pPr>
      <w:widowControl/>
      <w:pBdr>
        <w:top w:val="none" w:sz="4" w:space="0" w:color="000000"/>
        <w:left w:val="none" w:sz="4" w:space="0" w:color="000000"/>
        <w:bottom w:val="none" w:sz="4" w:space="0" w:color="000000"/>
        <w:right w:val="none" w:sz="4" w:space="0" w:color="000000"/>
        <w:between w:val="none" w:sz="4" w:space="0" w:color="000000"/>
      </w:pBdr>
      <w:suppressAutoHyphens w:val="0"/>
      <w:autoSpaceDN/>
      <w:textAlignment w:val="auto"/>
    </w:pPr>
    <w:rPr>
      <w:rFonts w:ascii="Calibri" w:eastAsia="Calibri" w:hAnsi="Calibri" w:cs="Calibri"/>
      <w:kern w:val="0"/>
      <w:sz w:val="22"/>
      <w:szCs w:val="22"/>
      <w:lang w:eastAsia="en-US" w:bidi="ar-SA"/>
    </w:rPr>
    <w:tblPr>
      <w:tblStyleRowBandSize w:val="1"/>
      <w:tblStyleColBandSize w:val="1"/>
      <w:tbl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insideH w:val="single" w:sz="4" w:space="0" w:color="CBC0D9" w:themeColor="accent4" w:themeTint="67"/>
        <w:insideV w:val="single" w:sz="4" w:space="0" w:color="CBC0D9" w:themeColor="accent4" w:themeTint="67"/>
      </w:tblBorders>
    </w:tblPr>
    <w:tblStylePr w:type="firstRow">
      <w:rPr>
        <w:b/>
        <w:color w:val="404040"/>
      </w:rPr>
      <w:tblPr/>
      <w:tcPr>
        <w:tcBorders>
          <w:bottom w:val="single" w:sz="12" w:space="0" w:color="B4A4C8"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tcBorders>
      </w:tcPr>
    </w:tblStylePr>
  </w:style>
  <w:style w:type="table" w:customStyle="1" w:styleId="GridTable1Light-Accent51">
    <w:name w:val="Grid Table 1 Light - Accent 51"/>
    <w:basedOn w:val="aff9"/>
    <w:uiPriority w:val="99"/>
    <w:rsid w:val="007B135F"/>
    <w:pPr>
      <w:widowControl/>
      <w:pBdr>
        <w:top w:val="none" w:sz="4" w:space="0" w:color="000000"/>
        <w:left w:val="none" w:sz="4" w:space="0" w:color="000000"/>
        <w:bottom w:val="none" w:sz="4" w:space="0" w:color="000000"/>
        <w:right w:val="none" w:sz="4" w:space="0" w:color="000000"/>
        <w:between w:val="none" w:sz="4" w:space="0" w:color="000000"/>
      </w:pBdr>
      <w:suppressAutoHyphens w:val="0"/>
      <w:autoSpaceDN/>
      <w:textAlignment w:val="auto"/>
    </w:pPr>
    <w:rPr>
      <w:rFonts w:ascii="Calibri" w:eastAsia="Calibri" w:hAnsi="Calibri" w:cs="Calibri"/>
      <w:kern w:val="0"/>
      <w:sz w:val="22"/>
      <w:szCs w:val="22"/>
      <w:lang w:eastAsia="en-US" w:bidi="ar-SA"/>
    </w:rPr>
    <w:tblPr>
      <w:tblStyleRowBandSize w:val="1"/>
      <w:tblStyleColBandSize w:val="1"/>
      <w:tbl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insideH w:val="single" w:sz="4" w:space="0" w:color="B6DDE8" w:themeColor="accent5" w:themeTint="67"/>
        <w:insideV w:val="single" w:sz="4" w:space="0" w:color="B6DDE8" w:themeColor="accent5" w:themeTint="67"/>
      </w:tblBorders>
    </w:tblPr>
    <w:tblStylePr w:type="firstRow">
      <w:rPr>
        <w:b/>
        <w:color w:val="404040"/>
      </w:rPr>
      <w:tblPr/>
      <w:tcPr>
        <w:tcBorders>
          <w:bottom w:val="single" w:sz="12" w:space="0" w:color="95CEDD"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tcBorders>
      </w:tcPr>
    </w:tblStylePr>
  </w:style>
  <w:style w:type="table" w:customStyle="1" w:styleId="GridTable1Light-Accent61">
    <w:name w:val="Grid Table 1 Light - Accent 61"/>
    <w:basedOn w:val="aff9"/>
    <w:uiPriority w:val="99"/>
    <w:rsid w:val="007B135F"/>
    <w:pPr>
      <w:widowControl/>
      <w:pBdr>
        <w:top w:val="none" w:sz="4" w:space="0" w:color="000000"/>
        <w:left w:val="none" w:sz="4" w:space="0" w:color="000000"/>
        <w:bottom w:val="none" w:sz="4" w:space="0" w:color="000000"/>
        <w:right w:val="none" w:sz="4" w:space="0" w:color="000000"/>
        <w:between w:val="none" w:sz="4" w:space="0" w:color="000000"/>
      </w:pBdr>
      <w:suppressAutoHyphens w:val="0"/>
      <w:autoSpaceDN/>
      <w:textAlignment w:val="auto"/>
    </w:pPr>
    <w:rPr>
      <w:rFonts w:ascii="Calibri" w:eastAsia="Calibri" w:hAnsi="Calibri" w:cs="Calibri"/>
      <w:kern w:val="0"/>
      <w:sz w:val="22"/>
      <w:szCs w:val="22"/>
      <w:lang w:eastAsia="en-US" w:bidi="ar-SA"/>
    </w:rPr>
    <w:tblPr>
      <w:tblStyleRowBandSize w:val="1"/>
      <w:tblStyleColBandSize w:val="1"/>
      <w:tbl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insideH w:val="single" w:sz="4" w:space="0" w:color="FBD4B4" w:themeColor="accent6" w:themeTint="67"/>
        <w:insideV w:val="single" w:sz="4" w:space="0" w:color="FBD4B4" w:themeColor="accent6" w:themeTint="67"/>
      </w:tblBorders>
    </w:tblPr>
    <w:tblStylePr w:type="firstRow">
      <w:rPr>
        <w:b/>
        <w:color w:val="404040"/>
      </w:rPr>
      <w:tblPr/>
      <w:tcPr>
        <w:tcBorders>
          <w:bottom w:val="single" w:sz="12" w:space="0" w:color="FAC192"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tcBorders>
      </w:tcPr>
    </w:tblStylePr>
  </w:style>
  <w:style w:type="table" w:customStyle="1" w:styleId="-210">
    <w:name w:val="Таблица-сетка 21"/>
    <w:basedOn w:val="aff9"/>
    <w:uiPriority w:val="99"/>
    <w:rsid w:val="007B135F"/>
    <w:pPr>
      <w:widowControl/>
      <w:pBdr>
        <w:top w:val="none" w:sz="4" w:space="0" w:color="000000"/>
        <w:left w:val="none" w:sz="4" w:space="0" w:color="000000"/>
        <w:bottom w:val="none" w:sz="4" w:space="0" w:color="000000"/>
        <w:right w:val="none" w:sz="4" w:space="0" w:color="000000"/>
        <w:between w:val="none" w:sz="4" w:space="0" w:color="000000"/>
      </w:pBdr>
      <w:suppressAutoHyphens w:val="0"/>
      <w:autoSpaceDN/>
      <w:textAlignment w:val="auto"/>
    </w:pPr>
    <w:rPr>
      <w:rFonts w:ascii="Calibri" w:eastAsia="Calibri" w:hAnsi="Calibri" w:cs="Calibri"/>
      <w:kern w:val="0"/>
      <w:sz w:val="22"/>
      <w:szCs w:val="22"/>
      <w:lang w:eastAsia="en-US" w:bidi="ar-SA"/>
    </w:r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auto" w:fill="FFFFFF"/>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CBCBCB" w:themeFill="text1" w:themeFillTint="34"/>
      </w:tcPr>
    </w:tblStylePr>
    <w:tblStylePr w:type="band1Horz">
      <w:rPr>
        <w:rFonts w:ascii="Arial" w:hAnsi="Arial"/>
        <w:color w:val="404040"/>
        <w:sz w:val="22"/>
      </w:rPr>
      <w:tblPr/>
      <w:tcPr>
        <w:shd w:val="clear" w:color="auto" w:fill="CBCBCB" w:themeFill="text1" w:themeFillTint="34"/>
      </w:tcPr>
    </w:tblStylePr>
  </w:style>
  <w:style w:type="table" w:customStyle="1" w:styleId="GridTable2-Accent11">
    <w:name w:val="Grid Table 2 - Accent 11"/>
    <w:basedOn w:val="aff9"/>
    <w:uiPriority w:val="99"/>
    <w:rsid w:val="007B135F"/>
    <w:pPr>
      <w:widowControl/>
      <w:pBdr>
        <w:top w:val="none" w:sz="4" w:space="0" w:color="000000"/>
        <w:left w:val="none" w:sz="4" w:space="0" w:color="000000"/>
        <w:bottom w:val="none" w:sz="4" w:space="0" w:color="000000"/>
        <w:right w:val="none" w:sz="4" w:space="0" w:color="000000"/>
        <w:between w:val="none" w:sz="4" w:space="0" w:color="000000"/>
      </w:pBdr>
      <w:suppressAutoHyphens w:val="0"/>
      <w:autoSpaceDN/>
      <w:textAlignment w:val="auto"/>
    </w:pPr>
    <w:rPr>
      <w:rFonts w:ascii="Calibri" w:eastAsia="Calibri" w:hAnsi="Calibri" w:cs="Calibri"/>
      <w:kern w:val="0"/>
      <w:sz w:val="22"/>
      <w:szCs w:val="22"/>
      <w:lang w:eastAsia="en-US" w:bidi="ar-SA"/>
    </w:rPr>
    <w:tblPr>
      <w:tblStyleRowBandSize w:val="1"/>
      <w:tblStyleColBandSize w:val="1"/>
      <w:tblBorders>
        <w:bottom w:val="single" w:sz="4" w:space="0" w:color="5D8AC2" w:themeColor="accent1" w:themeTint="EA"/>
        <w:insideH w:val="single" w:sz="4" w:space="0" w:color="5D8AC2" w:themeColor="accent1" w:themeTint="EA"/>
        <w:insideV w:val="single" w:sz="4" w:space="0" w:color="5D8AC2" w:themeColor="accent1" w:themeTint="EA"/>
      </w:tblBorders>
    </w:tblPr>
    <w:tblStylePr w:type="firstRow">
      <w:rPr>
        <w:b/>
        <w:color w:val="404040"/>
      </w:rPr>
      <w:tblPr/>
      <w:tcPr>
        <w:tcBorders>
          <w:top w:val="none" w:sz="4" w:space="0" w:color="000000"/>
          <w:left w:val="none" w:sz="4" w:space="0" w:color="000000"/>
          <w:bottom w:val="single" w:sz="12" w:space="0" w:color="5D8AC2" w:themeColor="accent1" w:themeTint="EA"/>
          <w:right w:val="none" w:sz="4" w:space="0" w:color="000000"/>
        </w:tcBorders>
        <w:shd w:val="clear" w:color="auto" w:fill="FFFFFF"/>
      </w:tcPr>
    </w:tblStylePr>
    <w:tblStylePr w:type="lastRow">
      <w:rPr>
        <w:b/>
        <w:color w:val="404040"/>
      </w:rPr>
      <w:tblPr/>
      <w:tcPr>
        <w:tcBorders>
          <w:top w:val="single" w:sz="4" w:space="0" w:color="5D8AC2" w:themeColor="accent1" w:themeTint="EA"/>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AE5F1" w:themeFill="accent1" w:themeFillTint="34"/>
      </w:tcPr>
    </w:tblStylePr>
    <w:tblStylePr w:type="band1Horz">
      <w:rPr>
        <w:rFonts w:ascii="Arial" w:hAnsi="Arial"/>
        <w:color w:val="404040"/>
        <w:sz w:val="22"/>
      </w:rPr>
      <w:tblPr/>
      <w:tcPr>
        <w:shd w:val="clear" w:color="auto" w:fill="DAE5F1" w:themeFill="accent1" w:themeFillTint="34"/>
      </w:tcPr>
    </w:tblStylePr>
  </w:style>
  <w:style w:type="table" w:customStyle="1" w:styleId="GridTable2-Accent21">
    <w:name w:val="Grid Table 2 - Accent 21"/>
    <w:basedOn w:val="aff9"/>
    <w:uiPriority w:val="99"/>
    <w:rsid w:val="007B135F"/>
    <w:pPr>
      <w:widowControl/>
      <w:pBdr>
        <w:top w:val="none" w:sz="4" w:space="0" w:color="000000"/>
        <w:left w:val="none" w:sz="4" w:space="0" w:color="000000"/>
        <w:bottom w:val="none" w:sz="4" w:space="0" w:color="000000"/>
        <w:right w:val="none" w:sz="4" w:space="0" w:color="000000"/>
        <w:between w:val="none" w:sz="4" w:space="0" w:color="000000"/>
      </w:pBdr>
      <w:suppressAutoHyphens w:val="0"/>
      <w:autoSpaceDN/>
      <w:textAlignment w:val="auto"/>
    </w:pPr>
    <w:rPr>
      <w:rFonts w:ascii="Calibri" w:eastAsia="Calibri" w:hAnsi="Calibri" w:cs="Calibri"/>
      <w:kern w:val="0"/>
      <w:sz w:val="22"/>
      <w:szCs w:val="22"/>
      <w:lang w:eastAsia="en-US" w:bidi="ar-SA"/>
    </w:rPr>
    <w:tblPr>
      <w:tblStyleRowBandSize w:val="1"/>
      <w:tblStyleColBandSize w:val="1"/>
      <w:tblBorders>
        <w:bottom w:val="single" w:sz="4" w:space="0" w:color="D99695" w:themeColor="accent2" w:themeTint="97"/>
        <w:insideH w:val="single" w:sz="4" w:space="0" w:color="D99695" w:themeColor="accent2" w:themeTint="97"/>
        <w:insideV w:val="single" w:sz="4" w:space="0" w:color="D99695" w:themeColor="accent2" w:themeTint="97"/>
      </w:tblBorders>
    </w:tblPr>
    <w:tblStylePr w:type="firstRow">
      <w:rPr>
        <w:b/>
        <w:color w:val="404040"/>
      </w:rPr>
      <w:tblPr/>
      <w:tcPr>
        <w:tcBorders>
          <w:top w:val="none" w:sz="4" w:space="0" w:color="000000"/>
          <w:left w:val="none" w:sz="4" w:space="0" w:color="000000"/>
          <w:bottom w:val="single" w:sz="12" w:space="0" w:color="D99695" w:themeColor="accent2" w:themeTint="97"/>
          <w:right w:val="none" w:sz="4" w:space="0" w:color="000000"/>
        </w:tcBorders>
        <w:shd w:val="clear" w:color="auto" w:fill="FFFFFF"/>
      </w:tcPr>
    </w:tblStylePr>
    <w:tblStylePr w:type="lastRow">
      <w:rPr>
        <w:b/>
        <w:color w:val="404040"/>
      </w:rPr>
      <w:tblPr/>
      <w:tcPr>
        <w:tcBorders>
          <w:top w:val="single" w:sz="4" w:space="0" w:color="D99695" w:themeColor="accent2" w:themeTint="97"/>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2DCDC" w:themeFill="accent2" w:themeFillTint="32"/>
      </w:tcPr>
    </w:tblStylePr>
    <w:tblStylePr w:type="band1Horz">
      <w:rPr>
        <w:rFonts w:ascii="Arial" w:hAnsi="Arial"/>
        <w:color w:val="404040"/>
        <w:sz w:val="22"/>
      </w:rPr>
      <w:tblPr/>
      <w:tcPr>
        <w:shd w:val="clear" w:color="auto" w:fill="F2DCDC" w:themeFill="accent2" w:themeFillTint="32"/>
      </w:tcPr>
    </w:tblStylePr>
  </w:style>
  <w:style w:type="table" w:customStyle="1" w:styleId="GridTable2-Accent31">
    <w:name w:val="Grid Table 2 - Accent 31"/>
    <w:basedOn w:val="aff9"/>
    <w:uiPriority w:val="99"/>
    <w:rsid w:val="007B135F"/>
    <w:pPr>
      <w:widowControl/>
      <w:pBdr>
        <w:top w:val="none" w:sz="4" w:space="0" w:color="000000"/>
        <w:left w:val="none" w:sz="4" w:space="0" w:color="000000"/>
        <w:bottom w:val="none" w:sz="4" w:space="0" w:color="000000"/>
        <w:right w:val="none" w:sz="4" w:space="0" w:color="000000"/>
        <w:between w:val="none" w:sz="4" w:space="0" w:color="000000"/>
      </w:pBdr>
      <w:suppressAutoHyphens w:val="0"/>
      <w:autoSpaceDN/>
      <w:textAlignment w:val="auto"/>
    </w:pPr>
    <w:rPr>
      <w:rFonts w:ascii="Calibri" w:eastAsia="Calibri" w:hAnsi="Calibri" w:cs="Calibri"/>
      <w:kern w:val="0"/>
      <w:sz w:val="22"/>
      <w:szCs w:val="22"/>
      <w:lang w:eastAsia="en-US" w:bidi="ar-SA"/>
    </w:rPr>
    <w:tblPr>
      <w:tblStyleRowBandSize w:val="1"/>
      <w:tblStyleColBandSize w:val="1"/>
      <w:tblBorders>
        <w:bottom w:val="single" w:sz="4" w:space="0" w:color="9ABB59" w:themeColor="accent3" w:themeTint="FE"/>
        <w:insideH w:val="single" w:sz="4" w:space="0" w:color="9ABB59" w:themeColor="accent3" w:themeTint="FE"/>
        <w:insideV w:val="single" w:sz="4" w:space="0" w:color="9ABB59" w:themeColor="accent3" w:themeTint="FE"/>
      </w:tblBorders>
    </w:tblPr>
    <w:tblStylePr w:type="firstRow">
      <w:rPr>
        <w:b/>
        <w:color w:val="404040"/>
      </w:rPr>
      <w:tblPr/>
      <w:tcPr>
        <w:tcBorders>
          <w:top w:val="none" w:sz="4" w:space="0" w:color="000000"/>
          <w:left w:val="none" w:sz="4" w:space="0" w:color="000000"/>
          <w:bottom w:val="single" w:sz="12" w:space="0" w:color="9ABB59" w:themeColor="accent3" w:themeTint="FE"/>
          <w:right w:val="none" w:sz="4" w:space="0" w:color="000000"/>
        </w:tcBorders>
        <w:shd w:val="clear" w:color="auto" w:fill="FFFFFF"/>
      </w:tcPr>
    </w:tblStylePr>
    <w:tblStylePr w:type="lastRow">
      <w:rPr>
        <w:b/>
        <w:color w:val="404040"/>
      </w:rPr>
      <w:tblPr/>
      <w:tcPr>
        <w:tcBorders>
          <w:top w:val="single" w:sz="4" w:space="0" w:color="9ABB59" w:themeColor="accent3" w:themeTint="FE"/>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AF1DC" w:themeFill="accent3" w:themeFillTint="34"/>
      </w:tcPr>
    </w:tblStylePr>
    <w:tblStylePr w:type="band1Horz">
      <w:rPr>
        <w:rFonts w:ascii="Arial" w:hAnsi="Arial"/>
        <w:color w:val="404040"/>
        <w:sz w:val="22"/>
      </w:rPr>
      <w:tblPr/>
      <w:tcPr>
        <w:shd w:val="clear" w:color="auto" w:fill="EAF1DC" w:themeFill="accent3" w:themeFillTint="34"/>
      </w:tcPr>
    </w:tblStylePr>
  </w:style>
  <w:style w:type="table" w:customStyle="1" w:styleId="GridTable2-Accent41">
    <w:name w:val="Grid Table 2 - Accent 41"/>
    <w:basedOn w:val="aff9"/>
    <w:uiPriority w:val="99"/>
    <w:rsid w:val="007B135F"/>
    <w:pPr>
      <w:widowControl/>
      <w:pBdr>
        <w:top w:val="none" w:sz="4" w:space="0" w:color="000000"/>
        <w:left w:val="none" w:sz="4" w:space="0" w:color="000000"/>
        <w:bottom w:val="none" w:sz="4" w:space="0" w:color="000000"/>
        <w:right w:val="none" w:sz="4" w:space="0" w:color="000000"/>
        <w:between w:val="none" w:sz="4" w:space="0" w:color="000000"/>
      </w:pBdr>
      <w:suppressAutoHyphens w:val="0"/>
      <w:autoSpaceDN/>
      <w:textAlignment w:val="auto"/>
    </w:pPr>
    <w:rPr>
      <w:rFonts w:ascii="Calibri" w:eastAsia="Calibri" w:hAnsi="Calibri" w:cs="Calibri"/>
      <w:kern w:val="0"/>
      <w:sz w:val="22"/>
      <w:szCs w:val="22"/>
      <w:lang w:eastAsia="en-US" w:bidi="ar-SA"/>
    </w:rPr>
    <w:tblPr>
      <w:tblStyleRowBandSize w:val="1"/>
      <w:tblStyleColBandSize w:val="1"/>
      <w:tblBorders>
        <w:bottom w:val="single" w:sz="4" w:space="0" w:color="B2A1C6" w:themeColor="accent4" w:themeTint="9A"/>
        <w:insideH w:val="single" w:sz="4" w:space="0" w:color="B2A1C6" w:themeColor="accent4" w:themeTint="9A"/>
        <w:insideV w:val="single" w:sz="4" w:space="0" w:color="B2A1C6" w:themeColor="accent4" w:themeTint="9A"/>
      </w:tblBorders>
    </w:tblPr>
    <w:tblStylePr w:type="firstRow">
      <w:rPr>
        <w:b/>
        <w:color w:val="404040"/>
      </w:rPr>
      <w:tblPr/>
      <w:tcPr>
        <w:tcBorders>
          <w:top w:val="none" w:sz="4" w:space="0" w:color="000000"/>
          <w:left w:val="none" w:sz="4" w:space="0" w:color="000000"/>
          <w:bottom w:val="single" w:sz="12" w:space="0" w:color="B2A1C6" w:themeColor="accent4" w:themeTint="9A"/>
          <w:right w:val="none" w:sz="4" w:space="0" w:color="000000"/>
        </w:tcBorders>
        <w:shd w:val="clear" w:color="auto" w:fill="FFFFFF"/>
      </w:tcPr>
    </w:tblStylePr>
    <w:tblStylePr w:type="lastRow">
      <w:rPr>
        <w:b/>
        <w:color w:val="404040"/>
      </w:rPr>
      <w:tblPr/>
      <w:tcPr>
        <w:tcBorders>
          <w:top w:val="single" w:sz="4" w:space="0" w:color="B2A1C6" w:themeColor="accent4" w:themeTint="9A"/>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5DFEC" w:themeFill="accent4" w:themeFillTint="34"/>
      </w:tcPr>
    </w:tblStylePr>
    <w:tblStylePr w:type="band1Horz">
      <w:rPr>
        <w:rFonts w:ascii="Arial" w:hAnsi="Arial"/>
        <w:color w:val="404040"/>
        <w:sz w:val="22"/>
      </w:rPr>
      <w:tblPr/>
      <w:tcPr>
        <w:shd w:val="clear" w:color="auto" w:fill="E5DFEC" w:themeFill="accent4" w:themeFillTint="34"/>
      </w:tcPr>
    </w:tblStylePr>
  </w:style>
  <w:style w:type="table" w:customStyle="1" w:styleId="GridTable2-Accent51">
    <w:name w:val="Grid Table 2 - Accent 51"/>
    <w:basedOn w:val="aff9"/>
    <w:uiPriority w:val="99"/>
    <w:rsid w:val="007B135F"/>
    <w:pPr>
      <w:widowControl/>
      <w:pBdr>
        <w:top w:val="none" w:sz="4" w:space="0" w:color="000000"/>
        <w:left w:val="none" w:sz="4" w:space="0" w:color="000000"/>
        <w:bottom w:val="none" w:sz="4" w:space="0" w:color="000000"/>
        <w:right w:val="none" w:sz="4" w:space="0" w:color="000000"/>
        <w:between w:val="none" w:sz="4" w:space="0" w:color="000000"/>
      </w:pBdr>
      <w:suppressAutoHyphens w:val="0"/>
      <w:autoSpaceDN/>
      <w:textAlignment w:val="auto"/>
    </w:pPr>
    <w:rPr>
      <w:rFonts w:ascii="Calibri" w:eastAsia="Calibri" w:hAnsi="Calibri" w:cs="Calibri"/>
      <w:kern w:val="0"/>
      <w:sz w:val="22"/>
      <w:szCs w:val="22"/>
      <w:lang w:eastAsia="en-US" w:bidi="ar-SA"/>
    </w:rPr>
    <w:tblPr>
      <w:tblStyleRowBandSize w:val="1"/>
      <w:tblStyleColBandSize w:val="1"/>
      <w:tblBorders>
        <w:bottom w:val="single" w:sz="4" w:space="0" w:color="4BACC6" w:themeColor="accent5"/>
        <w:insideH w:val="single" w:sz="4" w:space="0" w:color="4BACC6" w:themeColor="accent5"/>
        <w:insideV w:val="single" w:sz="4" w:space="0" w:color="4BACC6" w:themeColor="accent5"/>
      </w:tblBorders>
    </w:tblPr>
    <w:tblStylePr w:type="firstRow">
      <w:rPr>
        <w:b/>
        <w:color w:val="404040"/>
      </w:rPr>
      <w:tblPr/>
      <w:tcPr>
        <w:tcBorders>
          <w:top w:val="none" w:sz="4" w:space="0" w:color="000000"/>
          <w:left w:val="none" w:sz="4" w:space="0" w:color="000000"/>
          <w:bottom w:val="single" w:sz="12" w:space="0" w:color="4BACC6" w:themeColor="accent5"/>
          <w:right w:val="none" w:sz="4" w:space="0" w:color="000000"/>
        </w:tcBorders>
        <w:shd w:val="clear" w:color="auto" w:fill="FFFFFF"/>
      </w:tcPr>
    </w:tblStylePr>
    <w:tblStylePr w:type="lastRow">
      <w:rPr>
        <w:b/>
        <w:color w:val="404040"/>
      </w:rPr>
      <w:tblPr/>
      <w:tcPr>
        <w:tcBorders>
          <w:top w:val="single" w:sz="4" w:space="0" w:color="4BACC6" w:themeColor="accent5"/>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AEEF3" w:themeFill="accent5" w:themeFillTint="34"/>
      </w:tcPr>
    </w:tblStylePr>
    <w:tblStylePr w:type="band1Horz">
      <w:rPr>
        <w:rFonts w:ascii="Arial" w:hAnsi="Arial"/>
        <w:color w:val="404040"/>
        <w:sz w:val="22"/>
      </w:rPr>
      <w:tblPr/>
      <w:tcPr>
        <w:shd w:val="clear" w:color="auto" w:fill="DAEEF3" w:themeFill="accent5" w:themeFillTint="34"/>
      </w:tcPr>
    </w:tblStylePr>
  </w:style>
  <w:style w:type="table" w:customStyle="1" w:styleId="GridTable2-Accent61">
    <w:name w:val="Grid Table 2 - Accent 61"/>
    <w:basedOn w:val="aff9"/>
    <w:uiPriority w:val="99"/>
    <w:rsid w:val="007B135F"/>
    <w:pPr>
      <w:widowControl/>
      <w:pBdr>
        <w:top w:val="none" w:sz="4" w:space="0" w:color="000000"/>
        <w:left w:val="none" w:sz="4" w:space="0" w:color="000000"/>
        <w:bottom w:val="none" w:sz="4" w:space="0" w:color="000000"/>
        <w:right w:val="none" w:sz="4" w:space="0" w:color="000000"/>
        <w:between w:val="none" w:sz="4" w:space="0" w:color="000000"/>
      </w:pBdr>
      <w:suppressAutoHyphens w:val="0"/>
      <w:autoSpaceDN/>
      <w:textAlignment w:val="auto"/>
    </w:pPr>
    <w:rPr>
      <w:rFonts w:ascii="Calibri" w:eastAsia="Calibri" w:hAnsi="Calibri" w:cs="Calibri"/>
      <w:kern w:val="0"/>
      <w:sz w:val="22"/>
      <w:szCs w:val="22"/>
      <w:lang w:eastAsia="en-US" w:bidi="ar-SA"/>
    </w:rPr>
    <w:tblPr>
      <w:tblStyleRowBandSize w:val="1"/>
      <w:tblStyleColBandSize w:val="1"/>
      <w:tblBorders>
        <w:bottom w:val="single" w:sz="4" w:space="0" w:color="F79646" w:themeColor="accent6"/>
        <w:insideH w:val="single" w:sz="4" w:space="0" w:color="F79646" w:themeColor="accent6"/>
        <w:insideV w:val="single" w:sz="4" w:space="0" w:color="F79646" w:themeColor="accent6"/>
      </w:tblBorders>
    </w:tblPr>
    <w:tblStylePr w:type="firstRow">
      <w:rPr>
        <w:b/>
        <w:color w:val="404040"/>
      </w:rPr>
      <w:tblPr/>
      <w:tcPr>
        <w:tcBorders>
          <w:top w:val="none" w:sz="4" w:space="0" w:color="000000"/>
          <w:left w:val="none" w:sz="4" w:space="0" w:color="000000"/>
          <w:bottom w:val="single" w:sz="12" w:space="0" w:color="F79646" w:themeColor="accent6"/>
          <w:right w:val="none" w:sz="4" w:space="0" w:color="000000"/>
        </w:tcBorders>
        <w:shd w:val="clear" w:color="auto" w:fill="FFFFFF"/>
      </w:tcPr>
    </w:tblStylePr>
    <w:tblStylePr w:type="lastRow">
      <w:rPr>
        <w:b/>
        <w:color w:val="404040"/>
      </w:rPr>
      <w:tblPr/>
      <w:tcPr>
        <w:tcBorders>
          <w:top w:val="single" w:sz="4" w:space="0" w:color="F79646" w:themeColor="accent6"/>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DE9D8" w:themeFill="accent6" w:themeFillTint="34"/>
      </w:tcPr>
    </w:tblStylePr>
    <w:tblStylePr w:type="band1Horz">
      <w:rPr>
        <w:rFonts w:ascii="Arial" w:hAnsi="Arial"/>
        <w:color w:val="404040"/>
        <w:sz w:val="22"/>
      </w:rPr>
      <w:tblPr/>
      <w:tcPr>
        <w:shd w:val="clear" w:color="auto" w:fill="FDE9D8" w:themeFill="accent6" w:themeFillTint="34"/>
      </w:tcPr>
    </w:tblStylePr>
  </w:style>
  <w:style w:type="table" w:customStyle="1" w:styleId="-311">
    <w:name w:val="Таблица-сетка 31"/>
    <w:basedOn w:val="aff9"/>
    <w:uiPriority w:val="99"/>
    <w:rsid w:val="007B135F"/>
    <w:pPr>
      <w:widowControl/>
      <w:pBdr>
        <w:top w:val="none" w:sz="4" w:space="0" w:color="000000"/>
        <w:left w:val="none" w:sz="4" w:space="0" w:color="000000"/>
        <w:bottom w:val="none" w:sz="4" w:space="0" w:color="000000"/>
        <w:right w:val="none" w:sz="4" w:space="0" w:color="000000"/>
        <w:between w:val="none" w:sz="4" w:space="0" w:color="000000"/>
      </w:pBdr>
      <w:suppressAutoHyphens w:val="0"/>
      <w:autoSpaceDN/>
      <w:textAlignment w:val="auto"/>
    </w:pPr>
    <w:rPr>
      <w:rFonts w:ascii="Calibri" w:eastAsia="Calibri" w:hAnsi="Calibri" w:cs="Calibri"/>
      <w:kern w:val="0"/>
      <w:sz w:val="22"/>
      <w:szCs w:val="22"/>
      <w:lang w:eastAsia="en-US" w:bidi="ar-SA"/>
    </w:r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CBCBCB" w:themeFill="text1" w:themeFillTint="34"/>
      </w:tcPr>
    </w:tblStylePr>
    <w:tblStylePr w:type="band1Horz">
      <w:rPr>
        <w:rFonts w:ascii="Arial" w:hAnsi="Arial"/>
        <w:color w:val="404040"/>
        <w:sz w:val="22"/>
      </w:rPr>
      <w:tblPr/>
      <w:tcPr>
        <w:shd w:val="clear" w:color="auto" w:fill="CBCBCB" w:themeFill="text1" w:themeFillTint="34"/>
      </w:tcPr>
    </w:tblStylePr>
  </w:style>
  <w:style w:type="table" w:customStyle="1" w:styleId="GridTable3-Accent11">
    <w:name w:val="Grid Table 3 - Accent 11"/>
    <w:basedOn w:val="aff9"/>
    <w:uiPriority w:val="99"/>
    <w:rsid w:val="007B135F"/>
    <w:pPr>
      <w:widowControl/>
      <w:pBdr>
        <w:top w:val="none" w:sz="4" w:space="0" w:color="000000"/>
        <w:left w:val="none" w:sz="4" w:space="0" w:color="000000"/>
        <w:bottom w:val="none" w:sz="4" w:space="0" w:color="000000"/>
        <w:right w:val="none" w:sz="4" w:space="0" w:color="000000"/>
        <w:between w:val="none" w:sz="4" w:space="0" w:color="000000"/>
      </w:pBdr>
      <w:suppressAutoHyphens w:val="0"/>
      <w:autoSpaceDN/>
      <w:textAlignment w:val="auto"/>
    </w:pPr>
    <w:rPr>
      <w:rFonts w:ascii="Calibri" w:eastAsia="Calibri" w:hAnsi="Calibri" w:cs="Calibri"/>
      <w:kern w:val="0"/>
      <w:sz w:val="22"/>
      <w:szCs w:val="22"/>
      <w:lang w:eastAsia="en-US" w:bidi="ar-SA"/>
    </w:rPr>
    <w:tblPr>
      <w:tblStyleRowBandSize w:val="1"/>
      <w:tblStyleColBandSize w:val="1"/>
      <w:tblBorders>
        <w:bottom w:val="single" w:sz="4" w:space="0" w:color="5D8AC2" w:themeColor="accent1" w:themeTint="EA"/>
        <w:insideH w:val="single" w:sz="4" w:space="0" w:color="5D8AC2" w:themeColor="accent1" w:themeTint="EA"/>
        <w:insideV w:val="single" w:sz="4" w:space="0" w:color="5D8AC2"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DAE5F1" w:themeFill="accent1" w:themeFillTint="34"/>
      </w:tcPr>
    </w:tblStylePr>
    <w:tblStylePr w:type="band1Horz">
      <w:rPr>
        <w:rFonts w:ascii="Arial" w:hAnsi="Arial"/>
        <w:color w:val="404040"/>
        <w:sz w:val="22"/>
      </w:rPr>
      <w:tblPr/>
      <w:tcPr>
        <w:shd w:val="clear" w:color="auto" w:fill="DAE5F1" w:themeFill="accent1" w:themeFillTint="34"/>
      </w:tcPr>
    </w:tblStylePr>
  </w:style>
  <w:style w:type="table" w:customStyle="1" w:styleId="GridTable3-Accent21">
    <w:name w:val="Grid Table 3 - Accent 21"/>
    <w:basedOn w:val="aff9"/>
    <w:uiPriority w:val="99"/>
    <w:rsid w:val="007B135F"/>
    <w:pPr>
      <w:widowControl/>
      <w:pBdr>
        <w:top w:val="none" w:sz="4" w:space="0" w:color="000000"/>
        <w:left w:val="none" w:sz="4" w:space="0" w:color="000000"/>
        <w:bottom w:val="none" w:sz="4" w:space="0" w:color="000000"/>
        <w:right w:val="none" w:sz="4" w:space="0" w:color="000000"/>
        <w:between w:val="none" w:sz="4" w:space="0" w:color="000000"/>
      </w:pBdr>
      <w:suppressAutoHyphens w:val="0"/>
      <w:autoSpaceDN/>
      <w:textAlignment w:val="auto"/>
    </w:pPr>
    <w:rPr>
      <w:rFonts w:ascii="Calibri" w:eastAsia="Calibri" w:hAnsi="Calibri" w:cs="Calibri"/>
      <w:kern w:val="0"/>
      <w:sz w:val="22"/>
      <w:szCs w:val="22"/>
      <w:lang w:eastAsia="en-US" w:bidi="ar-SA"/>
    </w:rPr>
    <w:tblPr>
      <w:tblStyleRowBandSize w:val="1"/>
      <w:tblStyleColBandSize w:val="1"/>
      <w:tblBorders>
        <w:bottom w:val="single" w:sz="4" w:space="0" w:color="D99695" w:themeColor="accent2" w:themeTint="97"/>
        <w:insideH w:val="single" w:sz="4" w:space="0" w:color="D99695" w:themeColor="accent2" w:themeTint="97"/>
        <w:insideV w:val="single" w:sz="4" w:space="0" w:color="D99695"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F2DCDC" w:themeFill="accent2" w:themeFillTint="32"/>
      </w:tcPr>
    </w:tblStylePr>
    <w:tblStylePr w:type="band1Horz">
      <w:rPr>
        <w:rFonts w:ascii="Arial" w:hAnsi="Arial"/>
        <w:color w:val="404040"/>
        <w:sz w:val="22"/>
      </w:rPr>
      <w:tblPr/>
      <w:tcPr>
        <w:shd w:val="clear" w:color="auto" w:fill="F2DCDC" w:themeFill="accent2" w:themeFillTint="32"/>
      </w:tcPr>
    </w:tblStylePr>
  </w:style>
  <w:style w:type="table" w:customStyle="1" w:styleId="GridTable3-Accent31">
    <w:name w:val="Grid Table 3 - Accent 31"/>
    <w:basedOn w:val="aff9"/>
    <w:uiPriority w:val="99"/>
    <w:rsid w:val="007B135F"/>
    <w:pPr>
      <w:widowControl/>
      <w:pBdr>
        <w:top w:val="none" w:sz="4" w:space="0" w:color="000000"/>
        <w:left w:val="none" w:sz="4" w:space="0" w:color="000000"/>
        <w:bottom w:val="none" w:sz="4" w:space="0" w:color="000000"/>
        <w:right w:val="none" w:sz="4" w:space="0" w:color="000000"/>
        <w:between w:val="none" w:sz="4" w:space="0" w:color="000000"/>
      </w:pBdr>
      <w:suppressAutoHyphens w:val="0"/>
      <w:autoSpaceDN/>
      <w:textAlignment w:val="auto"/>
    </w:pPr>
    <w:rPr>
      <w:rFonts w:ascii="Calibri" w:eastAsia="Calibri" w:hAnsi="Calibri" w:cs="Calibri"/>
      <w:kern w:val="0"/>
      <w:sz w:val="22"/>
      <w:szCs w:val="22"/>
      <w:lang w:eastAsia="en-US" w:bidi="ar-SA"/>
    </w:rPr>
    <w:tblPr>
      <w:tblStyleRowBandSize w:val="1"/>
      <w:tblStyleColBandSize w:val="1"/>
      <w:tblBorders>
        <w:bottom w:val="single" w:sz="4" w:space="0" w:color="9ABB59" w:themeColor="accent3" w:themeTint="FE"/>
        <w:insideH w:val="single" w:sz="4" w:space="0" w:color="9ABB59" w:themeColor="accent3" w:themeTint="FE"/>
        <w:insideV w:val="single" w:sz="4" w:space="0" w:color="9ABB59"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EAF1DC" w:themeFill="accent3" w:themeFillTint="34"/>
      </w:tcPr>
    </w:tblStylePr>
    <w:tblStylePr w:type="band1Horz">
      <w:rPr>
        <w:rFonts w:ascii="Arial" w:hAnsi="Arial"/>
        <w:color w:val="404040"/>
        <w:sz w:val="22"/>
      </w:rPr>
      <w:tblPr/>
      <w:tcPr>
        <w:shd w:val="clear" w:color="auto" w:fill="EAF1DC" w:themeFill="accent3" w:themeFillTint="34"/>
      </w:tcPr>
    </w:tblStylePr>
  </w:style>
  <w:style w:type="table" w:customStyle="1" w:styleId="GridTable3-Accent41">
    <w:name w:val="Grid Table 3 - Accent 41"/>
    <w:basedOn w:val="aff9"/>
    <w:uiPriority w:val="99"/>
    <w:rsid w:val="007B135F"/>
    <w:pPr>
      <w:widowControl/>
      <w:pBdr>
        <w:top w:val="none" w:sz="4" w:space="0" w:color="000000"/>
        <w:left w:val="none" w:sz="4" w:space="0" w:color="000000"/>
        <w:bottom w:val="none" w:sz="4" w:space="0" w:color="000000"/>
        <w:right w:val="none" w:sz="4" w:space="0" w:color="000000"/>
        <w:between w:val="none" w:sz="4" w:space="0" w:color="000000"/>
      </w:pBdr>
      <w:suppressAutoHyphens w:val="0"/>
      <w:autoSpaceDN/>
      <w:textAlignment w:val="auto"/>
    </w:pPr>
    <w:rPr>
      <w:rFonts w:ascii="Calibri" w:eastAsia="Calibri" w:hAnsi="Calibri" w:cs="Calibri"/>
      <w:kern w:val="0"/>
      <w:sz w:val="22"/>
      <w:szCs w:val="22"/>
      <w:lang w:eastAsia="en-US" w:bidi="ar-SA"/>
    </w:rPr>
    <w:tblPr>
      <w:tblStyleRowBandSize w:val="1"/>
      <w:tblStyleColBandSize w:val="1"/>
      <w:tblBorders>
        <w:bottom w:val="single" w:sz="4" w:space="0" w:color="B2A1C6" w:themeColor="accent4" w:themeTint="9A"/>
        <w:insideH w:val="single" w:sz="4" w:space="0" w:color="B2A1C6" w:themeColor="accent4" w:themeTint="9A"/>
        <w:insideV w:val="single" w:sz="4" w:space="0" w:color="B2A1C6"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E5DFEC" w:themeFill="accent4" w:themeFillTint="34"/>
      </w:tcPr>
    </w:tblStylePr>
    <w:tblStylePr w:type="band1Horz">
      <w:rPr>
        <w:rFonts w:ascii="Arial" w:hAnsi="Arial"/>
        <w:color w:val="404040"/>
        <w:sz w:val="22"/>
      </w:rPr>
      <w:tblPr/>
      <w:tcPr>
        <w:shd w:val="clear" w:color="auto" w:fill="E5DFEC" w:themeFill="accent4" w:themeFillTint="34"/>
      </w:tcPr>
    </w:tblStylePr>
  </w:style>
  <w:style w:type="table" w:customStyle="1" w:styleId="GridTable3-Accent51">
    <w:name w:val="Grid Table 3 - Accent 51"/>
    <w:basedOn w:val="aff9"/>
    <w:uiPriority w:val="99"/>
    <w:rsid w:val="007B135F"/>
    <w:pPr>
      <w:widowControl/>
      <w:pBdr>
        <w:top w:val="none" w:sz="4" w:space="0" w:color="000000"/>
        <w:left w:val="none" w:sz="4" w:space="0" w:color="000000"/>
        <w:bottom w:val="none" w:sz="4" w:space="0" w:color="000000"/>
        <w:right w:val="none" w:sz="4" w:space="0" w:color="000000"/>
        <w:between w:val="none" w:sz="4" w:space="0" w:color="000000"/>
      </w:pBdr>
      <w:suppressAutoHyphens w:val="0"/>
      <w:autoSpaceDN/>
      <w:textAlignment w:val="auto"/>
    </w:pPr>
    <w:rPr>
      <w:rFonts w:ascii="Calibri" w:eastAsia="Calibri" w:hAnsi="Calibri" w:cs="Calibri"/>
      <w:kern w:val="0"/>
      <w:sz w:val="22"/>
      <w:szCs w:val="22"/>
      <w:lang w:eastAsia="en-US" w:bidi="ar-SA"/>
    </w:rPr>
    <w:tblPr>
      <w:tblStyleRowBandSize w:val="1"/>
      <w:tblStyleColBandSize w:val="1"/>
      <w:tblBorders>
        <w:bottom w:val="single" w:sz="4" w:space="0" w:color="4BACC6" w:themeColor="accent5"/>
        <w:insideH w:val="single" w:sz="4" w:space="0" w:color="4BACC6" w:themeColor="accent5"/>
        <w:insideV w:val="single" w:sz="4" w:space="0" w:color="4BACC6"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DAEEF3" w:themeFill="accent5" w:themeFillTint="34"/>
      </w:tcPr>
    </w:tblStylePr>
    <w:tblStylePr w:type="band1Horz">
      <w:rPr>
        <w:rFonts w:ascii="Arial" w:hAnsi="Arial"/>
        <w:color w:val="404040"/>
        <w:sz w:val="22"/>
      </w:rPr>
      <w:tblPr/>
      <w:tcPr>
        <w:shd w:val="clear" w:color="auto" w:fill="DAEEF3" w:themeFill="accent5" w:themeFillTint="34"/>
      </w:tcPr>
    </w:tblStylePr>
  </w:style>
  <w:style w:type="table" w:customStyle="1" w:styleId="GridTable3-Accent61">
    <w:name w:val="Grid Table 3 - Accent 61"/>
    <w:basedOn w:val="aff9"/>
    <w:uiPriority w:val="99"/>
    <w:rsid w:val="007B135F"/>
    <w:pPr>
      <w:widowControl/>
      <w:pBdr>
        <w:top w:val="none" w:sz="4" w:space="0" w:color="000000"/>
        <w:left w:val="none" w:sz="4" w:space="0" w:color="000000"/>
        <w:bottom w:val="none" w:sz="4" w:space="0" w:color="000000"/>
        <w:right w:val="none" w:sz="4" w:space="0" w:color="000000"/>
        <w:between w:val="none" w:sz="4" w:space="0" w:color="000000"/>
      </w:pBdr>
      <w:suppressAutoHyphens w:val="0"/>
      <w:autoSpaceDN/>
      <w:textAlignment w:val="auto"/>
    </w:pPr>
    <w:rPr>
      <w:rFonts w:ascii="Calibri" w:eastAsia="Calibri" w:hAnsi="Calibri" w:cs="Calibri"/>
      <w:kern w:val="0"/>
      <w:sz w:val="22"/>
      <w:szCs w:val="22"/>
      <w:lang w:eastAsia="en-US" w:bidi="ar-SA"/>
    </w:rPr>
    <w:tblPr>
      <w:tblStyleRowBandSize w:val="1"/>
      <w:tblStyleColBandSize w:val="1"/>
      <w:tblBorders>
        <w:bottom w:val="single" w:sz="4" w:space="0" w:color="F79646" w:themeColor="accent6"/>
        <w:insideH w:val="single" w:sz="4" w:space="0" w:color="F79646" w:themeColor="accent6"/>
        <w:insideV w:val="single" w:sz="4" w:space="0" w:color="F79646"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FDE9D8" w:themeFill="accent6" w:themeFillTint="34"/>
      </w:tcPr>
    </w:tblStylePr>
    <w:tblStylePr w:type="band1Horz">
      <w:rPr>
        <w:rFonts w:ascii="Arial" w:hAnsi="Arial"/>
        <w:color w:val="404040"/>
        <w:sz w:val="22"/>
      </w:rPr>
      <w:tblPr/>
      <w:tcPr>
        <w:shd w:val="clear" w:color="auto" w:fill="FDE9D8" w:themeFill="accent6" w:themeFillTint="34"/>
      </w:tcPr>
    </w:tblStylePr>
  </w:style>
  <w:style w:type="table" w:customStyle="1" w:styleId="-410">
    <w:name w:val="Таблица-сетка 41"/>
    <w:basedOn w:val="aff9"/>
    <w:uiPriority w:val="59"/>
    <w:rsid w:val="007B135F"/>
    <w:pPr>
      <w:widowControl/>
      <w:pBdr>
        <w:top w:val="none" w:sz="4" w:space="0" w:color="000000"/>
        <w:left w:val="none" w:sz="4" w:space="0" w:color="000000"/>
        <w:bottom w:val="none" w:sz="4" w:space="0" w:color="000000"/>
        <w:right w:val="none" w:sz="4" w:space="0" w:color="000000"/>
        <w:between w:val="none" w:sz="4" w:space="0" w:color="000000"/>
      </w:pBdr>
      <w:suppressAutoHyphens w:val="0"/>
      <w:autoSpaceDN/>
      <w:textAlignment w:val="auto"/>
    </w:pPr>
    <w:rPr>
      <w:rFonts w:ascii="Calibri" w:eastAsia="Calibri" w:hAnsi="Calibri" w:cs="Calibri"/>
      <w:kern w:val="0"/>
      <w:sz w:val="22"/>
      <w:szCs w:val="22"/>
      <w:lang w:eastAsia="en-US" w:bidi="ar-SA"/>
    </w:rPr>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CBCBCB" w:themeFill="text1" w:themeFillTint="34"/>
      </w:tcPr>
    </w:tblStylePr>
    <w:tblStylePr w:type="band1Horz">
      <w:rPr>
        <w:rFonts w:ascii="Arial" w:hAnsi="Arial"/>
        <w:color w:val="404040"/>
        <w:sz w:val="22"/>
      </w:rPr>
      <w:tblPr/>
      <w:tcPr>
        <w:shd w:val="clear" w:color="auto" w:fill="CBCBCB" w:themeFill="text1" w:themeFillTint="34"/>
      </w:tcPr>
    </w:tblStylePr>
  </w:style>
  <w:style w:type="table" w:customStyle="1" w:styleId="GridTable4-Accent11">
    <w:name w:val="Grid Table 4 - Accent 11"/>
    <w:basedOn w:val="aff9"/>
    <w:uiPriority w:val="59"/>
    <w:rsid w:val="007B135F"/>
    <w:pPr>
      <w:widowControl/>
      <w:pBdr>
        <w:top w:val="none" w:sz="4" w:space="0" w:color="000000"/>
        <w:left w:val="none" w:sz="4" w:space="0" w:color="000000"/>
        <w:bottom w:val="none" w:sz="4" w:space="0" w:color="000000"/>
        <w:right w:val="none" w:sz="4" w:space="0" w:color="000000"/>
        <w:between w:val="none" w:sz="4" w:space="0" w:color="000000"/>
      </w:pBdr>
      <w:suppressAutoHyphens w:val="0"/>
      <w:autoSpaceDN/>
      <w:textAlignment w:val="auto"/>
    </w:pPr>
    <w:rPr>
      <w:rFonts w:ascii="Calibri" w:eastAsia="Calibri" w:hAnsi="Calibri" w:cs="Calibri"/>
      <w:kern w:val="0"/>
      <w:sz w:val="22"/>
      <w:szCs w:val="22"/>
      <w:lang w:eastAsia="en-US" w:bidi="ar-SA"/>
    </w:rPr>
    <w:tblPr>
      <w:tblStyleRowBandSize w:val="1"/>
      <w:tblStyleColBandSize w:val="1"/>
      <w:tblBorders>
        <w:top w:val="single" w:sz="4" w:space="0" w:color="9BB7D9" w:themeColor="accent1" w:themeTint="90"/>
        <w:left w:val="single" w:sz="4" w:space="0" w:color="9BB7D9" w:themeColor="accent1" w:themeTint="90"/>
        <w:bottom w:val="single" w:sz="4" w:space="0" w:color="9BB7D9" w:themeColor="accent1" w:themeTint="90"/>
        <w:right w:val="single" w:sz="4" w:space="0" w:color="9BB7D9" w:themeColor="accent1" w:themeTint="90"/>
        <w:insideH w:val="single" w:sz="4" w:space="0" w:color="9BB7D9" w:themeColor="accent1" w:themeTint="90"/>
        <w:insideV w:val="single" w:sz="4" w:space="0" w:color="9BB7D9" w:themeColor="accent1" w:themeTint="90"/>
      </w:tblBorders>
    </w:tblPr>
    <w:tblStylePr w:type="firstRow">
      <w:rPr>
        <w:rFonts w:ascii="Arial" w:hAnsi="Arial"/>
        <w:b/>
        <w:color w:val="FFFFFF"/>
        <w:sz w:val="22"/>
      </w:rPr>
      <w:tblPr/>
      <w:tcPr>
        <w:tcBorders>
          <w:top w:val="single" w:sz="4" w:space="0" w:color="5D8AC2" w:themeColor="accent1" w:themeTint="EA"/>
          <w:left w:val="single" w:sz="4" w:space="0" w:color="5D8AC2" w:themeColor="accent1" w:themeTint="EA"/>
          <w:bottom w:val="single" w:sz="4" w:space="0" w:color="5D8AC2" w:themeColor="accent1" w:themeTint="EA"/>
          <w:right w:val="single" w:sz="4" w:space="0" w:color="5D8AC2" w:themeColor="accent1" w:themeTint="EA"/>
        </w:tcBorders>
        <w:shd w:val="clear" w:color="auto" w:fill="5D8AC2" w:themeFill="accent1" w:themeFillTint="EA"/>
      </w:tcPr>
    </w:tblStylePr>
    <w:tblStylePr w:type="lastRow">
      <w:rPr>
        <w:b/>
        <w:color w:val="404040"/>
      </w:rPr>
      <w:tblPr/>
      <w:tcPr>
        <w:tcBorders>
          <w:top w:val="single" w:sz="4" w:space="0" w:color="5D8AC2"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CE6F2" w:themeFill="accent1" w:themeFillTint="32"/>
      </w:tcPr>
    </w:tblStylePr>
    <w:tblStylePr w:type="band1Horz">
      <w:rPr>
        <w:rFonts w:ascii="Arial" w:hAnsi="Arial"/>
        <w:color w:val="404040"/>
        <w:sz w:val="22"/>
      </w:rPr>
      <w:tblPr/>
      <w:tcPr>
        <w:shd w:val="clear" w:color="auto" w:fill="DCE6F2" w:themeFill="accent1" w:themeFillTint="32"/>
      </w:tcPr>
    </w:tblStylePr>
  </w:style>
  <w:style w:type="table" w:customStyle="1" w:styleId="GridTable4-Accent21">
    <w:name w:val="Grid Table 4 - Accent 21"/>
    <w:basedOn w:val="aff9"/>
    <w:uiPriority w:val="59"/>
    <w:rsid w:val="007B135F"/>
    <w:pPr>
      <w:widowControl/>
      <w:pBdr>
        <w:top w:val="none" w:sz="4" w:space="0" w:color="000000"/>
        <w:left w:val="none" w:sz="4" w:space="0" w:color="000000"/>
        <w:bottom w:val="none" w:sz="4" w:space="0" w:color="000000"/>
        <w:right w:val="none" w:sz="4" w:space="0" w:color="000000"/>
        <w:between w:val="none" w:sz="4" w:space="0" w:color="000000"/>
      </w:pBdr>
      <w:suppressAutoHyphens w:val="0"/>
      <w:autoSpaceDN/>
      <w:textAlignment w:val="auto"/>
    </w:pPr>
    <w:rPr>
      <w:rFonts w:ascii="Calibri" w:eastAsia="Calibri" w:hAnsi="Calibri" w:cs="Calibri"/>
      <w:kern w:val="0"/>
      <w:sz w:val="22"/>
      <w:szCs w:val="22"/>
      <w:lang w:eastAsia="en-US" w:bidi="ar-SA"/>
    </w:rPr>
    <w:tblPr>
      <w:tblStyleRowBandSize w:val="1"/>
      <w:tblStyleColBandSize w:val="1"/>
      <w:tblBorders>
        <w:top w:val="single" w:sz="4" w:space="0" w:color="DB9B9A" w:themeColor="accent2" w:themeTint="90"/>
        <w:left w:val="single" w:sz="4" w:space="0" w:color="DB9B9A" w:themeColor="accent2" w:themeTint="90"/>
        <w:bottom w:val="single" w:sz="4" w:space="0" w:color="DB9B9A" w:themeColor="accent2" w:themeTint="90"/>
        <w:right w:val="single" w:sz="4" w:space="0" w:color="DB9B9A" w:themeColor="accent2" w:themeTint="90"/>
        <w:insideH w:val="single" w:sz="4" w:space="0" w:color="DB9B9A" w:themeColor="accent2" w:themeTint="90"/>
        <w:insideV w:val="single" w:sz="4" w:space="0" w:color="DB9B9A" w:themeColor="accent2" w:themeTint="90"/>
      </w:tblBorders>
    </w:tblPr>
    <w:tblStylePr w:type="firstRow">
      <w:rPr>
        <w:rFonts w:ascii="Arial" w:hAnsi="Arial"/>
        <w:b/>
        <w:color w:val="FFFFFF"/>
        <w:sz w:val="22"/>
      </w:rPr>
      <w:tblPr/>
      <w:tcPr>
        <w:tc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tcBorders>
        <w:shd w:val="clear" w:color="auto" w:fill="D99695" w:themeFill="accent2" w:themeFillTint="97"/>
      </w:tcPr>
    </w:tblStylePr>
    <w:tblStylePr w:type="lastRow">
      <w:rPr>
        <w:b/>
        <w:color w:val="404040"/>
      </w:rPr>
      <w:tblPr/>
      <w:tcPr>
        <w:tcBorders>
          <w:top w:val="single" w:sz="4" w:space="0" w:color="D99695"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2DCDC" w:themeFill="accent2" w:themeFillTint="32"/>
      </w:tcPr>
    </w:tblStylePr>
    <w:tblStylePr w:type="band1Horz">
      <w:rPr>
        <w:rFonts w:ascii="Arial" w:hAnsi="Arial"/>
        <w:color w:val="404040"/>
        <w:sz w:val="22"/>
      </w:rPr>
      <w:tblPr/>
      <w:tcPr>
        <w:shd w:val="clear" w:color="auto" w:fill="F2DCDC" w:themeFill="accent2" w:themeFillTint="32"/>
      </w:tcPr>
    </w:tblStylePr>
  </w:style>
  <w:style w:type="table" w:customStyle="1" w:styleId="GridTable4-Accent31">
    <w:name w:val="Grid Table 4 - Accent 31"/>
    <w:basedOn w:val="aff9"/>
    <w:uiPriority w:val="59"/>
    <w:rsid w:val="007B135F"/>
    <w:pPr>
      <w:widowControl/>
      <w:pBdr>
        <w:top w:val="none" w:sz="4" w:space="0" w:color="000000"/>
        <w:left w:val="none" w:sz="4" w:space="0" w:color="000000"/>
        <w:bottom w:val="none" w:sz="4" w:space="0" w:color="000000"/>
        <w:right w:val="none" w:sz="4" w:space="0" w:color="000000"/>
        <w:between w:val="none" w:sz="4" w:space="0" w:color="000000"/>
      </w:pBdr>
      <w:suppressAutoHyphens w:val="0"/>
      <w:autoSpaceDN/>
      <w:textAlignment w:val="auto"/>
    </w:pPr>
    <w:rPr>
      <w:rFonts w:ascii="Calibri" w:eastAsia="Calibri" w:hAnsi="Calibri" w:cs="Calibri"/>
      <w:kern w:val="0"/>
      <w:sz w:val="22"/>
      <w:szCs w:val="22"/>
      <w:lang w:eastAsia="en-US" w:bidi="ar-SA"/>
    </w:rPr>
    <w:tblPr>
      <w:tblStyleRowBandSize w:val="1"/>
      <w:tblStyleColBandSize w:val="1"/>
      <w:tblBorders>
        <w:top w:val="single" w:sz="4" w:space="0" w:color="C6D8A1" w:themeColor="accent3" w:themeTint="90"/>
        <w:left w:val="single" w:sz="4" w:space="0" w:color="C6D8A1" w:themeColor="accent3" w:themeTint="90"/>
        <w:bottom w:val="single" w:sz="4" w:space="0" w:color="C6D8A1" w:themeColor="accent3" w:themeTint="90"/>
        <w:right w:val="single" w:sz="4" w:space="0" w:color="C6D8A1" w:themeColor="accent3" w:themeTint="90"/>
        <w:insideH w:val="single" w:sz="4" w:space="0" w:color="C6D8A1" w:themeColor="accent3" w:themeTint="90"/>
        <w:insideV w:val="single" w:sz="4" w:space="0" w:color="C6D8A1" w:themeColor="accent3" w:themeTint="90"/>
      </w:tblBorders>
    </w:tblPr>
    <w:tblStylePr w:type="firstRow">
      <w:rPr>
        <w:rFonts w:ascii="Arial" w:hAnsi="Arial"/>
        <w:b/>
        <w:color w:val="FFFFFF"/>
        <w:sz w:val="22"/>
      </w:rPr>
      <w:tblPr/>
      <w:tcPr>
        <w:tcBorders>
          <w:top w:val="single" w:sz="4" w:space="0" w:color="9ABB59" w:themeColor="accent3" w:themeTint="FE"/>
          <w:left w:val="single" w:sz="4" w:space="0" w:color="9ABB59" w:themeColor="accent3" w:themeTint="FE"/>
          <w:bottom w:val="single" w:sz="4" w:space="0" w:color="9ABB59" w:themeColor="accent3" w:themeTint="FE"/>
          <w:right w:val="single" w:sz="4" w:space="0" w:color="9ABB59" w:themeColor="accent3" w:themeTint="FE"/>
        </w:tcBorders>
        <w:shd w:val="clear" w:color="auto" w:fill="9ABB59" w:themeFill="accent3" w:themeFillTint="FE"/>
      </w:tcPr>
    </w:tblStylePr>
    <w:tblStylePr w:type="lastRow">
      <w:rPr>
        <w:b/>
        <w:color w:val="404040"/>
      </w:rPr>
      <w:tblPr/>
      <w:tcPr>
        <w:tcBorders>
          <w:top w:val="single" w:sz="4" w:space="0" w:color="9ABB59"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AF1DC" w:themeFill="accent3" w:themeFillTint="34"/>
      </w:tcPr>
    </w:tblStylePr>
    <w:tblStylePr w:type="band1Horz">
      <w:rPr>
        <w:rFonts w:ascii="Arial" w:hAnsi="Arial"/>
        <w:color w:val="404040"/>
        <w:sz w:val="22"/>
      </w:rPr>
      <w:tblPr/>
      <w:tcPr>
        <w:shd w:val="clear" w:color="auto" w:fill="EAF1DC" w:themeFill="accent3" w:themeFillTint="34"/>
      </w:tcPr>
    </w:tblStylePr>
  </w:style>
  <w:style w:type="table" w:customStyle="1" w:styleId="GridTable4-Accent41">
    <w:name w:val="Grid Table 4 - Accent 41"/>
    <w:basedOn w:val="aff9"/>
    <w:uiPriority w:val="59"/>
    <w:rsid w:val="007B135F"/>
    <w:pPr>
      <w:widowControl/>
      <w:pBdr>
        <w:top w:val="none" w:sz="4" w:space="0" w:color="000000"/>
        <w:left w:val="none" w:sz="4" w:space="0" w:color="000000"/>
        <w:bottom w:val="none" w:sz="4" w:space="0" w:color="000000"/>
        <w:right w:val="none" w:sz="4" w:space="0" w:color="000000"/>
        <w:between w:val="none" w:sz="4" w:space="0" w:color="000000"/>
      </w:pBdr>
      <w:suppressAutoHyphens w:val="0"/>
      <w:autoSpaceDN/>
      <w:textAlignment w:val="auto"/>
    </w:pPr>
    <w:rPr>
      <w:rFonts w:ascii="Calibri" w:eastAsia="Calibri" w:hAnsi="Calibri" w:cs="Calibri"/>
      <w:kern w:val="0"/>
      <w:sz w:val="22"/>
      <w:szCs w:val="22"/>
      <w:lang w:eastAsia="en-US" w:bidi="ar-SA"/>
    </w:rPr>
    <w:tblPr>
      <w:tblStyleRowBandSize w:val="1"/>
      <w:tblStyleColBandSize w:val="1"/>
      <w:tblBorders>
        <w:top w:val="single" w:sz="4" w:space="0" w:color="B7A7CA" w:themeColor="accent4" w:themeTint="90"/>
        <w:left w:val="single" w:sz="4" w:space="0" w:color="B7A7CA" w:themeColor="accent4" w:themeTint="90"/>
        <w:bottom w:val="single" w:sz="4" w:space="0" w:color="B7A7CA" w:themeColor="accent4" w:themeTint="90"/>
        <w:right w:val="single" w:sz="4" w:space="0" w:color="B7A7CA" w:themeColor="accent4" w:themeTint="90"/>
        <w:insideH w:val="single" w:sz="4" w:space="0" w:color="B7A7CA" w:themeColor="accent4" w:themeTint="90"/>
        <w:insideV w:val="single" w:sz="4" w:space="0" w:color="B7A7CA" w:themeColor="accent4" w:themeTint="90"/>
      </w:tblBorders>
    </w:tblPr>
    <w:tblStylePr w:type="firstRow">
      <w:rPr>
        <w:rFonts w:ascii="Arial" w:hAnsi="Arial"/>
        <w:b/>
        <w:color w:val="FFFFFF"/>
        <w:sz w:val="22"/>
      </w:rPr>
      <w:tblPr/>
      <w:tcPr>
        <w:tc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tcBorders>
        <w:shd w:val="clear" w:color="auto" w:fill="B2A1C6" w:themeFill="accent4" w:themeFillTint="9A"/>
      </w:tcPr>
    </w:tblStylePr>
    <w:tblStylePr w:type="lastRow">
      <w:rPr>
        <w:b/>
        <w:color w:val="404040"/>
      </w:rPr>
      <w:tblPr/>
      <w:tcPr>
        <w:tcBorders>
          <w:top w:val="single" w:sz="4" w:space="0" w:color="B2A1C6"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5DFEC" w:themeFill="accent4" w:themeFillTint="34"/>
      </w:tcPr>
    </w:tblStylePr>
    <w:tblStylePr w:type="band1Horz">
      <w:rPr>
        <w:rFonts w:ascii="Arial" w:hAnsi="Arial"/>
        <w:color w:val="404040"/>
        <w:sz w:val="22"/>
      </w:rPr>
      <w:tblPr/>
      <w:tcPr>
        <w:shd w:val="clear" w:color="auto" w:fill="E5DFEC" w:themeFill="accent4" w:themeFillTint="34"/>
      </w:tcPr>
    </w:tblStylePr>
  </w:style>
  <w:style w:type="table" w:customStyle="1" w:styleId="GridTable4-Accent61">
    <w:name w:val="Grid Table 4 - Accent 61"/>
    <w:basedOn w:val="aff9"/>
    <w:uiPriority w:val="59"/>
    <w:rsid w:val="007B135F"/>
    <w:pPr>
      <w:widowControl/>
      <w:pBdr>
        <w:top w:val="none" w:sz="4" w:space="0" w:color="000000"/>
        <w:left w:val="none" w:sz="4" w:space="0" w:color="000000"/>
        <w:bottom w:val="none" w:sz="4" w:space="0" w:color="000000"/>
        <w:right w:val="none" w:sz="4" w:space="0" w:color="000000"/>
        <w:between w:val="none" w:sz="4" w:space="0" w:color="000000"/>
      </w:pBdr>
      <w:suppressAutoHyphens w:val="0"/>
      <w:autoSpaceDN/>
      <w:textAlignment w:val="auto"/>
    </w:pPr>
    <w:rPr>
      <w:rFonts w:ascii="Calibri" w:eastAsia="Calibri" w:hAnsi="Calibri" w:cs="Calibri"/>
      <w:kern w:val="0"/>
      <w:sz w:val="22"/>
      <w:szCs w:val="22"/>
      <w:lang w:eastAsia="en-US" w:bidi="ar-SA"/>
    </w:rPr>
    <w:tblPr>
      <w:tblStyleRowBandSize w:val="1"/>
      <w:tblStyleColBandSize w:val="1"/>
      <w:tblBorders>
        <w:top w:val="single" w:sz="4" w:space="0" w:color="FAC396" w:themeColor="accent6" w:themeTint="90"/>
        <w:left w:val="single" w:sz="4" w:space="0" w:color="FAC396" w:themeColor="accent6" w:themeTint="90"/>
        <w:bottom w:val="single" w:sz="4" w:space="0" w:color="FAC396" w:themeColor="accent6" w:themeTint="90"/>
        <w:right w:val="single" w:sz="4" w:space="0" w:color="FAC396" w:themeColor="accent6" w:themeTint="90"/>
        <w:insideH w:val="single" w:sz="4" w:space="0" w:color="FAC396" w:themeColor="accent6" w:themeTint="90"/>
        <w:insideV w:val="single" w:sz="4" w:space="0" w:color="FAC396" w:themeColor="accent6" w:themeTint="90"/>
      </w:tblBorders>
    </w:tblPr>
    <w:tblStylePr w:type="firstRow">
      <w:rPr>
        <w:rFonts w:ascii="Arial" w:hAnsi="Arial"/>
        <w:b/>
        <w:color w:val="FFFFFF"/>
        <w:sz w:val="22"/>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tcBorders>
        <w:shd w:val="clear" w:color="auto" w:fill="F79646" w:themeFill="accent6"/>
      </w:tcPr>
    </w:tblStylePr>
    <w:tblStylePr w:type="lastRow">
      <w:rPr>
        <w:b/>
        <w:color w:val="404040"/>
      </w:rPr>
      <w:tblPr/>
      <w:tcPr>
        <w:tcBorders>
          <w:top w:val="single" w:sz="4" w:space="0" w:color="F79646"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DE9D8" w:themeFill="accent6" w:themeFillTint="34"/>
      </w:tcPr>
    </w:tblStylePr>
    <w:tblStylePr w:type="band1Horz">
      <w:rPr>
        <w:rFonts w:ascii="Arial" w:hAnsi="Arial"/>
        <w:color w:val="404040"/>
        <w:sz w:val="22"/>
      </w:rPr>
      <w:tblPr/>
      <w:tcPr>
        <w:shd w:val="clear" w:color="auto" w:fill="FDE9D8" w:themeFill="accent6" w:themeFillTint="34"/>
      </w:tcPr>
    </w:tblStylePr>
  </w:style>
  <w:style w:type="table" w:customStyle="1" w:styleId="-510">
    <w:name w:val="Таблица-сетка 5 темная1"/>
    <w:basedOn w:val="aff9"/>
    <w:uiPriority w:val="99"/>
    <w:rsid w:val="007B135F"/>
    <w:pPr>
      <w:widowControl/>
      <w:pBdr>
        <w:top w:val="none" w:sz="4" w:space="0" w:color="000000"/>
        <w:left w:val="none" w:sz="4" w:space="0" w:color="000000"/>
        <w:bottom w:val="none" w:sz="4" w:space="0" w:color="000000"/>
        <w:right w:val="none" w:sz="4" w:space="0" w:color="000000"/>
        <w:between w:val="none" w:sz="4" w:space="0" w:color="000000"/>
      </w:pBdr>
      <w:suppressAutoHyphens w:val="0"/>
      <w:autoSpaceDN/>
      <w:textAlignment w:val="auto"/>
    </w:pPr>
    <w:rPr>
      <w:rFonts w:ascii="Calibri" w:eastAsia="Calibri" w:hAnsi="Calibri" w:cs="Calibri"/>
      <w:kern w:val="0"/>
      <w:sz w:val="22"/>
      <w:szCs w:val="22"/>
      <w:lang w:eastAsia="en-US" w:bidi="ar-SA"/>
    </w:r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BFBFBF" w:themeFill="text1" w:themeFillTint="40"/>
    </w:tblPr>
    <w:tblStylePr w:type="firstRow">
      <w:rPr>
        <w:rFonts w:ascii="Arial" w:hAnsi="Arial"/>
        <w:b/>
        <w:color w:val="FFFFFF"/>
        <w:sz w:val="22"/>
      </w:rPr>
      <w:tblPr/>
      <w:tcPr>
        <w:shd w:val="clear" w:color="auto" w:fill="000000" w:themeFill="text1"/>
      </w:tcPr>
    </w:tblStylePr>
    <w:tblStylePr w:type="lastRow">
      <w:rPr>
        <w:rFonts w:ascii="Arial" w:hAnsi="Arial"/>
        <w:b/>
        <w:color w:val="FFFFFF"/>
        <w:sz w:val="22"/>
      </w:rPr>
      <w:tblPr/>
      <w:tcPr>
        <w:tcBorders>
          <w:top w:val="single" w:sz="4" w:space="0" w:color="FFFFFF" w:themeColor="light1"/>
        </w:tcBorders>
        <w:shd w:val="clear" w:color="auto" w:fill="000000" w:themeFill="text1"/>
      </w:tcPr>
    </w:tblStylePr>
    <w:tblStylePr w:type="firstCol">
      <w:rPr>
        <w:rFonts w:ascii="Arial" w:hAnsi="Arial"/>
        <w:b/>
        <w:color w:val="FFFFFF"/>
        <w:sz w:val="22"/>
      </w:rPr>
      <w:tblPr/>
      <w:tcPr>
        <w:shd w:val="clear" w:color="auto" w:fill="000000" w:themeFill="text1"/>
      </w:tcPr>
    </w:tblStylePr>
    <w:tblStylePr w:type="lastCol">
      <w:rPr>
        <w:rFonts w:ascii="Arial" w:hAnsi="Arial"/>
        <w:b/>
        <w:color w:val="FFFFFF"/>
        <w:sz w:val="22"/>
      </w:rPr>
      <w:tblPr/>
      <w:tcPr>
        <w:shd w:val="clear" w:color="auto" w:fill="000000" w:themeFill="text1"/>
      </w:tcPr>
    </w:tblStylePr>
    <w:tblStylePr w:type="band1Vert">
      <w:tblPr/>
      <w:tcPr>
        <w:shd w:val="clear" w:color="auto" w:fill="8A8A8A" w:themeFill="text1" w:themeFillTint="75"/>
      </w:tcPr>
    </w:tblStylePr>
    <w:tblStylePr w:type="band1Horz">
      <w:tblPr/>
      <w:tcPr>
        <w:shd w:val="clear" w:color="auto" w:fill="8A8A8A" w:themeFill="text1" w:themeFillTint="75"/>
      </w:tcPr>
    </w:tblStylePr>
  </w:style>
  <w:style w:type="table" w:customStyle="1" w:styleId="GridTable5Dark-Accent1">
    <w:name w:val="Grid Table 5 Dark- Accent 1"/>
    <w:basedOn w:val="aff9"/>
    <w:uiPriority w:val="99"/>
    <w:rsid w:val="007B135F"/>
    <w:pPr>
      <w:widowControl/>
      <w:pBdr>
        <w:top w:val="none" w:sz="4" w:space="0" w:color="000000"/>
        <w:left w:val="none" w:sz="4" w:space="0" w:color="000000"/>
        <w:bottom w:val="none" w:sz="4" w:space="0" w:color="000000"/>
        <w:right w:val="none" w:sz="4" w:space="0" w:color="000000"/>
        <w:between w:val="none" w:sz="4" w:space="0" w:color="000000"/>
      </w:pBdr>
      <w:suppressAutoHyphens w:val="0"/>
      <w:autoSpaceDN/>
      <w:textAlignment w:val="auto"/>
    </w:pPr>
    <w:rPr>
      <w:rFonts w:ascii="Calibri" w:eastAsia="Calibri" w:hAnsi="Calibri" w:cs="Calibri"/>
      <w:kern w:val="0"/>
      <w:sz w:val="22"/>
      <w:szCs w:val="22"/>
      <w:lang w:eastAsia="en-US" w:bidi="ar-SA"/>
    </w:r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DAE5F1" w:themeFill="accent1" w:themeFillTint="34"/>
    </w:tblPr>
    <w:tblStylePr w:type="firstRow">
      <w:rPr>
        <w:rFonts w:ascii="Arial" w:hAnsi="Arial"/>
        <w:b/>
        <w:color w:val="FFFFFF"/>
        <w:sz w:val="22"/>
      </w:rPr>
      <w:tblPr/>
      <w:tcPr>
        <w:shd w:val="clear" w:color="auto" w:fill="4F81BD" w:themeFill="accent1"/>
      </w:tcPr>
    </w:tblStylePr>
    <w:tblStylePr w:type="lastRow">
      <w:rPr>
        <w:rFonts w:ascii="Arial" w:hAnsi="Arial"/>
        <w:b/>
        <w:color w:val="FFFFFF"/>
        <w:sz w:val="22"/>
      </w:rPr>
      <w:tblPr/>
      <w:tcPr>
        <w:tcBorders>
          <w:top w:val="single" w:sz="4" w:space="0" w:color="FFFFFF" w:themeColor="light1"/>
        </w:tcBorders>
        <w:shd w:val="clear" w:color="auto" w:fill="4F81BD" w:themeFill="accent1"/>
      </w:tcPr>
    </w:tblStylePr>
    <w:tblStylePr w:type="firstCol">
      <w:rPr>
        <w:rFonts w:ascii="Arial" w:hAnsi="Arial"/>
        <w:b/>
        <w:color w:val="FFFFFF"/>
        <w:sz w:val="22"/>
      </w:rPr>
      <w:tblPr/>
      <w:tcPr>
        <w:shd w:val="clear" w:color="auto" w:fill="4F81BD" w:themeFill="accent1"/>
      </w:tcPr>
    </w:tblStylePr>
    <w:tblStylePr w:type="lastCol">
      <w:rPr>
        <w:rFonts w:ascii="Arial" w:hAnsi="Arial"/>
        <w:b/>
        <w:color w:val="FFFFFF"/>
        <w:sz w:val="22"/>
      </w:rPr>
      <w:tblPr/>
      <w:tcPr>
        <w:shd w:val="clear" w:color="auto" w:fill="4F81BD" w:themeFill="accent1"/>
      </w:tcPr>
    </w:tblStylePr>
    <w:tblStylePr w:type="band1Vert">
      <w:tblPr/>
      <w:tcPr>
        <w:shd w:val="clear" w:color="auto" w:fill="AEC4E0" w:themeFill="accent1" w:themeFillTint="75"/>
      </w:tcPr>
    </w:tblStylePr>
    <w:tblStylePr w:type="band1Horz">
      <w:tblPr/>
      <w:tcPr>
        <w:shd w:val="clear" w:color="auto" w:fill="AEC4E0" w:themeFill="accent1" w:themeFillTint="75"/>
      </w:tcPr>
    </w:tblStylePr>
  </w:style>
  <w:style w:type="table" w:customStyle="1" w:styleId="GridTable5Dark-Accent21">
    <w:name w:val="Grid Table 5 Dark - Accent 21"/>
    <w:basedOn w:val="aff9"/>
    <w:uiPriority w:val="99"/>
    <w:rsid w:val="007B135F"/>
    <w:pPr>
      <w:widowControl/>
      <w:pBdr>
        <w:top w:val="none" w:sz="4" w:space="0" w:color="000000"/>
        <w:left w:val="none" w:sz="4" w:space="0" w:color="000000"/>
        <w:bottom w:val="none" w:sz="4" w:space="0" w:color="000000"/>
        <w:right w:val="none" w:sz="4" w:space="0" w:color="000000"/>
        <w:between w:val="none" w:sz="4" w:space="0" w:color="000000"/>
      </w:pBdr>
      <w:suppressAutoHyphens w:val="0"/>
      <w:autoSpaceDN/>
      <w:textAlignment w:val="auto"/>
    </w:pPr>
    <w:rPr>
      <w:rFonts w:ascii="Calibri" w:eastAsia="Calibri" w:hAnsi="Calibri" w:cs="Calibri"/>
      <w:kern w:val="0"/>
      <w:sz w:val="22"/>
      <w:szCs w:val="22"/>
      <w:lang w:eastAsia="en-US" w:bidi="ar-SA"/>
    </w:r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F2DCDC" w:themeFill="accent2" w:themeFillTint="32"/>
    </w:tblPr>
    <w:tblStylePr w:type="firstRow">
      <w:rPr>
        <w:rFonts w:ascii="Arial" w:hAnsi="Arial"/>
        <w:b/>
        <w:color w:val="FFFFFF"/>
        <w:sz w:val="22"/>
      </w:rPr>
      <w:tblPr/>
      <w:tcPr>
        <w:shd w:val="clear" w:color="auto" w:fill="C0504D" w:themeFill="accent2"/>
      </w:tcPr>
    </w:tblStylePr>
    <w:tblStylePr w:type="lastRow">
      <w:rPr>
        <w:rFonts w:ascii="Arial" w:hAnsi="Arial"/>
        <w:b/>
        <w:color w:val="FFFFFF"/>
        <w:sz w:val="22"/>
      </w:rPr>
      <w:tblPr/>
      <w:tcPr>
        <w:tcBorders>
          <w:top w:val="single" w:sz="4" w:space="0" w:color="FFFFFF" w:themeColor="light1"/>
        </w:tcBorders>
        <w:shd w:val="clear" w:color="auto" w:fill="C0504D" w:themeFill="accent2"/>
      </w:tcPr>
    </w:tblStylePr>
    <w:tblStylePr w:type="firstCol">
      <w:rPr>
        <w:rFonts w:ascii="Arial" w:hAnsi="Arial"/>
        <w:b/>
        <w:color w:val="FFFFFF"/>
        <w:sz w:val="22"/>
      </w:rPr>
      <w:tblPr/>
      <w:tcPr>
        <w:shd w:val="clear" w:color="auto" w:fill="C0504D" w:themeFill="accent2"/>
      </w:tcPr>
    </w:tblStylePr>
    <w:tblStylePr w:type="lastCol">
      <w:rPr>
        <w:rFonts w:ascii="Arial" w:hAnsi="Arial"/>
        <w:b/>
        <w:color w:val="FFFFFF"/>
        <w:sz w:val="22"/>
      </w:rPr>
      <w:tblPr/>
      <w:tcPr>
        <w:shd w:val="clear" w:color="auto" w:fill="C0504D" w:themeFill="accent2"/>
      </w:tcPr>
    </w:tblStylePr>
    <w:tblStylePr w:type="band1Vert">
      <w:tblPr/>
      <w:tcPr>
        <w:shd w:val="clear" w:color="auto" w:fill="E2AEAD" w:themeFill="accent2" w:themeFillTint="75"/>
      </w:tcPr>
    </w:tblStylePr>
    <w:tblStylePr w:type="band1Horz">
      <w:tblPr/>
      <w:tcPr>
        <w:shd w:val="clear" w:color="auto" w:fill="E2AEAD" w:themeFill="accent2" w:themeFillTint="75"/>
      </w:tcPr>
    </w:tblStylePr>
  </w:style>
  <w:style w:type="table" w:customStyle="1" w:styleId="GridTable5Dark-Accent31">
    <w:name w:val="Grid Table 5 Dark - Accent 31"/>
    <w:basedOn w:val="aff9"/>
    <w:uiPriority w:val="99"/>
    <w:rsid w:val="007B135F"/>
    <w:pPr>
      <w:widowControl/>
      <w:pBdr>
        <w:top w:val="none" w:sz="4" w:space="0" w:color="000000"/>
        <w:left w:val="none" w:sz="4" w:space="0" w:color="000000"/>
        <w:bottom w:val="none" w:sz="4" w:space="0" w:color="000000"/>
        <w:right w:val="none" w:sz="4" w:space="0" w:color="000000"/>
        <w:between w:val="none" w:sz="4" w:space="0" w:color="000000"/>
      </w:pBdr>
      <w:suppressAutoHyphens w:val="0"/>
      <w:autoSpaceDN/>
      <w:textAlignment w:val="auto"/>
    </w:pPr>
    <w:rPr>
      <w:rFonts w:ascii="Calibri" w:eastAsia="Calibri" w:hAnsi="Calibri" w:cs="Calibri"/>
      <w:kern w:val="0"/>
      <w:sz w:val="22"/>
      <w:szCs w:val="22"/>
      <w:lang w:eastAsia="en-US" w:bidi="ar-SA"/>
    </w:r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EAF1DC" w:themeFill="accent3" w:themeFillTint="34"/>
    </w:tblPr>
    <w:tblStylePr w:type="firstRow">
      <w:rPr>
        <w:rFonts w:ascii="Arial" w:hAnsi="Arial"/>
        <w:b/>
        <w:color w:val="FFFFFF"/>
        <w:sz w:val="22"/>
      </w:rPr>
      <w:tblPr/>
      <w:tcPr>
        <w:shd w:val="clear" w:color="auto" w:fill="9BBB59" w:themeFill="accent3"/>
      </w:tcPr>
    </w:tblStylePr>
    <w:tblStylePr w:type="lastRow">
      <w:rPr>
        <w:rFonts w:ascii="Arial" w:hAnsi="Arial"/>
        <w:b/>
        <w:color w:val="FFFFFF"/>
        <w:sz w:val="22"/>
      </w:rPr>
      <w:tblPr/>
      <w:tcPr>
        <w:tcBorders>
          <w:top w:val="single" w:sz="4" w:space="0" w:color="FFFFFF" w:themeColor="light1"/>
        </w:tcBorders>
        <w:shd w:val="clear" w:color="auto" w:fill="9BBB59" w:themeFill="accent3"/>
      </w:tcPr>
    </w:tblStylePr>
    <w:tblStylePr w:type="firstCol">
      <w:rPr>
        <w:rFonts w:ascii="Arial" w:hAnsi="Arial"/>
        <w:b/>
        <w:color w:val="FFFFFF"/>
        <w:sz w:val="22"/>
      </w:rPr>
      <w:tblPr/>
      <w:tcPr>
        <w:shd w:val="clear" w:color="auto" w:fill="9BBB59" w:themeFill="accent3"/>
      </w:tcPr>
    </w:tblStylePr>
    <w:tblStylePr w:type="lastCol">
      <w:rPr>
        <w:rFonts w:ascii="Arial" w:hAnsi="Arial"/>
        <w:b/>
        <w:color w:val="FFFFFF"/>
        <w:sz w:val="22"/>
      </w:rPr>
      <w:tblPr/>
      <w:tcPr>
        <w:shd w:val="clear" w:color="auto" w:fill="9BBB59" w:themeFill="accent3"/>
      </w:tcPr>
    </w:tblStylePr>
    <w:tblStylePr w:type="band1Vert">
      <w:tblPr/>
      <w:tcPr>
        <w:shd w:val="clear" w:color="auto" w:fill="D0DFB2" w:themeFill="accent3" w:themeFillTint="75"/>
      </w:tcPr>
    </w:tblStylePr>
    <w:tblStylePr w:type="band1Horz">
      <w:tblPr/>
      <w:tcPr>
        <w:shd w:val="clear" w:color="auto" w:fill="D0DFB2" w:themeFill="accent3" w:themeFillTint="75"/>
      </w:tcPr>
    </w:tblStylePr>
  </w:style>
  <w:style w:type="table" w:customStyle="1" w:styleId="GridTable5Dark-Accent4">
    <w:name w:val="Grid Table 5 Dark- Accent 4"/>
    <w:basedOn w:val="aff9"/>
    <w:uiPriority w:val="99"/>
    <w:rsid w:val="007B135F"/>
    <w:pPr>
      <w:widowControl/>
      <w:pBdr>
        <w:top w:val="none" w:sz="4" w:space="0" w:color="000000"/>
        <w:left w:val="none" w:sz="4" w:space="0" w:color="000000"/>
        <w:bottom w:val="none" w:sz="4" w:space="0" w:color="000000"/>
        <w:right w:val="none" w:sz="4" w:space="0" w:color="000000"/>
        <w:between w:val="none" w:sz="4" w:space="0" w:color="000000"/>
      </w:pBdr>
      <w:suppressAutoHyphens w:val="0"/>
      <w:autoSpaceDN/>
      <w:textAlignment w:val="auto"/>
    </w:pPr>
    <w:rPr>
      <w:rFonts w:ascii="Calibri" w:eastAsia="Calibri" w:hAnsi="Calibri" w:cs="Calibri"/>
      <w:kern w:val="0"/>
      <w:sz w:val="22"/>
      <w:szCs w:val="22"/>
      <w:lang w:eastAsia="en-US" w:bidi="ar-SA"/>
    </w:r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E5DFEC" w:themeFill="accent4" w:themeFillTint="34"/>
    </w:tblPr>
    <w:tblStylePr w:type="firstRow">
      <w:rPr>
        <w:rFonts w:ascii="Arial" w:hAnsi="Arial"/>
        <w:b/>
        <w:color w:val="FFFFFF"/>
        <w:sz w:val="22"/>
      </w:rPr>
      <w:tblPr/>
      <w:tcPr>
        <w:shd w:val="clear" w:color="auto" w:fill="8064A2" w:themeFill="accent4"/>
      </w:tcPr>
    </w:tblStylePr>
    <w:tblStylePr w:type="lastRow">
      <w:rPr>
        <w:rFonts w:ascii="Arial" w:hAnsi="Arial"/>
        <w:b/>
        <w:color w:val="FFFFFF"/>
        <w:sz w:val="22"/>
      </w:rPr>
      <w:tblPr/>
      <w:tcPr>
        <w:tcBorders>
          <w:top w:val="single" w:sz="4" w:space="0" w:color="FFFFFF" w:themeColor="light1"/>
        </w:tcBorders>
        <w:shd w:val="clear" w:color="auto" w:fill="8064A2" w:themeFill="accent4"/>
      </w:tcPr>
    </w:tblStylePr>
    <w:tblStylePr w:type="firstCol">
      <w:rPr>
        <w:rFonts w:ascii="Arial" w:hAnsi="Arial"/>
        <w:b/>
        <w:color w:val="FFFFFF"/>
        <w:sz w:val="22"/>
      </w:rPr>
      <w:tblPr/>
      <w:tcPr>
        <w:shd w:val="clear" w:color="auto" w:fill="8064A2" w:themeFill="accent4"/>
      </w:tcPr>
    </w:tblStylePr>
    <w:tblStylePr w:type="lastCol">
      <w:rPr>
        <w:rFonts w:ascii="Arial" w:hAnsi="Arial"/>
        <w:b/>
        <w:color w:val="FFFFFF"/>
        <w:sz w:val="22"/>
      </w:rPr>
      <w:tblPr/>
      <w:tcPr>
        <w:shd w:val="clear" w:color="auto" w:fill="8064A2" w:themeFill="accent4"/>
      </w:tcPr>
    </w:tblStylePr>
    <w:tblStylePr w:type="band1Vert">
      <w:tblPr/>
      <w:tcPr>
        <w:shd w:val="clear" w:color="auto" w:fill="C4B7D4" w:themeFill="accent4" w:themeFillTint="75"/>
      </w:tcPr>
    </w:tblStylePr>
    <w:tblStylePr w:type="band1Horz">
      <w:tblPr/>
      <w:tcPr>
        <w:shd w:val="clear" w:color="auto" w:fill="C4B7D4" w:themeFill="accent4" w:themeFillTint="75"/>
      </w:tcPr>
    </w:tblStylePr>
  </w:style>
  <w:style w:type="table" w:customStyle="1" w:styleId="GridTable5Dark-Accent51">
    <w:name w:val="Grid Table 5 Dark - Accent 51"/>
    <w:basedOn w:val="aff9"/>
    <w:uiPriority w:val="99"/>
    <w:rsid w:val="007B135F"/>
    <w:pPr>
      <w:widowControl/>
      <w:pBdr>
        <w:top w:val="none" w:sz="4" w:space="0" w:color="000000"/>
        <w:left w:val="none" w:sz="4" w:space="0" w:color="000000"/>
        <w:bottom w:val="none" w:sz="4" w:space="0" w:color="000000"/>
        <w:right w:val="none" w:sz="4" w:space="0" w:color="000000"/>
        <w:between w:val="none" w:sz="4" w:space="0" w:color="000000"/>
      </w:pBdr>
      <w:suppressAutoHyphens w:val="0"/>
      <w:autoSpaceDN/>
      <w:textAlignment w:val="auto"/>
    </w:pPr>
    <w:rPr>
      <w:rFonts w:ascii="Calibri" w:eastAsia="Calibri" w:hAnsi="Calibri" w:cs="Calibri"/>
      <w:kern w:val="0"/>
      <w:sz w:val="22"/>
      <w:szCs w:val="22"/>
      <w:lang w:eastAsia="en-US" w:bidi="ar-SA"/>
    </w:r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DAEEF3" w:themeFill="accent5" w:themeFillTint="34"/>
    </w:tblPr>
    <w:tblStylePr w:type="firstRow">
      <w:rPr>
        <w:rFonts w:ascii="Arial" w:hAnsi="Arial"/>
        <w:b/>
        <w:color w:val="FFFFFF"/>
        <w:sz w:val="22"/>
      </w:rPr>
      <w:tblPr/>
      <w:tcPr>
        <w:shd w:val="clear" w:color="auto" w:fill="4BACC6" w:themeFill="accent5"/>
      </w:tcPr>
    </w:tblStylePr>
    <w:tblStylePr w:type="lastRow">
      <w:rPr>
        <w:rFonts w:ascii="Arial" w:hAnsi="Arial"/>
        <w:b/>
        <w:color w:val="FFFFFF"/>
        <w:sz w:val="22"/>
      </w:rPr>
      <w:tblPr/>
      <w:tcPr>
        <w:tcBorders>
          <w:top w:val="single" w:sz="4" w:space="0" w:color="FFFFFF" w:themeColor="light1"/>
        </w:tcBorders>
        <w:shd w:val="clear" w:color="auto" w:fill="4BACC6" w:themeFill="accent5"/>
      </w:tcPr>
    </w:tblStylePr>
    <w:tblStylePr w:type="firstCol">
      <w:rPr>
        <w:rFonts w:ascii="Arial" w:hAnsi="Arial"/>
        <w:b/>
        <w:color w:val="FFFFFF"/>
        <w:sz w:val="22"/>
      </w:rPr>
      <w:tblPr/>
      <w:tcPr>
        <w:shd w:val="clear" w:color="auto" w:fill="4BACC6" w:themeFill="accent5"/>
      </w:tcPr>
    </w:tblStylePr>
    <w:tblStylePr w:type="lastCol">
      <w:rPr>
        <w:rFonts w:ascii="Arial" w:hAnsi="Arial"/>
        <w:b/>
        <w:color w:val="FFFFFF"/>
        <w:sz w:val="22"/>
      </w:rPr>
      <w:tblPr/>
      <w:tcPr>
        <w:shd w:val="clear" w:color="auto" w:fill="4BACC6" w:themeFill="accent5"/>
      </w:tcPr>
    </w:tblStylePr>
    <w:tblStylePr w:type="band1Vert">
      <w:tblPr/>
      <w:tcPr>
        <w:shd w:val="clear" w:color="auto" w:fill="ACD8E4" w:themeFill="accent5" w:themeFillTint="75"/>
      </w:tcPr>
    </w:tblStylePr>
    <w:tblStylePr w:type="band1Horz">
      <w:tblPr/>
      <w:tcPr>
        <w:shd w:val="clear" w:color="auto" w:fill="ACD8E4" w:themeFill="accent5" w:themeFillTint="75"/>
      </w:tcPr>
    </w:tblStylePr>
  </w:style>
  <w:style w:type="table" w:customStyle="1" w:styleId="GridTable5Dark-Accent61">
    <w:name w:val="Grid Table 5 Dark - Accent 61"/>
    <w:basedOn w:val="aff9"/>
    <w:uiPriority w:val="99"/>
    <w:rsid w:val="007B135F"/>
    <w:pPr>
      <w:widowControl/>
      <w:pBdr>
        <w:top w:val="none" w:sz="4" w:space="0" w:color="000000"/>
        <w:left w:val="none" w:sz="4" w:space="0" w:color="000000"/>
        <w:bottom w:val="none" w:sz="4" w:space="0" w:color="000000"/>
        <w:right w:val="none" w:sz="4" w:space="0" w:color="000000"/>
        <w:between w:val="none" w:sz="4" w:space="0" w:color="000000"/>
      </w:pBdr>
      <w:suppressAutoHyphens w:val="0"/>
      <w:autoSpaceDN/>
      <w:textAlignment w:val="auto"/>
    </w:pPr>
    <w:rPr>
      <w:rFonts w:ascii="Calibri" w:eastAsia="Calibri" w:hAnsi="Calibri" w:cs="Calibri"/>
      <w:kern w:val="0"/>
      <w:sz w:val="22"/>
      <w:szCs w:val="22"/>
      <w:lang w:eastAsia="en-US" w:bidi="ar-SA"/>
    </w:r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FDE9D8" w:themeFill="accent6" w:themeFillTint="34"/>
    </w:tblPr>
    <w:tblStylePr w:type="firstRow">
      <w:rPr>
        <w:rFonts w:ascii="Arial" w:hAnsi="Arial"/>
        <w:b/>
        <w:color w:val="FFFFFF"/>
        <w:sz w:val="22"/>
      </w:rPr>
      <w:tblPr/>
      <w:tcPr>
        <w:shd w:val="clear" w:color="auto" w:fill="F79646" w:themeFill="accent6"/>
      </w:tcPr>
    </w:tblStylePr>
    <w:tblStylePr w:type="lastRow">
      <w:rPr>
        <w:rFonts w:ascii="Arial" w:hAnsi="Arial"/>
        <w:b/>
        <w:color w:val="FFFFFF"/>
        <w:sz w:val="22"/>
      </w:rPr>
      <w:tblPr/>
      <w:tcPr>
        <w:tcBorders>
          <w:top w:val="single" w:sz="4" w:space="0" w:color="FFFFFF" w:themeColor="light1"/>
        </w:tcBorders>
        <w:shd w:val="clear" w:color="auto" w:fill="F79646" w:themeFill="accent6"/>
      </w:tcPr>
    </w:tblStylePr>
    <w:tblStylePr w:type="firstCol">
      <w:rPr>
        <w:rFonts w:ascii="Arial" w:hAnsi="Arial"/>
        <w:b/>
        <w:color w:val="FFFFFF"/>
        <w:sz w:val="22"/>
      </w:rPr>
      <w:tblPr/>
      <w:tcPr>
        <w:shd w:val="clear" w:color="auto" w:fill="F79646" w:themeFill="accent6"/>
      </w:tcPr>
    </w:tblStylePr>
    <w:tblStylePr w:type="lastCol">
      <w:rPr>
        <w:rFonts w:ascii="Arial" w:hAnsi="Arial"/>
        <w:b/>
        <w:color w:val="FFFFFF"/>
        <w:sz w:val="22"/>
      </w:rPr>
      <w:tblPr/>
      <w:tcPr>
        <w:shd w:val="clear" w:color="auto" w:fill="F79646" w:themeFill="accent6"/>
      </w:tcPr>
    </w:tblStylePr>
    <w:tblStylePr w:type="band1Vert">
      <w:tblPr/>
      <w:tcPr>
        <w:shd w:val="clear" w:color="auto" w:fill="FBCEAA" w:themeFill="accent6" w:themeFillTint="75"/>
      </w:tcPr>
    </w:tblStylePr>
    <w:tblStylePr w:type="band1Horz">
      <w:tblPr/>
      <w:tcPr>
        <w:shd w:val="clear" w:color="auto" w:fill="FBCEAA" w:themeFill="accent6" w:themeFillTint="75"/>
      </w:tcPr>
    </w:tblStylePr>
  </w:style>
  <w:style w:type="table" w:customStyle="1" w:styleId="-61">
    <w:name w:val="Таблица-сетка 6 цветная1"/>
    <w:basedOn w:val="aff9"/>
    <w:uiPriority w:val="99"/>
    <w:rsid w:val="007B135F"/>
    <w:pPr>
      <w:widowControl/>
      <w:pBdr>
        <w:top w:val="none" w:sz="4" w:space="0" w:color="000000"/>
        <w:left w:val="none" w:sz="4" w:space="0" w:color="000000"/>
        <w:bottom w:val="none" w:sz="4" w:space="0" w:color="000000"/>
        <w:right w:val="none" w:sz="4" w:space="0" w:color="000000"/>
        <w:between w:val="none" w:sz="4" w:space="0" w:color="000000"/>
      </w:pBdr>
      <w:suppressAutoHyphens w:val="0"/>
      <w:autoSpaceDN/>
      <w:textAlignment w:val="auto"/>
    </w:pPr>
    <w:rPr>
      <w:rFonts w:ascii="Calibri" w:eastAsia="Calibri" w:hAnsi="Calibri" w:cs="Calibri"/>
      <w:kern w:val="0"/>
      <w:sz w:val="22"/>
      <w:szCs w:val="22"/>
      <w:lang w:eastAsia="en-US" w:bidi="ar-SA"/>
    </w:r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auto" w:fill="CBCBCB" w:themeFill="text1" w:themeFillTint="34"/>
      </w:tcPr>
    </w:tblStylePr>
    <w:tblStylePr w:type="band1Horz">
      <w:rPr>
        <w:rFonts w:ascii="Arial" w:hAnsi="Arial"/>
        <w:color w:val="7F7F7F" w:themeColor="text1" w:themeTint="80" w:themeShade="95"/>
        <w:sz w:val="22"/>
      </w:rPr>
      <w:tblPr/>
      <w:tcPr>
        <w:shd w:val="clear" w:color="auto" w:fill="CBCBCB" w:themeFill="text1" w:themeFillTint="34"/>
      </w:tcPr>
    </w:tblStylePr>
    <w:tblStylePr w:type="band2Horz">
      <w:rPr>
        <w:rFonts w:ascii="Arial" w:hAnsi="Arial"/>
        <w:color w:val="7F7F7F" w:themeColor="text1" w:themeTint="80" w:themeShade="95"/>
        <w:sz w:val="22"/>
      </w:rPr>
    </w:tblStylePr>
  </w:style>
  <w:style w:type="table" w:customStyle="1" w:styleId="GridTable6Colorful-Accent11">
    <w:name w:val="Grid Table 6 Colorful - Accent 11"/>
    <w:basedOn w:val="aff9"/>
    <w:uiPriority w:val="99"/>
    <w:rsid w:val="007B135F"/>
    <w:pPr>
      <w:widowControl/>
      <w:pBdr>
        <w:top w:val="none" w:sz="4" w:space="0" w:color="000000"/>
        <w:left w:val="none" w:sz="4" w:space="0" w:color="000000"/>
        <w:bottom w:val="none" w:sz="4" w:space="0" w:color="000000"/>
        <w:right w:val="none" w:sz="4" w:space="0" w:color="000000"/>
        <w:between w:val="none" w:sz="4" w:space="0" w:color="000000"/>
      </w:pBdr>
      <w:suppressAutoHyphens w:val="0"/>
      <w:autoSpaceDN/>
      <w:textAlignment w:val="auto"/>
    </w:pPr>
    <w:rPr>
      <w:rFonts w:ascii="Calibri" w:eastAsia="Calibri" w:hAnsi="Calibri" w:cs="Calibri"/>
      <w:kern w:val="0"/>
      <w:sz w:val="22"/>
      <w:szCs w:val="22"/>
      <w:lang w:eastAsia="en-US" w:bidi="ar-SA"/>
    </w:rPr>
    <w:tblPr>
      <w:tblStyleRowBandSize w:val="1"/>
      <w:tblStyleColBandSize w:val="1"/>
      <w:tblBorders>
        <w:top w:val="single" w:sz="4" w:space="0" w:color="A6BFDD" w:themeColor="accent1" w:themeTint="80"/>
        <w:left w:val="single" w:sz="4" w:space="0" w:color="A6BFDD" w:themeColor="accent1" w:themeTint="80"/>
        <w:bottom w:val="single" w:sz="4" w:space="0" w:color="A6BFDD" w:themeColor="accent1" w:themeTint="80"/>
        <w:right w:val="single" w:sz="4" w:space="0" w:color="A6BFDD" w:themeColor="accent1" w:themeTint="80"/>
        <w:insideH w:val="single" w:sz="4" w:space="0" w:color="A6BFDD" w:themeColor="accent1" w:themeTint="80"/>
        <w:insideV w:val="single" w:sz="4" w:space="0" w:color="A6BFDD" w:themeColor="accent1" w:themeTint="80"/>
      </w:tblBorders>
    </w:tblPr>
    <w:tblStylePr w:type="firstRow">
      <w:rPr>
        <w:b/>
        <w:color w:val="A6BFDD" w:themeColor="accent1" w:themeTint="80" w:themeShade="95"/>
      </w:rPr>
      <w:tblPr/>
      <w:tcPr>
        <w:tcBorders>
          <w:bottom w:val="single" w:sz="12" w:space="0" w:color="A6BFDD" w:themeColor="accent1" w:themeTint="80"/>
        </w:tcBorders>
      </w:tcPr>
    </w:tblStylePr>
    <w:tblStylePr w:type="lastRow">
      <w:rPr>
        <w:b/>
        <w:color w:val="A6BFDD" w:themeColor="accent1" w:themeTint="80" w:themeShade="95"/>
      </w:rPr>
    </w:tblStylePr>
    <w:tblStylePr w:type="firstCol">
      <w:rPr>
        <w:b/>
        <w:color w:val="A6BFDD" w:themeColor="accent1" w:themeTint="80" w:themeShade="95"/>
      </w:rPr>
    </w:tblStylePr>
    <w:tblStylePr w:type="lastCol">
      <w:rPr>
        <w:b/>
        <w:color w:val="A6BFDD" w:themeColor="accent1" w:themeTint="80" w:themeShade="95"/>
      </w:rPr>
    </w:tblStylePr>
    <w:tblStylePr w:type="band1Vert">
      <w:tblPr/>
      <w:tcPr>
        <w:shd w:val="clear" w:color="auto" w:fill="DAE5F1" w:themeFill="accent1" w:themeFillTint="34"/>
      </w:tcPr>
    </w:tblStylePr>
    <w:tblStylePr w:type="band1Horz">
      <w:rPr>
        <w:rFonts w:ascii="Arial" w:hAnsi="Arial"/>
        <w:color w:val="A6BFDD" w:themeColor="accent1" w:themeTint="80" w:themeShade="95"/>
        <w:sz w:val="22"/>
      </w:rPr>
      <w:tblPr/>
      <w:tcPr>
        <w:shd w:val="clear" w:color="auto" w:fill="DAE5F1" w:themeFill="accent1" w:themeFillTint="34"/>
      </w:tcPr>
    </w:tblStylePr>
    <w:tblStylePr w:type="band2Horz">
      <w:rPr>
        <w:rFonts w:ascii="Arial" w:hAnsi="Arial"/>
        <w:color w:val="A6BFDD" w:themeColor="accent1" w:themeTint="80" w:themeShade="95"/>
        <w:sz w:val="22"/>
      </w:rPr>
    </w:tblStylePr>
  </w:style>
  <w:style w:type="table" w:customStyle="1" w:styleId="GridTable6Colorful-Accent21">
    <w:name w:val="Grid Table 6 Colorful - Accent 21"/>
    <w:basedOn w:val="aff9"/>
    <w:uiPriority w:val="99"/>
    <w:rsid w:val="007B135F"/>
    <w:pPr>
      <w:widowControl/>
      <w:pBdr>
        <w:top w:val="none" w:sz="4" w:space="0" w:color="000000"/>
        <w:left w:val="none" w:sz="4" w:space="0" w:color="000000"/>
        <w:bottom w:val="none" w:sz="4" w:space="0" w:color="000000"/>
        <w:right w:val="none" w:sz="4" w:space="0" w:color="000000"/>
        <w:between w:val="none" w:sz="4" w:space="0" w:color="000000"/>
      </w:pBdr>
      <w:suppressAutoHyphens w:val="0"/>
      <w:autoSpaceDN/>
      <w:textAlignment w:val="auto"/>
    </w:pPr>
    <w:rPr>
      <w:rFonts w:ascii="Calibri" w:eastAsia="Calibri" w:hAnsi="Calibri" w:cs="Calibri"/>
      <w:kern w:val="0"/>
      <w:sz w:val="22"/>
      <w:szCs w:val="22"/>
      <w:lang w:eastAsia="en-US" w:bidi="ar-SA"/>
    </w:rPr>
    <w:tblPr>
      <w:tblStyleRowBandSize w:val="1"/>
      <w:tblStyleColBandSize w:val="1"/>
      <w:tbl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insideH w:val="single" w:sz="4" w:space="0" w:color="D99695" w:themeColor="accent2" w:themeTint="97"/>
        <w:insideV w:val="single" w:sz="4" w:space="0" w:color="D99695" w:themeColor="accent2" w:themeTint="97"/>
      </w:tblBorders>
    </w:tblPr>
    <w:tblStylePr w:type="firstRow">
      <w:rPr>
        <w:b/>
        <w:color w:val="D99695" w:themeColor="accent2" w:themeTint="97" w:themeShade="95"/>
      </w:rPr>
      <w:tblPr/>
      <w:tcPr>
        <w:tcBorders>
          <w:bottom w:val="single" w:sz="12" w:space="0" w:color="D99695" w:themeColor="accent2" w:themeTint="97"/>
        </w:tcBorders>
      </w:tcPr>
    </w:tblStylePr>
    <w:tblStylePr w:type="lastRow">
      <w:rPr>
        <w:b/>
        <w:color w:val="D99695" w:themeColor="accent2" w:themeTint="97" w:themeShade="95"/>
      </w:rPr>
    </w:tblStylePr>
    <w:tblStylePr w:type="firstCol">
      <w:rPr>
        <w:b/>
        <w:color w:val="D99695" w:themeColor="accent2" w:themeTint="97" w:themeShade="95"/>
      </w:rPr>
    </w:tblStylePr>
    <w:tblStylePr w:type="lastCol">
      <w:rPr>
        <w:b/>
        <w:color w:val="D99695" w:themeColor="accent2" w:themeTint="97" w:themeShade="95"/>
      </w:rPr>
    </w:tblStylePr>
    <w:tblStylePr w:type="band1Vert">
      <w:tblPr/>
      <w:tcPr>
        <w:shd w:val="clear" w:color="auto" w:fill="F2DCDC" w:themeFill="accent2" w:themeFillTint="32"/>
      </w:tcPr>
    </w:tblStylePr>
    <w:tblStylePr w:type="band1Horz">
      <w:rPr>
        <w:rFonts w:ascii="Arial" w:hAnsi="Arial"/>
        <w:color w:val="D99695" w:themeColor="accent2" w:themeTint="97" w:themeShade="95"/>
        <w:sz w:val="22"/>
      </w:rPr>
      <w:tblPr/>
      <w:tcPr>
        <w:shd w:val="clear" w:color="auto" w:fill="F2DCDC" w:themeFill="accent2" w:themeFillTint="32"/>
      </w:tcPr>
    </w:tblStylePr>
    <w:tblStylePr w:type="band2Horz">
      <w:rPr>
        <w:rFonts w:ascii="Arial" w:hAnsi="Arial"/>
        <w:color w:val="D99695" w:themeColor="accent2" w:themeTint="97" w:themeShade="95"/>
        <w:sz w:val="22"/>
      </w:rPr>
    </w:tblStylePr>
  </w:style>
  <w:style w:type="table" w:customStyle="1" w:styleId="GridTable6Colorful-Accent31">
    <w:name w:val="Grid Table 6 Colorful - Accent 31"/>
    <w:basedOn w:val="aff9"/>
    <w:uiPriority w:val="99"/>
    <w:rsid w:val="007B135F"/>
    <w:pPr>
      <w:widowControl/>
      <w:pBdr>
        <w:top w:val="none" w:sz="4" w:space="0" w:color="000000"/>
        <w:left w:val="none" w:sz="4" w:space="0" w:color="000000"/>
        <w:bottom w:val="none" w:sz="4" w:space="0" w:color="000000"/>
        <w:right w:val="none" w:sz="4" w:space="0" w:color="000000"/>
        <w:between w:val="none" w:sz="4" w:space="0" w:color="000000"/>
      </w:pBdr>
      <w:suppressAutoHyphens w:val="0"/>
      <w:autoSpaceDN/>
      <w:textAlignment w:val="auto"/>
    </w:pPr>
    <w:rPr>
      <w:rFonts w:ascii="Calibri" w:eastAsia="Calibri" w:hAnsi="Calibri" w:cs="Calibri"/>
      <w:kern w:val="0"/>
      <w:sz w:val="22"/>
      <w:szCs w:val="22"/>
      <w:lang w:eastAsia="en-US" w:bidi="ar-SA"/>
    </w:rPr>
    <w:tblPr>
      <w:tblStyleRowBandSize w:val="1"/>
      <w:tblStyleColBandSize w:val="1"/>
      <w:tblBorders>
        <w:top w:val="single" w:sz="4" w:space="0" w:color="9ABB59" w:themeColor="accent3" w:themeTint="FE"/>
        <w:left w:val="single" w:sz="4" w:space="0" w:color="9ABB59" w:themeColor="accent3" w:themeTint="FE"/>
        <w:bottom w:val="single" w:sz="4" w:space="0" w:color="9ABB59" w:themeColor="accent3" w:themeTint="FE"/>
        <w:right w:val="single" w:sz="4" w:space="0" w:color="9ABB59" w:themeColor="accent3" w:themeTint="FE"/>
        <w:insideH w:val="single" w:sz="4" w:space="0" w:color="9ABB59" w:themeColor="accent3" w:themeTint="FE"/>
        <w:insideV w:val="single" w:sz="4" w:space="0" w:color="9ABB59" w:themeColor="accent3" w:themeTint="FE"/>
      </w:tblBorders>
    </w:tblPr>
    <w:tblStylePr w:type="firstRow">
      <w:rPr>
        <w:b/>
        <w:color w:val="9ABB59" w:themeColor="accent3" w:themeTint="FE" w:themeShade="95"/>
      </w:rPr>
      <w:tblPr/>
      <w:tcPr>
        <w:tcBorders>
          <w:bottom w:val="single" w:sz="12" w:space="0" w:color="9ABB59" w:themeColor="accent3" w:themeTint="FE"/>
        </w:tcBorders>
      </w:tcPr>
    </w:tblStylePr>
    <w:tblStylePr w:type="lastRow">
      <w:rPr>
        <w:b/>
        <w:color w:val="9ABB59" w:themeColor="accent3" w:themeTint="FE" w:themeShade="95"/>
      </w:rPr>
    </w:tblStylePr>
    <w:tblStylePr w:type="firstCol">
      <w:rPr>
        <w:b/>
        <w:color w:val="9ABB59" w:themeColor="accent3" w:themeTint="FE" w:themeShade="95"/>
      </w:rPr>
    </w:tblStylePr>
    <w:tblStylePr w:type="lastCol">
      <w:rPr>
        <w:b/>
        <w:color w:val="9ABB59" w:themeColor="accent3" w:themeTint="FE" w:themeShade="95"/>
      </w:rPr>
    </w:tblStylePr>
    <w:tblStylePr w:type="band1Vert">
      <w:tblPr/>
      <w:tcPr>
        <w:shd w:val="clear" w:color="auto" w:fill="EAF1DC" w:themeFill="accent3" w:themeFillTint="34"/>
      </w:tcPr>
    </w:tblStylePr>
    <w:tblStylePr w:type="band1Horz">
      <w:rPr>
        <w:rFonts w:ascii="Arial" w:hAnsi="Arial"/>
        <w:color w:val="9ABB59" w:themeColor="accent3" w:themeTint="FE" w:themeShade="95"/>
        <w:sz w:val="22"/>
      </w:rPr>
      <w:tblPr/>
      <w:tcPr>
        <w:shd w:val="clear" w:color="auto" w:fill="EAF1DC" w:themeFill="accent3" w:themeFillTint="34"/>
      </w:tcPr>
    </w:tblStylePr>
    <w:tblStylePr w:type="band2Horz">
      <w:rPr>
        <w:rFonts w:ascii="Arial" w:hAnsi="Arial"/>
        <w:color w:val="9ABB59" w:themeColor="accent3" w:themeTint="FE" w:themeShade="95"/>
        <w:sz w:val="22"/>
      </w:rPr>
    </w:tblStylePr>
  </w:style>
  <w:style w:type="table" w:customStyle="1" w:styleId="GridTable6Colorful-Accent41">
    <w:name w:val="Grid Table 6 Colorful - Accent 41"/>
    <w:basedOn w:val="aff9"/>
    <w:uiPriority w:val="99"/>
    <w:rsid w:val="007B135F"/>
    <w:pPr>
      <w:widowControl/>
      <w:pBdr>
        <w:top w:val="none" w:sz="4" w:space="0" w:color="000000"/>
        <w:left w:val="none" w:sz="4" w:space="0" w:color="000000"/>
        <w:bottom w:val="none" w:sz="4" w:space="0" w:color="000000"/>
        <w:right w:val="none" w:sz="4" w:space="0" w:color="000000"/>
        <w:between w:val="none" w:sz="4" w:space="0" w:color="000000"/>
      </w:pBdr>
      <w:suppressAutoHyphens w:val="0"/>
      <w:autoSpaceDN/>
      <w:textAlignment w:val="auto"/>
    </w:pPr>
    <w:rPr>
      <w:rFonts w:ascii="Calibri" w:eastAsia="Calibri" w:hAnsi="Calibri" w:cs="Calibri"/>
      <w:kern w:val="0"/>
      <w:sz w:val="22"/>
      <w:szCs w:val="22"/>
      <w:lang w:eastAsia="en-US" w:bidi="ar-SA"/>
    </w:rPr>
    <w:tblPr>
      <w:tblStyleRowBandSize w:val="1"/>
      <w:tblStyleColBandSize w:val="1"/>
      <w:tbl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insideH w:val="single" w:sz="4" w:space="0" w:color="B2A1C6" w:themeColor="accent4" w:themeTint="9A"/>
        <w:insideV w:val="single" w:sz="4" w:space="0" w:color="B2A1C6" w:themeColor="accent4" w:themeTint="9A"/>
      </w:tblBorders>
    </w:tblPr>
    <w:tblStylePr w:type="firstRow">
      <w:rPr>
        <w:b/>
        <w:color w:val="B2A1C6" w:themeColor="accent4" w:themeTint="9A" w:themeShade="95"/>
      </w:rPr>
      <w:tblPr/>
      <w:tcPr>
        <w:tcBorders>
          <w:bottom w:val="single" w:sz="12" w:space="0" w:color="B2A1C6" w:themeColor="accent4" w:themeTint="9A"/>
        </w:tcBorders>
      </w:tcPr>
    </w:tblStylePr>
    <w:tblStylePr w:type="lastRow">
      <w:rPr>
        <w:b/>
        <w:color w:val="B2A1C6" w:themeColor="accent4" w:themeTint="9A" w:themeShade="95"/>
      </w:rPr>
    </w:tblStylePr>
    <w:tblStylePr w:type="firstCol">
      <w:rPr>
        <w:b/>
        <w:color w:val="B2A1C6" w:themeColor="accent4" w:themeTint="9A" w:themeShade="95"/>
      </w:rPr>
    </w:tblStylePr>
    <w:tblStylePr w:type="lastCol">
      <w:rPr>
        <w:b/>
        <w:color w:val="B2A1C6" w:themeColor="accent4" w:themeTint="9A" w:themeShade="95"/>
      </w:rPr>
    </w:tblStylePr>
    <w:tblStylePr w:type="band1Vert">
      <w:tblPr/>
      <w:tcPr>
        <w:shd w:val="clear" w:color="auto" w:fill="E5DFEC" w:themeFill="accent4" w:themeFillTint="34"/>
      </w:tcPr>
    </w:tblStylePr>
    <w:tblStylePr w:type="band1Horz">
      <w:rPr>
        <w:rFonts w:ascii="Arial" w:hAnsi="Arial"/>
        <w:color w:val="B2A1C6" w:themeColor="accent4" w:themeTint="9A" w:themeShade="95"/>
        <w:sz w:val="22"/>
      </w:rPr>
      <w:tblPr/>
      <w:tcPr>
        <w:shd w:val="clear" w:color="auto" w:fill="E5DFEC" w:themeFill="accent4" w:themeFillTint="34"/>
      </w:tcPr>
    </w:tblStylePr>
    <w:tblStylePr w:type="band2Horz">
      <w:rPr>
        <w:rFonts w:ascii="Arial" w:hAnsi="Arial"/>
        <w:color w:val="B2A1C6" w:themeColor="accent4" w:themeTint="9A" w:themeShade="95"/>
        <w:sz w:val="22"/>
      </w:rPr>
    </w:tblStylePr>
  </w:style>
  <w:style w:type="table" w:customStyle="1" w:styleId="GridTable6Colorful-Accent51">
    <w:name w:val="Grid Table 6 Colorful - Accent 51"/>
    <w:basedOn w:val="aff9"/>
    <w:uiPriority w:val="99"/>
    <w:rsid w:val="007B135F"/>
    <w:pPr>
      <w:widowControl/>
      <w:pBdr>
        <w:top w:val="none" w:sz="4" w:space="0" w:color="000000"/>
        <w:left w:val="none" w:sz="4" w:space="0" w:color="000000"/>
        <w:bottom w:val="none" w:sz="4" w:space="0" w:color="000000"/>
        <w:right w:val="none" w:sz="4" w:space="0" w:color="000000"/>
        <w:between w:val="none" w:sz="4" w:space="0" w:color="000000"/>
      </w:pBdr>
      <w:suppressAutoHyphens w:val="0"/>
      <w:autoSpaceDN/>
      <w:textAlignment w:val="auto"/>
    </w:pPr>
    <w:rPr>
      <w:rFonts w:ascii="Calibri" w:eastAsia="Calibri" w:hAnsi="Calibri" w:cs="Calibri"/>
      <w:kern w:val="0"/>
      <w:sz w:val="22"/>
      <w:szCs w:val="22"/>
      <w:lang w:eastAsia="en-US" w:bidi="ar-SA"/>
    </w:rPr>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insideH w:val="single" w:sz="4" w:space="0" w:color="4BACC6" w:themeColor="accent5"/>
        <w:insideV w:val="single" w:sz="4" w:space="0" w:color="4BACC6" w:themeColor="accent5"/>
      </w:tblBorders>
    </w:tblPr>
    <w:tblStylePr w:type="firstRow">
      <w:rPr>
        <w:b/>
        <w:color w:val="266779" w:themeColor="accent5" w:themeShade="95"/>
      </w:rPr>
      <w:tblPr/>
      <w:tcPr>
        <w:tcBorders>
          <w:bottom w:val="single" w:sz="12" w:space="0" w:color="4BACC6" w:themeColor="accent5"/>
        </w:tcBorders>
      </w:tcPr>
    </w:tblStylePr>
    <w:tblStylePr w:type="lastRow">
      <w:rPr>
        <w:b/>
        <w:color w:val="266779" w:themeColor="accent5" w:themeShade="95"/>
      </w:rPr>
    </w:tblStylePr>
    <w:tblStylePr w:type="firstCol">
      <w:rPr>
        <w:b/>
        <w:color w:val="266779" w:themeColor="accent5" w:themeShade="95"/>
      </w:rPr>
    </w:tblStylePr>
    <w:tblStylePr w:type="lastCol">
      <w:rPr>
        <w:b/>
        <w:color w:val="266779" w:themeColor="accent5" w:themeShade="95"/>
      </w:rPr>
    </w:tblStylePr>
    <w:tblStylePr w:type="band1Vert">
      <w:tblPr/>
      <w:tcPr>
        <w:shd w:val="clear" w:color="auto" w:fill="DAEEF3" w:themeFill="accent5" w:themeFillTint="34"/>
      </w:tcPr>
    </w:tblStylePr>
    <w:tblStylePr w:type="band1Horz">
      <w:rPr>
        <w:rFonts w:ascii="Arial" w:hAnsi="Arial"/>
        <w:color w:val="266779" w:themeColor="accent5" w:themeShade="95"/>
        <w:sz w:val="22"/>
      </w:rPr>
      <w:tblPr/>
      <w:tcPr>
        <w:shd w:val="clear" w:color="auto" w:fill="DAEEF3" w:themeFill="accent5" w:themeFillTint="34"/>
      </w:tcPr>
    </w:tblStylePr>
    <w:tblStylePr w:type="band2Horz">
      <w:rPr>
        <w:rFonts w:ascii="Arial" w:hAnsi="Arial"/>
        <w:color w:val="266779" w:themeColor="accent5" w:themeShade="95"/>
        <w:sz w:val="22"/>
      </w:rPr>
    </w:tblStylePr>
  </w:style>
  <w:style w:type="table" w:customStyle="1" w:styleId="GridTable6Colorful-Accent61">
    <w:name w:val="Grid Table 6 Colorful - Accent 61"/>
    <w:basedOn w:val="aff9"/>
    <w:uiPriority w:val="99"/>
    <w:rsid w:val="007B135F"/>
    <w:pPr>
      <w:widowControl/>
      <w:pBdr>
        <w:top w:val="none" w:sz="4" w:space="0" w:color="000000"/>
        <w:left w:val="none" w:sz="4" w:space="0" w:color="000000"/>
        <w:bottom w:val="none" w:sz="4" w:space="0" w:color="000000"/>
        <w:right w:val="none" w:sz="4" w:space="0" w:color="000000"/>
        <w:between w:val="none" w:sz="4" w:space="0" w:color="000000"/>
      </w:pBdr>
      <w:suppressAutoHyphens w:val="0"/>
      <w:autoSpaceDN/>
      <w:textAlignment w:val="auto"/>
    </w:pPr>
    <w:rPr>
      <w:rFonts w:ascii="Calibri" w:eastAsia="Calibri" w:hAnsi="Calibri" w:cs="Calibri"/>
      <w:kern w:val="0"/>
      <w:sz w:val="22"/>
      <w:szCs w:val="22"/>
      <w:lang w:eastAsia="en-US" w:bidi="ar-SA"/>
    </w:rPr>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insideH w:val="single" w:sz="4" w:space="0" w:color="F79646" w:themeColor="accent6"/>
        <w:insideV w:val="single" w:sz="4" w:space="0" w:color="F79646" w:themeColor="accent6"/>
      </w:tblBorders>
    </w:tblPr>
    <w:tblStylePr w:type="firstRow">
      <w:rPr>
        <w:b/>
        <w:color w:val="266779" w:themeColor="accent5" w:themeShade="95"/>
      </w:rPr>
      <w:tblPr/>
      <w:tcPr>
        <w:tcBorders>
          <w:bottom w:val="single" w:sz="12" w:space="0" w:color="F79646" w:themeColor="accent6"/>
        </w:tcBorders>
      </w:tcPr>
    </w:tblStylePr>
    <w:tblStylePr w:type="lastRow">
      <w:rPr>
        <w:b/>
        <w:color w:val="266779" w:themeColor="accent5" w:themeShade="95"/>
      </w:rPr>
    </w:tblStylePr>
    <w:tblStylePr w:type="firstCol">
      <w:rPr>
        <w:b/>
        <w:color w:val="266779" w:themeColor="accent5" w:themeShade="95"/>
      </w:rPr>
    </w:tblStylePr>
    <w:tblStylePr w:type="lastCol">
      <w:rPr>
        <w:b/>
        <w:color w:val="266779" w:themeColor="accent5" w:themeShade="95"/>
      </w:rPr>
    </w:tblStylePr>
    <w:tblStylePr w:type="band1Vert">
      <w:tblPr/>
      <w:tcPr>
        <w:shd w:val="clear" w:color="auto" w:fill="FDE9D8" w:themeFill="accent6" w:themeFillTint="34"/>
      </w:tcPr>
    </w:tblStylePr>
    <w:tblStylePr w:type="band1Horz">
      <w:rPr>
        <w:rFonts w:ascii="Arial" w:hAnsi="Arial"/>
        <w:color w:val="266779" w:themeColor="accent5" w:themeShade="95"/>
        <w:sz w:val="22"/>
      </w:rPr>
      <w:tblPr/>
      <w:tcPr>
        <w:shd w:val="clear" w:color="auto" w:fill="FDE9D8" w:themeFill="accent6" w:themeFillTint="34"/>
      </w:tcPr>
    </w:tblStylePr>
    <w:tblStylePr w:type="band2Horz">
      <w:rPr>
        <w:rFonts w:ascii="Arial" w:hAnsi="Arial"/>
        <w:color w:val="266779" w:themeColor="accent5" w:themeShade="95"/>
        <w:sz w:val="22"/>
      </w:rPr>
    </w:tblStylePr>
  </w:style>
  <w:style w:type="table" w:customStyle="1" w:styleId="-71">
    <w:name w:val="Таблица-сетка 7 цветная1"/>
    <w:basedOn w:val="aff9"/>
    <w:uiPriority w:val="99"/>
    <w:rsid w:val="007B135F"/>
    <w:pPr>
      <w:widowControl/>
      <w:pBdr>
        <w:top w:val="none" w:sz="4" w:space="0" w:color="000000"/>
        <w:left w:val="none" w:sz="4" w:space="0" w:color="000000"/>
        <w:bottom w:val="none" w:sz="4" w:space="0" w:color="000000"/>
        <w:right w:val="none" w:sz="4" w:space="0" w:color="000000"/>
        <w:between w:val="none" w:sz="4" w:space="0" w:color="000000"/>
      </w:pBdr>
      <w:suppressAutoHyphens w:val="0"/>
      <w:autoSpaceDN/>
      <w:textAlignment w:val="auto"/>
    </w:pPr>
    <w:rPr>
      <w:rFonts w:ascii="Calibri" w:eastAsia="Calibri" w:hAnsi="Calibri" w:cs="Calibri"/>
      <w:kern w:val="0"/>
      <w:sz w:val="22"/>
      <w:szCs w:val="22"/>
      <w:lang w:eastAsia="en-US" w:bidi="ar-SA"/>
    </w:rPr>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auto"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auto" w:fill="FFFFFF"/>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auto" w:fill="FFFFFF"/>
      </w:tcPr>
    </w:tblStylePr>
    <w:tblStylePr w:type="band1Vert">
      <w:tblPr/>
      <w:tcPr>
        <w:shd w:val="clear" w:color="auto" w:fill="F2F2F2" w:themeFill="text1" w:themeFillTint="0D"/>
      </w:tcPr>
    </w:tblStylePr>
    <w:tblStylePr w:type="band1Horz">
      <w:rPr>
        <w:rFonts w:ascii="Arial" w:hAnsi="Arial"/>
        <w:color w:val="7F7F7F" w:themeColor="text1" w:themeTint="80" w:themeShade="95"/>
        <w:sz w:val="22"/>
      </w:rPr>
      <w:tblPr/>
      <w:tcPr>
        <w:shd w:val="clear" w:color="auto" w:fill="F2F2F2" w:themeFill="text1" w:themeFillTint="0D"/>
      </w:tcPr>
    </w:tblStylePr>
    <w:tblStylePr w:type="band2Horz">
      <w:rPr>
        <w:rFonts w:ascii="Arial" w:hAnsi="Arial"/>
        <w:color w:val="7F7F7F" w:themeColor="text1" w:themeTint="80" w:themeShade="95"/>
        <w:sz w:val="22"/>
      </w:rPr>
    </w:tblStylePr>
  </w:style>
  <w:style w:type="table" w:customStyle="1" w:styleId="GridTable7Colorful-Accent11">
    <w:name w:val="Grid Table 7 Colorful - Accent 11"/>
    <w:basedOn w:val="aff9"/>
    <w:uiPriority w:val="99"/>
    <w:rsid w:val="007B135F"/>
    <w:pPr>
      <w:widowControl/>
      <w:pBdr>
        <w:top w:val="none" w:sz="4" w:space="0" w:color="000000"/>
        <w:left w:val="none" w:sz="4" w:space="0" w:color="000000"/>
        <w:bottom w:val="none" w:sz="4" w:space="0" w:color="000000"/>
        <w:right w:val="none" w:sz="4" w:space="0" w:color="000000"/>
        <w:between w:val="none" w:sz="4" w:space="0" w:color="000000"/>
      </w:pBdr>
      <w:suppressAutoHyphens w:val="0"/>
      <w:autoSpaceDN/>
      <w:textAlignment w:val="auto"/>
    </w:pPr>
    <w:rPr>
      <w:rFonts w:ascii="Calibri" w:eastAsia="Calibri" w:hAnsi="Calibri" w:cs="Calibri"/>
      <w:kern w:val="0"/>
      <w:sz w:val="22"/>
      <w:szCs w:val="22"/>
      <w:lang w:eastAsia="en-US" w:bidi="ar-SA"/>
    </w:rPr>
    <w:tblPr>
      <w:tblStyleRowBandSize w:val="1"/>
      <w:tblStyleColBandSize w:val="1"/>
      <w:tblBorders>
        <w:bottom w:val="single" w:sz="4" w:space="0" w:color="A6BFDD" w:themeColor="accent1" w:themeTint="80"/>
        <w:right w:val="single" w:sz="4" w:space="0" w:color="A6BFDD" w:themeColor="accent1" w:themeTint="80"/>
        <w:insideH w:val="single" w:sz="4" w:space="0" w:color="A6BFDD" w:themeColor="accent1" w:themeTint="80"/>
        <w:insideV w:val="single" w:sz="4" w:space="0" w:color="A6BFDD" w:themeColor="accent1" w:themeTint="80"/>
      </w:tblBorders>
    </w:tblPr>
    <w:tblStylePr w:type="firstRow">
      <w:rPr>
        <w:rFonts w:ascii="Arial" w:hAnsi="Arial"/>
        <w:b/>
        <w:color w:val="A6BFDD" w:themeColor="accent1" w:themeTint="80" w:themeShade="95"/>
        <w:sz w:val="22"/>
      </w:rPr>
      <w:tblPr/>
      <w:tcPr>
        <w:tcBorders>
          <w:top w:val="none" w:sz="0" w:space="0" w:color="auto"/>
          <w:left w:val="none" w:sz="0" w:space="0" w:color="auto"/>
          <w:bottom w:val="single" w:sz="4" w:space="0" w:color="A6BFDD" w:themeColor="accent1" w:themeTint="80"/>
          <w:right w:val="none" w:sz="0" w:space="0" w:color="auto"/>
        </w:tcBorders>
        <w:shd w:val="clear" w:color="auto" w:fill="FFFFFF" w:themeFill="light1"/>
      </w:tcPr>
    </w:tblStylePr>
    <w:tblStylePr w:type="lastRow">
      <w:rPr>
        <w:rFonts w:ascii="Arial" w:hAnsi="Arial"/>
        <w:b/>
        <w:color w:val="A6BFDD" w:themeColor="accent1" w:themeTint="80" w:themeShade="95"/>
        <w:sz w:val="22"/>
      </w:rPr>
      <w:tblPr/>
      <w:tcPr>
        <w:tcBorders>
          <w:top w:val="single" w:sz="4" w:space="0" w:color="A6BFDD" w:themeColor="accent1" w:themeTint="80"/>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A6BFDD" w:themeColor="accent1" w:themeTint="80" w:themeShade="95"/>
        <w:sz w:val="22"/>
      </w:rPr>
      <w:tblPr/>
      <w:tcPr>
        <w:tcBorders>
          <w:top w:val="none" w:sz="0" w:space="0" w:color="auto"/>
          <w:left w:val="none" w:sz="0" w:space="0" w:color="auto"/>
          <w:bottom w:val="none" w:sz="0" w:space="0" w:color="auto"/>
          <w:right w:val="single" w:sz="4" w:space="0" w:color="A6BFDD" w:themeColor="accent1" w:themeTint="80"/>
        </w:tcBorders>
        <w:shd w:val="clear" w:color="auto" w:fill="FFFFFF"/>
      </w:tcPr>
    </w:tblStylePr>
    <w:tblStylePr w:type="lastCol">
      <w:rPr>
        <w:rFonts w:ascii="Arial" w:hAnsi="Arial"/>
        <w:i/>
        <w:color w:val="A6BFDD" w:themeColor="accent1" w:themeTint="80" w:themeShade="95"/>
        <w:sz w:val="22"/>
      </w:rPr>
      <w:tblPr/>
      <w:tcPr>
        <w:tcBorders>
          <w:top w:val="none" w:sz="0" w:space="0" w:color="auto"/>
          <w:left w:val="single" w:sz="4" w:space="0" w:color="A6BFDD" w:themeColor="accent1" w:themeTint="80"/>
          <w:bottom w:val="none" w:sz="0" w:space="0" w:color="auto"/>
          <w:right w:val="none" w:sz="0" w:space="0" w:color="auto"/>
        </w:tcBorders>
        <w:shd w:val="clear" w:color="auto" w:fill="FFFFFF"/>
      </w:tcPr>
    </w:tblStylePr>
    <w:tblStylePr w:type="band1Vert">
      <w:tblPr/>
      <w:tcPr>
        <w:shd w:val="clear" w:color="auto" w:fill="DAE5F1" w:themeFill="accent1" w:themeFillTint="34"/>
      </w:tcPr>
    </w:tblStylePr>
    <w:tblStylePr w:type="band1Horz">
      <w:rPr>
        <w:rFonts w:ascii="Arial" w:hAnsi="Arial"/>
        <w:color w:val="A6BFDD" w:themeColor="accent1" w:themeTint="80" w:themeShade="95"/>
        <w:sz w:val="22"/>
      </w:rPr>
      <w:tblPr/>
      <w:tcPr>
        <w:shd w:val="clear" w:color="auto" w:fill="DAE5F1" w:themeFill="accent1" w:themeFillTint="34"/>
      </w:tcPr>
    </w:tblStylePr>
    <w:tblStylePr w:type="band2Horz">
      <w:rPr>
        <w:rFonts w:ascii="Arial" w:hAnsi="Arial"/>
        <w:color w:val="A6BFDD" w:themeColor="accent1" w:themeTint="80" w:themeShade="95"/>
        <w:sz w:val="22"/>
      </w:rPr>
    </w:tblStylePr>
  </w:style>
  <w:style w:type="table" w:customStyle="1" w:styleId="GridTable7Colorful-Accent21">
    <w:name w:val="Grid Table 7 Colorful - Accent 21"/>
    <w:basedOn w:val="aff9"/>
    <w:uiPriority w:val="99"/>
    <w:rsid w:val="007B135F"/>
    <w:pPr>
      <w:widowControl/>
      <w:pBdr>
        <w:top w:val="none" w:sz="4" w:space="0" w:color="000000"/>
        <w:left w:val="none" w:sz="4" w:space="0" w:color="000000"/>
        <w:bottom w:val="none" w:sz="4" w:space="0" w:color="000000"/>
        <w:right w:val="none" w:sz="4" w:space="0" w:color="000000"/>
        <w:between w:val="none" w:sz="4" w:space="0" w:color="000000"/>
      </w:pBdr>
      <w:suppressAutoHyphens w:val="0"/>
      <w:autoSpaceDN/>
      <w:textAlignment w:val="auto"/>
    </w:pPr>
    <w:rPr>
      <w:rFonts w:ascii="Calibri" w:eastAsia="Calibri" w:hAnsi="Calibri" w:cs="Calibri"/>
      <w:kern w:val="0"/>
      <w:sz w:val="22"/>
      <w:szCs w:val="22"/>
      <w:lang w:eastAsia="en-US" w:bidi="ar-SA"/>
    </w:rPr>
    <w:tblPr>
      <w:tblStyleRowBandSize w:val="1"/>
      <w:tblStyleColBandSize w:val="1"/>
      <w:tblBorders>
        <w:bottom w:val="single" w:sz="4" w:space="0" w:color="D99695" w:themeColor="accent2" w:themeTint="97"/>
        <w:right w:val="single" w:sz="4" w:space="0" w:color="D99695" w:themeColor="accent2" w:themeTint="97"/>
        <w:insideH w:val="single" w:sz="4" w:space="0" w:color="D99695" w:themeColor="accent2" w:themeTint="97"/>
        <w:insideV w:val="single" w:sz="4" w:space="0" w:color="D99695" w:themeColor="accent2" w:themeTint="97"/>
      </w:tblBorders>
    </w:tblPr>
    <w:tblStylePr w:type="firstRow">
      <w:rPr>
        <w:rFonts w:ascii="Arial" w:hAnsi="Arial"/>
        <w:b/>
        <w:color w:val="D99695" w:themeColor="accent2" w:themeTint="97" w:themeShade="95"/>
        <w:sz w:val="22"/>
      </w:rPr>
      <w:tblPr/>
      <w:tcPr>
        <w:tcBorders>
          <w:top w:val="none" w:sz="0" w:space="0" w:color="auto"/>
          <w:left w:val="none" w:sz="0" w:space="0" w:color="auto"/>
          <w:bottom w:val="single" w:sz="4" w:space="0" w:color="D99695" w:themeColor="accent2" w:themeTint="97"/>
          <w:right w:val="none" w:sz="0" w:space="0" w:color="auto"/>
        </w:tcBorders>
        <w:shd w:val="clear" w:color="auto" w:fill="FFFFFF" w:themeFill="light1"/>
      </w:tcPr>
    </w:tblStylePr>
    <w:tblStylePr w:type="lastRow">
      <w:rPr>
        <w:rFonts w:ascii="Arial" w:hAnsi="Arial"/>
        <w:b/>
        <w:color w:val="D99695" w:themeColor="accent2" w:themeTint="97" w:themeShade="95"/>
        <w:sz w:val="22"/>
      </w:rPr>
      <w:tblPr/>
      <w:tcPr>
        <w:tcBorders>
          <w:top w:val="single" w:sz="4" w:space="0" w:color="D99695" w:themeColor="accent2" w:themeTint="97"/>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D99695" w:themeColor="accent2" w:themeTint="97" w:themeShade="95"/>
        <w:sz w:val="22"/>
      </w:rPr>
      <w:tblPr/>
      <w:tcPr>
        <w:tcBorders>
          <w:top w:val="none" w:sz="0" w:space="0" w:color="auto"/>
          <w:left w:val="none" w:sz="0" w:space="0" w:color="auto"/>
          <w:bottom w:val="none" w:sz="0" w:space="0" w:color="auto"/>
          <w:right w:val="single" w:sz="4" w:space="0" w:color="D99695" w:themeColor="accent2" w:themeTint="97"/>
        </w:tcBorders>
        <w:shd w:val="clear" w:color="auto" w:fill="FFFFFF"/>
      </w:tcPr>
    </w:tblStylePr>
    <w:tblStylePr w:type="lastCol">
      <w:rPr>
        <w:rFonts w:ascii="Arial" w:hAnsi="Arial"/>
        <w:i/>
        <w:color w:val="D99695" w:themeColor="accent2" w:themeTint="97" w:themeShade="95"/>
        <w:sz w:val="22"/>
      </w:rPr>
      <w:tblPr/>
      <w:tcPr>
        <w:tcBorders>
          <w:top w:val="none" w:sz="0" w:space="0" w:color="auto"/>
          <w:left w:val="single" w:sz="4" w:space="0" w:color="D99695" w:themeColor="accent2" w:themeTint="97"/>
          <w:bottom w:val="none" w:sz="0" w:space="0" w:color="auto"/>
          <w:right w:val="none" w:sz="0" w:space="0" w:color="auto"/>
        </w:tcBorders>
        <w:shd w:val="clear" w:color="auto" w:fill="FFFFFF"/>
      </w:tcPr>
    </w:tblStylePr>
    <w:tblStylePr w:type="band1Vert">
      <w:tblPr/>
      <w:tcPr>
        <w:shd w:val="clear" w:color="auto" w:fill="F2DCDC" w:themeFill="accent2" w:themeFillTint="32"/>
      </w:tcPr>
    </w:tblStylePr>
    <w:tblStylePr w:type="band1Horz">
      <w:rPr>
        <w:rFonts w:ascii="Arial" w:hAnsi="Arial"/>
        <w:color w:val="D99695" w:themeColor="accent2" w:themeTint="97" w:themeShade="95"/>
        <w:sz w:val="22"/>
      </w:rPr>
      <w:tblPr/>
      <w:tcPr>
        <w:shd w:val="clear" w:color="auto" w:fill="F2DCDC" w:themeFill="accent2" w:themeFillTint="32"/>
      </w:tcPr>
    </w:tblStylePr>
    <w:tblStylePr w:type="band2Horz">
      <w:rPr>
        <w:rFonts w:ascii="Arial" w:hAnsi="Arial"/>
        <w:color w:val="D99695" w:themeColor="accent2" w:themeTint="97" w:themeShade="95"/>
        <w:sz w:val="22"/>
      </w:rPr>
    </w:tblStylePr>
  </w:style>
  <w:style w:type="table" w:customStyle="1" w:styleId="GridTable7Colorful-Accent31">
    <w:name w:val="Grid Table 7 Colorful - Accent 31"/>
    <w:basedOn w:val="aff9"/>
    <w:uiPriority w:val="99"/>
    <w:rsid w:val="007B135F"/>
    <w:pPr>
      <w:widowControl/>
      <w:pBdr>
        <w:top w:val="none" w:sz="4" w:space="0" w:color="000000"/>
        <w:left w:val="none" w:sz="4" w:space="0" w:color="000000"/>
        <w:bottom w:val="none" w:sz="4" w:space="0" w:color="000000"/>
        <w:right w:val="none" w:sz="4" w:space="0" w:color="000000"/>
        <w:between w:val="none" w:sz="4" w:space="0" w:color="000000"/>
      </w:pBdr>
      <w:suppressAutoHyphens w:val="0"/>
      <w:autoSpaceDN/>
      <w:textAlignment w:val="auto"/>
    </w:pPr>
    <w:rPr>
      <w:rFonts w:ascii="Calibri" w:eastAsia="Calibri" w:hAnsi="Calibri" w:cs="Calibri"/>
      <w:kern w:val="0"/>
      <w:sz w:val="22"/>
      <w:szCs w:val="22"/>
      <w:lang w:eastAsia="en-US" w:bidi="ar-SA"/>
    </w:rPr>
    <w:tblPr>
      <w:tblStyleRowBandSize w:val="1"/>
      <w:tblStyleColBandSize w:val="1"/>
      <w:tblBorders>
        <w:bottom w:val="single" w:sz="4" w:space="0" w:color="9ABB59" w:themeColor="accent3" w:themeTint="FE"/>
        <w:right w:val="single" w:sz="4" w:space="0" w:color="9ABB59" w:themeColor="accent3" w:themeTint="FE"/>
        <w:insideH w:val="single" w:sz="4" w:space="0" w:color="9ABB59" w:themeColor="accent3" w:themeTint="FE"/>
        <w:insideV w:val="single" w:sz="4" w:space="0" w:color="9ABB59" w:themeColor="accent3" w:themeTint="FE"/>
      </w:tblBorders>
    </w:tblPr>
    <w:tblStylePr w:type="firstRow">
      <w:rPr>
        <w:rFonts w:ascii="Arial" w:hAnsi="Arial"/>
        <w:b/>
        <w:color w:val="9ABB59" w:themeColor="accent3" w:themeTint="FE" w:themeShade="95"/>
        <w:sz w:val="22"/>
      </w:rPr>
      <w:tblPr/>
      <w:tcPr>
        <w:tcBorders>
          <w:top w:val="none" w:sz="0" w:space="0" w:color="auto"/>
          <w:left w:val="none" w:sz="0" w:space="0" w:color="auto"/>
          <w:bottom w:val="single" w:sz="4" w:space="0" w:color="9ABB59" w:themeColor="accent3" w:themeTint="FE"/>
          <w:right w:val="none" w:sz="0" w:space="0" w:color="auto"/>
        </w:tcBorders>
        <w:shd w:val="clear" w:color="auto" w:fill="FFFFFF" w:themeFill="light1"/>
      </w:tcPr>
    </w:tblStylePr>
    <w:tblStylePr w:type="lastRow">
      <w:rPr>
        <w:rFonts w:ascii="Arial" w:hAnsi="Arial"/>
        <w:b/>
        <w:color w:val="9ABB59" w:themeColor="accent3" w:themeTint="FE" w:themeShade="95"/>
        <w:sz w:val="22"/>
      </w:rPr>
      <w:tblPr/>
      <w:tcPr>
        <w:tcBorders>
          <w:top w:val="single" w:sz="4" w:space="0" w:color="9ABB59" w:themeColor="accent3" w:themeTint="FE"/>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9ABB59" w:themeColor="accent3" w:themeTint="FE" w:themeShade="95"/>
        <w:sz w:val="22"/>
      </w:rPr>
      <w:tblPr/>
      <w:tcPr>
        <w:tcBorders>
          <w:top w:val="none" w:sz="0" w:space="0" w:color="auto"/>
          <w:left w:val="none" w:sz="0" w:space="0" w:color="auto"/>
          <w:bottom w:val="none" w:sz="0" w:space="0" w:color="auto"/>
          <w:right w:val="single" w:sz="4" w:space="0" w:color="9ABB59" w:themeColor="accent3" w:themeTint="FE"/>
        </w:tcBorders>
        <w:shd w:val="clear" w:color="auto" w:fill="FFFFFF"/>
      </w:tcPr>
    </w:tblStylePr>
    <w:tblStylePr w:type="lastCol">
      <w:rPr>
        <w:rFonts w:ascii="Arial" w:hAnsi="Arial"/>
        <w:i/>
        <w:color w:val="9ABB59" w:themeColor="accent3" w:themeTint="FE" w:themeShade="95"/>
        <w:sz w:val="22"/>
      </w:rPr>
      <w:tblPr/>
      <w:tcPr>
        <w:tcBorders>
          <w:top w:val="none" w:sz="0" w:space="0" w:color="auto"/>
          <w:left w:val="single" w:sz="4" w:space="0" w:color="9ABB59" w:themeColor="accent3" w:themeTint="FE"/>
          <w:bottom w:val="none" w:sz="0" w:space="0" w:color="auto"/>
          <w:right w:val="none" w:sz="0" w:space="0" w:color="auto"/>
        </w:tcBorders>
        <w:shd w:val="clear" w:color="auto" w:fill="FFFFFF"/>
      </w:tcPr>
    </w:tblStylePr>
    <w:tblStylePr w:type="band1Vert">
      <w:tblPr/>
      <w:tcPr>
        <w:shd w:val="clear" w:color="auto" w:fill="EAF1DC" w:themeFill="accent3" w:themeFillTint="34"/>
      </w:tcPr>
    </w:tblStylePr>
    <w:tblStylePr w:type="band1Horz">
      <w:rPr>
        <w:rFonts w:ascii="Arial" w:hAnsi="Arial"/>
        <w:color w:val="9ABB59" w:themeColor="accent3" w:themeTint="FE" w:themeShade="95"/>
        <w:sz w:val="22"/>
      </w:rPr>
      <w:tblPr/>
      <w:tcPr>
        <w:shd w:val="clear" w:color="auto" w:fill="EAF1DC" w:themeFill="accent3" w:themeFillTint="34"/>
      </w:tcPr>
    </w:tblStylePr>
    <w:tblStylePr w:type="band2Horz">
      <w:rPr>
        <w:rFonts w:ascii="Arial" w:hAnsi="Arial"/>
        <w:color w:val="9ABB59" w:themeColor="accent3" w:themeTint="FE" w:themeShade="95"/>
        <w:sz w:val="22"/>
      </w:rPr>
    </w:tblStylePr>
  </w:style>
  <w:style w:type="table" w:customStyle="1" w:styleId="GridTable7Colorful-Accent41">
    <w:name w:val="Grid Table 7 Colorful - Accent 41"/>
    <w:basedOn w:val="aff9"/>
    <w:uiPriority w:val="99"/>
    <w:rsid w:val="007B135F"/>
    <w:pPr>
      <w:widowControl/>
      <w:pBdr>
        <w:top w:val="none" w:sz="4" w:space="0" w:color="000000"/>
        <w:left w:val="none" w:sz="4" w:space="0" w:color="000000"/>
        <w:bottom w:val="none" w:sz="4" w:space="0" w:color="000000"/>
        <w:right w:val="none" w:sz="4" w:space="0" w:color="000000"/>
        <w:between w:val="none" w:sz="4" w:space="0" w:color="000000"/>
      </w:pBdr>
      <w:suppressAutoHyphens w:val="0"/>
      <w:autoSpaceDN/>
      <w:textAlignment w:val="auto"/>
    </w:pPr>
    <w:rPr>
      <w:rFonts w:ascii="Calibri" w:eastAsia="Calibri" w:hAnsi="Calibri" w:cs="Calibri"/>
      <w:kern w:val="0"/>
      <w:sz w:val="22"/>
      <w:szCs w:val="22"/>
      <w:lang w:eastAsia="en-US" w:bidi="ar-SA"/>
    </w:rPr>
    <w:tblPr>
      <w:tblStyleRowBandSize w:val="1"/>
      <w:tblStyleColBandSize w:val="1"/>
      <w:tblBorders>
        <w:bottom w:val="single" w:sz="4" w:space="0" w:color="B2A1C6" w:themeColor="accent4" w:themeTint="9A"/>
        <w:right w:val="single" w:sz="4" w:space="0" w:color="B2A1C6" w:themeColor="accent4" w:themeTint="9A"/>
        <w:insideH w:val="single" w:sz="4" w:space="0" w:color="B2A1C6" w:themeColor="accent4" w:themeTint="9A"/>
        <w:insideV w:val="single" w:sz="4" w:space="0" w:color="B2A1C6" w:themeColor="accent4" w:themeTint="9A"/>
      </w:tblBorders>
    </w:tblPr>
    <w:tblStylePr w:type="firstRow">
      <w:rPr>
        <w:rFonts w:ascii="Arial" w:hAnsi="Arial"/>
        <w:b/>
        <w:color w:val="B2A1C6" w:themeColor="accent4" w:themeTint="9A" w:themeShade="95"/>
        <w:sz w:val="22"/>
      </w:rPr>
      <w:tblPr/>
      <w:tcPr>
        <w:tcBorders>
          <w:top w:val="none" w:sz="0" w:space="0" w:color="auto"/>
          <w:left w:val="none" w:sz="0" w:space="0" w:color="auto"/>
          <w:bottom w:val="single" w:sz="4" w:space="0" w:color="B2A1C6" w:themeColor="accent4" w:themeTint="9A"/>
          <w:right w:val="none" w:sz="0" w:space="0" w:color="auto"/>
        </w:tcBorders>
        <w:shd w:val="clear" w:color="auto" w:fill="FFFFFF" w:themeFill="light1"/>
      </w:tcPr>
    </w:tblStylePr>
    <w:tblStylePr w:type="lastRow">
      <w:rPr>
        <w:rFonts w:ascii="Arial" w:hAnsi="Arial"/>
        <w:b/>
        <w:color w:val="B2A1C6" w:themeColor="accent4" w:themeTint="9A" w:themeShade="95"/>
        <w:sz w:val="22"/>
      </w:rPr>
      <w:tblPr/>
      <w:tcPr>
        <w:tcBorders>
          <w:top w:val="single" w:sz="4" w:space="0" w:color="B2A1C6" w:themeColor="accent4" w:themeTint="9A"/>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B2A1C6" w:themeColor="accent4" w:themeTint="9A" w:themeShade="95"/>
        <w:sz w:val="22"/>
      </w:rPr>
      <w:tblPr/>
      <w:tcPr>
        <w:tcBorders>
          <w:top w:val="none" w:sz="0" w:space="0" w:color="auto"/>
          <w:left w:val="none" w:sz="0" w:space="0" w:color="auto"/>
          <w:bottom w:val="none" w:sz="0" w:space="0" w:color="auto"/>
          <w:right w:val="single" w:sz="4" w:space="0" w:color="B2A1C6" w:themeColor="accent4" w:themeTint="9A"/>
        </w:tcBorders>
        <w:shd w:val="clear" w:color="auto" w:fill="FFFFFF"/>
      </w:tcPr>
    </w:tblStylePr>
    <w:tblStylePr w:type="lastCol">
      <w:rPr>
        <w:rFonts w:ascii="Arial" w:hAnsi="Arial"/>
        <w:i/>
        <w:color w:val="B2A1C6" w:themeColor="accent4" w:themeTint="9A" w:themeShade="95"/>
        <w:sz w:val="22"/>
      </w:rPr>
      <w:tblPr/>
      <w:tcPr>
        <w:tcBorders>
          <w:top w:val="none" w:sz="0" w:space="0" w:color="auto"/>
          <w:left w:val="single" w:sz="4" w:space="0" w:color="B2A1C6" w:themeColor="accent4" w:themeTint="9A"/>
          <w:bottom w:val="none" w:sz="0" w:space="0" w:color="auto"/>
          <w:right w:val="none" w:sz="0" w:space="0" w:color="auto"/>
        </w:tcBorders>
        <w:shd w:val="clear" w:color="auto" w:fill="FFFFFF"/>
      </w:tcPr>
    </w:tblStylePr>
    <w:tblStylePr w:type="band1Vert">
      <w:tblPr/>
      <w:tcPr>
        <w:shd w:val="clear" w:color="auto" w:fill="E5DFEC" w:themeFill="accent4" w:themeFillTint="34"/>
      </w:tcPr>
    </w:tblStylePr>
    <w:tblStylePr w:type="band1Horz">
      <w:rPr>
        <w:rFonts w:ascii="Arial" w:hAnsi="Arial"/>
        <w:color w:val="B2A1C6" w:themeColor="accent4" w:themeTint="9A" w:themeShade="95"/>
        <w:sz w:val="22"/>
      </w:rPr>
      <w:tblPr/>
      <w:tcPr>
        <w:shd w:val="clear" w:color="auto" w:fill="E5DFEC" w:themeFill="accent4" w:themeFillTint="34"/>
      </w:tcPr>
    </w:tblStylePr>
    <w:tblStylePr w:type="band2Horz">
      <w:rPr>
        <w:rFonts w:ascii="Arial" w:hAnsi="Arial"/>
        <w:color w:val="B2A1C6" w:themeColor="accent4" w:themeTint="9A" w:themeShade="95"/>
        <w:sz w:val="22"/>
      </w:rPr>
    </w:tblStylePr>
  </w:style>
  <w:style w:type="table" w:customStyle="1" w:styleId="GridTable7Colorful-Accent51">
    <w:name w:val="Grid Table 7 Colorful - Accent 51"/>
    <w:basedOn w:val="aff9"/>
    <w:uiPriority w:val="99"/>
    <w:rsid w:val="007B135F"/>
    <w:pPr>
      <w:widowControl/>
      <w:pBdr>
        <w:top w:val="none" w:sz="4" w:space="0" w:color="000000"/>
        <w:left w:val="none" w:sz="4" w:space="0" w:color="000000"/>
        <w:bottom w:val="none" w:sz="4" w:space="0" w:color="000000"/>
        <w:right w:val="none" w:sz="4" w:space="0" w:color="000000"/>
        <w:between w:val="none" w:sz="4" w:space="0" w:color="000000"/>
      </w:pBdr>
      <w:suppressAutoHyphens w:val="0"/>
      <w:autoSpaceDN/>
      <w:textAlignment w:val="auto"/>
    </w:pPr>
    <w:rPr>
      <w:rFonts w:ascii="Calibri" w:eastAsia="Calibri" w:hAnsi="Calibri" w:cs="Calibri"/>
      <w:kern w:val="0"/>
      <w:sz w:val="22"/>
      <w:szCs w:val="22"/>
      <w:lang w:eastAsia="en-US" w:bidi="ar-SA"/>
    </w:rPr>
    <w:tblPr>
      <w:tblStyleRowBandSize w:val="1"/>
      <w:tblStyleColBandSize w:val="1"/>
      <w:tblBorders>
        <w:bottom w:val="single" w:sz="4" w:space="0" w:color="99D0DE" w:themeColor="accent5" w:themeTint="90"/>
        <w:right w:val="single" w:sz="4" w:space="0" w:color="99D0DE" w:themeColor="accent5" w:themeTint="90"/>
        <w:insideH w:val="single" w:sz="4" w:space="0" w:color="99D0DE" w:themeColor="accent5" w:themeTint="90"/>
        <w:insideV w:val="single" w:sz="4" w:space="0" w:color="99D0DE" w:themeColor="accent5" w:themeTint="90"/>
      </w:tblBorders>
    </w:tblPr>
    <w:tblStylePr w:type="firstRow">
      <w:rPr>
        <w:rFonts w:ascii="Arial" w:hAnsi="Arial"/>
        <w:b/>
        <w:color w:val="266779" w:themeColor="accent5" w:themeShade="95"/>
        <w:sz w:val="22"/>
      </w:rPr>
      <w:tblPr/>
      <w:tcPr>
        <w:tcBorders>
          <w:top w:val="none" w:sz="0" w:space="0" w:color="auto"/>
          <w:left w:val="none" w:sz="0" w:space="0" w:color="auto"/>
          <w:bottom w:val="single" w:sz="4" w:space="0" w:color="99D0DE" w:themeColor="accent5" w:themeTint="90"/>
          <w:right w:val="none" w:sz="0" w:space="0" w:color="auto"/>
        </w:tcBorders>
        <w:shd w:val="clear" w:color="auto" w:fill="FFFFFF" w:themeFill="light1"/>
      </w:tcPr>
    </w:tblStylePr>
    <w:tblStylePr w:type="lastRow">
      <w:rPr>
        <w:rFonts w:ascii="Arial" w:hAnsi="Arial"/>
        <w:b/>
        <w:color w:val="266779" w:themeColor="accent5" w:themeShade="95"/>
        <w:sz w:val="22"/>
      </w:rPr>
      <w:tblPr/>
      <w:tcPr>
        <w:tcBorders>
          <w:top w:val="single" w:sz="4" w:space="0" w:color="99D0DE" w:themeColor="accent5" w:themeTint="90"/>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266779" w:themeColor="accent5" w:themeShade="95"/>
        <w:sz w:val="22"/>
      </w:rPr>
      <w:tblPr/>
      <w:tcPr>
        <w:tcBorders>
          <w:top w:val="none" w:sz="0" w:space="0" w:color="auto"/>
          <w:left w:val="none" w:sz="0" w:space="0" w:color="auto"/>
          <w:bottom w:val="none" w:sz="0" w:space="0" w:color="auto"/>
          <w:right w:val="single" w:sz="4" w:space="0" w:color="99D0DE" w:themeColor="accent5" w:themeTint="90"/>
        </w:tcBorders>
        <w:shd w:val="clear" w:color="auto" w:fill="FFFFFF"/>
      </w:tcPr>
    </w:tblStylePr>
    <w:tblStylePr w:type="lastCol">
      <w:rPr>
        <w:rFonts w:ascii="Arial" w:hAnsi="Arial"/>
        <w:i/>
        <w:color w:val="266779" w:themeColor="accent5" w:themeShade="95"/>
        <w:sz w:val="22"/>
      </w:rPr>
      <w:tblPr/>
      <w:tcPr>
        <w:tcBorders>
          <w:top w:val="none" w:sz="0" w:space="0" w:color="auto"/>
          <w:left w:val="single" w:sz="4" w:space="0" w:color="99D0DE" w:themeColor="accent5" w:themeTint="90"/>
          <w:bottom w:val="none" w:sz="0" w:space="0" w:color="auto"/>
          <w:right w:val="none" w:sz="0" w:space="0" w:color="auto"/>
        </w:tcBorders>
        <w:shd w:val="clear" w:color="auto" w:fill="FFFFFF"/>
      </w:tcPr>
    </w:tblStylePr>
    <w:tblStylePr w:type="band1Vert">
      <w:tblPr/>
      <w:tcPr>
        <w:shd w:val="clear" w:color="auto" w:fill="DAEEF3" w:themeFill="accent5" w:themeFillTint="34"/>
      </w:tcPr>
    </w:tblStylePr>
    <w:tblStylePr w:type="band1Horz">
      <w:rPr>
        <w:rFonts w:ascii="Arial" w:hAnsi="Arial"/>
        <w:color w:val="266779" w:themeColor="accent5" w:themeShade="95"/>
        <w:sz w:val="22"/>
      </w:rPr>
      <w:tblPr/>
      <w:tcPr>
        <w:shd w:val="clear" w:color="auto" w:fill="DAEEF3" w:themeFill="accent5" w:themeFillTint="34"/>
      </w:tcPr>
    </w:tblStylePr>
    <w:tblStylePr w:type="band2Horz">
      <w:rPr>
        <w:rFonts w:ascii="Arial" w:hAnsi="Arial"/>
        <w:color w:val="266779" w:themeColor="accent5" w:themeShade="95"/>
        <w:sz w:val="22"/>
      </w:rPr>
    </w:tblStylePr>
  </w:style>
  <w:style w:type="table" w:customStyle="1" w:styleId="GridTable7Colorful-Accent61">
    <w:name w:val="Grid Table 7 Colorful - Accent 61"/>
    <w:basedOn w:val="aff9"/>
    <w:uiPriority w:val="99"/>
    <w:rsid w:val="007B135F"/>
    <w:pPr>
      <w:widowControl/>
      <w:pBdr>
        <w:top w:val="none" w:sz="4" w:space="0" w:color="000000"/>
        <w:left w:val="none" w:sz="4" w:space="0" w:color="000000"/>
        <w:bottom w:val="none" w:sz="4" w:space="0" w:color="000000"/>
        <w:right w:val="none" w:sz="4" w:space="0" w:color="000000"/>
        <w:between w:val="none" w:sz="4" w:space="0" w:color="000000"/>
      </w:pBdr>
      <w:suppressAutoHyphens w:val="0"/>
      <w:autoSpaceDN/>
      <w:textAlignment w:val="auto"/>
    </w:pPr>
    <w:rPr>
      <w:rFonts w:ascii="Calibri" w:eastAsia="Calibri" w:hAnsi="Calibri" w:cs="Calibri"/>
      <w:kern w:val="0"/>
      <w:sz w:val="22"/>
      <w:szCs w:val="22"/>
      <w:lang w:eastAsia="en-US" w:bidi="ar-SA"/>
    </w:rPr>
    <w:tblPr>
      <w:tblStyleRowBandSize w:val="1"/>
      <w:tblStyleColBandSize w:val="1"/>
      <w:tblBorders>
        <w:bottom w:val="single" w:sz="4" w:space="0" w:color="FAC396" w:themeColor="accent6" w:themeTint="90"/>
        <w:right w:val="single" w:sz="4" w:space="0" w:color="FAC396" w:themeColor="accent6" w:themeTint="90"/>
        <w:insideH w:val="single" w:sz="4" w:space="0" w:color="FAC396" w:themeColor="accent6" w:themeTint="90"/>
        <w:insideV w:val="single" w:sz="4" w:space="0" w:color="FAC396" w:themeColor="accent6" w:themeTint="90"/>
      </w:tblBorders>
    </w:tblPr>
    <w:tblStylePr w:type="firstRow">
      <w:rPr>
        <w:rFonts w:ascii="Arial" w:hAnsi="Arial"/>
        <w:b/>
        <w:color w:val="B15407" w:themeColor="accent6" w:themeShade="95"/>
        <w:sz w:val="22"/>
      </w:rPr>
      <w:tblPr/>
      <w:tcPr>
        <w:tcBorders>
          <w:top w:val="none" w:sz="0" w:space="0" w:color="auto"/>
          <w:left w:val="none" w:sz="0" w:space="0" w:color="auto"/>
          <w:bottom w:val="single" w:sz="4" w:space="0" w:color="FAC396" w:themeColor="accent6" w:themeTint="90"/>
          <w:right w:val="none" w:sz="0" w:space="0" w:color="auto"/>
        </w:tcBorders>
        <w:shd w:val="clear" w:color="auto" w:fill="FFFFFF" w:themeFill="light1"/>
      </w:tcPr>
    </w:tblStylePr>
    <w:tblStylePr w:type="lastRow">
      <w:rPr>
        <w:rFonts w:ascii="Arial" w:hAnsi="Arial"/>
        <w:b/>
        <w:color w:val="B15407" w:themeColor="accent6" w:themeShade="95"/>
        <w:sz w:val="22"/>
      </w:rPr>
      <w:tblPr/>
      <w:tcPr>
        <w:tcBorders>
          <w:top w:val="single" w:sz="4" w:space="0" w:color="FAC396" w:themeColor="accent6" w:themeTint="90"/>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B15407" w:themeColor="accent6" w:themeShade="95"/>
        <w:sz w:val="22"/>
      </w:rPr>
      <w:tblPr/>
      <w:tcPr>
        <w:tcBorders>
          <w:top w:val="none" w:sz="0" w:space="0" w:color="auto"/>
          <w:left w:val="none" w:sz="0" w:space="0" w:color="auto"/>
          <w:bottom w:val="none" w:sz="0" w:space="0" w:color="auto"/>
          <w:right w:val="single" w:sz="4" w:space="0" w:color="FAC396" w:themeColor="accent6" w:themeTint="90"/>
        </w:tcBorders>
        <w:shd w:val="clear" w:color="auto" w:fill="FFFFFF"/>
      </w:tcPr>
    </w:tblStylePr>
    <w:tblStylePr w:type="lastCol">
      <w:rPr>
        <w:rFonts w:ascii="Arial" w:hAnsi="Arial"/>
        <w:i/>
        <w:color w:val="B15407" w:themeColor="accent6" w:themeShade="95"/>
        <w:sz w:val="22"/>
      </w:rPr>
      <w:tblPr/>
      <w:tcPr>
        <w:tcBorders>
          <w:top w:val="none" w:sz="0" w:space="0" w:color="auto"/>
          <w:left w:val="single" w:sz="4" w:space="0" w:color="FAC396" w:themeColor="accent6" w:themeTint="90"/>
          <w:bottom w:val="none" w:sz="0" w:space="0" w:color="auto"/>
          <w:right w:val="none" w:sz="0" w:space="0" w:color="auto"/>
        </w:tcBorders>
        <w:shd w:val="clear" w:color="auto" w:fill="FFFFFF"/>
      </w:tcPr>
    </w:tblStylePr>
    <w:tblStylePr w:type="band1Vert">
      <w:tblPr/>
      <w:tcPr>
        <w:shd w:val="clear" w:color="auto" w:fill="FDE9D8" w:themeFill="accent6" w:themeFillTint="34"/>
      </w:tcPr>
    </w:tblStylePr>
    <w:tblStylePr w:type="band1Horz">
      <w:rPr>
        <w:rFonts w:ascii="Arial" w:hAnsi="Arial"/>
        <w:color w:val="B15407" w:themeColor="accent6" w:themeShade="95"/>
        <w:sz w:val="22"/>
      </w:rPr>
      <w:tblPr/>
      <w:tcPr>
        <w:shd w:val="clear" w:color="auto" w:fill="FDE9D8" w:themeFill="accent6" w:themeFillTint="34"/>
      </w:tcPr>
    </w:tblStylePr>
    <w:tblStylePr w:type="band2Horz">
      <w:rPr>
        <w:rFonts w:ascii="Arial" w:hAnsi="Arial"/>
        <w:color w:val="B15407" w:themeColor="accent6" w:themeShade="95"/>
        <w:sz w:val="22"/>
      </w:rPr>
    </w:tblStylePr>
  </w:style>
  <w:style w:type="table" w:customStyle="1" w:styleId="-114">
    <w:name w:val="Список-таблица 1 светлая1"/>
    <w:basedOn w:val="aff9"/>
    <w:uiPriority w:val="99"/>
    <w:rsid w:val="007B135F"/>
    <w:pPr>
      <w:widowControl/>
      <w:pBdr>
        <w:top w:val="none" w:sz="4" w:space="0" w:color="000000"/>
        <w:left w:val="none" w:sz="4" w:space="0" w:color="000000"/>
        <w:bottom w:val="none" w:sz="4" w:space="0" w:color="000000"/>
        <w:right w:val="none" w:sz="4" w:space="0" w:color="000000"/>
        <w:between w:val="none" w:sz="4" w:space="0" w:color="000000"/>
      </w:pBdr>
      <w:suppressAutoHyphens w:val="0"/>
      <w:autoSpaceDN/>
      <w:textAlignment w:val="auto"/>
    </w:pPr>
    <w:rPr>
      <w:rFonts w:ascii="Calibri" w:eastAsia="Calibri" w:hAnsi="Calibri" w:cs="Calibri"/>
      <w:kern w:val="0"/>
      <w:sz w:val="22"/>
      <w:szCs w:val="22"/>
      <w:lang w:eastAsia="en-US" w:bidi="ar-SA"/>
    </w:rPr>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BFBFBF" w:themeFill="text1" w:themeFillTint="40"/>
      </w:tcPr>
    </w:tblStylePr>
    <w:tblStylePr w:type="band1Horz">
      <w:tblPr/>
      <w:tcPr>
        <w:shd w:val="clear" w:color="auto" w:fill="BFBFBF" w:themeFill="text1" w:themeFillTint="40"/>
      </w:tcPr>
    </w:tblStylePr>
  </w:style>
  <w:style w:type="table" w:customStyle="1" w:styleId="ListTable1Light-Accent11">
    <w:name w:val="List Table 1 Light - Accent 11"/>
    <w:basedOn w:val="aff9"/>
    <w:uiPriority w:val="99"/>
    <w:rsid w:val="007B135F"/>
    <w:pPr>
      <w:widowControl/>
      <w:pBdr>
        <w:top w:val="none" w:sz="4" w:space="0" w:color="000000"/>
        <w:left w:val="none" w:sz="4" w:space="0" w:color="000000"/>
        <w:bottom w:val="none" w:sz="4" w:space="0" w:color="000000"/>
        <w:right w:val="none" w:sz="4" w:space="0" w:color="000000"/>
        <w:between w:val="none" w:sz="4" w:space="0" w:color="000000"/>
      </w:pBdr>
      <w:suppressAutoHyphens w:val="0"/>
      <w:autoSpaceDN/>
      <w:textAlignment w:val="auto"/>
    </w:pPr>
    <w:rPr>
      <w:rFonts w:ascii="Calibri" w:eastAsia="Calibri" w:hAnsi="Calibri" w:cs="Calibri"/>
      <w:kern w:val="0"/>
      <w:sz w:val="22"/>
      <w:szCs w:val="22"/>
      <w:lang w:eastAsia="en-US" w:bidi="ar-SA"/>
    </w:rPr>
    <w:tblPr>
      <w:tblStyleRowBandSize w:val="1"/>
      <w:tblStyleColBandSize w:val="1"/>
    </w:tblPr>
    <w:tblStylePr w:type="firstRow">
      <w:rPr>
        <w:b/>
        <w:color w:val="404040"/>
      </w:rPr>
      <w:tblPr/>
      <w:tcPr>
        <w:tcBorders>
          <w:top w:val="none" w:sz="4" w:space="0" w:color="000000"/>
          <w:left w:val="none" w:sz="4" w:space="0" w:color="000000"/>
          <w:bottom w:val="single" w:sz="4" w:space="0" w:color="4F81BD" w:themeColor="accent1"/>
          <w:right w:val="none" w:sz="4" w:space="0" w:color="000000"/>
        </w:tcBorders>
      </w:tcPr>
    </w:tblStylePr>
    <w:tblStylePr w:type="lastRow">
      <w:rPr>
        <w:b/>
        <w:color w:val="404040"/>
      </w:rPr>
      <w:tblPr/>
      <w:tcPr>
        <w:tcBorders>
          <w:top w:val="single" w:sz="4" w:space="0" w:color="4F81BD"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D2DFEE" w:themeFill="accent1" w:themeFillTint="40"/>
      </w:tcPr>
    </w:tblStylePr>
    <w:tblStylePr w:type="band1Horz">
      <w:tblPr/>
      <w:tcPr>
        <w:shd w:val="clear" w:color="auto" w:fill="D2DFEE" w:themeFill="accent1" w:themeFillTint="40"/>
      </w:tcPr>
    </w:tblStylePr>
  </w:style>
  <w:style w:type="table" w:customStyle="1" w:styleId="ListTable1Light-Accent21">
    <w:name w:val="List Table 1 Light - Accent 21"/>
    <w:basedOn w:val="aff9"/>
    <w:uiPriority w:val="99"/>
    <w:rsid w:val="007B135F"/>
    <w:pPr>
      <w:widowControl/>
      <w:pBdr>
        <w:top w:val="none" w:sz="4" w:space="0" w:color="000000"/>
        <w:left w:val="none" w:sz="4" w:space="0" w:color="000000"/>
        <w:bottom w:val="none" w:sz="4" w:space="0" w:color="000000"/>
        <w:right w:val="none" w:sz="4" w:space="0" w:color="000000"/>
        <w:between w:val="none" w:sz="4" w:space="0" w:color="000000"/>
      </w:pBdr>
      <w:suppressAutoHyphens w:val="0"/>
      <w:autoSpaceDN/>
      <w:textAlignment w:val="auto"/>
    </w:pPr>
    <w:rPr>
      <w:rFonts w:ascii="Calibri" w:eastAsia="Calibri" w:hAnsi="Calibri" w:cs="Calibri"/>
      <w:kern w:val="0"/>
      <w:sz w:val="22"/>
      <w:szCs w:val="22"/>
      <w:lang w:eastAsia="en-US" w:bidi="ar-SA"/>
    </w:rPr>
    <w:tblPr>
      <w:tblStyleRowBandSize w:val="1"/>
      <w:tblStyleColBandSize w:val="1"/>
    </w:tblPr>
    <w:tblStylePr w:type="firstRow">
      <w:rPr>
        <w:b/>
        <w:color w:val="404040"/>
      </w:rPr>
      <w:tblPr/>
      <w:tcPr>
        <w:tcBorders>
          <w:top w:val="none" w:sz="4" w:space="0" w:color="000000"/>
          <w:left w:val="none" w:sz="4" w:space="0" w:color="000000"/>
          <w:bottom w:val="single" w:sz="4" w:space="0" w:color="C0504D" w:themeColor="accent2"/>
          <w:right w:val="none" w:sz="4" w:space="0" w:color="000000"/>
        </w:tcBorders>
      </w:tcPr>
    </w:tblStylePr>
    <w:tblStylePr w:type="lastRow">
      <w:rPr>
        <w:b/>
        <w:color w:val="404040"/>
      </w:rPr>
      <w:tblPr/>
      <w:tcPr>
        <w:tcBorders>
          <w:top w:val="single" w:sz="4" w:space="0" w:color="C0504D"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EFD2D2" w:themeFill="accent2" w:themeFillTint="40"/>
      </w:tcPr>
    </w:tblStylePr>
    <w:tblStylePr w:type="band1Horz">
      <w:tblPr/>
      <w:tcPr>
        <w:shd w:val="clear" w:color="auto" w:fill="EFD2D2" w:themeFill="accent2" w:themeFillTint="40"/>
      </w:tcPr>
    </w:tblStylePr>
  </w:style>
  <w:style w:type="table" w:customStyle="1" w:styleId="ListTable1Light-Accent31">
    <w:name w:val="List Table 1 Light - Accent 31"/>
    <w:basedOn w:val="aff9"/>
    <w:uiPriority w:val="99"/>
    <w:rsid w:val="007B135F"/>
    <w:pPr>
      <w:widowControl/>
      <w:pBdr>
        <w:top w:val="none" w:sz="4" w:space="0" w:color="000000"/>
        <w:left w:val="none" w:sz="4" w:space="0" w:color="000000"/>
        <w:bottom w:val="none" w:sz="4" w:space="0" w:color="000000"/>
        <w:right w:val="none" w:sz="4" w:space="0" w:color="000000"/>
        <w:between w:val="none" w:sz="4" w:space="0" w:color="000000"/>
      </w:pBdr>
      <w:suppressAutoHyphens w:val="0"/>
      <w:autoSpaceDN/>
      <w:textAlignment w:val="auto"/>
    </w:pPr>
    <w:rPr>
      <w:rFonts w:ascii="Calibri" w:eastAsia="Calibri" w:hAnsi="Calibri" w:cs="Calibri"/>
      <w:kern w:val="0"/>
      <w:sz w:val="22"/>
      <w:szCs w:val="22"/>
      <w:lang w:eastAsia="en-US" w:bidi="ar-SA"/>
    </w:rPr>
    <w:tblPr>
      <w:tblStyleRowBandSize w:val="1"/>
      <w:tblStyleColBandSize w:val="1"/>
    </w:tblPr>
    <w:tblStylePr w:type="firstRow">
      <w:rPr>
        <w:b/>
        <w:color w:val="404040"/>
      </w:rPr>
      <w:tblPr/>
      <w:tcPr>
        <w:tcBorders>
          <w:top w:val="none" w:sz="4" w:space="0" w:color="000000"/>
          <w:left w:val="none" w:sz="4" w:space="0" w:color="000000"/>
          <w:bottom w:val="single" w:sz="4" w:space="0" w:color="9BBB59" w:themeColor="accent3"/>
          <w:right w:val="none" w:sz="4" w:space="0" w:color="000000"/>
        </w:tcBorders>
      </w:tcPr>
    </w:tblStylePr>
    <w:tblStylePr w:type="lastRow">
      <w:rPr>
        <w:b/>
        <w:color w:val="404040"/>
      </w:rPr>
      <w:tblPr/>
      <w:tcPr>
        <w:tcBorders>
          <w:top w:val="single" w:sz="4" w:space="0" w:color="9BBB59"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E5EED5" w:themeFill="accent3" w:themeFillTint="40"/>
      </w:tcPr>
    </w:tblStylePr>
    <w:tblStylePr w:type="band1Horz">
      <w:tblPr/>
      <w:tcPr>
        <w:shd w:val="clear" w:color="auto" w:fill="E5EED5" w:themeFill="accent3" w:themeFillTint="40"/>
      </w:tcPr>
    </w:tblStylePr>
  </w:style>
  <w:style w:type="table" w:customStyle="1" w:styleId="ListTable1Light-Accent41">
    <w:name w:val="List Table 1 Light - Accent 41"/>
    <w:basedOn w:val="aff9"/>
    <w:uiPriority w:val="99"/>
    <w:rsid w:val="007B135F"/>
    <w:pPr>
      <w:widowControl/>
      <w:pBdr>
        <w:top w:val="none" w:sz="4" w:space="0" w:color="000000"/>
        <w:left w:val="none" w:sz="4" w:space="0" w:color="000000"/>
        <w:bottom w:val="none" w:sz="4" w:space="0" w:color="000000"/>
        <w:right w:val="none" w:sz="4" w:space="0" w:color="000000"/>
        <w:between w:val="none" w:sz="4" w:space="0" w:color="000000"/>
      </w:pBdr>
      <w:suppressAutoHyphens w:val="0"/>
      <w:autoSpaceDN/>
      <w:textAlignment w:val="auto"/>
    </w:pPr>
    <w:rPr>
      <w:rFonts w:ascii="Calibri" w:eastAsia="Calibri" w:hAnsi="Calibri" w:cs="Calibri"/>
      <w:kern w:val="0"/>
      <w:sz w:val="22"/>
      <w:szCs w:val="22"/>
      <w:lang w:eastAsia="en-US" w:bidi="ar-SA"/>
    </w:rPr>
    <w:tblPr>
      <w:tblStyleRowBandSize w:val="1"/>
      <w:tblStyleColBandSize w:val="1"/>
    </w:tblPr>
    <w:tblStylePr w:type="firstRow">
      <w:rPr>
        <w:b/>
        <w:color w:val="404040"/>
      </w:rPr>
      <w:tblPr/>
      <w:tcPr>
        <w:tcBorders>
          <w:top w:val="none" w:sz="4" w:space="0" w:color="000000"/>
          <w:left w:val="none" w:sz="4" w:space="0" w:color="000000"/>
          <w:bottom w:val="single" w:sz="4" w:space="0" w:color="8064A2" w:themeColor="accent4"/>
          <w:right w:val="none" w:sz="4" w:space="0" w:color="000000"/>
        </w:tcBorders>
      </w:tcPr>
    </w:tblStylePr>
    <w:tblStylePr w:type="lastRow">
      <w:rPr>
        <w:b/>
        <w:color w:val="404040"/>
      </w:rPr>
      <w:tblPr/>
      <w:tcPr>
        <w:tcBorders>
          <w:top w:val="single" w:sz="4" w:space="0" w:color="8064A2"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DFD8E7" w:themeFill="accent4" w:themeFillTint="40"/>
      </w:tcPr>
    </w:tblStylePr>
    <w:tblStylePr w:type="band1Horz">
      <w:tblPr/>
      <w:tcPr>
        <w:shd w:val="clear" w:color="auto" w:fill="DFD8E7" w:themeFill="accent4" w:themeFillTint="40"/>
      </w:tcPr>
    </w:tblStylePr>
  </w:style>
  <w:style w:type="table" w:customStyle="1" w:styleId="ListTable1Light-Accent51">
    <w:name w:val="List Table 1 Light - Accent 51"/>
    <w:basedOn w:val="aff9"/>
    <w:uiPriority w:val="99"/>
    <w:rsid w:val="007B135F"/>
    <w:pPr>
      <w:widowControl/>
      <w:pBdr>
        <w:top w:val="none" w:sz="4" w:space="0" w:color="000000"/>
        <w:left w:val="none" w:sz="4" w:space="0" w:color="000000"/>
        <w:bottom w:val="none" w:sz="4" w:space="0" w:color="000000"/>
        <w:right w:val="none" w:sz="4" w:space="0" w:color="000000"/>
        <w:between w:val="none" w:sz="4" w:space="0" w:color="000000"/>
      </w:pBdr>
      <w:suppressAutoHyphens w:val="0"/>
      <w:autoSpaceDN/>
      <w:textAlignment w:val="auto"/>
    </w:pPr>
    <w:rPr>
      <w:rFonts w:ascii="Calibri" w:eastAsia="Calibri" w:hAnsi="Calibri" w:cs="Calibri"/>
      <w:kern w:val="0"/>
      <w:sz w:val="22"/>
      <w:szCs w:val="22"/>
      <w:lang w:eastAsia="en-US" w:bidi="ar-SA"/>
    </w:rPr>
    <w:tblPr>
      <w:tblStyleRowBandSize w:val="1"/>
      <w:tblStyleColBandSize w:val="1"/>
    </w:tblPr>
    <w:tblStylePr w:type="firstRow">
      <w:rPr>
        <w:b/>
        <w:color w:val="404040"/>
      </w:rPr>
      <w:tblPr/>
      <w:tcPr>
        <w:tcBorders>
          <w:top w:val="none" w:sz="4" w:space="0" w:color="000000"/>
          <w:left w:val="none" w:sz="4" w:space="0" w:color="000000"/>
          <w:bottom w:val="single" w:sz="4" w:space="0" w:color="4BACC6" w:themeColor="accent5"/>
          <w:right w:val="none" w:sz="4" w:space="0" w:color="000000"/>
        </w:tcBorders>
      </w:tcPr>
    </w:tblStylePr>
    <w:tblStylePr w:type="lastRow">
      <w:rPr>
        <w:b/>
        <w:color w:val="404040"/>
      </w:rPr>
      <w:tblPr/>
      <w:tcPr>
        <w:tcBorders>
          <w:top w:val="single" w:sz="4" w:space="0" w:color="4BACC6"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D1EAF0" w:themeFill="accent5" w:themeFillTint="40"/>
      </w:tcPr>
    </w:tblStylePr>
    <w:tblStylePr w:type="band1Horz">
      <w:tblPr/>
      <w:tcPr>
        <w:shd w:val="clear" w:color="auto" w:fill="D1EAF0" w:themeFill="accent5" w:themeFillTint="40"/>
      </w:tcPr>
    </w:tblStylePr>
  </w:style>
  <w:style w:type="table" w:customStyle="1" w:styleId="ListTable1Light-Accent61">
    <w:name w:val="List Table 1 Light - Accent 61"/>
    <w:basedOn w:val="aff9"/>
    <w:uiPriority w:val="99"/>
    <w:rsid w:val="007B135F"/>
    <w:pPr>
      <w:widowControl/>
      <w:pBdr>
        <w:top w:val="none" w:sz="4" w:space="0" w:color="000000"/>
        <w:left w:val="none" w:sz="4" w:space="0" w:color="000000"/>
        <w:bottom w:val="none" w:sz="4" w:space="0" w:color="000000"/>
        <w:right w:val="none" w:sz="4" w:space="0" w:color="000000"/>
        <w:between w:val="none" w:sz="4" w:space="0" w:color="000000"/>
      </w:pBdr>
      <w:suppressAutoHyphens w:val="0"/>
      <w:autoSpaceDN/>
      <w:textAlignment w:val="auto"/>
    </w:pPr>
    <w:rPr>
      <w:rFonts w:ascii="Calibri" w:eastAsia="Calibri" w:hAnsi="Calibri" w:cs="Calibri"/>
      <w:kern w:val="0"/>
      <w:sz w:val="22"/>
      <w:szCs w:val="22"/>
      <w:lang w:eastAsia="en-US" w:bidi="ar-SA"/>
    </w:rPr>
    <w:tblPr>
      <w:tblStyleRowBandSize w:val="1"/>
      <w:tblStyleColBandSize w:val="1"/>
    </w:tblPr>
    <w:tblStylePr w:type="firstRow">
      <w:rPr>
        <w:b/>
        <w:color w:val="404040"/>
      </w:rPr>
      <w:tblPr/>
      <w:tcPr>
        <w:tcBorders>
          <w:top w:val="none" w:sz="4" w:space="0" w:color="000000"/>
          <w:left w:val="none" w:sz="4" w:space="0" w:color="000000"/>
          <w:bottom w:val="single" w:sz="4" w:space="0" w:color="F79646" w:themeColor="accent6"/>
          <w:right w:val="none" w:sz="4" w:space="0" w:color="000000"/>
        </w:tcBorders>
      </w:tcPr>
    </w:tblStylePr>
    <w:tblStylePr w:type="lastRow">
      <w:rPr>
        <w:b/>
        <w:color w:val="404040"/>
      </w:rPr>
      <w:tblPr/>
      <w:tcPr>
        <w:tcBorders>
          <w:top w:val="single" w:sz="4" w:space="0" w:color="F79646"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FDE4D0" w:themeFill="accent6" w:themeFillTint="40"/>
      </w:tcPr>
    </w:tblStylePr>
    <w:tblStylePr w:type="band1Horz">
      <w:tblPr/>
      <w:tcPr>
        <w:shd w:val="clear" w:color="auto" w:fill="FDE4D0" w:themeFill="accent6" w:themeFillTint="40"/>
      </w:tcPr>
    </w:tblStylePr>
  </w:style>
  <w:style w:type="table" w:customStyle="1" w:styleId="-211">
    <w:name w:val="Список-таблица 21"/>
    <w:basedOn w:val="aff9"/>
    <w:uiPriority w:val="99"/>
    <w:rsid w:val="007B135F"/>
    <w:pPr>
      <w:widowControl/>
      <w:pBdr>
        <w:top w:val="none" w:sz="4" w:space="0" w:color="000000"/>
        <w:left w:val="none" w:sz="4" w:space="0" w:color="000000"/>
        <w:bottom w:val="none" w:sz="4" w:space="0" w:color="000000"/>
        <w:right w:val="none" w:sz="4" w:space="0" w:color="000000"/>
        <w:between w:val="none" w:sz="4" w:space="0" w:color="000000"/>
      </w:pBdr>
      <w:suppressAutoHyphens w:val="0"/>
      <w:autoSpaceDN/>
      <w:textAlignment w:val="auto"/>
    </w:pPr>
    <w:rPr>
      <w:rFonts w:ascii="Calibri" w:eastAsia="Calibri" w:hAnsi="Calibri" w:cs="Calibri"/>
      <w:kern w:val="0"/>
      <w:sz w:val="22"/>
      <w:szCs w:val="22"/>
      <w:lang w:eastAsia="en-US" w:bidi="ar-SA"/>
    </w:rPr>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BFBFBF" w:themeFill="text1" w:themeFillTint="40"/>
      </w:tcPr>
    </w:tblStylePr>
    <w:tblStylePr w:type="band1Horz">
      <w:rPr>
        <w:rFonts w:ascii="Arial" w:hAnsi="Arial"/>
        <w:color w:val="404040"/>
        <w:sz w:val="22"/>
      </w:rPr>
      <w:tblPr/>
      <w:tcPr>
        <w:shd w:val="clear" w:color="auto" w:fill="BFBFBF" w:themeFill="text1" w:themeFillTint="40"/>
      </w:tcPr>
    </w:tblStylePr>
  </w:style>
  <w:style w:type="table" w:customStyle="1" w:styleId="ListTable2-Accent11">
    <w:name w:val="List Table 2 - Accent 11"/>
    <w:basedOn w:val="aff9"/>
    <w:uiPriority w:val="99"/>
    <w:rsid w:val="007B135F"/>
    <w:pPr>
      <w:widowControl/>
      <w:pBdr>
        <w:top w:val="none" w:sz="4" w:space="0" w:color="000000"/>
        <w:left w:val="none" w:sz="4" w:space="0" w:color="000000"/>
        <w:bottom w:val="none" w:sz="4" w:space="0" w:color="000000"/>
        <w:right w:val="none" w:sz="4" w:space="0" w:color="000000"/>
        <w:between w:val="none" w:sz="4" w:space="0" w:color="000000"/>
      </w:pBdr>
      <w:suppressAutoHyphens w:val="0"/>
      <w:autoSpaceDN/>
      <w:textAlignment w:val="auto"/>
    </w:pPr>
    <w:rPr>
      <w:rFonts w:ascii="Calibri" w:eastAsia="Calibri" w:hAnsi="Calibri" w:cs="Calibri"/>
      <w:kern w:val="0"/>
      <w:sz w:val="22"/>
      <w:szCs w:val="22"/>
      <w:lang w:eastAsia="en-US" w:bidi="ar-SA"/>
    </w:rPr>
    <w:tblPr>
      <w:tblStyleRowBandSize w:val="1"/>
      <w:tblStyleColBandSize w:val="1"/>
      <w:tblBorders>
        <w:top w:val="single" w:sz="4" w:space="0" w:color="9BB7D9" w:themeColor="accent1" w:themeTint="90"/>
        <w:bottom w:val="single" w:sz="4" w:space="0" w:color="9BB7D9" w:themeColor="accent1" w:themeTint="90"/>
        <w:insideH w:val="single" w:sz="4" w:space="0" w:color="9BB7D9" w:themeColor="accent1" w:themeTint="90"/>
      </w:tblBorders>
    </w:tblPr>
    <w:tblStylePr w:type="firstRow">
      <w:rPr>
        <w:rFonts w:ascii="Arial" w:hAnsi="Arial"/>
        <w:b/>
        <w:color w:val="404040"/>
        <w:sz w:val="22"/>
      </w:rPr>
      <w:tblPr/>
      <w:tcPr>
        <w:tcBorders>
          <w:top w:val="single" w:sz="4" w:space="0" w:color="9BB7D9" w:themeColor="accent1" w:themeTint="90"/>
          <w:left w:val="none" w:sz="4" w:space="0" w:color="000000"/>
          <w:bottom w:val="single" w:sz="4" w:space="0" w:color="9BB7D9" w:themeColor="accent1" w:themeTint="90"/>
          <w:right w:val="none" w:sz="4" w:space="0" w:color="000000"/>
        </w:tcBorders>
      </w:tcPr>
    </w:tblStylePr>
    <w:tblStylePr w:type="lastRow">
      <w:rPr>
        <w:rFonts w:ascii="Arial" w:hAnsi="Arial"/>
        <w:b/>
        <w:color w:val="404040"/>
        <w:sz w:val="22"/>
      </w:rPr>
      <w:tblPr/>
      <w:tcPr>
        <w:tcBorders>
          <w:top w:val="single" w:sz="4" w:space="0" w:color="9BB7D9" w:themeColor="accent1" w:themeTint="90"/>
          <w:left w:val="none" w:sz="4" w:space="0" w:color="000000"/>
          <w:bottom w:val="single" w:sz="4" w:space="0" w:color="9BB7D9"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D2DFEE" w:themeFill="accent1" w:themeFillTint="40"/>
      </w:tcPr>
    </w:tblStylePr>
    <w:tblStylePr w:type="band1Horz">
      <w:rPr>
        <w:rFonts w:ascii="Arial" w:hAnsi="Arial"/>
        <w:color w:val="404040"/>
        <w:sz w:val="22"/>
      </w:rPr>
      <w:tblPr/>
      <w:tcPr>
        <w:shd w:val="clear" w:color="auto" w:fill="D2DFEE" w:themeFill="accent1" w:themeFillTint="40"/>
      </w:tcPr>
    </w:tblStylePr>
  </w:style>
  <w:style w:type="table" w:customStyle="1" w:styleId="ListTable2-Accent21">
    <w:name w:val="List Table 2 - Accent 21"/>
    <w:basedOn w:val="aff9"/>
    <w:uiPriority w:val="99"/>
    <w:rsid w:val="007B135F"/>
    <w:pPr>
      <w:widowControl/>
      <w:pBdr>
        <w:top w:val="none" w:sz="4" w:space="0" w:color="000000"/>
        <w:left w:val="none" w:sz="4" w:space="0" w:color="000000"/>
        <w:bottom w:val="none" w:sz="4" w:space="0" w:color="000000"/>
        <w:right w:val="none" w:sz="4" w:space="0" w:color="000000"/>
        <w:between w:val="none" w:sz="4" w:space="0" w:color="000000"/>
      </w:pBdr>
      <w:suppressAutoHyphens w:val="0"/>
      <w:autoSpaceDN/>
      <w:textAlignment w:val="auto"/>
    </w:pPr>
    <w:rPr>
      <w:rFonts w:ascii="Calibri" w:eastAsia="Calibri" w:hAnsi="Calibri" w:cs="Calibri"/>
      <w:kern w:val="0"/>
      <w:sz w:val="22"/>
      <w:szCs w:val="22"/>
      <w:lang w:eastAsia="en-US" w:bidi="ar-SA"/>
    </w:rPr>
    <w:tblPr>
      <w:tblStyleRowBandSize w:val="1"/>
      <w:tblStyleColBandSize w:val="1"/>
      <w:tblBorders>
        <w:top w:val="single" w:sz="4" w:space="0" w:color="DB9B9A" w:themeColor="accent2" w:themeTint="90"/>
        <w:bottom w:val="single" w:sz="4" w:space="0" w:color="DB9B9A" w:themeColor="accent2" w:themeTint="90"/>
        <w:insideH w:val="single" w:sz="4" w:space="0" w:color="DB9B9A" w:themeColor="accent2" w:themeTint="90"/>
      </w:tblBorders>
    </w:tblPr>
    <w:tblStylePr w:type="firstRow">
      <w:rPr>
        <w:rFonts w:ascii="Arial" w:hAnsi="Arial"/>
        <w:b/>
        <w:color w:val="404040"/>
        <w:sz w:val="22"/>
      </w:rPr>
      <w:tblPr/>
      <w:tcPr>
        <w:tcBorders>
          <w:top w:val="single" w:sz="4" w:space="0" w:color="DB9B9A" w:themeColor="accent2" w:themeTint="90"/>
          <w:left w:val="none" w:sz="4" w:space="0" w:color="000000"/>
          <w:bottom w:val="single" w:sz="4" w:space="0" w:color="DB9B9A" w:themeColor="accent2" w:themeTint="90"/>
          <w:right w:val="none" w:sz="4" w:space="0" w:color="000000"/>
        </w:tcBorders>
      </w:tcPr>
    </w:tblStylePr>
    <w:tblStylePr w:type="lastRow">
      <w:rPr>
        <w:rFonts w:ascii="Arial" w:hAnsi="Arial"/>
        <w:b/>
        <w:color w:val="404040"/>
        <w:sz w:val="22"/>
      </w:rPr>
      <w:tblPr/>
      <w:tcPr>
        <w:tcBorders>
          <w:top w:val="single" w:sz="4" w:space="0" w:color="DB9B9A" w:themeColor="accent2" w:themeTint="90"/>
          <w:left w:val="none" w:sz="4" w:space="0" w:color="000000"/>
          <w:bottom w:val="single" w:sz="4" w:space="0" w:color="DB9B9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EFD2D2" w:themeFill="accent2" w:themeFillTint="40"/>
      </w:tcPr>
    </w:tblStylePr>
    <w:tblStylePr w:type="band1Horz">
      <w:rPr>
        <w:rFonts w:ascii="Arial" w:hAnsi="Arial"/>
        <w:color w:val="404040"/>
        <w:sz w:val="22"/>
      </w:rPr>
      <w:tblPr/>
      <w:tcPr>
        <w:shd w:val="clear" w:color="auto" w:fill="EFD2D2" w:themeFill="accent2" w:themeFillTint="40"/>
      </w:tcPr>
    </w:tblStylePr>
  </w:style>
  <w:style w:type="table" w:customStyle="1" w:styleId="ListTable2-Accent31">
    <w:name w:val="List Table 2 - Accent 31"/>
    <w:basedOn w:val="aff9"/>
    <w:uiPriority w:val="99"/>
    <w:rsid w:val="007B135F"/>
    <w:pPr>
      <w:widowControl/>
      <w:pBdr>
        <w:top w:val="none" w:sz="4" w:space="0" w:color="000000"/>
        <w:left w:val="none" w:sz="4" w:space="0" w:color="000000"/>
        <w:bottom w:val="none" w:sz="4" w:space="0" w:color="000000"/>
        <w:right w:val="none" w:sz="4" w:space="0" w:color="000000"/>
        <w:between w:val="none" w:sz="4" w:space="0" w:color="000000"/>
      </w:pBdr>
      <w:suppressAutoHyphens w:val="0"/>
      <w:autoSpaceDN/>
      <w:textAlignment w:val="auto"/>
    </w:pPr>
    <w:rPr>
      <w:rFonts w:ascii="Calibri" w:eastAsia="Calibri" w:hAnsi="Calibri" w:cs="Calibri"/>
      <w:kern w:val="0"/>
      <w:sz w:val="22"/>
      <w:szCs w:val="22"/>
      <w:lang w:eastAsia="en-US" w:bidi="ar-SA"/>
    </w:rPr>
    <w:tblPr>
      <w:tblStyleRowBandSize w:val="1"/>
      <w:tblStyleColBandSize w:val="1"/>
      <w:tblBorders>
        <w:top w:val="single" w:sz="4" w:space="0" w:color="C6D8A1" w:themeColor="accent3" w:themeTint="90"/>
        <w:bottom w:val="single" w:sz="4" w:space="0" w:color="C6D8A1" w:themeColor="accent3" w:themeTint="90"/>
        <w:insideH w:val="single" w:sz="4" w:space="0" w:color="C6D8A1" w:themeColor="accent3" w:themeTint="90"/>
      </w:tblBorders>
    </w:tblPr>
    <w:tblStylePr w:type="firstRow">
      <w:rPr>
        <w:rFonts w:ascii="Arial" w:hAnsi="Arial"/>
        <w:b/>
        <w:color w:val="404040"/>
        <w:sz w:val="22"/>
      </w:rPr>
      <w:tblPr/>
      <w:tcPr>
        <w:tcBorders>
          <w:top w:val="single" w:sz="4" w:space="0" w:color="C6D8A1" w:themeColor="accent3" w:themeTint="90"/>
          <w:left w:val="none" w:sz="4" w:space="0" w:color="000000"/>
          <w:bottom w:val="single" w:sz="4" w:space="0" w:color="C6D8A1" w:themeColor="accent3" w:themeTint="90"/>
          <w:right w:val="none" w:sz="4" w:space="0" w:color="000000"/>
        </w:tcBorders>
      </w:tcPr>
    </w:tblStylePr>
    <w:tblStylePr w:type="lastRow">
      <w:rPr>
        <w:rFonts w:ascii="Arial" w:hAnsi="Arial"/>
        <w:b/>
        <w:color w:val="404040"/>
        <w:sz w:val="22"/>
      </w:rPr>
      <w:tblPr/>
      <w:tcPr>
        <w:tcBorders>
          <w:top w:val="single" w:sz="4" w:space="0" w:color="C6D8A1" w:themeColor="accent3" w:themeTint="90"/>
          <w:left w:val="none" w:sz="4" w:space="0" w:color="000000"/>
          <w:bottom w:val="single" w:sz="4" w:space="0" w:color="C6D8A1"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E5EED5" w:themeFill="accent3" w:themeFillTint="40"/>
      </w:tcPr>
    </w:tblStylePr>
    <w:tblStylePr w:type="band1Horz">
      <w:rPr>
        <w:rFonts w:ascii="Arial" w:hAnsi="Arial"/>
        <w:color w:val="404040"/>
        <w:sz w:val="22"/>
      </w:rPr>
      <w:tblPr/>
      <w:tcPr>
        <w:shd w:val="clear" w:color="auto" w:fill="E5EED5" w:themeFill="accent3" w:themeFillTint="40"/>
      </w:tcPr>
    </w:tblStylePr>
  </w:style>
  <w:style w:type="table" w:customStyle="1" w:styleId="ListTable2-Accent41">
    <w:name w:val="List Table 2 - Accent 41"/>
    <w:basedOn w:val="aff9"/>
    <w:uiPriority w:val="99"/>
    <w:rsid w:val="007B135F"/>
    <w:pPr>
      <w:widowControl/>
      <w:pBdr>
        <w:top w:val="none" w:sz="4" w:space="0" w:color="000000"/>
        <w:left w:val="none" w:sz="4" w:space="0" w:color="000000"/>
        <w:bottom w:val="none" w:sz="4" w:space="0" w:color="000000"/>
        <w:right w:val="none" w:sz="4" w:space="0" w:color="000000"/>
        <w:between w:val="none" w:sz="4" w:space="0" w:color="000000"/>
      </w:pBdr>
      <w:suppressAutoHyphens w:val="0"/>
      <w:autoSpaceDN/>
      <w:textAlignment w:val="auto"/>
    </w:pPr>
    <w:rPr>
      <w:rFonts w:ascii="Calibri" w:eastAsia="Calibri" w:hAnsi="Calibri" w:cs="Calibri"/>
      <w:kern w:val="0"/>
      <w:sz w:val="22"/>
      <w:szCs w:val="22"/>
      <w:lang w:eastAsia="en-US" w:bidi="ar-SA"/>
    </w:rPr>
    <w:tblPr>
      <w:tblStyleRowBandSize w:val="1"/>
      <w:tblStyleColBandSize w:val="1"/>
      <w:tblBorders>
        <w:top w:val="single" w:sz="4" w:space="0" w:color="B7A7CA" w:themeColor="accent4" w:themeTint="90"/>
        <w:bottom w:val="single" w:sz="4" w:space="0" w:color="B7A7CA" w:themeColor="accent4" w:themeTint="90"/>
        <w:insideH w:val="single" w:sz="4" w:space="0" w:color="B7A7CA" w:themeColor="accent4" w:themeTint="90"/>
      </w:tblBorders>
    </w:tblPr>
    <w:tblStylePr w:type="firstRow">
      <w:rPr>
        <w:rFonts w:ascii="Arial" w:hAnsi="Arial"/>
        <w:b/>
        <w:color w:val="404040"/>
        <w:sz w:val="22"/>
      </w:rPr>
      <w:tblPr/>
      <w:tcPr>
        <w:tcBorders>
          <w:top w:val="single" w:sz="4" w:space="0" w:color="B7A7CA" w:themeColor="accent4" w:themeTint="90"/>
          <w:left w:val="none" w:sz="4" w:space="0" w:color="000000"/>
          <w:bottom w:val="single" w:sz="4" w:space="0" w:color="B7A7CA" w:themeColor="accent4" w:themeTint="90"/>
          <w:right w:val="none" w:sz="4" w:space="0" w:color="000000"/>
        </w:tcBorders>
      </w:tcPr>
    </w:tblStylePr>
    <w:tblStylePr w:type="lastRow">
      <w:rPr>
        <w:rFonts w:ascii="Arial" w:hAnsi="Arial"/>
        <w:b/>
        <w:color w:val="404040"/>
        <w:sz w:val="22"/>
      </w:rPr>
      <w:tblPr/>
      <w:tcPr>
        <w:tcBorders>
          <w:top w:val="single" w:sz="4" w:space="0" w:color="B7A7CA" w:themeColor="accent4" w:themeTint="90"/>
          <w:left w:val="none" w:sz="4" w:space="0" w:color="000000"/>
          <w:bottom w:val="single" w:sz="4" w:space="0" w:color="B7A7CA"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DFD8E7" w:themeFill="accent4" w:themeFillTint="40"/>
      </w:tcPr>
    </w:tblStylePr>
    <w:tblStylePr w:type="band1Horz">
      <w:rPr>
        <w:rFonts w:ascii="Arial" w:hAnsi="Arial"/>
        <w:color w:val="404040"/>
        <w:sz w:val="22"/>
      </w:rPr>
      <w:tblPr/>
      <w:tcPr>
        <w:shd w:val="clear" w:color="auto" w:fill="DFD8E7" w:themeFill="accent4" w:themeFillTint="40"/>
      </w:tcPr>
    </w:tblStylePr>
  </w:style>
  <w:style w:type="table" w:customStyle="1" w:styleId="ListTable2-Accent51">
    <w:name w:val="List Table 2 - Accent 51"/>
    <w:basedOn w:val="aff9"/>
    <w:uiPriority w:val="99"/>
    <w:rsid w:val="007B135F"/>
    <w:pPr>
      <w:widowControl/>
      <w:pBdr>
        <w:top w:val="none" w:sz="4" w:space="0" w:color="000000"/>
        <w:left w:val="none" w:sz="4" w:space="0" w:color="000000"/>
        <w:bottom w:val="none" w:sz="4" w:space="0" w:color="000000"/>
        <w:right w:val="none" w:sz="4" w:space="0" w:color="000000"/>
        <w:between w:val="none" w:sz="4" w:space="0" w:color="000000"/>
      </w:pBdr>
      <w:suppressAutoHyphens w:val="0"/>
      <w:autoSpaceDN/>
      <w:textAlignment w:val="auto"/>
    </w:pPr>
    <w:rPr>
      <w:rFonts w:ascii="Calibri" w:eastAsia="Calibri" w:hAnsi="Calibri" w:cs="Calibri"/>
      <w:kern w:val="0"/>
      <w:sz w:val="22"/>
      <w:szCs w:val="22"/>
      <w:lang w:eastAsia="en-US" w:bidi="ar-SA"/>
    </w:rPr>
    <w:tblPr>
      <w:tblStyleRowBandSize w:val="1"/>
      <w:tblStyleColBandSize w:val="1"/>
      <w:tblBorders>
        <w:top w:val="single" w:sz="4" w:space="0" w:color="99D0DE" w:themeColor="accent5" w:themeTint="90"/>
        <w:bottom w:val="single" w:sz="4" w:space="0" w:color="99D0DE" w:themeColor="accent5" w:themeTint="90"/>
        <w:insideH w:val="single" w:sz="4" w:space="0" w:color="99D0DE" w:themeColor="accent5" w:themeTint="90"/>
      </w:tblBorders>
    </w:tblPr>
    <w:tblStylePr w:type="firstRow">
      <w:rPr>
        <w:rFonts w:ascii="Arial" w:hAnsi="Arial"/>
        <w:b/>
        <w:color w:val="404040"/>
        <w:sz w:val="22"/>
      </w:rPr>
      <w:tblPr/>
      <w:tcPr>
        <w:tcBorders>
          <w:top w:val="single" w:sz="4" w:space="0" w:color="99D0DE" w:themeColor="accent5" w:themeTint="90"/>
          <w:left w:val="none" w:sz="4" w:space="0" w:color="000000"/>
          <w:bottom w:val="single" w:sz="4" w:space="0" w:color="99D0DE" w:themeColor="accent5" w:themeTint="90"/>
          <w:right w:val="none" w:sz="4" w:space="0" w:color="000000"/>
        </w:tcBorders>
      </w:tcPr>
    </w:tblStylePr>
    <w:tblStylePr w:type="lastRow">
      <w:rPr>
        <w:rFonts w:ascii="Arial" w:hAnsi="Arial"/>
        <w:b/>
        <w:color w:val="404040"/>
        <w:sz w:val="22"/>
      </w:rPr>
      <w:tblPr/>
      <w:tcPr>
        <w:tcBorders>
          <w:top w:val="single" w:sz="4" w:space="0" w:color="99D0DE" w:themeColor="accent5" w:themeTint="90"/>
          <w:left w:val="none" w:sz="4" w:space="0" w:color="000000"/>
          <w:bottom w:val="single" w:sz="4" w:space="0" w:color="99D0DE"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D1EAF0" w:themeFill="accent5" w:themeFillTint="40"/>
      </w:tcPr>
    </w:tblStylePr>
    <w:tblStylePr w:type="band1Horz">
      <w:rPr>
        <w:rFonts w:ascii="Arial" w:hAnsi="Arial"/>
        <w:color w:val="404040"/>
        <w:sz w:val="22"/>
      </w:rPr>
      <w:tblPr/>
      <w:tcPr>
        <w:shd w:val="clear" w:color="auto" w:fill="D1EAF0" w:themeFill="accent5" w:themeFillTint="40"/>
      </w:tcPr>
    </w:tblStylePr>
  </w:style>
  <w:style w:type="table" w:customStyle="1" w:styleId="ListTable2-Accent61">
    <w:name w:val="List Table 2 - Accent 61"/>
    <w:basedOn w:val="aff9"/>
    <w:uiPriority w:val="99"/>
    <w:rsid w:val="007B135F"/>
    <w:pPr>
      <w:widowControl/>
      <w:pBdr>
        <w:top w:val="none" w:sz="4" w:space="0" w:color="000000"/>
        <w:left w:val="none" w:sz="4" w:space="0" w:color="000000"/>
        <w:bottom w:val="none" w:sz="4" w:space="0" w:color="000000"/>
        <w:right w:val="none" w:sz="4" w:space="0" w:color="000000"/>
        <w:between w:val="none" w:sz="4" w:space="0" w:color="000000"/>
      </w:pBdr>
      <w:suppressAutoHyphens w:val="0"/>
      <w:autoSpaceDN/>
      <w:textAlignment w:val="auto"/>
    </w:pPr>
    <w:rPr>
      <w:rFonts w:ascii="Calibri" w:eastAsia="Calibri" w:hAnsi="Calibri" w:cs="Calibri"/>
      <w:kern w:val="0"/>
      <w:sz w:val="22"/>
      <w:szCs w:val="22"/>
      <w:lang w:eastAsia="en-US" w:bidi="ar-SA"/>
    </w:rPr>
    <w:tblPr>
      <w:tblStyleRowBandSize w:val="1"/>
      <w:tblStyleColBandSize w:val="1"/>
      <w:tblBorders>
        <w:top w:val="single" w:sz="4" w:space="0" w:color="FAC396" w:themeColor="accent6" w:themeTint="90"/>
        <w:bottom w:val="single" w:sz="4" w:space="0" w:color="FAC396" w:themeColor="accent6" w:themeTint="90"/>
        <w:insideH w:val="single" w:sz="4" w:space="0" w:color="FAC396" w:themeColor="accent6" w:themeTint="90"/>
      </w:tblBorders>
    </w:tblPr>
    <w:tblStylePr w:type="firstRow">
      <w:rPr>
        <w:rFonts w:ascii="Arial" w:hAnsi="Arial"/>
        <w:b/>
        <w:color w:val="404040"/>
        <w:sz w:val="22"/>
      </w:rPr>
      <w:tblPr/>
      <w:tcPr>
        <w:tcBorders>
          <w:top w:val="single" w:sz="4" w:space="0" w:color="FAC396" w:themeColor="accent6" w:themeTint="90"/>
          <w:left w:val="none" w:sz="4" w:space="0" w:color="000000"/>
          <w:bottom w:val="single" w:sz="4" w:space="0" w:color="FAC396" w:themeColor="accent6" w:themeTint="90"/>
          <w:right w:val="none" w:sz="4" w:space="0" w:color="000000"/>
        </w:tcBorders>
      </w:tcPr>
    </w:tblStylePr>
    <w:tblStylePr w:type="lastRow">
      <w:rPr>
        <w:rFonts w:ascii="Arial" w:hAnsi="Arial"/>
        <w:b/>
        <w:color w:val="404040"/>
        <w:sz w:val="22"/>
      </w:rPr>
      <w:tblPr/>
      <w:tcPr>
        <w:tcBorders>
          <w:top w:val="single" w:sz="4" w:space="0" w:color="FAC396" w:themeColor="accent6" w:themeTint="90"/>
          <w:left w:val="none" w:sz="4" w:space="0" w:color="000000"/>
          <w:bottom w:val="single" w:sz="4" w:space="0" w:color="FAC396"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FDE4D0" w:themeFill="accent6" w:themeFillTint="40"/>
      </w:tcPr>
    </w:tblStylePr>
    <w:tblStylePr w:type="band1Horz">
      <w:rPr>
        <w:rFonts w:ascii="Arial" w:hAnsi="Arial"/>
        <w:color w:val="404040"/>
        <w:sz w:val="22"/>
      </w:rPr>
      <w:tblPr/>
      <w:tcPr>
        <w:shd w:val="clear" w:color="auto" w:fill="FDE4D0" w:themeFill="accent6" w:themeFillTint="40"/>
      </w:tcPr>
    </w:tblStylePr>
  </w:style>
  <w:style w:type="table" w:customStyle="1" w:styleId="-312">
    <w:name w:val="Список-таблица 31"/>
    <w:basedOn w:val="aff9"/>
    <w:uiPriority w:val="99"/>
    <w:rsid w:val="007B135F"/>
    <w:pPr>
      <w:widowControl/>
      <w:pBdr>
        <w:top w:val="none" w:sz="4" w:space="0" w:color="000000"/>
        <w:left w:val="none" w:sz="4" w:space="0" w:color="000000"/>
        <w:bottom w:val="none" w:sz="4" w:space="0" w:color="000000"/>
        <w:right w:val="none" w:sz="4" w:space="0" w:color="000000"/>
        <w:between w:val="none" w:sz="4" w:space="0" w:color="000000"/>
      </w:pBdr>
      <w:suppressAutoHyphens w:val="0"/>
      <w:autoSpaceDN/>
      <w:textAlignment w:val="auto"/>
    </w:pPr>
    <w:rPr>
      <w:rFonts w:ascii="Calibri" w:eastAsia="Calibri" w:hAnsi="Calibri" w:cs="Calibri"/>
      <w:kern w:val="0"/>
      <w:sz w:val="22"/>
      <w:szCs w:val="22"/>
      <w:lang w:eastAsia="en-US" w:bidi="ar-SA"/>
    </w:r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auto"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ListTable3-Accent11">
    <w:name w:val="List Table 3 - Accent 11"/>
    <w:basedOn w:val="aff9"/>
    <w:uiPriority w:val="99"/>
    <w:rsid w:val="007B135F"/>
    <w:pPr>
      <w:widowControl/>
      <w:pBdr>
        <w:top w:val="none" w:sz="4" w:space="0" w:color="000000"/>
        <w:left w:val="none" w:sz="4" w:space="0" w:color="000000"/>
        <w:bottom w:val="none" w:sz="4" w:space="0" w:color="000000"/>
        <w:right w:val="none" w:sz="4" w:space="0" w:color="000000"/>
        <w:between w:val="none" w:sz="4" w:space="0" w:color="000000"/>
      </w:pBdr>
      <w:suppressAutoHyphens w:val="0"/>
      <w:autoSpaceDN/>
      <w:textAlignment w:val="auto"/>
    </w:pPr>
    <w:rPr>
      <w:rFonts w:ascii="Calibri" w:eastAsia="Calibri" w:hAnsi="Calibri" w:cs="Calibri"/>
      <w:kern w:val="0"/>
      <w:sz w:val="22"/>
      <w:szCs w:val="22"/>
      <w:lang w:eastAsia="en-US" w:bidi="ar-SA"/>
    </w:r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rFonts w:ascii="Arial" w:hAnsi="Arial"/>
        <w:b/>
        <w:color w:val="FFFFFF"/>
        <w:sz w:val="22"/>
      </w:rPr>
      <w:tblPr/>
      <w:tcPr>
        <w:shd w:val="clear" w:color="auto" w:fill="4F81BD"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4F81BD" w:themeColor="accent1"/>
          <w:right w:val="single" w:sz="4" w:space="0" w:color="4F81BD" w:themeColor="accent1"/>
        </w:tcBorders>
      </w:tcPr>
    </w:tblStylePr>
    <w:tblStylePr w:type="band1Horz">
      <w:rPr>
        <w:rFonts w:ascii="Arial" w:hAnsi="Arial"/>
        <w:color w:val="404040"/>
        <w:sz w:val="22"/>
      </w:rPr>
      <w:tblPr/>
      <w:tcPr>
        <w:tcBorders>
          <w:top w:val="single" w:sz="4" w:space="0" w:color="4F81BD" w:themeColor="accent1"/>
          <w:bottom w:val="single" w:sz="4" w:space="0" w:color="4F81BD" w:themeColor="accent1"/>
        </w:tcBorders>
      </w:tcPr>
    </w:tblStylePr>
  </w:style>
  <w:style w:type="table" w:customStyle="1" w:styleId="ListTable3-Accent31">
    <w:name w:val="List Table 3 - Accent 31"/>
    <w:basedOn w:val="aff9"/>
    <w:uiPriority w:val="99"/>
    <w:rsid w:val="007B135F"/>
    <w:pPr>
      <w:widowControl/>
      <w:pBdr>
        <w:top w:val="none" w:sz="4" w:space="0" w:color="000000"/>
        <w:left w:val="none" w:sz="4" w:space="0" w:color="000000"/>
        <w:bottom w:val="none" w:sz="4" w:space="0" w:color="000000"/>
        <w:right w:val="none" w:sz="4" w:space="0" w:color="000000"/>
        <w:between w:val="none" w:sz="4" w:space="0" w:color="000000"/>
      </w:pBdr>
      <w:suppressAutoHyphens w:val="0"/>
      <w:autoSpaceDN/>
      <w:textAlignment w:val="auto"/>
    </w:pPr>
    <w:rPr>
      <w:rFonts w:ascii="Calibri" w:eastAsia="Calibri" w:hAnsi="Calibri" w:cs="Calibri"/>
      <w:kern w:val="0"/>
      <w:sz w:val="22"/>
      <w:szCs w:val="22"/>
      <w:lang w:eastAsia="en-US" w:bidi="ar-SA"/>
    </w:rPr>
    <w:tblPr>
      <w:tblStyleRowBandSize w:val="1"/>
      <w:tblStyleColBandSize w:val="1"/>
      <w:tblBorders>
        <w:top w:val="single" w:sz="4" w:space="0" w:color="C3D69B" w:themeColor="accent3" w:themeTint="98"/>
        <w:left w:val="single" w:sz="4" w:space="0" w:color="C3D69B" w:themeColor="accent3" w:themeTint="98"/>
        <w:bottom w:val="single" w:sz="4" w:space="0" w:color="C3D69B" w:themeColor="accent3" w:themeTint="98"/>
        <w:right w:val="single" w:sz="4" w:space="0" w:color="C3D69B" w:themeColor="accent3" w:themeTint="98"/>
      </w:tblBorders>
    </w:tblPr>
    <w:tblStylePr w:type="firstRow">
      <w:rPr>
        <w:rFonts w:ascii="Arial" w:hAnsi="Arial"/>
        <w:b/>
        <w:color w:val="FFFFFF"/>
        <w:sz w:val="22"/>
      </w:rPr>
      <w:tblPr/>
      <w:tcPr>
        <w:shd w:val="clear" w:color="auto" w:fill="C3D69B"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3D69B" w:themeColor="accent3" w:themeTint="98"/>
          <w:right w:val="single" w:sz="4" w:space="0" w:color="C3D69B" w:themeColor="accent3" w:themeTint="98"/>
        </w:tcBorders>
      </w:tcPr>
    </w:tblStylePr>
    <w:tblStylePr w:type="band1Horz">
      <w:rPr>
        <w:rFonts w:ascii="Arial" w:hAnsi="Arial"/>
        <w:color w:val="404040"/>
        <w:sz w:val="22"/>
      </w:rPr>
      <w:tblPr/>
      <w:tcPr>
        <w:tcBorders>
          <w:top w:val="single" w:sz="4" w:space="0" w:color="C3D69B" w:themeColor="accent3" w:themeTint="98"/>
          <w:bottom w:val="single" w:sz="4" w:space="0" w:color="C3D69B" w:themeColor="accent3" w:themeTint="98"/>
        </w:tcBorders>
      </w:tcPr>
    </w:tblStylePr>
  </w:style>
  <w:style w:type="table" w:customStyle="1" w:styleId="ListTable3-Accent41">
    <w:name w:val="List Table 3 - Accent 41"/>
    <w:basedOn w:val="aff9"/>
    <w:uiPriority w:val="99"/>
    <w:rsid w:val="007B135F"/>
    <w:pPr>
      <w:widowControl/>
      <w:pBdr>
        <w:top w:val="none" w:sz="4" w:space="0" w:color="000000"/>
        <w:left w:val="none" w:sz="4" w:space="0" w:color="000000"/>
        <w:bottom w:val="none" w:sz="4" w:space="0" w:color="000000"/>
        <w:right w:val="none" w:sz="4" w:space="0" w:color="000000"/>
        <w:between w:val="none" w:sz="4" w:space="0" w:color="000000"/>
      </w:pBdr>
      <w:suppressAutoHyphens w:val="0"/>
      <w:autoSpaceDN/>
      <w:textAlignment w:val="auto"/>
    </w:pPr>
    <w:rPr>
      <w:rFonts w:ascii="Calibri" w:eastAsia="Calibri" w:hAnsi="Calibri" w:cs="Calibri"/>
      <w:kern w:val="0"/>
      <w:sz w:val="22"/>
      <w:szCs w:val="22"/>
      <w:lang w:eastAsia="en-US" w:bidi="ar-SA"/>
    </w:rPr>
    <w:tblPr>
      <w:tblStyleRowBandSize w:val="1"/>
      <w:tblStyleColBandSize w:val="1"/>
      <w:tbl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tblBorders>
    </w:tblPr>
    <w:tblStylePr w:type="firstRow">
      <w:rPr>
        <w:rFonts w:ascii="Arial" w:hAnsi="Arial"/>
        <w:b/>
        <w:color w:val="FFFFFF"/>
        <w:sz w:val="22"/>
      </w:rPr>
      <w:tblPr/>
      <w:tcPr>
        <w:shd w:val="clear" w:color="auto" w:fill="B2A1C6"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B2A1C6" w:themeColor="accent4" w:themeTint="9A"/>
          <w:right w:val="single" w:sz="4" w:space="0" w:color="B2A1C6" w:themeColor="accent4" w:themeTint="9A"/>
        </w:tcBorders>
      </w:tcPr>
    </w:tblStylePr>
    <w:tblStylePr w:type="band1Horz">
      <w:rPr>
        <w:rFonts w:ascii="Arial" w:hAnsi="Arial"/>
        <w:color w:val="404040"/>
        <w:sz w:val="22"/>
      </w:rPr>
      <w:tblPr/>
      <w:tcPr>
        <w:tcBorders>
          <w:top w:val="single" w:sz="4" w:space="0" w:color="B2A1C6" w:themeColor="accent4" w:themeTint="9A"/>
          <w:bottom w:val="single" w:sz="4" w:space="0" w:color="B2A1C6" w:themeColor="accent4" w:themeTint="9A"/>
        </w:tcBorders>
      </w:tcPr>
    </w:tblStylePr>
  </w:style>
  <w:style w:type="table" w:customStyle="1" w:styleId="ListTable3-Accent51">
    <w:name w:val="List Table 3 - Accent 51"/>
    <w:basedOn w:val="aff9"/>
    <w:uiPriority w:val="99"/>
    <w:rsid w:val="007B135F"/>
    <w:pPr>
      <w:widowControl/>
      <w:pBdr>
        <w:top w:val="none" w:sz="4" w:space="0" w:color="000000"/>
        <w:left w:val="none" w:sz="4" w:space="0" w:color="000000"/>
        <w:bottom w:val="none" w:sz="4" w:space="0" w:color="000000"/>
        <w:right w:val="none" w:sz="4" w:space="0" w:color="000000"/>
        <w:between w:val="none" w:sz="4" w:space="0" w:color="000000"/>
      </w:pBdr>
      <w:suppressAutoHyphens w:val="0"/>
      <w:autoSpaceDN/>
      <w:textAlignment w:val="auto"/>
    </w:pPr>
    <w:rPr>
      <w:rFonts w:ascii="Calibri" w:eastAsia="Calibri" w:hAnsi="Calibri" w:cs="Calibri"/>
      <w:kern w:val="0"/>
      <w:sz w:val="22"/>
      <w:szCs w:val="22"/>
      <w:lang w:eastAsia="en-US" w:bidi="ar-SA"/>
    </w:rPr>
    <w:tblPr>
      <w:tblStyleRowBandSize w:val="1"/>
      <w:tblStyleColBandSize w:val="1"/>
      <w:tblBorders>
        <w:top w:val="single" w:sz="4" w:space="0" w:color="92CCDC" w:themeColor="accent5" w:themeTint="9A"/>
        <w:left w:val="single" w:sz="4" w:space="0" w:color="92CCDC" w:themeColor="accent5" w:themeTint="9A"/>
        <w:bottom w:val="single" w:sz="4" w:space="0" w:color="92CCDC" w:themeColor="accent5" w:themeTint="9A"/>
        <w:right w:val="single" w:sz="4" w:space="0" w:color="92CCDC" w:themeColor="accent5" w:themeTint="9A"/>
      </w:tblBorders>
    </w:tblPr>
    <w:tblStylePr w:type="firstRow">
      <w:rPr>
        <w:rFonts w:ascii="Arial" w:hAnsi="Arial"/>
        <w:b/>
        <w:color w:val="FFFFFF"/>
        <w:sz w:val="22"/>
      </w:rPr>
      <w:tblPr/>
      <w:tcPr>
        <w:shd w:val="clear" w:color="auto" w:fill="92CCDC"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92CCDC" w:themeColor="accent5" w:themeTint="9A"/>
          <w:right w:val="single" w:sz="4" w:space="0" w:color="92CCDC" w:themeColor="accent5" w:themeTint="9A"/>
        </w:tcBorders>
      </w:tcPr>
    </w:tblStylePr>
    <w:tblStylePr w:type="band1Horz">
      <w:rPr>
        <w:rFonts w:ascii="Arial" w:hAnsi="Arial"/>
        <w:color w:val="404040"/>
        <w:sz w:val="22"/>
      </w:rPr>
      <w:tblPr/>
      <w:tcPr>
        <w:tcBorders>
          <w:top w:val="single" w:sz="4" w:space="0" w:color="92CCDC" w:themeColor="accent5" w:themeTint="9A"/>
          <w:bottom w:val="single" w:sz="4" w:space="0" w:color="92CCDC" w:themeColor="accent5" w:themeTint="9A"/>
        </w:tcBorders>
      </w:tcPr>
    </w:tblStylePr>
  </w:style>
  <w:style w:type="table" w:customStyle="1" w:styleId="ListTable3-Accent61">
    <w:name w:val="List Table 3 - Accent 61"/>
    <w:basedOn w:val="aff9"/>
    <w:uiPriority w:val="99"/>
    <w:rsid w:val="007B135F"/>
    <w:pPr>
      <w:widowControl/>
      <w:pBdr>
        <w:top w:val="none" w:sz="4" w:space="0" w:color="000000"/>
        <w:left w:val="none" w:sz="4" w:space="0" w:color="000000"/>
        <w:bottom w:val="none" w:sz="4" w:space="0" w:color="000000"/>
        <w:right w:val="none" w:sz="4" w:space="0" w:color="000000"/>
        <w:between w:val="none" w:sz="4" w:space="0" w:color="000000"/>
      </w:pBdr>
      <w:suppressAutoHyphens w:val="0"/>
      <w:autoSpaceDN/>
      <w:textAlignment w:val="auto"/>
    </w:pPr>
    <w:rPr>
      <w:rFonts w:ascii="Calibri" w:eastAsia="Calibri" w:hAnsi="Calibri" w:cs="Calibri"/>
      <w:kern w:val="0"/>
      <w:sz w:val="22"/>
      <w:szCs w:val="22"/>
      <w:lang w:eastAsia="en-US" w:bidi="ar-SA"/>
    </w:rPr>
    <w:tblPr>
      <w:tblStyleRowBandSize w:val="1"/>
      <w:tblStyleColBandSize w:val="1"/>
      <w:tblBorders>
        <w:top w:val="single" w:sz="4" w:space="0" w:color="FAC090" w:themeColor="accent6" w:themeTint="98"/>
        <w:left w:val="single" w:sz="4" w:space="0" w:color="FAC090" w:themeColor="accent6" w:themeTint="98"/>
        <w:bottom w:val="single" w:sz="4" w:space="0" w:color="FAC090" w:themeColor="accent6" w:themeTint="98"/>
        <w:right w:val="single" w:sz="4" w:space="0" w:color="FAC090" w:themeColor="accent6" w:themeTint="98"/>
      </w:tblBorders>
    </w:tblPr>
    <w:tblStylePr w:type="firstRow">
      <w:rPr>
        <w:rFonts w:ascii="Arial" w:hAnsi="Arial"/>
        <w:b/>
        <w:color w:val="FFFFFF"/>
        <w:sz w:val="22"/>
      </w:rPr>
      <w:tblPr/>
      <w:tcPr>
        <w:shd w:val="clear" w:color="auto" w:fill="FAC090"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AC090" w:themeColor="accent6" w:themeTint="98"/>
          <w:right w:val="single" w:sz="4" w:space="0" w:color="FAC090" w:themeColor="accent6" w:themeTint="98"/>
        </w:tcBorders>
      </w:tcPr>
    </w:tblStylePr>
    <w:tblStylePr w:type="band1Horz">
      <w:rPr>
        <w:rFonts w:ascii="Arial" w:hAnsi="Arial"/>
        <w:color w:val="404040"/>
        <w:sz w:val="22"/>
      </w:rPr>
      <w:tblPr/>
      <w:tcPr>
        <w:tcBorders>
          <w:top w:val="single" w:sz="4" w:space="0" w:color="FAC090" w:themeColor="accent6" w:themeTint="98"/>
          <w:bottom w:val="single" w:sz="4" w:space="0" w:color="FAC090" w:themeColor="accent6" w:themeTint="98"/>
        </w:tcBorders>
      </w:tcPr>
    </w:tblStylePr>
  </w:style>
  <w:style w:type="table" w:customStyle="1" w:styleId="-411">
    <w:name w:val="Список-таблица 41"/>
    <w:basedOn w:val="aff9"/>
    <w:uiPriority w:val="99"/>
    <w:rsid w:val="007B135F"/>
    <w:pPr>
      <w:widowControl/>
      <w:pBdr>
        <w:top w:val="none" w:sz="4" w:space="0" w:color="000000"/>
        <w:left w:val="none" w:sz="4" w:space="0" w:color="000000"/>
        <w:bottom w:val="none" w:sz="4" w:space="0" w:color="000000"/>
        <w:right w:val="none" w:sz="4" w:space="0" w:color="000000"/>
        <w:between w:val="none" w:sz="4" w:space="0" w:color="000000"/>
      </w:pBdr>
      <w:suppressAutoHyphens w:val="0"/>
      <w:autoSpaceDN/>
      <w:textAlignment w:val="auto"/>
    </w:pPr>
    <w:rPr>
      <w:rFonts w:ascii="Calibri" w:eastAsia="Calibri" w:hAnsi="Calibri" w:cs="Calibri"/>
      <w:kern w:val="0"/>
      <w:sz w:val="22"/>
      <w:szCs w:val="22"/>
      <w:lang w:eastAsia="en-US" w:bidi="ar-SA"/>
    </w:r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auto"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BFBFBF" w:themeFill="text1" w:themeFillTint="40"/>
      </w:tcPr>
    </w:tblStylePr>
    <w:tblStylePr w:type="band1Horz">
      <w:rPr>
        <w:rFonts w:ascii="Arial" w:hAnsi="Arial"/>
        <w:color w:val="404040"/>
        <w:sz w:val="22"/>
      </w:rPr>
      <w:tblPr/>
      <w:tcPr>
        <w:shd w:val="clear" w:color="auto" w:fill="BFBFBF" w:themeFill="text1" w:themeFillTint="40"/>
      </w:tcPr>
    </w:tblStylePr>
  </w:style>
  <w:style w:type="table" w:customStyle="1" w:styleId="ListTable4-Accent11">
    <w:name w:val="List Table 4 - Accent 11"/>
    <w:basedOn w:val="aff9"/>
    <w:uiPriority w:val="99"/>
    <w:rsid w:val="007B135F"/>
    <w:pPr>
      <w:widowControl/>
      <w:pBdr>
        <w:top w:val="none" w:sz="4" w:space="0" w:color="000000"/>
        <w:left w:val="none" w:sz="4" w:space="0" w:color="000000"/>
        <w:bottom w:val="none" w:sz="4" w:space="0" w:color="000000"/>
        <w:right w:val="none" w:sz="4" w:space="0" w:color="000000"/>
        <w:between w:val="none" w:sz="4" w:space="0" w:color="000000"/>
      </w:pBdr>
      <w:suppressAutoHyphens w:val="0"/>
      <w:autoSpaceDN/>
      <w:textAlignment w:val="auto"/>
    </w:pPr>
    <w:rPr>
      <w:rFonts w:ascii="Calibri" w:eastAsia="Calibri" w:hAnsi="Calibri" w:cs="Calibri"/>
      <w:kern w:val="0"/>
      <w:sz w:val="22"/>
      <w:szCs w:val="22"/>
      <w:lang w:eastAsia="en-US" w:bidi="ar-SA"/>
    </w:rPr>
    <w:tblPr>
      <w:tblStyleRowBandSize w:val="1"/>
      <w:tblStyleColBandSize w:val="1"/>
      <w:tblBorders>
        <w:top w:val="single" w:sz="4" w:space="0" w:color="9BB7D9" w:themeColor="accent1" w:themeTint="90"/>
        <w:left w:val="single" w:sz="4" w:space="0" w:color="9BB7D9" w:themeColor="accent1" w:themeTint="90"/>
        <w:bottom w:val="single" w:sz="4" w:space="0" w:color="9BB7D9" w:themeColor="accent1" w:themeTint="90"/>
        <w:right w:val="single" w:sz="4" w:space="0" w:color="9BB7D9" w:themeColor="accent1" w:themeTint="90"/>
        <w:insideH w:val="single" w:sz="4" w:space="0" w:color="9BB7D9" w:themeColor="accent1" w:themeTint="90"/>
      </w:tblBorders>
    </w:tblPr>
    <w:tblStylePr w:type="firstRow">
      <w:rPr>
        <w:rFonts w:ascii="Arial" w:hAnsi="Arial"/>
        <w:b/>
        <w:color w:val="FFFFFF"/>
        <w:sz w:val="22"/>
      </w:rPr>
      <w:tblPr/>
      <w:tcPr>
        <w:shd w:val="clear" w:color="auto" w:fill="4F81BD"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2DFEE" w:themeFill="accent1" w:themeFillTint="40"/>
      </w:tcPr>
    </w:tblStylePr>
    <w:tblStylePr w:type="band1Horz">
      <w:rPr>
        <w:rFonts w:ascii="Arial" w:hAnsi="Arial"/>
        <w:color w:val="404040"/>
        <w:sz w:val="22"/>
      </w:rPr>
      <w:tblPr/>
      <w:tcPr>
        <w:shd w:val="clear" w:color="auto" w:fill="D2DFEE" w:themeFill="accent1" w:themeFillTint="40"/>
      </w:tcPr>
    </w:tblStylePr>
  </w:style>
  <w:style w:type="table" w:customStyle="1" w:styleId="ListTable4-Accent21">
    <w:name w:val="List Table 4 - Accent 21"/>
    <w:basedOn w:val="aff9"/>
    <w:uiPriority w:val="99"/>
    <w:rsid w:val="007B135F"/>
    <w:pPr>
      <w:widowControl/>
      <w:pBdr>
        <w:top w:val="none" w:sz="4" w:space="0" w:color="000000"/>
        <w:left w:val="none" w:sz="4" w:space="0" w:color="000000"/>
        <w:bottom w:val="none" w:sz="4" w:space="0" w:color="000000"/>
        <w:right w:val="none" w:sz="4" w:space="0" w:color="000000"/>
        <w:between w:val="none" w:sz="4" w:space="0" w:color="000000"/>
      </w:pBdr>
      <w:suppressAutoHyphens w:val="0"/>
      <w:autoSpaceDN/>
      <w:textAlignment w:val="auto"/>
    </w:pPr>
    <w:rPr>
      <w:rFonts w:ascii="Calibri" w:eastAsia="Calibri" w:hAnsi="Calibri" w:cs="Calibri"/>
      <w:kern w:val="0"/>
      <w:sz w:val="22"/>
      <w:szCs w:val="22"/>
      <w:lang w:eastAsia="en-US" w:bidi="ar-SA"/>
    </w:rPr>
    <w:tblPr>
      <w:tblStyleRowBandSize w:val="1"/>
      <w:tblStyleColBandSize w:val="1"/>
      <w:tblBorders>
        <w:top w:val="single" w:sz="4" w:space="0" w:color="DB9B9A" w:themeColor="accent2" w:themeTint="90"/>
        <w:left w:val="single" w:sz="4" w:space="0" w:color="DB9B9A" w:themeColor="accent2" w:themeTint="90"/>
        <w:bottom w:val="single" w:sz="4" w:space="0" w:color="DB9B9A" w:themeColor="accent2" w:themeTint="90"/>
        <w:right w:val="single" w:sz="4" w:space="0" w:color="DB9B9A" w:themeColor="accent2" w:themeTint="90"/>
        <w:insideH w:val="single" w:sz="4" w:space="0" w:color="DB9B9A" w:themeColor="accent2" w:themeTint="90"/>
      </w:tblBorders>
    </w:tblPr>
    <w:tblStylePr w:type="firstRow">
      <w:rPr>
        <w:rFonts w:ascii="Arial" w:hAnsi="Arial"/>
        <w:b/>
        <w:color w:val="FFFFFF"/>
        <w:sz w:val="22"/>
      </w:rPr>
      <w:tblPr/>
      <w:tcPr>
        <w:shd w:val="clear" w:color="auto" w:fill="C0504D"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FD2D2" w:themeFill="accent2" w:themeFillTint="40"/>
      </w:tcPr>
    </w:tblStylePr>
    <w:tblStylePr w:type="band1Horz">
      <w:rPr>
        <w:rFonts w:ascii="Arial" w:hAnsi="Arial"/>
        <w:color w:val="404040"/>
        <w:sz w:val="22"/>
      </w:rPr>
      <w:tblPr/>
      <w:tcPr>
        <w:shd w:val="clear" w:color="auto" w:fill="EFD2D2" w:themeFill="accent2" w:themeFillTint="40"/>
      </w:tcPr>
    </w:tblStylePr>
  </w:style>
  <w:style w:type="table" w:customStyle="1" w:styleId="ListTable4-Accent31">
    <w:name w:val="List Table 4 - Accent 31"/>
    <w:basedOn w:val="aff9"/>
    <w:uiPriority w:val="99"/>
    <w:rsid w:val="007B135F"/>
    <w:pPr>
      <w:widowControl/>
      <w:pBdr>
        <w:top w:val="none" w:sz="4" w:space="0" w:color="000000"/>
        <w:left w:val="none" w:sz="4" w:space="0" w:color="000000"/>
        <w:bottom w:val="none" w:sz="4" w:space="0" w:color="000000"/>
        <w:right w:val="none" w:sz="4" w:space="0" w:color="000000"/>
        <w:between w:val="none" w:sz="4" w:space="0" w:color="000000"/>
      </w:pBdr>
      <w:suppressAutoHyphens w:val="0"/>
      <w:autoSpaceDN/>
      <w:textAlignment w:val="auto"/>
    </w:pPr>
    <w:rPr>
      <w:rFonts w:ascii="Calibri" w:eastAsia="Calibri" w:hAnsi="Calibri" w:cs="Calibri"/>
      <w:kern w:val="0"/>
      <w:sz w:val="22"/>
      <w:szCs w:val="22"/>
      <w:lang w:eastAsia="en-US" w:bidi="ar-SA"/>
    </w:rPr>
    <w:tblPr>
      <w:tblStyleRowBandSize w:val="1"/>
      <w:tblStyleColBandSize w:val="1"/>
      <w:tblBorders>
        <w:top w:val="single" w:sz="4" w:space="0" w:color="C6D8A1" w:themeColor="accent3" w:themeTint="90"/>
        <w:left w:val="single" w:sz="4" w:space="0" w:color="C6D8A1" w:themeColor="accent3" w:themeTint="90"/>
        <w:bottom w:val="single" w:sz="4" w:space="0" w:color="C6D8A1" w:themeColor="accent3" w:themeTint="90"/>
        <w:right w:val="single" w:sz="4" w:space="0" w:color="C6D8A1" w:themeColor="accent3" w:themeTint="90"/>
        <w:insideH w:val="single" w:sz="4" w:space="0" w:color="C6D8A1" w:themeColor="accent3" w:themeTint="90"/>
      </w:tblBorders>
    </w:tblPr>
    <w:tblStylePr w:type="firstRow">
      <w:rPr>
        <w:rFonts w:ascii="Arial" w:hAnsi="Arial"/>
        <w:b/>
        <w:color w:val="FFFFFF"/>
        <w:sz w:val="22"/>
      </w:rPr>
      <w:tblPr/>
      <w:tcPr>
        <w:shd w:val="clear" w:color="auto" w:fill="9BBB59"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5EED5" w:themeFill="accent3" w:themeFillTint="40"/>
      </w:tcPr>
    </w:tblStylePr>
    <w:tblStylePr w:type="band1Horz">
      <w:rPr>
        <w:rFonts w:ascii="Arial" w:hAnsi="Arial"/>
        <w:color w:val="404040"/>
        <w:sz w:val="22"/>
      </w:rPr>
      <w:tblPr/>
      <w:tcPr>
        <w:shd w:val="clear" w:color="auto" w:fill="E5EED5" w:themeFill="accent3" w:themeFillTint="40"/>
      </w:tcPr>
    </w:tblStylePr>
  </w:style>
  <w:style w:type="table" w:customStyle="1" w:styleId="ListTable4-Accent41">
    <w:name w:val="List Table 4 - Accent 41"/>
    <w:basedOn w:val="aff9"/>
    <w:uiPriority w:val="99"/>
    <w:rsid w:val="007B135F"/>
    <w:pPr>
      <w:widowControl/>
      <w:pBdr>
        <w:top w:val="none" w:sz="4" w:space="0" w:color="000000"/>
        <w:left w:val="none" w:sz="4" w:space="0" w:color="000000"/>
        <w:bottom w:val="none" w:sz="4" w:space="0" w:color="000000"/>
        <w:right w:val="none" w:sz="4" w:space="0" w:color="000000"/>
        <w:between w:val="none" w:sz="4" w:space="0" w:color="000000"/>
      </w:pBdr>
      <w:suppressAutoHyphens w:val="0"/>
      <w:autoSpaceDN/>
      <w:textAlignment w:val="auto"/>
    </w:pPr>
    <w:rPr>
      <w:rFonts w:ascii="Calibri" w:eastAsia="Calibri" w:hAnsi="Calibri" w:cs="Calibri"/>
      <w:kern w:val="0"/>
      <w:sz w:val="22"/>
      <w:szCs w:val="22"/>
      <w:lang w:eastAsia="en-US" w:bidi="ar-SA"/>
    </w:rPr>
    <w:tblPr>
      <w:tblStyleRowBandSize w:val="1"/>
      <w:tblStyleColBandSize w:val="1"/>
      <w:tblBorders>
        <w:top w:val="single" w:sz="4" w:space="0" w:color="B7A7CA" w:themeColor="accent4" w:themeTint="90"/>
        <w:left w:val="single" w:sz="4" w:space="0" w:color="B7A7CA" w:themeColor="accent4" w:themeTint="90"/>
        <w:bottom w:val="single" w:sz="4" w:space="0" w:color="B7A7CA" w:themeColor="accent4" w:themeTint="90"/>
        <w:right w:val="single" w:sz="4" w:space="0" w:color="B7A7CA" w:themeColor="accent4" w:themeTint="90"/>
        <w:insideH w:val="single" w:sz="4" w:space="0" w:color="B7A7CA" w:themeColor="accent4" w:themeTint="90"/>
      </w:tblBorders>
    </w:tblPr>
    <w:tblStylePr w:type="firstRow">
      <w:rPr>
        <w:rFonts w:ascii="Arial" w:hAnsi="Arial"/>
        <w:b/>
        <w:color w:val="FFFFFF"/>
        <w:sz w:val="22"/>
      </w:rPr>
      <w:tblPr/>
      <w:tcPr>
        <w:shd w:val="clear" w:color="auto" w:fill="8064A2"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FD8E7" w:themeFill="accent4" w:themeFillTint="40"/>
      </w:tcPr>
    </w:tblStylePr>
    <w:tblStylePr w:type="band1Horz">
      <w:rPr>
        <w:rFonts w:ascii="Arial" w:hAnsi="Arial"/>
        <w:color w:val="404040"/>
        <w:sz w:val="22"/>
      </w:rPr>
      <w:tblPr/>
      <w:tcPr>
        <w:shd w:val="clear" w:color="auto" w:fill="DFD8E7" w:themeFill="accent4" w:themeFillTint="40"/>
      </w:tcPr>
    </w:tblStylePr>
  </w:style>
  <w:style w:type="table" w:customStyle="1" w:styleId="ListTable4-Accent51">
    <w:name w:val="List Table 4 - Accent 51"/>
    <w:basedOn w:val="aff9"/>
    <w:uiPriority w:val="99"/>
    <w:rsid w:val="007B135F"/>
    <w:pPr>
      <w:widowControl/>
      <w:pBdr>
        <w:top w:val="none" w:sz="4" w:space="0" w:color="000000"/>
        <w:left w:val="none" w:sz="4" w:space="0" w:color="000000"/>
        <w:bottom w:val="none" w:sz="4" w:space="0" w:color="000000"/>
        <w:right w:val="none" w:sz="4" w:space="0" w:color="000000"/>
        <w:between w:val="none" w:sz="4" w:space="0" w:color="000000"/>
      </w:pBdr>
      <w:suppressAutoHyphens w:val="0"/>
      <w:autoSpaceDN/>
      <w:textAlignment w:val="auto"/>
    </w:pPr>
    <w:rPr>
      <w:rFonts w:ascii="Calibri" w:eastAsia="Calibri" w:hAnsi="Calibri" w:cs="Calibri"/>
      <w:kern w:val="0"/>
      <w:sz w:val="22"/>
      <w:szCs w:val="22"/>
      <w:lang w:eastAsia="en-US" w:bidi="ar-SA"/>
    </w:rPr>
    <w:tblPr>
      <w:tblStyleRowBandSize w:val="1"/>
      <w:tblStyleColBandSize w:val="1"/>
      <w:tblBorders>
        <w:top w:val="single" w:sz="4" w:space="0" w:color="99D0DE" w:themeColor="accent5" w:themeTint="90"/>
        <w:left w:val="single" w:sz="4" w:space="0" w:color="99D0DE" w:themeColor="accent5" w:themeTint="90"/>
        <w:bottom w:val="single" w:sz="4" w:space="0" w:color="99D0DE" w:themeColor="accent5" w:themeTint="90"/>
        <w:right w:val="single" w:sz="4" w:space="0" w:color="99D0DE" w:themeColor="accent5" w:themeTint="90"/>
        <w:insideH w:val="single" w:sz="4" w:space="0" w:color="99D0DE" w:themeColor="accent5" w:themeTint="90"/>
      </w:tblBorders>
    </w:tblPr>
    <w:tblStylePr w:type="firstRow">
      <w:rPr>
        <w:rFonts w:ascii="Arial" w:hAnsi="Arial"/>
        <w:b/>
        <w:color w:val="FFFFFF"/>
        <w:sz w:val="22"/>
      </w:rPr>
      <w:tblPr/>
      <w:tcPr>
        <w:shd w:val="clear" w:color="auto" w:fill="4BACC6"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1EAF0" w:themeFill="accent5" w:themeFillTint="40"/>
      </w:tcPr>
    </w:tblStylePr>
    <w:tblStylePr w:type="band1Horz">
      <w:rPr>
        <w:rFonts w:ascii="Arial" w:hAnsi="Arial"/>
        <w:color w:val="404040"/>
        <w:sz w:val="22"/>
      </w:rPr>
      <w:tblPr/>
      <w:tcPr>
        <w:shd w:val="clear" w:color="auto" w:fill="D1EAF0" w:themeFill="accent5" w:themeFillTint="40"/>
      </w:tcPr>
    </w:tblStylePr>
  </w:style>
  <w:style w:type="table" w:customStyle="1" w:styleId="ListTable4-Accent61">
    <w:name w:val="List Table 4 - Accent 61"/>
    <w:basedOn w:val="aff9"/>
    <w:uiPriority w:val="99"/>
    <w:rsid w:val="007B135F"/>
    <w:pPr>
      <w:widowControl/>
      <w:pBdr>
        <w:top w:val="none" w:sz="4" w:space="0" w:color="000000"/>
        <w:left w:val="none" w:sz="4" w:space="0" w:color="000000"/>
        <w:bottom w:val="none" w:sz="4" w:space="0" w:color="000000"/>
        <w:right w:val="none" w:sz="4" w:space="0" w:color="000000"/>
        <w:between w:val="none" w:sz="4" w:space="0" w:color="000000"/>
      </w:pBdr>
      <w:suppressAutoHyphens w:val="0"/>
      <w:autoSpaceDN/>
      <w:textAlignment w:val="auto"/>
    </w:pPr>
    <w:rPr>
      <w:rFonts w:ascii="Calibri" w:eastAsia="Calibri" w:hAnsi="Calibri" w:cs="Calibri"/>
      <w:kern w:val="0"/>
      <w:sz w:val="22"/>
      <w:szCs w:val="22"/>
      <w:lang w:eastAsia="en-US" w:bidi="ar-SA"/>
    </w:rPr>
    <w:tblPr>
      <w:tblStyleRowBandSize w:val="1"/>
      <w:tblStyleColBandSize w:val="1"/>
      <w:tblBorders>
        <w:top w:val="single" w:sz="4" w:space="0" w:color="FAC396" w:themeColor="accent6" w:themeTint="90"/>
        <w:left w:val="single" w:sz="4" w:space="0" w:color="FAC396" w:themeColor="accent6" w:themeTint="90"/>
        <w:bottom w:val="single" w:sz="4" w:space="0" w:color="FAC396" w:themeColor="accent6" w:themeTint="90"/>
        <w:right w:val="single" w:sz="4" w:space="0" w:color="FAC396" w:themeColor="accent6" w:themeTint="90"/>
        <w:insideH w:val="single" w:sz="4" w:space="0" w:color="FAC396" w:themeColor="accent6" w:themeTint="90"/>
      </w:tblBorders>
    </w:tblPr>
    <w:tblStylePr w:type="firstRow">
      <w:rPr>
        <w:rFonts w:ascii="Arial" w:hAnsi="Arial"/>
        <w:b/>
        <w:color w:val="FFFFFF"/>
        <w:sz w:val="22"/>
      </w:rPr>
      <w:tblPr/>
      <w:tcPr>
        <w:shd w:val="clear" w:color="auto" w:fill="F79646"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DE4D0" w:themeFill="accent6" w:themeFillTint="40"/>
      </w:tcPr>
    </w:tblStylePr>
    <w:tblStylePr w:type="band1Horz">
      <w:rPr>
        <w:rFonts w:ascii="Arial" w:hAnsi="Arial"/>
        <w:color w:val="404040"/>
        <w:sz w:val="22"/>
      </w:rPr>
      <w:tblPr/>
      <w:tcPr>
        <w:shd w:val="clear" w:color="auto" w:fill="FDE4D0" w:themeFill="accent6" w:themeFillTint="40"/>
      </w:tcPr>
    </w:tblStylePr>
  </w:style>
  <w:style w:type="table" w:customStyle="1" w:styleId="-511">
    <w:name w:val="Список-таблица 5 темная1"/>
    <w:basedOn w:val="aff9"/>
    <w:uiPriority w:val="99"/>
    <w:rsid w:val="007B135F"/>
    <w:pPr>
      <w:widowControl/>
      <w:pBdr>
        <w:top w:val="none" w:sz="4" w:space="0" w:color="000000"/>
        <w:left w:val="none" w:sz="4" w:space="0" w:color="000000"/>
        <w:bottom w:val="none" w:sz="4" w:space="0" w:color="000000"/>
        <w:right w:val="none" w:sz="4" w:space="0" w:color="000000"/>
        <w:between w:val="none" w:sz="4" w:space="0" w:color="000000"/>
      </w:pBdr>
      <w:suppressAutoHyphens w:val="0"/>
      <w:autoSpaceDN/>
      <w:textAlignment w:val="auto"/>
    </w:pPr>
    <w:rPr>
      <w:rFonts w:ascii="Calibri" w:eastAsia="Calibri" w:hAnsi="Calibri" w:cs="Calibri"/>
      <w:kern w:val="0"/>
      <w:sz w:val="22"/>
      <w:szCs w:val="22"/>
      <w:lang w:eastAsia="en-US" w:bidi="ar-SA"/>
    </w:rPr>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auto"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auto"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auto"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7F7F7F" w:themeFill="text1" w:themeFillTint="80"/>
      </w:tcPr>
    </w:tblStylePr>
    <w:tblStylePr w:type="band2Horz">
      <w:tblPr/>
      <w:tcPr>
        <w:tcBorders>
          <w:top w:val="single" w:sz="4" w:space="0" w:color="FFFFFF" w:themeColor="light1"/>
          <w:bottom w:val="single" w:sz="4" w:space="0" w:color="FFFFFF" w:themeColor="light1"/>
        </w:tcBorders>
        <w:shd w:val="clear" w:color="auto" w:fill="7F7F7F" w:themeFill="text1" w:themeFillTint="80"/>
      </w:tcPr>
    </w:tblStylePr>
  </w:style>
  <w:style w:type="table" w:customStyle="1" w:styleId="ListTable5Dark-Accent11">
    <w:name w:val="List Table 5 Dark - Accent 11"/>
    <w:basedOn w:val="aff9"/>
    <w:uiPriority w:val="99"/>
    <w:rsid w:val="007B135F"/>
    <w:pPr>
      <w:widowControl/>
      <w:pBdr>
        <w:top w:val="none" w:sz="4" w:space="0" w:color="000000"/>
        <w:left w:val="none" w:sz="4" w:space="0" w:color="000000"/>
        <w:bottom w:val="none" w:sz="4" w:space="0" w:color="000000"/>
        <w:right w:val="none" w:sz="4" w:space="0" w:color="000000"/>
        <w:between w:val="none" w:sz="4" w:space="0" w:color="000000"/>
      </w:pBdr>
      <w:suppressAutoHyphens w:val="0"/>
      <w:autoSpaceDN/>
      <w:textAlignment w:val="auto"/>
    </w:pPr>
    <w:rPr>
      <w:rFonts w:ascii="Calibri" w:eastAsia="Calibri" w:hAnsi="Calibri" w:cs="Calibri"/>
      <w:kern w:val="0"/>
      <w:sz w:val="22"/>
      <w:szCs w:val="22"/>
      <w:lang w:eastAsia="en-US" w:bidi="ar-SA"/>
    </w:rPr>
    <w:tblPr>
      <w:tblStyleRowBandSize w:val="1"/>
      <w:tblStyleColBandSize w:val="1"/>
      <w:tblBorders>
        <w:top w:val="single" w:sz="32" w:space="0" w:color="4F81BD" w:themeColor="accent1"/>
        <w:left w:val="single" w:sz="32" w:space="0" w:color="4F81BD" w:themeColor="accent1"/>
        <w:bottom w:val="single" w:sz="32" w:space="0" w:color="4F81BD" w:themeColor="accent1"/>
        <w:right w:val="single" w:sz="32" w:space="0" w:color="4F81BD" w:themeColor="accent1"/>
      </w:tblBorders>
      <w:shd w:val="clear" w:color="auto" w:fill="4F81BD" w:themeFill="accent1"/>
    </w:tblPr>
    <w:tblStylePr w:type="firstRow">
      <w:rPr>
        <w:rFonts w:ascii="Arial" w:hAnsi="Arial"/>
        <w:b/>
        <w:color w:val="FFFFFF" w:themeColor="light1"/>
        <w:sz w:val="22"/>
      </w:rPr>
      <w:tblPr/>
      <w:tcPr>
        <w:tcBorders>
          <w:top w:val="single" w:sz="32" w:space="0" w:color="4F81BD" w:themeColor="accent1"/>
          <w:bottom w:val="single" w:sz="12" w:space="0" w:color="FFFFFF" w:themeColor="light1"/>
        </w:tcBorders>
        <w:shd w:val="clear" w:color="auto" w:fill="4F81BD"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4F81BD" w:themeColor="accent1"/>
          <w:right w:val="single" w:sz="4" w:space="0" w:color="FFFFFF" w:themeColor="light1"/>
        </w:tcBorders>
      </w:tcPr>
    </w:tblStylePr>
    <w:tblStylePr w:type="lastCol">
      <w:tblPr/>
      <w:tcPr>
        <w:tcBorders>
          <w:left w:val="single" w:sz="4" w:space="0" w:color="FFFFFF" w:themeColor="light1"/>
          <w:right w:val="single" w:sz="32" w:space="0" w:color="4F81BD" w:themeColor="accent1"/>
        </w:tcBorders>
      </w:tcPr>
    </w:tblStylePr>
    <w:tblStylePr w:type="band1Vert">
      <w:tblPr/>
      <w:tcPr>
        <w:tcBorders>
          <w:left w:val="single" w:sz="4" w:space="0" w:color="FFFFFF" w:themeColor="light1"/>
          <w:right w:val="single" w:sz="4" w:space="0" w:color="FFFFFF" w:themeColor="light1"/>
        </w:tcBorders>
        <w:shd w:val="clear" w:color="auto" w:fill="4F81BD"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4F81BD" w:themeFill="accent1"/>
      </w:tcPr>
    </w:tblStylePr>
    <w:tblStylePr w:type="band2Horz">
      <w:tblPr/>
      <w:tcPr>
        <w:tcBorders>
          <w:top w:val="single" w:sz="4" w:space="0" w:color="FFFFFF" w:themeColor="light1"/>
          <w:bottom w:val="single" w:sz="4" w:space="0" w:color="FFFFFF" w:themeColor="light1"/>
        </w:tcBorders>
        <w:shd w:val="clear" w:color="auto" w:fill="4F81BD" w:themeFill="accent1"/>
      </w:tcPr>
    </w:tblStylePr>
  </w:style>
  <w:style w:type="table" w:customStyle="1" w:styleId="ListTable5Dark-Accent21">
    <w:name w:val="List Table 5 Dark - Accent 21"/>
    <w:basedOn w:val="aff9"/>
    <w:uiPriority w:val="99"/>
    <w:rsid w:val="007B135F"/>
    <w:pPr>
      <w:widowControl/>
      <w:pBdr>
        <w:top w:val="none" w:sz="4" w:space="0" w:color="000000"/>
        <w:left w:val="none" w:sz="4" w:space="0" w:color="000000"/>
        <w:bottom w:val="none" w:sz="4" w:space="0" w:color="000000"/>
        <w:right w:val="none" w:sz="4" w:space="0" w:color="000000"/>
        <w:between w:val="none" w:sz="4" w:space="0" w:color="000000"/>
      </w:pBdr>
      <w:suppressAutoHyphens w:val="0"/>
      <w:autoSpaceDN/>
      <w:textAlignment w:val="auto"/>
    </w:pPr>
    <w:rPr>
      <w:rFonts w:ascii="Calibri" w:eastAsia="Calibri" w:hAnsi="Calibri" w:cs="Calibri"/>
      <w:kern w:val="0"/>
      <w:sz w:val="22"/>
      <w:szCs w:val="22"/>
      <w:lang w:eastAsia="en-US" w:bidi="ar-SA"/>
    </w:rPr>
    <w:tblPr>
      <w:tblStyleRowBandSize w:val="1"/>
      <w:tblStyleColBandSize w:val="1"/>
      <w:tblBorders>
        <w:top w:val="single" w:sz="32" w:space="0" w:color="D99695" w:themeColor="accent2" w:themeTint="97"/>
        <w:left w:val="single" w:sz="32" w:space="0" w:color="D99695" w:themeColor="accent2" w:themeTint="97"/>
        <w:bottom w:val="single" w:sz="32" w:space="0" w:color="D99695" w:themeColor="accent2" w:themeTint="97"/>
        <w:right w:val="single" w:sz="32" w:space="0" w:color="D99695" w:themeColor="accent2" w:themeTint="97"/>
      </w:tblBorders>
      <w:shd w:val="clear" w:color="auto" w:fill="D99695" w:themeFill="accent2" w:themeFillTint="97"/>
    </w:tblPr>
    <w:tblStylePr w:type="firstRow">
      <w:rPr>
        <w:rFonts w:ascii="Arial" w:hAnsi="Arial"/>
        <w:b/>
        <w:color w:val="FFFFFF" w:themeColor="light1"/>
        <w:sz w:val="22"/>
      </w:rPr>
      <w:tblPr/>
      <w:tcPr>
        <w:tcBorders>
          <w:top w:val="single" w:sz="32" w:space="0" w:color="D99695" w:themeColor="accent2" w:themeTint="97"/>
          <w:bottom w:val="single" w:sz="12" w:space="0" w:color="FFFFFF" w:themeColor="light1"/>
        </w:tcBorders>
        <w:shd w:val="clear" w:color="auto" w:fill="D99695"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D99695" w:themeColor="accent2" w:themeTint="97"/>
          <w:right w:val="single" w:sz="4" w:space="0" w:color="FFFFFF" w:themeColor="light1"/>
        </w:tcBorders>
      </w:tcPr>
    </w:tblStylePr>
    <w:tblStylePr w:type="lastCol">
      <w:tblPr/>
      <w:tcPr>
        <w:tcBorders>
          <w:left w:val="single" w:sz="4" w:space="0" w:color="FFFFFF" w:themeColor="light1"/>
          <w:right w:val="single" w:sz="32" w:space="0" w:color="D99695" w:themeColor="accent2" w:themeTint="97"/>
        </w:tcBorders>
      </w:tcPr>
    </w:tblStylePr>
    <w:tblStylePr w:type="band1Vert">
      <w:tblPr/>
      <w:tcPr>
        <w:tcBorders>
          <w:left w:val="single" w:sz="4" w:space="0" w:color="FFFFFF" w:themeColor="light1"/>
          <w:right w:val="single" w:sz="4" w:space="0" w:color="FFFFFF" w:themeColor="light1"/>
        </w:tcBorders>
        <w:shd w:val="clear" w:color="auto" w:fill="D99695"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D99695" w:themeFill="accent2" w:themeFillTint="97"/>
      </w:tcPr>
    </w:tblStylePr>
    <w:tblStylePr w:type="band2Horz">
      <w:tblPr/>
      <w:tcPr>
        <w:tcBorders>
          <w:top w:val="single" w:sz="4" w:space="0" w:color="FFFFFF" w:themeColor="light1"/>
          <w:bottom w:val="single" w:sz="4" w:space="0" w:color="FFFFFF" w:themeColor="light1"/>
        </w:tcBorders>
        <w:shd w:val="clear" w:color="auto" w:fill="D99695" w:themeFill="accent2" w:themeFillTint="97"/>
      </w:tcPr>
    </w:tblStylePr>
  </w:style>
  <w:style w:type="table" w:customStyle="1" w:styleId="ListTable5Dark-Accent31">
    <w:name w:val="List Table 5 Dark - Accent 31"/>
    <w:basedOn w:val="aff9"/>
    <w:uiPriority w:val="99"/>
    <w:rsid w:val="007B135F"/>
    <w:pPr>
      <w:widowControl/>
      <w:pBdr>
        <w:top w:val="none" w:sz="4" w:space="0" w:color="000000"/>
        <w:left w:val="none" w:sz="4" w:space="0" w:color="000000"/>
        <w:bottom w:val="none" w:sz="4" w:space="0" w:color="000000"/>
        <w:right w:val="none" w:sz="4" w:space="0" w:color="000000"/>
        <w:between w:val="none" w:sz="4" w:space="0" w:color="000000"/>
      </w:pBdr>
      <w:suppressAutoHyphens w:val="0"/>
      <w:autoSpaceDN/>
      <w:textAlignment w:val="auto"/>
    </w:pPr>
    <w:rPr>
      <w:rFonts w:ascii="Calibri" w:eastAsia="Calibri" w:hAnsi="Calibri" w:cs="Calibri"/>
      <w:kern w:val="0"/>
      <w:sz w:val="22"/>
      <w:szCs w:val="22"/>
      <w:lang w:eastAsia="en-US" w:bidi="ar-SA"/>
    </w:rPr>
    <w:tblPr>
      <w:tblStyleRowBandSize w:val="1"/>
      <w:tblStyleColBandSize w:val="1"/>
      <w:tblBorders>
        <w:top w:val="single" w:sz="32" w:space="0" w:color="C3D69B" w:themeColor="accent3" w:themeTint="98"/>
        <w:left w:val="single" w:sz="32" w:space="0" w:color="C3D69B" w:themeColor="accent3" w:themeTint="98"/>
        <w:bottom w:val="single" w:sz="32" w:space="0" w:color="C3D69B" w:themeColor="accent3" w:themeTint="98"/>
        <w:right w:val="single" w:sz="32" w:space="0" w:color="C3D69B" w:themeColor="accent3" w:themeTint="98"/>
      </w:tblBorders>
      <w:shd w:val="clear" w:color="auto" w:fill="C3D69B" w:themeFill="accent3" w:themeFillTint="98"/>
    </w:tblPr>
    <w:tblStylePr w:type="firstRow">
      <w:rPr>
        <w:rFonts w:ascii="Arial" w:hAnsi="Arial"/>
        <w:b/>
        <w:color w:val="FFFFFF" w:themeColor="light1"/>
        <w:sz w:val="22"/>
      </w:rPr>
      <w:tblPr/>
      <w:tcPr>
        <w:tcBorders>
          <w:top w:val="single" w:sz="32" w:space="0" w:color="C3D69B" w:themeColor="accent3" w:themeTint="98"/>
          <w:bottom w:val="single" w:sz="12" w:space="0" w:color="FFFFFF" w:themeColor="light1"/>
        </w:tcBorders>
        <w:shd w:val="clear" w:color="auto" w:fill="C3D69B"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3D69B" w:themeColor="accent3" w:themeTint="98"/>
          <w:right w:val="single" w:sz="4" w:space="0" w:color="FFFFFF" w:themeColor="light1"/>
        </w:tcBorders>
      </w:tcPr>
    </w:tblStylePr>
    <w:tblStylePr w:type="lastCol">
      <w:tblPr/>
      <w:tcPr>
        <w:tcBorders>
          <w:left w:val="single" w:sz="4" w:space="0" w:color="FFFFFF" w:themeColor="light1"/>
          <w:right w:val="single" w:sz="32" w:space="0" w:color="C3D69B" w:themeColor="accent3" w:themeTint="98"/>
        </w:tcBorders>
      </w:tcPr>
    </w:tblStylePr>
    <w:tblStylePr w:type="band1Vert">
      <w:tblPr/>
      <w:tcPr>
        <w:tcBorders>
          <w:left w:val="single" w:sz="4" w:space="0" w:color="FFFFFF" w:themeColor="light1"/>
          <w:right w:val="single" w:sz="4" w:space="0" w:color="FFFFFF" w:themeColor="light1"/>
        </w:tcBorders>
        <w:shd w:val="clear" w:color="auto" w:fill="C3D69B"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C3D69B" w:themeFill="accent3" w:themeFillTint="98"/>
      </w:tcPr>
    </w:tblStylePr>
    <w:tblStylePr w:type="band2Horz">
      <w:tblPr/>
      <w:tcPr>
        <w:tcBorders>
          <w:top w:val="single" w:sz="4" w:space="0" w:color="FFFFFF" w:themeColor="light1"/>
          <w:bottom w:val="single" w:sz="4" w:space="0" w:color="FFFFFF" w:themeColor="light1"/>
        </w:tcBorders>
        <w:shd w:val="clear" w:color="auto" w:fill="C3D69B" w:themeFill="accent3" w:themeFillTint="98"/>
      </w:tcPr>
    </w:tblStylePr>
  </w:style>
  <w:style w:type="table" w:customStyle="1" w:styleId="ListTable5Dark-Accent41">
    <w:name w:val="List Table 5 Dark - Accent 41"/>
    <w:basedOn w:val="aff9"/>
    <w:uiPriority w:val="99"/>
    <w:rsid w:val="007B135F"/>
    <w:pPr>
      <w:widowControl/>
      <w:pBdr>
        <w:top w:val="none" w:sz="4" w:space="0" w:color="000000"/>
        <w:left w:val="none" w:sz="4" w:space="0" w:color="000000"/>
        <w:bottom w:val="none" w:sz="4" w:space="0" w:color="000000"/>
        <w:right w:val="none" w:sz="4" w:space="0" w:color="000000"/>
        <w:between w:val="none" w:sz="4" w:space="0" w:color="000000"/>
      </w:pBdr>
      <w:suppressAutoHyphens w:val="0"/>
      <w:autoSpaceDN/>
      <w:textAlignment w:val="auto"/>
    </w:pPr>
    <w:rPr>
      <w:rFonts w:ascii="Calibri" w:eastAsia="Calibri" w:hAnsi="Calibri" w:cs="Calibri"/>
      <w:kern w:val="0"/>
      <w:sz w:val="22"/>
      <w:szCs w:val="22"/>
      <w:lang w:eastAsia="en-US" w:bidi="ar-SA"/>
    </w:rPr>
    <w:tblPr>
      <w:tblStyleRowBandSize w:val="1"/>
      <w:tblStyleColBandSize w:val="1"/>
      <w:tblBorders>
        <w:top w:val="single" w:sz="32" w:space="0" w:color="B2A1C6" w:themeColor="accent4" w:themeTint="9A"/>
        <w:left w:val="single" w:sz="32" w:space="0" w:color="B2A1C6" w:themeColor="accent4" w:themeTint="9A"/>
        <w:bottom w:val="single" w:sz="32" w:space="0" w:color="B2A1C6" w:themeColor="accent4" w:themeTint="9A"/>
        <w:right w:val="single" w:sz="32" w:space="0" w:color="B2A1C6" w:themeColor="accent4" w:themeTint="9A"/>
      </w:tblBorders>
      <w:shd w:val="clear" w:color="auto" w:fill="B2A1C6" w:themeFill="accent4" w:themeFillTint="9A"/>
    </w:tblPr>
    <w:tblStylePr w:type="firstRow">
      <w:rPr>
        <w:rFonts w:ascii="Arial" w:hAnsi="Arial"/>
        <w:b/>
        <w:color w:val="FFFFFF" w:themeColor="light1"/>
        <w:sz w:val="22"/>
      </w:rPr>
      <w:tblPr/>
      <w:tcPr>
        <w:tcBorders>
          <w:top w:val="single" w:sz="32" w:space="0" w:color="B2A1C6" w:themeColor="accent4" w:themeTint="9A"/>
          <w:bottom w:val="single" w:sz="12" w:space="0" w:color="FFFFFF" w:themeColor="light1"/>
        </w:tcBorders>
        <w:shd w:val="clear" w:color="auto" w:fill="B2A1C6"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B2A1C6" w:themeColor="accent4" w:themeTint="9A"/>
          <w:right w:val="single" w:sz="4" w:space="0" w:color="FFFFFF" w:themeColor="light1"/>
        </w:tcBorders>
      </w:tcPr>
    </w:tblStylePr>
    <w:tblStylePr w:type="lastCol">
      <w:tblPr/>
      <w:tcPr>
        <w:tcBorders>
          <w:left w:val="single" w:sz="4" w:space="0" w:color="FFFFFF" w:themeColor="light1"/>
          <w:right w:val="single" w:sz="32" w:space="0" w:color="B2A1C6" w:themeColor="accent4" w:themeTint="9A"/>
        </w:tcBorders>
      </w:tcPr>
    </w:tblStylePr>
    <w:tblStylePr w:type="band1Vert">
      <w:tblPr/>
      <w:tcPr>
        <w:tcBorders>
          <w:left w:val="single" w:sz="4" w:space="0" w:color="FFFFFF" w:themeColor="light1"/>
          <w:right w:val="single" w:sz="4" w:space="0" w:color="FFFFFF" w:themeColor="light1"/>
        </w:tcBorders>
        <w:shd w:val="clear" w:color="auto" w:fill="B2A1C6"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B2A1C6" w:themeFill="accent4" w:themeFillTint="9A"/>
      </w:tcPr>
    </w:tblStylePr>
    <w:tblStylePr w:type="band2Horz">
      <w:tblPr/>
      <w:tcPr>
        <w:tcBorders>
          <w:top w:val="single" w:sz="4" w:space="0" w:color="FFFFFF" w:themeColor="light1"/>
          <w:bottom w:val="single" w:sz="4" w:space="0" w:color="FFFFFF" w:themeColor="light1"/>
        </w:tcBorders>
        <w:shd w:val="clear" w:color="auto" w:fill="B2A1C6" w:themeFill="accent4" w:themeFillTint="9A"/>
      </w:tcPr>
    </w:tblStylePr>
  </w:style>
  <w:style w:type="table" w:customStyle="1" w:styleId="ListTable5Dark-Accent51">
    <w:name w:val="List Table 5 Dark - Accent 51"/>
    <w:basedOn w:val="aff9"/>
    <w:uiPriority w:val="99"/>
    <w:rsid w:val="007B135F"/>
    <w:pPr>
      <w:widowControl/>
      <w:pBdr>
        <w:top w:val="none" w:sz="4" w:space="0" w:color="000000"/>
        <w:left w:val="none" w:sz="4" w:space="0" w:color="000000"/>
        <w:bottom w:val="none" w:sz="4" w:space="0" w:color="000000"/>
        <w:right w:val="none" w:sz="4" w:space="0" w:color="000000"/>
        <w:between w:val="none" w:sz="4" w:space="0" w:color="000000"/>
      </w:pBdr>
      <w:suppressAutoHyphens w:val="0"/>
      <w:autoSpaceDN/>
      <w:textAlignment w:val="auto"/>
    </w:pPr>
    <w:rPr>
      <w:rFonts w:ascii="Calibri" w:eastAsia="Calibri" w:hAnsi="Calibri" w:cs="Calibri"/>
      <w:kern w:val="0"/>
      <w:sz w:val="22"/>
      <w:szCs w:val="22"/>
      <w:lang w:eastAsia="en-US" w:bidi="ar-SA"/>
    </w:rPr>
    <w:tblPr>
      <w:tblStyleRowBandSize w:val="1"/>
      <w:tblStyleColBandSize w:val="1"/>
      <w:tblBorders>
        <w:top w:val="single" w:sz="32" w:space="0" w:color="92CCDC" w:themeColor="accent5" w:themeTint="9A"/>
        <w:left w:val="single" w:sz="32" w:space="0" w:color="92CCDC" w:themeColor="accent5" w:themeTint="9A"/>
        <w:bottom w:val="single" w:sz="32" w:space="0" w:color="92CCDC" w:themeColor="accent5" w:themeTint="9A"/>
        <w:right w:val="single" w:sz="32" w:space="0" w:color="92CCDC" w:themeColor="accent5" w:themeTint="9A"/>
      </w:tblBorders>
      <w:shd w:val="clear" w:color="auto" w:fill="92CCDC" w:themeFill="accent5" w:themeFillTint="9A"/>
    </w:tblPr>
    <w:tblStylePr w:type="firstRow">
      <w:rPr>
        <w:rFonts w:ascii="Arial" w:hAnsi="Arial"/>
        <w:b/>
        <w:color w:val="FFFFFF" w:themeColor="light1"/>
        <w:sz w:val="22"/>
      </w:rPr>
      <w:tblPr/>
      <w:tcPr>
        <w:tcBorders>
          <w:top w:val="single" w:sz="32" w:space="0" w:color="92CCDC" w:themeColor="accent5" w:themeTint="9A"/>
          <w:bottom w:val="single" w:sz="12" w:space="0" w:color="FFFFFF" w:themeColor="light1"/>
        </w:tcBorders>
        <w:shd w:val="clear" w:color="auto" w:fill="92CCDC"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92CCDC" w:themeColor="accent5" w:themeTint="9A"/>
          <w:right w:val="single" w:sz="4" w:space="0" w:color="FFFFFF" w:themeColor="light1"/>
        </w:tcBorders>
      </w:tcPr>
    </w:tblStylePr>
    <w:tblStylePr w:type="lastCol">
      <w:tblPr/>
      <w:tcPr>
        <w:tcBorders>
          <w:left w:val="single" w:sz="4" w:space="0" w:color="FFFFFF" w:themeColor="light1"/>
          <w:right w:val="single" w:sz="32" w:space="0" w:color="92CCDC" w:themeColor="accent5" w:themeTint="9A"/>
        </w:tcBorders>
      </w:tcPr>
    </w:tblStylePr>
    <w:tblStylePr w:type="band1Vert">
      <w:tblPr/>
      <w:tcPr>
        <w:tcBorders>
          <w:left w:val="single" w:sz="4" w:space="0" w:color="FFFFFF" w:themeColor="light1"/>
          <w:right w:val="single" w:sz="4" w:space="0" w:color="FFFFFF" w:themeColor="light1"/>
        </w:tcBorders>
        <w:shd w:val="clear" w:color="auto" w:fill="92CCDC"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92CCDC" w:themeFill="accent5" w:themeFillTint="9A"/>
      </w:tcPr>
    </w:tblStylePr>
    <w:tblStylePr w:type="band2Horz">
      <w:tblPr/>
      <w:tcPr>
        <w:tcBorders>
          <w:top w:val="single" w:sz="4" w:space="0" w:color="FFFFFF" w:themeColor="light1"/>
          <w:bottom w:val="single" w:sz="4" w:space="0" w:color="FFFFFF" w:themeColor="light1"/>
        </w:tcBorders>
        <w:shd w:val="clear" w:color="auto" w:fill="92CCDC" w:themeFill="accent5" w:themeFillTint="9A"/>
      </w:tcPr>
    </w:tblStylePr>
  </w:style>
  <w:style w:type="table" w:customStyle="1" w:styleId="ListTable5Dark-Accent61">
    <w:name w:val="List Table 5 Dark - Accent 61"/>
    <w:basedOn w:val="aff9"/>
    <w:uiPriority w:val="99"/>
    <w:rsid w:val="007B135F"/>
    <w:pPr>
      <w:widowControl/>
      <w:pBdr>
        <w:top w:val="none" w:sz="4" w:space="0" w:color="000000"/>
        <w:left w:val="none" w:sz="4" w:space="0" w:color="000000"/>
        <w:bottom w:val="none" w:sz="4" w:space="0" w:color="000000"/>
        <w:right w:val="none" w:sz="4" w:space="0" w:color="000000"/>
        <w:between w:val="none" w:sz="4" w:space="0" w:color="000000"/>
      </w:pBdr>
      <w:suppressAutoHyphens w:val="0"/>
      <w:autoSpaceDN/>
      <w:textAlignment w:val="auto"/>
    </w:pPr>
    <w:rPr>
      <w:rFonts w:ascii="Calibri" w:eastAsia="Calibri" w:hAnsi="Calibri" w:cs="Calibri"/>
      <w:kern w:val="0"/>
      <w:sz w:val="22"/>
      <w:szCs w:val="22"/>
      <w:lang w:eastAsia="en-US" w:bidi="ar-SA"/>
    </w:rPr>
    <w:tblPr>
      <w:tblStyleRowBandSize w:val="1"/>
      <w:tblStyleColBandSize w:val="1"/>
      <w:tblBorders>
        <w:top w:val="single" w:sz="32" w:space="0" w:color="FAC090" w:themeColor="accent6" w:themeTint="98"/>
        <w:left w:val="single" w:sz="32" w:space="0" w:color="FAC090" w:themeColor="accent6" w:themeTint="98"/>
        <w:bottom w:val="single" w:sz="32" w:space="0" w:color="FAC090" w:themeColor="accent6" w:themeTint="98"/>
        <w:right w:val="single" w:sz="32" w:space="0" w:color="FAC090" w:themeColor="accent6" w:themeTint="98"/>
      </w:tblBorders>
      <w:shd w:val="clear" w:color="auto" w:fill="FAC090" w:themeFill="accent6" w:themeFillTint="98"/>
    </w:tblPr>
    <w:tblStylePr w:type="firstRow">
      <w:rPr>
        <w:rFonts w:ascii="Arial" w:hAnsi="Arial"/>
        <w:b/>
        <w:color w:val="FFFFFF" w:themeColor="light1"/>
        <w:sz w:val="22"/>
      </w:rPr>
      <w:tblPr/>
      <w:tcPr>
        <w:tcBorders>
          <w:top w:val="single" w:sz="32" w:space="0" w:color="FAC090" w:themeColor="accent6" w:themeTint="98"/>
          <w:bottom w:val="single" w:sz="12" w:space="0" w:color="FFFFFF" w:themeColor="light1"/>
        </w:tcBorders>
        <w:shd w:val="clear" w:color="auto" w:fill="FAC090"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AC090" w:themeColor="accent6" w:themeTint="98"/>
          <w:right w:val="single" w:sz="4" w:space="0" w:color="FFFFFF" w:themeColor="light1"/>
        </w:tcBorders>
      </w:tcPr>
    </w:tblStylePr>
    <w:tblStylePr w:type="lastCol">
      <w:tblPr/>
      <w:tcPr>
        <w:tcBorders>
          <w:left w:val="single" w:sz="4" w:space="0" w:color="FFFFFF" w:themeColor="light1"/>
          <w:right w:val="single" w:sz="32" w:space="0" w:color="FAC090" w:themeColor="accent6" w:themeTint="98"/>
        </w:tcBorders>
      </w:tcPr>
    </w:tblStylePr>
    <w:tblStylePr w:type="band1Vert">
      <w:tblPr/>
      <w:tcPr>
        <w:tcBorders>
          <w:left w:val="single" w:sz="4" w:space="0" w:color="FFFFFF" w:themeColor="light1"/>
          <w:right w:val="single" w:sz="4" w:space="0" w:color="FFFFFF" w:themeColor="light1"/>
        </w:tcBorders>
        <w:shd w:val="clear" w:color="auto" w:fill="FAC090"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FAC090" w:themeFill="accent6" w:themeFillTint="98"/>
      </w:tcPr>
    </w:tblStylePr>
    <w:tblStylePr w:type="band2Horz">
      <w:tblPr/>
      <w:tcPr>
        <w:tcBorders>
          <w:top w:val="single" w:sz="4" w:space="0" w:color="FFFFFF" w:themeColor="light1"/>
          <w:bottom w:val="single" w:sz="4" w:space="0" w:color="FFFFFF" w:themeColor="light1"/>
        </w:tcBorders>
        <w:shd w:val="clear" w:color="auto" w:fill="FAC090" w:themeFill="accent6" w:themeFillTint="98"/>
      </w:tcPr>
    </w:tblStylePr>
  </w:style>
  <w:style w:type="table" w:customStyle="1" w:styleId="-610">
    <w:name w:val="Список-таблица 6 цветная1"/>
    <w:basedOn w:val="aff9"/>
    <w:uiPriority w:val="99"/>
    <w:rsid w:val="007B135F"/>
    <w:pPr>
      <w:widowControl/>
      <w:pBdr>
        <w:top w:val="none" w:sz="4" w:space="0" w:color="000000"/>
        <w:left w:val="none" w:sz="4" w:space="0" w:color="000000"/>
        <w:bottom w:val="none" w:sz="4" w:space="0" w:color="000000"/>
        <w:right w:val="none" w:sz="4" w:space="0" w:color="000000"/>
        <w:between w:val="none" w:sz="4" w:space="0" w:color="000000"/>
      </w:pBdr>
      <w:suppressAutoHyphens w:val="0"/>
      <w:autoSpaceDN/>
      <w:textAlignment w:val="auto"/>
    </w:pPr>
    <w:rPr>
      <w:rFonts w:ascii="Calibri" w:eastAsia="Calibri" w:hAnsi="Calibri" w:cs="Calibri"/>
      <w:kern w:val="0"/>
      <w:sz w:val="22"/>
      <w:szCs w:val="22"/>
      <w:lang w:eastAsia="en-US" w:bidi="ar-SA"/>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auto" w:fill="BFBFBF" w:themeFill="text1" w:themeFillTint="40"/>
      </w:tcPr>
    </w:tblStylePr>
    <w:tblStylePr w:type="band1Horz">
      <w:rPr>
        <w:rFonts w:ascii="Arial" w:hAnsi="Arial"/>
        <w:color w:val="000000" w:themeColor="text1"/>
        <w:sz w:val="22"/>
      </w:rPr>
      <w:tblPr/>
      <w:tcPr>
        <w:shd w:val="clear" w:color="auto" w:fill="BFBFBF" w:themeFill="text1" w:themeFillTint="40"/>
      </w:tcPr>
    </w:tblStylePr>
    <w:tblStylePr w:type="band2Horz">
      <w:rPr>
        <w:rFonts w:ascii="Arial" w:hAnsi="Arial"/>
        <w:color w:val="000000" w:themeColor="text1"/>
        <w:sz w:val="22"/>
      </w:rPr>
    </w:tblStylePr>
  </w:style>
  <w:style w:type="table" w:customStyle="1" w:styleId="ListTable6Colorful-Accent11">
    <w:name w:val="List Table 6 Colorful - Accent 11"/>
    <w:basedOn w:val="aff9"/>
    <w:uiPriority w:val="99"/>
    <w:rsid w:val="007B135F"/>
    <w:pPr>
      <w:widowControl/>
      <w:pBdr>
        <w:top w:val="none" w:sz="4" w:space="0" w:color="000000"/>
        <w:left w:val="none" w:sz="4" w:space="0" w:color="000000"/>
        <w:bottom w:val="none" w:sz="4" w:space="0" w:color="000000"/>
        <w:right w:val="none" w:sz="4" w:space="0" w:color="000000"/>
        <w:between w:val="none" w:sz="4" w:space="0" w:color="000000"/>
      </w:pBdr>
      <w:suppressAutoHyphens w:val="0"/>
      <w:autoSpaceDN/>
      <w:textAlignment w:val="auto"/>
    </w:pPr>
    <w:rPr>
      <w:rFonts w:ascii="Calibri" w:eastAsia="Calibri" w:hAnsi="Calibri" w:cs="Calibri"/>
      <w:kern w:val="0"/>
      <w:sz w:val="22"/>
      <w:szCs w:val="22"/>
      <w:lang w:eastAsia="en-US" w:bidi="ar-SA"/>
    </w:rPr>
    <w:tblPr>
      <w:tblStyleRowBandSize w:val="1"/>
      <w:tblStyleColBandSize w:val="1"/>
      <w:tblBorders>
        <w:top w:val="single" w:sz="4" w:space="0" w:color="4F81BD" w:themeColor="accent1"/>
        <w:bottom w:val="single" w:sz="4" w:space="0" w:color="4F81BD" w:themeColor="accent1"/>
      </w:tblBorders>
    </w:tblPr>
    <w:tblStylePr w:type="firstRow">
      <w:rPr>
        <w:b/>
        <w:color w:val="2A4A71" w:themeColor="accent1" w:themeShade="95"/>
      </w:rPr>
      <w:tblPr/>
      <w:tcPr>
        <w:tcBorders>
          <w:bottom w:val="single" w:sz="4" w:space="0" w:color="4F81BD" w:themeColor="accent1"/>
        </w:tcBorders>
      </w:tcPr>
    </w:tblStylePr>
    <w:tblStylePr w:type="lastRow">
      <w:rPr>
        <w:b/>
        <w:color w:val="2A4A71" w:themeColor="accent1" w:themeShade="95"/>
      </w:rPr>
      <w:tblPr/>
      <w:tcPr>
        <w:tcBorders>
          <w:top w:val="single" w:sz="4" w:space="0" w:color="4F81BD" w:themeColor="accent1"/>
        </w:tcBorders>
      </w:tcPr>
    </w:tblStylePr>
    <w:tblStylePr w:type="firstCol">
      <w:rPr>
        <w:b/>
        <w:color w:val="2A4A71" w:themeColor="accent1" w:themeShade="95"/>
      </w:rPr>
    </w:tblStylePr>
    <w:tblStylePr w:type="lastCol">
      <w:rPr>
        <w:b/>
        <w:color w:val="2A4A71" w:themeColor="accent1" w:themeShade="95"/>
      </w:rPr>
    </w:tblStylePr>
    <w:tblStylePr w:type="band1Vert">
      <w:tblPr/>
      <w:tcPr>
        <w:shd w:val="clear" w:color="auto" w:fill="D2DFEE" w:themeFill="accent1" w:themeFillTint="40"/>
      </w:tcPr>
    </w:tblStylePr>
    <w:tblStylePr w:type="band1Horz">
      <w:rPr>
        <w:rFonts w:ascii="Arial" w:hAnsi="Arial"/>
        <w:color w:val="2A4A71" w:themeColor="accent1" w:themeShade="95"/>
        <w:sz w:val="22"/>
      </w:rPr>
      <w:tblPr/>
      <w:tcPr>
        <w:shd w:val="clear" w:color="auto" w:fill="D2DFEE" w:themeFill="accent1" w:themeFillTint="40"/>
      </w:tcPr>
    </w:tblStylePr>
    <w:tblStylePr w:type="band2Horz">
      <w:rPr>
        <w:rFonts w:ascii="Arial" w:hAnsi="Arial"/>
        <w:color w:val="2A4A71" w:themeColor="accent1" w:themeShade="95"/>
        <w:sz w:val="22"/>
      </w:rPr>
    </w:tblStylePr>
  </w:style>
  <w:style w:type="table" w:customStyle="1" w:styleId="ListTable6Colorful-Accent21">
    <w:name w:val="List Table 6 Colorful - Accent 21"/>
    <w:basedOn w:val="aff9"/>
    <w:uiPriority w:val="99"/>
    <w:rsid w:val="007B135F"/>
    <w:pPr>
      <w:widowControl/>
      <w:pBdr>
        <w:top w:val="none" w:sz="4" w:space="0" w:color="000000"/>
        <w:left w:val="none" w:sz="4" w:space="0" w:color="000000"/>
        <w:bottom w:val="none" w:sz="4" w:space="0" w:color="000000"/>
        <w:right w:val="none" w:sz="4" w:space="0" w:color="000000"/>
        <w:between w:val="none" w:sz="4" w:space="0" w:color="000000"/>
      </w:pBdr>
      <w:suppressAutoHyphens w:val="0"/>
      <w:autoSpaceDN/>
      <w:textAlignment w:val="auto"/>
    </w:pPr>
    <w:rPr>
      <w:rFonts w:ascii="Calibri" w:eastAsia="Calibri" w:hAnsi="Calibri" w:cs="Calibri"/>
      <w:kern w:val="0"/>
      <w:sz w:val="22"/>
      <w:szCs w:val="22"/>
      <w:lang w:eastAsia="en-US" w:bidi="ar-SA"/>
    </w:rPr>
    <w:tblPr>
      <w:tblStyleRowBandSize w:val="1"/>
      <w:tblStyleColBandSize w:val="1"/>
      <w:tblBorders>
        <w:top w:val="single" w:sz="4" w:space="0" w:color="D99695" w:themeColor="accent2" w:themeTint="97"/>
        <w:bottom w:val="single" w:sz="4" w:space="0" w:color="D99695" w:themeColor="accent2" w:themeTint="97"/>
      </w:tblBorders>
    </w:tblPr>
    <w:tblStylePr w:type="firstRow">
      <w:rPr>
        <w:b/>
        <w:color w:val="D99695" w:themeColor="accent2" w:themeTint="97" w:themeShade="95"/>
      </w:rPr>
      <w:tblPr/>
      <w:tcPr>
        <w:tcBorders>
          <w:bottom w:val="single" w:sz="4" w:space="0" w:color="D99695" w:themeColor="accent2" w:themeTint="97"/>
        </w:tcBorders>
      </w:tcPr>
    </w:tblStylePr>
    <w:tblStylePr w:type="lastRow">
      <w:rPr>
        <w:b/>
        <w:color w:val="D99695" w:themeColor="accent2" w:themeTint="97" w:themeShade="95"/>
      </w:rPr>
      <w:tblPr/>
      <w:tcPr>
        <w:tcBorders>
          <w:top w:val="single" w:sz="4" w:space="0" w:color="D99695" w:themeColor="accent2" w:themeTint="97"/>
        </w:tcBorders>
      </w:tcPr>
    </w:tblStylePr>
    <w:tblStylePr w:type="firstCol">
      <w:rPr>
        <w:b/>
        <w:color w:val="D99695" w:themeColor="accent2" w:themeTint="97" w:themeShade="95"/>
      </w:rPr>
    </w:tblStylePr>
    <w:tblStylePr w:type="lastCol">
      <w:rPr>
        <w:b/>
        <w:color w:val="D99695" w:themeColor="accent2" w:themeTint="97" w:themeShade="95"/>
      </w:rPr>
    </w:tblStylePr>
    <w:tblStylePr w:type="band1Vert">
      <w:tblPr/>
      <w:tcPr>
        <w:shd w:val="clear" w:color="auto" w:fill="EFD2D2" w:themeFill="accent2" w:themeFillTint="40"/>
      </w:tcPr>
    </w:tblStylePr>
    <w:tblStylePr w:type="band1Horz">
      <w:rPr>
        <w:rFonts w:ascii="Arial" w:hAnsi="Arial"/>
        <w:color w:val="D99695" w:themeColor="accent2" w:themeTint="97" w:themeShade="95"/>
        <w:sz w:val="22"/>
      </w:rPr>
      <w:tblPr/>
      <w:tcPr>
        <w:shd w:val="clear" w:color="auto" w:fill="EFD2D2" w:themeFill="accent2" w:themeFillTint="40"/>
      </w:tcPr>
    </w:tblStylePr>
    <w:tblStylePr w:type="band2Horz">
      <w:rPr>
        <w:rFonts w:ascii="Arial" w:hAnsi="Arial"/>
        <w:color w:val="D99695" w:themeColor="accent2" w:themeTint="97" w:themeShade="95"/>
        <w:sz w:val="22"/>
      </w:rPr>
    </w:tblStylePr>
  </w:style>
  <w:style w:type="table" w:customStyle="1" w:styleId="ListTable6Colorful-Accent31">
    <w:name w:val="List Table 6 Colorful - Accent 31"/>
    <w:basedOn w:val="aff9"/>
    <w:uiPriority w:val="99"/>
    <w:rsid w:val="007B135F"/>
    <w:pPr>
      <w:widowControl/>
      <w:pBdr>
        <w:top w:val="none" w:sz="4" w:space="0" w:color="000000"/>
        <w:left w:val="none" w:sz="4" w:space="0" w:color="000000"/>
        <w:bottom w:val="none" w:sz="4" w:space="0" w:color="000000"/>
        <w:right w:val="none" w:sz="4" w:space="0" w:color="000000"/>
        <w:between w:val="none" w:sz="4" w:space="0" w:color="000000"/>
      </w:pBdr>
      <w:suppressAutoHyphens w:val="0"/>
      <w:autoSpaceDN/>
      <w:textAlignment w:val="auto"/>
    </w:pPr>
    <w:rPr>
      <w:rFonts w:ascii="Calibri" w:eastAsia="Calibri" w:hAnsi="Calibri" w:cs="Calibri"/>
      <w:kern w:val="0"/>
      <w:sz w:val="22"/>
      <w:szCs w:val="22"/>
      <w:lang w:eastAsia="en-US" w:bidi="ar-SA"/>
    </w:rPr>
    <w:tblPr>
      <w:tblStyleRowBandSize w:val="1"/>
      <w:tblStyleColBandSize w:val="1"/>
      <w:tblBorders>
        <w:top w:val="single" w:sz="4" w:space="0" w:color="C3D69B" w:themeColor="accent3" w:themeTint="98"/>
        <w:bottom w:val="single" w:sz="4" w:space="0" w:color="C3D69B" w:themeColor="accent3" w:themeTint="98"/>
      </w:tblBorders>
    </w:tblPr>
    <w:tblStylePr w:type="firstRow">
      <w:rPr>
        <w:b/>
        <w:color w:val="C3D69B" w:themeColor="accent3" w:themeTint="98" w:themeShade="95"/>
      </w:rPr>
      <w:tblPr/>
      <w:tcPr>
        <w:tcBorders>
          <w:bottom w:val="single" w:sz="4" w:space="0" w:color="C3D69B" w:themeColor="accent3" w:themeTint="98"/>
        </w:tcBorders>
      </w:tcPr>
    </w:tblStylePr>
    <w:tblStylePr w:type="lastRow">
      <w:rPr>
        <w:b/>
        <w:color w:val="C3D69B" w:themeColor="accent3" w:themeTint="98" w:themeShade="95"/>
      </w:rPr>
      <w:tblPr/>
      <w:tcPr>
        <w:tcBorders>
          <w:top w:val="single" w:sz="4" w:space="0" w:color="C3D69B" w:themeColor="accent3" w:themeTint="98"/>
        </w:tcBorders>
      </w:tcPr>
    </w:tblStylePr>
    <w:tblStylePr w:type="firstCol">
      <w:rPr>
        <w:b/>
        <w:color w:val="C3D69B" w:themeColor="accent3" w:themeTint="98" w:themeShade="95"/>
      </w:rPr>
    </w:tblStylePr>
    <w:tblStylePr w:type="lastCol">
      <w:rPr>
        <w:b/>
        <w:color w:val="C3D69B" w:themeColor="accent3" w:themeTint="98" w:themeShade="95"/>
      </w:rPr>
    </w:tblStylePr>
    <w:tblStylePr w:type="band1Vert">
      <w:tblPr/>
      <w:tcPr>
        <w:shd w:val="clear" w:color="auto" w:fill="E5EED5" w:themeFill="accent3" w:themeFillTint="40"/>
      </w:tcPr>
    </w:tblStylePr>
    <w:tblStylePr w:type="band1Horz">
      <w:rPr>
        <w:rFonts w:ascii="Arial" w:hAnsi="Arial"/>
        <w:color w:val="C3D69B" w:themeColor="accent3" w:themeTint="98" w:themeShade="95"/>
        <w:sz w:val="22"/>
      </w:rPr>
      <w:tblPr/>
      <w:tcPr>
        <w:shd w:val="clear" w:color="auto" w:fill="E5EED5" w:themeFill="accent3" w:themeFillTint="40"/>
      </w:tcPr>
    </w:tblStylePr>
    <w:tblStylePr w:type="band2Horz">
      <w:rPr>
        <w:rFonts w:ascii="Arial" w:hAnsi="Arial"/>
        <w:color w:val="C3D69B" w:themeColor="accent3" w:themeTint="98" w:themeShade="95"/>
        <w:sz w:val="22"/>
      </w:rPr>
    </w:tblStylePr>
  </w:style>
  <w:style w:type="table" w:customStyle="1" w:styleId="ListTable6Colorful-Accent41">
    <w:name w:val="List Table 6 Colorful - Accent 41"/>
    <w:basedOn w:val="aff9"/>
    <w:uiPriority w:val="99"/>
    <w:rsid w:val="007B135F"/>
    <w:pPr>
      <w:widowControl/>
      <w:pBdr>
        <w:top w:val="none" w:sz="4" w:space="0" w:color="000000"/>
        <w:left w:val="none" w:sz="4" w:space="0" w:color="000000"/>
        <w:bottom w:val="none" w:sz="4" w:space="0" w:color="000000"/>
        <w:right w:val="none" w:sz="4" w:space="0" w:color="000000"/>
        <w:between w:val="none" w:sz="4" w:space="0" w:color="000000"/>
      </w:pBdr>
      <w:suppressAutoHyphens w:val="0"/>
      <w:autoSpaceDN/>
      <w:textAlignment w:val="auto"/>
    </w:pPr>
    <w:rPr>
      <w:rFonts w:ascii="Calibri" w:eastAsia="Calibri" w:hAnsi="Calibri" w:cs="Calibri"/>
      <w:kern w:val="0"/>
      <w:sz w:val="22"/>
      <w:szCs w:val="22"/>
      <w:lang w:eastAsia="en-US" w:bidi="ar-SA"/>
    </w:rPr>
    <w:tblPr>
      <w:tblStyleRowBandSize w:val="1"/>
      <w:tblStyleColBandSize w:val="1"/>
      <w:tblBorders>
        <w:top w:val="single" w:sz="4" w:space="0" w:color="B2A1C6" w:themeColor="accent4" w:themeTint="9A"/>
        <w:bottom w:val="single" w:sz="4" w:space="0" w:color="B2A1C6" w:themeColor="accent4" w:themeTint="9A"/>
      </w:tblBorders>
    </w:tblPr>
    <w:tblStylePr w:type="firstRow">
      <w:rPr>
        <w:b/>
        <w:color w:val="B2A1C6" w:themeColor="accent4" w:themeTint="9A" w:themeShade="95"/>
      </w:rPr>
      <w:tblPr/>
      <w:tcPr>
        <w:tcBorders>
          <w:bottom w:val="single" w:sz="4" w:space="0" w:color="B2A1C6" w:themeColor="accent4" w:themeTint="9A"/>
        </w:tcBorders>
      </w:tcPr>
    </w:tblStylePr>
    <w:tblStylePr w:type="lastRow">
      <w:rPr>
        <w:b/>
        <w:color w:val="B2A1C6" w:themeColor="accent4" w:themeTint="9A" w:themeShade="95"/>
      </w:rPr>
      <w:tblPr/>
      <w:tcPr>
        <w:tcBorders>
          <w:top w:val="single" w:sz="4" w:space="0" w:color="B2A1C6" w:themeColor="accent4" w:themeTint="9A"/>
        </w:tcBorders>
      </w:tcPr>
    </w:tblStylePr>
    <w:tblStylePr w:type="firstCol">
      <w:rPr>
        <w:b/>
        <w:color w:val="B2A1C6" w:themeColor="accent4" w:themeTint="9A" w:themeShade="95"/>
      </w:rPr>
    </w:tblStylePr>
    <w:tblStylePr w:type="lastCol">
      <w:rPr>
        <w:b/>
        <w:color w:val="B2A1C6" w:themeColor="accent4" w:themeTint="9A" w:themeShade="95"/>
      </w:rPr>
    </w:tblStylePr>
    <w:tblStylePr w:type="band1Vert">
      <w:tblPr/>
      <w:tcPr>
        <w:shd w:val="clear" w:color="auto" w:fill="DFD8E7" w:themeFill="accent4" w:themeFillTint="40"/>
      </w:tcPr>
    </w:tblStylePr>
    <w:tblStylePr w:type="band1Horz">
      <w:rPr>
        <w:rFonts w:ascii="Arial" w:hAnsi="Arial"/>
        <w:color w:val="B2A1C6" w:themeColor="accent4" w:themeTint="9A" w:themeShade="95"/>
        <w:sz w:val="22"/>
      </w:rPr>
      <w:tblPr/>
      <w:tcPr>
        <w:shd w:val="clear" w:color="auto" w:fill="DFD8E7" w:themeFill="accent4" w:themeFillTint="40"/>
      </w:tcPr>
    </w:tblStylePr>
    <w:tblStylePr w:type="band2Horz">
      <w:rPr>
        <w:rFonts w:ascii="Arial" w:hAnsi="Arial"/>
        <w:color w:val="B2A1C6" w:themeColor="accent4" w:themeTint="9A" w:themeShade="95"/>
        <w:sz w:val="22"/>
      </w:rPr>
    </w:tblStylePr>
  </w:style>
  <w:style w:type="table" w:customStyle="1" w:styleId="ListTable6Colorful-Accent51">
    <w:name w:val="List Table 6 Colorful - Accent 51"/>
    <w:basedOn w:val="aff9"/>
    <w:uiPriority w:val="99"/>
    <w:rsid w:val="007B135F"/>
    <w:pPr>
      <w:widowControl/>
      <w:pBdr>
        <w:top w:val="none" w:sz="4" w:space="0" w:color="000000"/>
        <w:left w:val="none" w:sz="4" w:space="0" w:color="000000"/>
        <w:bottom w:val="none" w:sz="4" w:space="0" w:color="000000"/>
        <w:right w:val="none" w:sz="4" w:space="0" w:color="000000"/>
        <w:between w:val="none" w:sz="4" w:space="0" w:color="000000"/>
      </w:pBdr>
      <w:suppressAutoHyphens w:val="0"/>
      <w:autoSpaceDN/>
      <w:textAlignment w:val="auto"/>
    </w:pPr>
    <w:rPr>
      <w:rFonts w:ascii="Calibri" w:eastAsia="Calibri" w:hAnsi="Calibri" w:cs="Calibri"/>
      <w:kern w:val="0"/>
      <w:sz w:val="22"/>
      <w:szCs w:val="22"/>
      <w:lang w:eastAsia="en-US" w:bidi="ar-SA"/>
    </w:rPr>
    <w:tblPr>
      <w:tblStyleRowBandSize w:val="1"/>
      <w:tblStyleColBandSize w:val="1"/>
      <w:tblBorders>
        <w:top w:val="single" w:sz="4" w:space="0" w:color="92CCDC" w:themeColor="accent5" w:themeTint="9A"/>
        <w:bottom w:val="single" w:sz="4" w:space="0" w:color="92CCDC" w:themeColor="accent5" w:themeTint="9A"/>
      </w:tblBorders>
    </w:tblPr>
    <w:tblStylePr w:type="firstRow">
      <w:rPr>
        <w:b/>
        <w:color w:val="92CCDC" w:themeColor="accent5" w:themeTint="9A" w:themeShade="95"/>
      </w:rPr>
      <w:tblPr/>
      <w:tcPr>
        <w:tcBorders>
          <w:bottom w:val="single" w:sz="4" w:space="0" w:color="92CCDC" w:themeColor="accent5" w:themeTint="9A"/>
        </w:tcBorders>
      </w:tcPr>
    </w:tblStylePr>
    <w:tblStylePr w:type="lastRow">
      <w:rPr>
        <w:b/>
        <w:color w:val="92CCDC" w:themeColor="accent5" w:themeTint="9A" w:themeShade="95"/>
      </w:rPr>
      <w:tblPr/>
      <w:tcPr>
        <w:tcBorders>
          <w:top w:val="single" w:sz="4" w:space="0" w:color="92CCDC" w:themeColor="accent5" w:themeTint="9A"/>
        </w:tcBorders>
      </w:tcPr>
    </w:tblStylePr>
    <w:tblStylePr w:type="firstCol">
      <w:rPr>
        <w:b/>
        <w:color w:val="92CCDC" w:themeColor="accent5" w:themeTint="9A" w:themeShade="95"/>
      </w:rPr>
    </w:tblStylePr>
    <w:tblStylePr w:type="lastCol">
      <w:rPr>
        <w:b/>
        <w:color w:val="92CCDC" w:themeColor="accent5" w:themeTint="9A" w:themeShade="95"/>
      </w:rPr>
    </w:tblStylePr>
    <w:tblStylePr w:type="band1Vert">
      <w:tblPr/>
      <w:tcPr>
        <w:shd w:val="clear" w:color="auto" w:fill="D1EAF0" w:themeFill="accent5" w:themeFillTint="40"/>
      </w:tcPr>
    </w:tblStylePr>
    <w:tblStylePr w:type="band1Horz">
      <w:rPr>
        <w:rFonts w:ascii="Arial" w:hAnsi="Arial"/>
        <w:color w:val="92CCDC" w:themeColor="accent5" w:themeTint="9A" w:themeShade="95"/>
        <w:sz w:val="22"/>
      </w:rPr>
      <w:tblPr/>
      <w:tcPr>
        <w:shd w:val="clear" w:color="auto" w:fill="D1EAF0" w:themeFill="accent5" w:themeFillTint="40"/>
      </w:tcPr>
    </w:tblStylePr>
    <w:tblStylePr w:type="band2Horz">
      <w:rPr>
        <w:rFonts w:ascii="Arial" w:hAnsi="Arial"/>
        <w:color w:val="92CCDC" w:themeColor="accent5" w:themeTint="9A" w:themeShade="95"/>
        <w:sz w:val="22"/>
      </w:rPr>
    </w:tblStylePr>
  </w:style>
  <w:style w:type="table" w:customStyle="1" w:styleId="ListTable6Colorful-Accent61">
    <w:name w:val="List Table 6 Colorful - Accent 61"/>
    <w:basedOn w:val="aff9"/>
    <w:uiPriority w:val="99"/>
    <w:rsid w:val="007B135F"/>
    <w:pPr>
      <w:widowControl/>
      <w:pBdr>
        <w:top w:val="none" w:sz="4" w:space="0" w:color="000000"/>
        <w:left w:val="none" w:sz="4" w:space="0" w:color="000000"/>
        <w:bottom w:val="none" w:sz="4" w:space="0" w:color="000000"/>
        <w:right w:val="none" w:sz="4" w:space="0" w:color="000000"/>
        <w:between w:val="none" w:sz="4" w:space="0" w:color="000000"/>
      </w:pBdr>
      <w:suppressAutoHyphens w:val="0"/>
      <w:autoSpaceDN/>
      <w:textAlignment w:val="auto"/>
    </w:pPr>
    <w:rPr>
      <w:rFonts w:ascii="Calibri" w:eastAsia="Calibri" w:hAnsi="Calibri" w:cs="Calibri"/>
      <w:kern w:val="0"/>
      <w:sz w:val="22"/>
      <w:szCs w:val="22"/>
      <w:lang w:eastAsia="en-US" w:bidi="ar-SA"/>
    </w:rPr>
    <w:tblPr>
      <w:tblStyleRowBandSize w:val="1"/>
      <w:tblStyleColBandSize w:val="1"/>
      <w:tblBorders>
        <w:top w:val="single" w:sz="4" w:space="0" w:color="FAC090" w:themeColor="accent6" w:themeTint="98"/>
        <w:bottom w:val="single" w:sz="4" w:space="0" w:color="FAC090" w:themeColor="accent6" w:themeTint="98"/>
      </w:tblBorders>
    </w:tblPr>
    <w:tblStylePr w:type="firstRow">
      <w:rPr>
        <w:b/>
        <w:color w:val="FAC090" w:themeColor="accent6" w:themeTint="98" w:themeShade="95"/>
      </w:rPr>
      <w:tblPr/>
      <w:tcPr>
        <w:tcBorders>
          <w:bottom w:val="single" w:sz="4" w:space="0" w:color="FAC090" w:themeColor="accent6" w:themeTint="98"/>
        </w:tcBorders>
      </w:tcPr>
    </w:tblStylePr>
    <w:tblStylePr w:type="lastRow">
      <w:rPr>
        <w:b/>
        <w:color w:val="FAC090" w:themeColor="accent6" w:themeTint="98" w:themeShade="95"/>
      </w:rPr>
      <w:tblPr/>
      <w:tcPr>
        <w:tcBorders>
          <w:top w:val="single" w:sz="4" w:space="0" w:color="FAC090" w:themeColor="accent6" w:themeTint="98"/>
        </w:tcBorders>
      </w:tcPr>
    </w:tblStylePr>
    <w:tblStylePr w:type="firstCol">
      <w:rPr>
        <w:b/>
        <w:color w:val="FAC090" w:themeColor="accent6" w:themeTint="98" w:themeShade="95"/>
      </w:rPr>
    </w:tblStylePr>
    <w:tblStylePr w:type="lastCol">
      <w:rPr>
        <w:b/>
        <w:color w:val="FAC090" w:themeColor="accent6" w:themeTint="98" w:themeShade="95"/>
      </w:rPr>
    </w:tblStylePr>
    <w:tblStylePr w:type="band1Vert">
      <w:tblPr/>
      <w:tcPr>
        <w:shd w:val="clear" w:color="auto" w:fill="FDE4D0" w:themeFill="accent6" w:themeFillTint="40"/>
      </w:tcPr>
    </w:tblStylePr>
    <w:tblStylePr w:type="band1Horz">
      <w:rPr>
        <w:rFonts w:ascii="Arial" w:hAnsi="Arial"/>
        <w:color w:val="FAC090" w:themeColor="accent6" w:themeTint="98" w:themeShade="95"/>
        <w:sz w:val="22"/>
      </w:rPr>
      <w:tblPr/>
      <w:tcPr>
        <w:shd w:val="clear" w:color="auto" w:fill="FDE4D0" w:themeFill="accent6" w:themeFillTint="40"/>
      </w:tcPr>
    </w:tblStylePr>
    <w:tblStylePr w:type="band2Horz">
      <w:rPr>
        <w:rFonts w:ascii="Arial" w:hAnsi="Arial"/>
        <w:color w:val="FAC090" w:themeColor="accent6" w:themeTint="98" w:themeShade="95"/>
        <w:sz w:val="22"/>
      </w:rPr>
    </w:tblStylePr>
  </w:style>
  <w:style w:type="table" w:customStyle="1" w:styleId="-710">
    <w:name w:val="Список-таблица 7 цветная1"/>
    <w:basedOn w:val="aff9"/>
    <w:uiPriority w:val="99"/>
    <w:rsid w:val="007B135F"/>
    <w:pPr>
      <w:widowControl/>
      <w:pBdr>
        <w:top w:val="none" w:sz="4" w:space="0" w:color="000000"/>
        <w:left w:val="none" w:sz="4" w:space="0" w:color="000000"/>
        <w:bottom w:val="none" w:sz="4" w:space="0" w:color="000000"/>
        <w:right w:val="none" w:sz="4" w:space="0" w:color="000000"/>
        <w:between w:val="none" w:sz="4" w:space="0" w:color="000000"/>
      </w:pBdr>
      <w:suppressAutoHyphens w:val="0"/>
      <w:autoSpaceDN/>
      <w:textAlignment w:val="auto"/>
    </w:pPr>
    <w:rPr>
      <w:rFonts w:ascii="Calibri" w:eastAsia="Calibri" w:hAnsi="Calibri" w:cs="Calibri"/>
      <w:kern w:val="0"/>
      <w:sz w:val="22"/>
      <w:szCs w:val="22"/>
      <w:lang w:eastAsia="en-US" w:bidi="ar-SA"/>
    </w:rPr>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auto"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auto" w:fill="FFFFFF"/>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auto" w:fill="FFFFFF"/>
      </w:tcPr>
    </w:tblStylePr>
    <w:tblStylePr w:type="band1Vert">
      <w:tblPr/>
      <w:tcPr>
        <w:shd w:val="clear" w:color="auto" w:fill="BFBFBF" w:themeFill="text1" w:themeFillTint="40"/>
      </w:tcPr>
    </w:tblStylePr>
    <w:tblStylePr w:type="band1Horz">
      <w:rPr>
        <w:rFonts w:ascii="Arial" w:hAnsi="Arial"/>
        <w:color w:val="7F7F7F" w:themeColor="text1" w:themeTint="80" w:themeShade="95"/>
        <w:sz w:val="22"/>
      </w:rPr>
      <w:tblPr/>
      <w:tcPr>
        <w:shd w:val="clear" w:color="auto" w:fill="BFBFBF" w:themeFill="text1" w:themeFillTint="40"/>
      </w:tcPr>
    </w:tblStylePr>
    <w:tblStylePr w:type="band2Horz">
      <w:rPr>
        <w:rFonts w:ascii="Arial" w:hAnsi="Arial"/>
        <w:color w:val="7F7F7F" w:themeColor="text1" w:themeTint="80" w:themeShade="95"/>
        <w:sz w:val="22"/>
      </w:rPr>
    </w:tblStylePr>
  </w:style>
  <w:style w:type="table" w:customStyle="1" w:styleId="ListTable7Colorful-Accent11">
    <w:name w:val="List Table 7 Colorful - Accent 11"/>
    <w:basedOn w:val="aff9"/>
    <w:uiPriority w:val="99"/>
    <w:rsid w:val="007B135F"/>
    <w:pPr>
      <w:widowControl/>
      <w:pBdr>
        <w:top w:val="none" w:sz="4" w:space="0" w:color="000000"/>
        <w:left w:val="none" w:sz="4" w:space="0" w:color="000000"/>
        <w:bottom w:val="none" w:sz="4" w:space="0" w:color="000000"/>
        <w:right w:val="none" w:sz="4" w:space="0" w:color="000000"/>
        <w:between w:val="none" w:sz="4" w:space="0" w:color="000000"/>
      </w:pBdr>
      <w:suppressAutoHyphens w:val="0"/>
      <w:autoSpaceDN/>
      <w:textAlignment w:val="auto"/>
    </w:pPr>
    <w:rPr>
      <w:rFonts w:ascii="Calibri" w:eastAsia="Calibri" w:hAnsi="Calibri" w:cs="Calibri"/>
      <w:kern w:val="0"/>
      <w:sz w:val="22"/>
      <w:szCs w:val="22"/>
      <w:lang w:eastAsia="en-US" w:bidi="ar-SA"/>
    </w:rPr>
    <w:tblPr>
      <w:tblStyleRowBandSize w:val="1"/>
      <w:tblStyleColBandSize w:val="1"/>
      <w:tblBorders>
        <w:right w:val="single" w:sz="4" w:space="0" w:color="4F81BD" w:themeColor="accent1"/>
      </w:tblBorders>
    </w:tblPr>
    <w:tblStylePr w:type="firstRow">
      <w:rPr>
        <w:rFonts w:ascii="Arial" w:hAnsi="Arial"/>
        <w:i/>
        <w:color w:val="2A4A71" w:themeColor="accent1" w:themeShade="95"/>
        <w:sz w:val="22"/>
      </w:rPr>
      <w:tblPr/>
      <w:tcPr>
        <w:tcBorders>
          <w:top w:val="none" w:sz="0" w:space="0" w:color="auto"/>
          <w:left w:val="none" w:sz="0" w:space="0" w:color="auto"/>
          <w:bottom w:val="single" w:sz="4" w:space="0" w:color="4F81BD" w:themeColor="accent1"/>
          <w:right w:val="none" w:sz="0" w:space="0" w:color="auto"/>
        </w:tcBorders>
        <w:shd w:val="clear" w:color="auto" w:fill="FFFFFF" w:themeFill="light1"/>
      </w:tcPr>
    </w:tblStylePr>
    <w:tblStylePr w:type="lastRow">
      <w:rPr>
        <w:rFonts w:ascii="Arial" w:hAnsi="Arial"/>
        <w:i/>
        <w:color w:val="2A4A71" w:themeColor="accent1" w:themeShade="95"/>
        <w:sz w:val="22"/>
      </w:rPr>
      <w:tblPr/>
      <w:tcPr>
        <w:tcBorders>
          <w:top w:val="single" w:sz="4" w:space="0" w:color="4F81BD" w:themeColor="accent1"/>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2A4A71" w:themeColor="accent1" w:themeShade="95"/>
        <w:sz w:val="22"/>
      </w:rPr>
      <w:tblPr/>
      <w:tcPr>
        <w:tcBorders>
          <w:top w:val="none" w:sz="0" w:space="0" w:color="auto"/>
          <w:left w:val="none" w:sz="0" w:space="0" w:color="auto"/>
          <w:bottom w:val="none" w:sz="0" w:space="0" w:color="auto"/>
          <w:right w:val="single" w:sz="4" w:space="0" w:color="4F81BD" w:themeColor="accent1"/>
        </w:tcBorders>
        <w:shd w:val="clear" w:color="auto" w:fill="FFFFFF"/>
      </w:tcPr>
    </w:tblStylePr>
    <w:tblStylePr w:type="lastCol">
      <w:rPr>
        <w:rFonts w:ascii="Arial" w:hAnsi="Arial"/>
        <w:i/>
        <w:color w:val="2A4A71" w:themeColor="accent1" w:themeShade="95"/>
        <w:sz w:val="22"/>
      </w:rPr>
      <w:tblPr/>
      <w:tcPr>
        <w:tcBorders>
          <w:top w:val="none" w:sz="0" w:space="0" w:color="auto"/>
          <w:left w:val="single" w:sz="4" w:space="0" w:color="4F81BD" w:themeColor="accent1"/>
          <w:bottom w:val="none" w:sz="0" w:space="0" w:color="auto"/>
          <w:right w:val="none" w:sz="0" w:space="0" w:color="auto"/>
        </w:tcBorders>
        <w:shd w:val="clear" w:color="auto" w:fill="FFFFFF"/>
      </w:tcPr>
    </w:tblStylePr>
    <w:tblStylePr w:type="band1Vert">
      <w:tblPr/>
      <w:tcPr>
        <w:shd w:val="clear" w:color="auto" w:fill="D2DFEE" w:themeFill="accent1" w:themeFillTint="40"/>
      </w:tcPr>
    </w:tblStylePr>
    <w:tblStylePr w:type="band1Horz">
      <w:rPr>
        <w:rFonts w:ascii="Arial" w:hAnsi="Arial"/>
        <w:color w:val="2A4A71" w:themeColor="accent1" w:themeShade="95"/>
        <w:sz w:val="22"/>
      </w:rPr>
      <w:tblPr/>
      <w:tcPr>
        <w:shd w:val="clear" w:color="auto" w:fill="D2DFEE" w:themeFill="accent1" w:themeFillTint="40"/>
      </w:tcPr>
    </w:tblStylePr>
    <w:tblStylePr w:type="band2Horz">
      <w:rPr>
        <w:rFonts w:ascii="Arial" w:hAnsi="Arial"/>
        <w:color w:val="2A4A71" w:themeColor="accent1" w:themeShade="95"/>
        <w:sz w:val="22"/>
      </w:rPr>
    </w:tblStylePr>
  </w:style>
  <w:style w:type="table" w:customStyle="1" w:styleId="ListTable7Colorful-Accent21">
    <w:name w:val="List Table 7 Colorful - Accent 21"/>
    <w:basedOn w:val="aff9"/>
    <w:uiPriority w:val="99"/>
    <w:rsid w:val="007B135F"/>
    <w:pPr>
      <w:widowControl/>
      <w:pBdr>
        <w:top w:val="none" w:sz="4" w:space="0" w:color="000000"/>
        <w:left w:val="none" w:sz="4" w:space="0" w:color="000000"/>
        <w:bottom w:val="none" w:sz="4" w:space="0" w:color="000000"/>
        <w:right w:val="none" w:sz="4" w:space="0" w:color="000000"/>
        <w:between w:val="none" w:sz="4" w:space="0" w:color="000000"/>
      </w:pBdr>
      <w:suppressAutoHyphens w:val="0"/>
      <w:autoSpaceDN/>
      <w:textAlignment w:val="auto"/>
    </w:pPr>
    <w:rPr>
      <w:rFonts w:ascii="Calibri" w:eastAsia="Calibri" w:hAnsi="Calibri" w:cs="Calibri"/>
      <w:kern w:val="0"/>
      <w:sz w:val="22"/>
      <w:szCs w:val="22"/>
      <w:lang w:eastAsia="en-US" w:bidi="ar-SA"/>
    </w:rPr>
    <w:tblPr>
      <w:tblStyleRowBandSize w:val="1"/>
      <w:tblStyleColBandSize w:val="1"/>
      <w:tblBorders>
        <w:right w:val="single" w:sz="4" w:space="0" w:color="D99695" w:themeColor="accent2" w:themeTint="97"/>
      </w:tblBorders>
    </w:tblPr>
    <w:tblStylePr w:type="firstRow">
      <w:rPr>
        <w:rFonts w:ascii="Arial" w:hAnsi="Arial"/>
        <w:i/>
        <w:color w:val="D99695" w:themeColor="accent2" w:themeTint="97" w:themeShade="95"/>
        <w:sz w:val="22"/>
      </w:rPr>
      <w:tblPr/>
      <w:tcPr>
        <w:tcBorders>
          <w:top w:val="none" w:sz="0" w:space="0" w:color="auto"/>
          <w:left w:val="none" w:sz="0" w:space="0" w:color="auto"/>
          <w:bottom w:val="single" w:sz="4" w:space="0" w:color="D99695" w:themeColor="accent2" w:themeTint="97"/>
          <w:right w:val="none" w:sz="0" w:space="0" w:color="auto"/>
        </w:tcBorders>
        <w:shd w:val="clear" w:color="auto" w:fill="FFFFFF" w:themeFill="light1"/>
      </w:tcPr>
    </w:tblStylePr>
    <w:tblStylePr w:type="lastRow">
      <w:rPr>
        <w:rFonts w:ascii="Arial" w:hAnsi="Arial"/>
        <w:i/>
        <w:color w:val="D99695" w:themeColor="accent2" w:themeTint="97" w:themeShade="95"/>
        <w:sz w:val="22"/>
      </w:rPr>
      <w:tblPr/>
      <w:tcPr>
        <w:tcBorders>
          <w:top w:val="single" w:sz="4" w:space="0" w:color="D99695" w:themeColor="accent2" w:themeTint="97"/>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D99695" w:themeColor="accent2" w:themeTint="97" w:themeShade="95"/>
        <w:sz w:val="22"/>
      </w:rPr>
      <w:tblPr/>
      <w:tcPr>
        <w:tcBorders>
          <w:top w:val="none" w:sz="0" w:space="0" w:color="auto"/>
          <w:left w:val="none" w:sz="0" w:space="0" w:color="auto"/>
          <w:bottom w:val="none" w:sz="0" w:space="0" w:color="auto"/>
          <w:right w:val="single" w:sz="4" w:space="0" w:color="D99695" w:themeColor="accent2" w:themeTint="97"/>
        </w:tcBorders>
        <w:shd w:val="clear" w:color="auto" w:fill="FFFFFF"/>
      </w:tcPr>
    </w:tblStylePr>
    <w:tblStylePr w:type="lastCol">
      <w:rPr>
        <w:rFonts w:ascii="Arial" w:hAnsi="Arial"/>
        <w:i/>
        <w:color w:val="D99695" w:themeColor="accent2" w:themeTint="97" w:themeShade="95"/>
        <w:sz w:val="22"/>
      </w:rPr>
      <w:tblPr/>
      <w:tcPr>
        <w:tcBorders>
          <w:top w:val="none" w:sz="0" w:space="0" w:color="auto"/>
          <w:left w:val="single" w:sz="4" w:space="0" w:color="D99695" w:themeColor="accent2" w:themeTint="97"/>
          <w:bottom w:val="none" w:sz="0" w:space="0" w:color="auto"/>
          <w:right w:val="none" w:sz="0" w:space="0" w:color="auto"/>
        </w:tcBorders>
        <w:shd w:val="clear" w:color="auto" w:fill="FFFFFF"/>
      </w:tcPr>
    </w:tblStylePr>
    <w:tblStylePr w:type="band1Vert">
      <w:tblPr/>
      <w:tcPr>
        <w:shd w:val="clear" w:color="auto" w:fill="EFD2D2" w:themeFill="accent2" w:themeFillTint="40"/>
      </w:tcPr>
    </w:tblStylePr>
    <w:tblStylePr w:type="band1Horz">
      <w:rPr>
        <w:rFonts w:ascii="Arial" w:hAnsi="Arial"/>
        <w:color w:val="D99695" w:themeColor="accent2" w:themeTint="97" w:themeShade="95"/>
        <w:sz w:val="22"/>
      </w:rPr>
      <w:tblPr/>
      <w:tcPr>
        <w:shd w:val="clear" w:color="auto" w:fill="EFD2D2" w:themeFill="accent2" w:themeFillTint="40"/>
      </w:tcPr>
    </w:tblStylePr>
    <w:tblStylePr w:type="band2Horz">
      <w:rPr>
        <w:rFonts w:ascii="Arial" w:hAnsi="Arial"/>
        <w:color w:val="D99695" w:themeColor="accent2" w:themeTint="97" w:themeShade="95"/>
        <w:sz w:val="22"/>
      </w:rPr>
    </w:tblStylePr>
  </w:style>
  <w:style w:type="table" w:customStyle="1" w:styleId="ListTable7Colorful-Accent31">
    <w:name w:val="List Table 7 Colorful - Accent 31"/>
    <w:basedOn w:val="aff9"/>
    <w:uiPriority w:val="99"/>
    <w:rsid w:val="007B135F"/>
    <w:pPr>
      <w:widowControl/>
      <w:pBdr>
        <w:top w:val="none" w:sz="4" w:space="0" w:color="000000"/>
        <w:left w:val="none" w:sz="4" w:space="0" w:color="000000"/>
        <w:bottom w:val="none" w:sz="4" w:space="0" w:color="000000"/>
        <w:right w:val="none" w:sz="4" w:space="0" w:color="000000"/>
        <w:between w:val="none" w:sz="4" w:space="0" w:color="000000"/>
      </w:pBdr>
      <w:suppressAutoHyphens w:val="0"/>
      <w:autoSpaceDN/>
      <w:textAlignment w:val="auto"/>
    </w:pPr>
    <w:rPr>
      <w:rFonts w:ascii="Calibri" w:eastAsia="Calibri" w:hAnsi="Calibri" w:cs="Calibri"/>
      <w:kern w:val="0"/>
      <w:sz w:val="22"/>
      <w:szCs w:val="22"/>
      <w:lang w:eastAsia="en-US" w:bidi="ar-SA"/>
    </w:rPr>
    <w:tblPr>
      <w:tblStyleRowBandSize w:val="1"/>
      <w:tblStyleColBandSize w:val="1"/>
      <w:tblBorders>
        <w:right w:val="single" w:sz="4" w:space="0" w:color="C3D69B" w:themeColor="accent3" w:themeTint="98"/>
      </w:tblBorders>
    </w:tblPr>
    <w:tblStylePr w:type="firstRow">
      <w:rPr>
        <w:rFonts w:ascii="Arial" w:hAnsi="Arial"/>
        <w:i/>
        <w:color w:val="C3D69B" w:themeColor="accent3" w:themeTint="98" w:themeShade="95"/>
        <w:sz w:val="22"/>
      </w:rPr>
      <w:tblPr/>
      <w:tcPr>
        <w:tcBorders>
          <w:top w:val="none" w:sz="0" w:space="0" w:color="auto"/>
          <w:left w:val="none" w:sz="0" w:space="0" w:color="auto"/>
          <w:bottom w:val="single" w:sz="4" w:space="0" w:color="C3D69B" w:themeColor="accent3" w:themeTint="98"/>
          <w:right w:val="none" w:sz="0" w:space="0" w:color="auto"/>
        </w:tcBorders>
        <w:shd w:val="clear" w:color="auto" w:fill="FFFFFF" w:themeFill="light1"/>
      </w:tcPr>
    </w:tblStylePr>
    <w:tblStylePr w:type="lastRow">
      <w:rPr>
        <w:rFonts w:ascii="Arial" w:hAnsi="Arial"/>
        <w:i/>
        <w:color w:val="C3D69B" w:themeColor="accent3" w:themeTint="98" w:themeShade="95"/>
        <w:sz w:val="22"/>
      </w:rPr>
      <w:tblPr/>
      <w:tcPr>
        <w:tcBorders>
          <w:top w:val="single" w:sz="4" w:space="0" w:color="C3D69B" w:themeColor="accent3" w:themeTint="98"/>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C3D69B" w:themeColor="accent3" w:themeTint="98" w:themeShade="95"/>
        <w:sz w:val="22"/>
      </w:rPr>
      <w:tblPr/>
      <w:tcPr>
        <w:tcBorders>
          <w:top w:val="none" w:sz="0" w:space="0" w:color="auto"/>
          <w:left w:val="none" w:sz="0" w:space="0" w:color="auto"/>
          <w:bottom w:val="none" w:sz="0" w:space="0" w:color="auto"/>
          <w:right w:val="single" w:sz="4" w:space="0" w:color="C3D69B" w:themeColor="accent3" w:themeTint="98"/>
        </w:tcBorders>
        <w:shd w:val="clear" w:color="auto" w:fill="FFFFFF"/>
      </w:tcPr>
    </w:tblStylePr>
    <w:tblStylePr w:type="lastCol">
      <w:rPr>
        <w:rFonts w:ascii="Arial" w:hAnsi="Arial"/>
        <w:i/>
        <w:color w:val="C3D69B" w:themeColor="accent3" w:themeTint="98" w:themeShade="95"/>
        <w:sz w:val="22"/>
      </w:rPr>
      <w:tblPr/>
      <w:tcPr>
        <w:tcBorders>
          <w:top w:val="none" w:sz="0" w:space="0" w:color="auto"/>
          <w:left w:val="single" w:sz="4" w:space="0" w:color="C3D69B" w:themeColor="accent3" w:themeTint="98"/>
          <w:bottom w:val="none" w:sz="0" w:space="0" w:color="auto"/>
          <w:right w:val="none" w:sz="0" w:space="0" w:color="auto"/>
        </w:tcBorders>
        <w:shd w:val="clear" w:color="auto" w:fill="FFFFFF"/>
      </w:tcPr>
    </w:tblStylePr>
    <w:tblStylePr w:type="band1Vert">
      <w:tblPr/>
      <w:tcPr>
        <w:shd w:val="clear" w:color="auto" w:fill="E5EED5" w:themeFill="accent3" w:themeFillTint="40"/>
      </w:tcPr>
    </w:tblStylePr>
    <w:tblStylePr w:type="band1Horz">
      <w:rPr>
        <w:rFonts w:ascii="Arial" w:hAnsi="Arial"/>
        <w:color w:val="C3D69B" w:themeColor="accent3" w:themeTint="98" w:themeShade="95"/>
        <w:sz w:val="22"/>
      </w:rPr>
      <w:tblPr/>
      <w:tcPr>
        <w:shd w:val="clear" w:color="auto" w:fill="E5EED5" w:themeFill="accent3" w:themeFillTint="40"/>
      </w:tcPr>
    </w:tblStylePr>
    <w:tblStylePr w:type="band2Horz">
      <w:rPr>
        <w:rFonts w:ascii="Arial" w:hAnsi="Arial"/>
        <w:color w:val="C3D69B" w:themeColor="accent3" w:themeTint="98" w:themeShade="95"/>
        <w:sz w:val="22"/>
      </w:rPr>
    </w:tblStylePr>
  </w:style>
  <w:style w:type="table" w:customStyle="1" w:styleId="ListTable7Colorful-Accent41">
    <w:name w:val="List Table 7 Colorful - Accent 41"/>
    <w:basedOn w:val="aff9"/>
    <w:uiPriority w:val="99"/>
    <w:rsid w:val="007B135F"/>
    <w:pPr>
      <w:widowControl/>
      <w:pBdr>
        <w:top w:val="none" w:sz="4" w:space="0" w:color="000000"/>
        <w:left w:val="none" w:sz="4" w:space="0" w:color="000000"/>
        <w:bottom w:val="none" w:sz="4" w:space="0" w:color="000000"/>
        <w:right w:val="none" w:sz="4" w:space="0" w:color="000000"/>
        <w:between w:val="none" w:sz="4" w:space="0" w:color="000000"/>
      </w:pBdr>
      <w:suppressAutoHyphens w:val="0"/>
      <w:autoSpaceDN/>
      <w:textAlignment w:val="auto"/>
    </w:pPr>
    <w:rPr>
      <w:rFonts w:ascii="Calibri" w:eastAsia="Calibri" w:hAnsi="Calibri" w:cs="Calibri"/>
      <w:kern w:val="0"/>
      <w:sz w:val="22"/>
      <w:szCs w:val="22"/>
      <w:lang w:eastAsia="en-US" w:bidi="ar-SA"/>
    </w:rPr>
    <w:tblPr>
      <w:tblStyleRowBandSize w:val="1"/>
      <w:tblStyleColBandSize w:val="1"/>
      <w:tblBorders>
        <w:right w:val="single" w:sz="4" w:space="0" w:color="B2A1C6" w:themeColor="accent4" w:themeTint="9A"/>
      </w:tblBorders>
    </w:tblPr>
    <w:tblStylePr w:type="firstRow">
      <w:rPr>
        <w:rFonts w:ascii="Arial" w:hAnsi="Arial"/>
        <w:i/>
        <w:color w:val="B2A1C6" w:themeColor="accent4" w:themeTint="9A" w:themeShade="95"/>
        <w:sz w:val="22"/>
      </w:rPr>
      <w:tblPr/>
      <w:tcPr>
        <w:tcBorders>
          <w:top w:val="none" w:sz="0" w:space="0" w:color="auto"/>
          <w:left w:val="none" w:sz="0" w:space="0" w:color="auto"/>
          <w:bottom w:val="single" w:sz="4" w:space="0" w:color="B2A1C6" w:themeColor="accent4" w:themeTint="9A"/>
          <w:right w:val="none" w:sz="0" w:space="0" w:color="auto"/>
        </w:tcBorders>
        <w:shd w:val="clear" w:color="auto" w:fill="FFFFFF" w:themeFill="light1"/>
      </w:tcPr>
    </w:tblStylePr>
    <w:tblStylePr w:type="lastRow">
      <w:rPr>
        <w:rFonts w:ascii="Arial" w:hAnsi="Arial"/>
        <w:i/>
        <w:color w:val="B2A1C6" w:themeColor="accent4" w:themeTint="9A" w:themeShade="95"/>
        <w:sz w:val="22"/>
      </w:rPr>
      <w:tblPr/>
      <w:tcPr>
        <w:tcBorders>
          <w:top w:val="single" w:sz="4" w:space="0" w:color="B2A1C6" w:themeColor="accent4" w:themeTint="9A"/>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B2A1C6" w:themeColor="accent4" w:themeTint="9A" w:themeShade="95"/>
        <w:sz w:val="22"/>
      </w:rPr>
      <w:tblPr/>
      <w:tcPr>
        <w:tcBorders>
          <w:top w:val="none" w:sz="0" w:space="0" w:color="auto"/>
          <w:left w:val="none" w:sz="0" w:space="0" w:color="auto"/>
          <w:bottom w:val="none" w:sz="0" w:space="0" w:color="auto"/>
          <w:right w:val="single" w:sz="4" w:space="0" w:color="B2A1C6" w:themeColor="accent4" w:themeTint="9A"/>
        </w:tcBorders>
        <w:shd w:val="clear" w:color="auto" w:fill="FFFFFF"/>
      </w:tcPr>
    </w:tblStylePr>
    <w:tblStylePr w:type="lastCol">
      <w:rPr>
        <w:rFonts w:ascii="Arial" w:hAnsi="Arial"/>
        <w:i/>
        <w:color w:val="B2A1C6" w:themeColor="accent4" w:themeTint="9A" w:themeShade="95"/>
        <w:sz w:val="22"/>
      </w:rPr>
      <w:tblPr/>
      <w:tcPr>
        <w:tcBorders>
          <w:top w:val="none" w:sz="0" w:space="0" w:color="auto"/>
          <w:left w:val="single" w:sz="4" w:space="0" w:color="B2A1C6" w:themeColor="accent4" w:themeTint="9A"/>
          <w:bottom w:val="none" w:sz="0" w:space="0" w:color="auto"/>
          <w:right w:val="none" w:sz="0" w:space="0" w:color="auto"/>
        </w:tcBorders>
        <w:shd w:val="clear" w:color="auto" w:fill="FFFFFF"/>
      </w:tcPr>
    </w:tblStylePr>
    <w:tblStylePr w:type="band1Vert">
      <w:tblPr/>
      <w:tcPr>
        <w:shd w:val="clear" w:color="auto" w:fill="DFD8E7" w:themeFill="accent4" w:themeFillTint="40"/>
      </w:tcPr>
    </w:tblStylePr>
    <w:tblStylePr w:type="band1Horz">
      <w:rPr>
        <w:rFonts w:ascii="Arial" w:hAnsi="Arial"/>
        <w:color w:val="B2A1C6" w:themeColor="accent4" w:themeTint="9A" w:themeShade="95"/>
        <w:sz w:val="22"/>
      </w:rPr>
      <w:tblPr/>
      <w:tcPr>
        <w:shd w:val="clear" w:color="auto" w:fill="DFD8E7" w:themeFill="accent4" w:themeFillTint="40"/>
      </w:tcPr>
    </w:tblStylePr>
    <w:tblStylePr w:type="band2Horz">
      <w:rPr>
        <w:rFonts w:ascii="Arial" w:hAnsi="Arial"/>
        <w:color w:val="B2A1C6" w:themeColor="accent4" w:themeTint="9A" w:themeShade="95"/>
        <w:sz w:val="22"/>
      </w:rPr>
    </w:tblStylePr>
  </w:style>
  <w:style w:type="table" w:customStyle="1" w:styleId="ListTable7Colorful-Accent51">
    <w:name w:val="List Table 7 Colorful - Accent 51"/>
    <w:basedOn w:val="aff9"/>
    <w:uiPriority w:val="99"/>
    <w:rsid w:val="007B135F"/>
    <w:pPr>
      <w:widowControl/>
      <w:pBdr>
        <w:top w:val="none" w:sz="4" w:space="0" w:color="000000"/>
        <w:left w:val="none" w:sz="4" w:space="0" w:color="000000"/>
        <w:bottom w:val="none" w:sz="4" w:space="0" w:color="000000"/>
        <w:right w:val="none" w:sz="4" w:space="0" w:color="000000"/>
        <w:between w:val="none" w:sz="4" w:space="0" w:color="000000"/>
      </w:pBdr>
      <w:suppressAutoHyphens w:val="0"/>
      <w:autoSpaceDN/>
      <w:textAlignment w:val="auto"/>
    </w:pPr>
    <w:rPr>
      <w:rFonts w:ascii="Calibri" w:eastAsia="Calibri" w:hAnsi="Calibri" w:cs="Calibri"/>
      <w:kern w:val="0"/>
      <w:sz w:val="22"/>
      <w:szCs w:val="22"/>
      <w:lang w:eastAsia="en-US" w:bidi="ar-SA"/>
    </w:rPr>
    <w:tblPr>
      <w:tblStyleRowBandSize w:val="1"/>
      <w:tblStyleColBandSize w:val="1"/>
      <w:tblBorders>
        <w:right w:val="single" w:sz="4" w:space="0" w:color="92CCDC" w:themeColor="accent5" w:themeTint="9A"/>
      </w:tblBorders>
    </w:tblPr>
    <w:tblStylePr w:type="firstRow">
      <w:rPr>
        <w:rFonts w:ascii="Arial" w:hAnsi="Arial"/>
        <w:i/>
        <w:color w:val="92CCDC" w:themeColor="accent5" w:themeTint="9A" w:themeShade="95"/>
        <w:sz w:val="22"/>
      </w:rPr>
      <w:tblPr/>
      <w:tcPr>
        <w:tcBorders>
          <w:top w:val="none" w:sz="0" w:space="0" w:color="auto"/>
          <w:left w:val="none" w:sz="0" w:space="0" w:color="auto"/>
          <w:bottom w:val="single" w:sz="4" w:space="0" w:color="92CCDC" w:themeColor="accent5" w:themeTint="9A"/>
          <w:right w:val="none" w:sz="0" w:space="0" w:color="auto"/>
        </w:tcBorders>
        <w:shd w:val="clear" w:color="auto" w:fill="FFFFFF" w:themeFill="light1"/>
      </w:tcPr>
    </w:tblStylePr>
    <w:tblStylePr w:type="lastRow">
      <w:rPr>
        <w:rFonts w:ascii="Arial" w:hAnsi="Arial"/>
        <w:i/>
        <w:color w:val="92CCDC" w:themeColor="accent5" w:themeTint="9A" w:themeShade="95"/>
        <w:sz w:val="22"/>
      </w:rPr>
      <w:tblPr/>
      <w:tcPr>
        <w:tcBorders>
          <w:top w:val="single" w:sz="4" w:space="0" w:color="92CCDC" w:themeColor="accent5" w:themeTint="9A"/>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92CCDC" w:themeColor="accent5" w:themeTint="9A" w:themeShade="95"/>
        <w:sz w:val="22"/>
      </w:rPr>
      <w:tblPr/>
      <w:tcPr>
        <w:tcBorders>
          <w:top w:val="none" w:sz="0" w:space="0" w:color="auto"/>
          <w:left w:val="none" w:sz="0" w:space="0" w:color="auto"/>
          <w:bottom w:val="none" w:sz="0" w:space="0" w:color="auto"/>
          <w:right w:val="single" w:sz="4" w:space="0" w:color="92CCDC" w:themeColor="accent5" w:themeTint="9A"/>
        </w:tcBorders>
        <w:shd w:val="clear" w:color="auto" w:fill="FFFFFF"/>
      </w:tcPr>
    </w:tblStylePr>
    <w:tblStylePr w:type="lastCol">
      <w:rPr>
        <w:rFonts w:ascii="Arial" w:hAnsi="Arial"/>
        <w:i/>
        <w:color w:val="92CCDC" w:themeColor="accent5" w:themeTint="9A" w:themeShade="95"/>
        <w:sz w:val="22"/>
      </w:rPr>
      <w:tblPr/>
      <w:tcPr>
        <w:tcBorders>
          <w:top w:val="none" w:sz="0" w:space="0" w:color="auto"/>
          <w:left w:val="single" w:sz="4" w:space="0" w:color="92CCDC" w:themeColor="accent5" w:themeTint="9A"/>
          <w:bottom w:val="none" w:sz="0" w:space="0" w:color="auto"/>
          <w:right w:val="none" w:sz="0" w:space="0" w:color="auto"/>
        </w:tcBorders>
        <w:shd w:val="clear" w:color="auto" w:fill="FFFFFF"/>
      </w:tcPr>
    </w:tblStylePr>
    <w:tblStylePr w:type="band1Vert">
      <w:tblPr/>
      <w:tcPr>
        <w:shd w:val="clear" w:color="auto" w:fill="D1EAF0" w:themeFill="accent5" w:themeFillTint="40"/>
      </w:tcPr>
    </w:tblStylePr>
    <w:tblStylePr w:type="band1Horz">
      <w:rPr>
        <w:rFonts w:ascii="Arial" w:hAnsi="Arial"/>
        <w:color w:val="92CCDC" w:themeColor="accent5" w:themeTint="9A" w:themeShade="95"/>
        <w:sz w:val="22"/>
      </w:rPr>
      <w:tblPr/>
      <w:tcPr>
        <w:shd w:val="clear" w:color="auto" w:fill="D1EAF0" w:themeFill="accent5" w:themeFillTint="40"/>
      </w:tcPr>
    </w:tblStylePr>
    <w:tblStylePr w:type="band2Horz">
      <w:rPr>
        <w:rFonts w:ascii="Arial" w:hAnsi="Arial"/>
        <w:color w:val="92CCDC" w:themeColor="accent5" w:themeTint="9A" w:themeShade="95"/>
        <w:sz w:val="22"/>
      </w:rPr>
    </w:tblStylePr>
  </w:style>
  <w:style w:type="table" w:customStyle="1" w:styleId="ListTable7Colorful-Accent61">
    <w:name w:val="List Table 7 Colorful - Accent 61"/>
    <w:basedOn w:val="aff9"/>
    <w:uiPriority w:val="99"/>
    <w:rsid w:val="007B135F"/>
    <w:pPr>
      <w:widowControl/>
      <w:pBdr>
        <w:top w:val="none" w:sz="4" w:space="0" w:color="000000"/>
        <w:left w:val="none" w:sz="4" w:space="0" w:color="000000"/>
        <w:bottom w:val="none" w:sz="4" w:space="0" w:color="000000"/>
        <w:right w:val="none" w:sz="4" w:space="0" w:color="000000"/>
        <w:between w:val="none" w:sz="4" w:space="0" w:color="000000"/>
      </w:pBdr>
      <w:suppressAutoHyphens w:val="0"/>
      <w:autoSpaceDN/>
      <w:textAlignment w:val="auto"/>
    </w:pPr>
    <w:rPr>
      <w:rFonts w:ascii="Calibri" w:eastAsia="Calibri" w:hAnsi="Calibri" w:cs="Calibri"/>
      <w:kern w:val="0"/>
      <w:sz w:val="22"/>
      <w:szCs w:val="22"/>
      <w:lang w:eastAsia="en-US" w:bidi="ar-SA"/>
    </w:rPr>
    <w:tblPr>
      <w:tblStyleRowBandSize w:val="1"/>
      <w:tblStyleColBandSize w:val="1"/>
      <w:tblBorders>
        <w:right w:val="single" w:sz="4" w:space="0" w:color="FAC090" w:themeColor="accent6" w:themeTint="98"/>
      </w:tblBorders>
    </w:tblPr>
    <w:tblStylePr w:type="firstRow">
      <w:rPr>
        <w:rFonts w:ascii="Arial" w:hAnsi="Arial"/>
        <w:i/>
        <w:color w:val="FAC090" w:themeColor="accent6" w:themeTint="98" w:themeShade="95"/>
        <w:sz w:val="22"/>
      </w:rPr>
      <w:tblPr/>
      <w:tcPr>
        <w:tcBorders>
          <w:top w:val="none" w:sz="0" w:space="0" w:color="auto"/>
          <w:left w:val="none" w:sz="0" w:space="0" w:color="auto"/>
          <w:bottom w:val="single" w:sz="4" w:space="0" w:color="FAC090" w:themeColor="accent6" w:themeTint="98"/>
          <w:right w:val="none" w:sz="0" w:space="0" w:color="auto"/>
        </w:tcBorders>
        <w:shd w:val="clear" w:color="auto" w:fill="FFFFFF" w:themeFill="light1"/>
      </w:tcPr>
    </w:tblStylePr>
    <w:tblStylePr w:type="lastRow">
      <w:rPr>
        <w:rFonts w:ascii="Arial" w:hAnsi="Arial"/>
        <w:i/>
        <w:color w:val="FAC090" w:themeColor="accent6" w:themeTint="98" w:themeShade="95"/>
        <w:sz w:val="22"/>
      </w:rPr>
      <w:tblPr/>
      <w:tcPr>
        <w:tcBorders>
          <w:top w:val="single" w:sz="4" w:space="0" w:color="FAC090" w:themeColor="accent6" w:themeTint="98"/>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FAC090" w:themeColor="accent6" w:themeTint="98" w:themeShade="95"/>
        <w:sz w:val="22"/>
      </w:rPr>
      <w:tblPr/>
      <w:tcPr>
        <w:tcBorders>
          <w:top w:val="none" w:sz="0" w:space="0" w:color="auto"/>
          <w:left w:val="none" w:sz="0" w:space="0" w:color="auto"/>
          <w:bottom w:val="none" w:sz="0" w:space="0" w:color="auto"/>
          <w:right w:val="single" w:sz="4" w:space="0" w:color="FAC090" w:themeColor="accent6" w:themeTint="98"/>
        </w:tcBorders>
        <w:shd w:val="clear" w:color="auto" w:fill="FFFFFF"/>
      </w:tcPr>
    </w:tblStylePr>
    <w:tblStylePr w:type="lastCol">
      <w:rPr>
        <w:rFonts w:ascii="Arial" w:hAnsi="Arial"/>
        <w:i/>
        <w:color w:val="FAC090" w:themeColor="accent6" w:themeTint="98" w:themeShade="95"/>
        <w:sz w:val="22"/>
      </w:rPr>
      <w:tblPr/>
      <w:tcPr>
        <w:tcBorders>
          <w:top w:val="none" w:sz="0" w:space="0" w:color="auto"/>
          <w:left w:val="single" w:sz="4" w:space="0" w:color="FAC090" w:themeColor="accent6" w:themeTint="98"/>
          <w:bottom w:val="none" w:sz="0" w:space="0" w:color="auto"/>
          <w:right w:val="none" w:sz="0" w:space="0" w:color="auto"/>
        </w:tcBorders>
        <w:shd w:val="clear" w:color="auto" w:fill="FFFFFF"/>
      </w:tcPr>
    </w:tblStylePr>
    <w:tblStylePr w:type="band1Vert">
      <w:tblPr/>
      <w:tcPr>
        <w:shd w:val="clear" w:color="auto" w:fill="FDE4D0" w:themeFill="accent6" w:themeFillTint="40"/>
      </w:tcPr>
    </w:tblStylePr>
    <w:tblStylePr w:type="band1Horz">
      <w:rPr>
        <w:rFonts w:ascii="Arial" w:hAnsi="Arial"/>
        <w:color w:val="FAC090" w:themeColor="accent6" w:themeTint="98" w:themeShade="95"/>
        <w:sz w:val="22"/>
      </w:rPr>
      <w:tblPr/>
      <w:tcPr>
        <w:shd w:val="clear" w:color="auto" w:fill="FDE4D0" w:themeFill="accent6" w:themeFillTint="40"/>
      </w:tcPr>
    </w:tblStylePr>
    <w:tblStylePr w:type="band2Horz">
      <w:rPr>
        <w:rFonts w:ascii="Arial" w:hAnsi="Arial"/>
        <w:color w:val="FAC090" w:themeColor="accent6" w:themeTint="98" w:themeShade="95"/>
        <w:sz w:val="22"/>
      </w:rPr>
    </w:tblStylePr>
  </w:style>
  <w:style w:type="table" w:customStyle="1" w:styleId="Lined-Accent">
    <w:name w:val="Lined - Accent"/>
    <w:basedOn w:val="aff9"/>
    <w:uiPriority w:val="99"/>
    <w:rsid w:val="007B135F"/>
    <w:pPr>
      <w:widowControl/>
      <w:pBdr>
        <w:top w:val="none" w:sz="4" w:space="0" w:color="000000"/>
        <w:left w:val="none" w:sz="4" w:space="0" w:color="000000"/>
        <w:bottom w:val="none" w:sz="4" w:space="0" w:color="000000"/>
        <w:right w:val="none" w:sz="4" w:space="0" w:color="000000"/>
        <w:between w:val="none" w:sz="4" w:space="0" w:color="000000"/>
      </w:pBdr>
      <w:suppressAutoHyphens w:val="0"/>
      <w:autoSpaceDN/>
      <w:textAlignment w:val="auto"/>
    </w:pPr>
    <w:rPr>
      <w:rFonts w:ascii="Calibri" w:eastAsia="Calibri" w:hAnsi="Calibri" w:cs="Calibri"/>
      <w:color w:val="404040"/>
      <w:kern w:val="0"/>
      <w:sz w:val="20"/>
      <w:szCs w:val="20"/>
      <w:lang w:eastAsia="ru-RU" w:bidi="ar-SA"/>
    </w:rPr>
    <w:tblPr>
      <w:tblStyleRowBandSize w:val="1"/>
      <w:tblStyleColBandSize w:val="1"/>
    </w:tblPr>
    <w:tblStylePr w:type="firstRow">
      <w:rPr>
        <w:rFonts w:ascii="Arial" w:hAnsi="Arial"/>
        <w:color w:val="F2F2F2"/>
        <w:sz w:val="22"/>
      </w:rPr>
      <w:tblPr/>
      <w:tcPr>
        <w:shd w:val="clear" w:color="auto" w:fill="7F7F7F" w:themeFill="text1" w:themeFillTint="80"/>
      </w:tcPr>
    </w:tblStylePr>
    <w:tblStylePr w:type="lastRow">
      <w:rPr>
        <w:rFonts w:ascii="Arial" w:hAnsi="Arial"/>
        <w:color w:val="F2F2F2"/>
        <w:sz w:val="22"/>
      </w:rPr>
      <w:tblPr/>
      <w:tcPr>
        <w:shd w:val="clear" w:color="auto" w:fill="7F7F7F" w:themeFill="text1" w:themeFillTint="80"/>
      </w:tcPr>
    </w:tblStylePr>
    <w:tblStylePr w:type="firstCol">
      <w:rPr>
        <w:rFonts w:ascii="Arial" w:hAnsi="Arial"/>
        <w:color w:val="F2F2F2"/>
        <w:sz w:val="22"/>
      </w:rPr>
      <w:tblPr/>
      <w:tcPr>
        <w:shd w:val="clear" w:color="auto" w:fill="7F7F7F" w:themeFill="text1" w:themeFillTint="80"/>
      </w:tcPr>
    </w:tblStylePr>
    <w:tblStylePr w:type="lastCol">
      <w:rPr>
        <w:rFonts w:ascii="Arial" w:hAnsi="Arial"/>
        <w:color w:val="F2F2F2"/>
        <w:sz w:val="22"/>
      </w:rPr>
      <w:tblPr/>
      <w:tcPr>
        <w:shd w:val="clear" w:color="auto"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auto" w:fill="F2F2F2" w:themeFill="text1" w:themeFillTint="0D"/>
      </w:tcPr>
    </w:tblStylePr>
  </w:style>
  <w:style w:type="table" w:customStyle="1" w:styleId="Lined-Accent1">
    <w:name w:val="Lined - Accent 1"/>
    <w:basedOn w:val="aff9"/>
    <w:uiPriority w:val="99"/>
    <w:rsid w:val="007B135F"/>
    <w:pPr>
      <w:widowControl/>
      <w:pBdr>
        <w:top w:val="none" w:sz="4" w:space="0" w:color="000000"/>
        <w:left w:val="none" w:sz="4" w:space="0" w:color="000000"/>
        <w:bottom w:val="none" w:sz="4" w:space="0" w:color="000000"/>
        <w:right w:val="none" w:sz="4" w:space="0" w:color="000000"/>
        <w:between w:val="none" w:sz="4" w:space="0" w:color="000000"/>
      </w:pBdr>
      <w:suppressAutoHyphens w:val="0"/>
      <w:autoSpaceDN/>
      <w:textAlignment w:val="auto"/>
    </w:pPr>
    <w:rPr>
      <w:rFonts w:ascii="Calibri" w:eastAsia="Calibri" w:hAnsi="Calibri" w:cs="Calibri"/>
      <w:color w:val="404040"/>
      <w:kern w:val="0"/>
      <w:sz w:val="20"/>
      <w:szCs w:val="20"/>
      <w:lang w:eastAsia="ru-RU" w:bidi="ar-SA"/>
    </w:rPr>
    <w:tblPr>
      <w:tblStyleRowBandSize w:val="1"/>
      <w:tblStyleColBandSize w:val="1"/>
    </w:tblPr>
    <w:tblStylePr w:type="firstRow">
      <w:rPr>
        <w:rFonts w:ascii="Arial" w:hAnsi="Arial"/>
        <w:color w:val="F2F2F2"/>
        <w:sz w:val="22"/>
      </w:rPr>
      <w:tblPr/>
      <w:tcPr>
        <w:shd w:val="clear" w:color="auto" w:fill="5D8AC2" w:themeFill="accent1" w:themeFillTint="EA"/>
      </w:tcPr>
    </w:tblStylePr>
    <w:tblStylePr w:type="lastRow">
      <w:rPr>
        <w:rFonts w:ascii="Arial" w:hAnsi="Arial"/>
        <w:color w:val="F2F2F2"/>
        <w:sz w:val="22"/>
      </w:rPr>
      <w:tblPr/>
      <w:tcPr>
        <w:shd w:val="clear" w:color="auto" w:fill="5D8AC2" w:themeFill="accent1" w:themeFillTint="EA"/>
      </w:tcPr>
    </w:tblStylePr>
    <w:tblStylePr w:type="firstCol">
      <w:rPr>
        <w:rFonts w:ascii="Arial" w:hAnsi="Arial"/>
        <w:color w:val="F2F2F2"/>
        <w:sz w:val="22"/>
      </w:rPr>
      <w:tblPr/>
      <w:tcPr>
        <w:shd w:val="clear" w:color="auto" w:fill="5D8AC2" w:themeFill="accent1" w:themeFillTint="EA"/>
      </w:tcPr>
    </w:tblStylePr>
    <w:tblStylePr w:type="lastCol">
      <w:rPr>
        <w:rFonts w:ascii="Arial" w:hAnsi="Arial"/>
        <w:color w:val="F2F2F2"/>
        <w:sz w:val="22"/>
      </w:rPr>
      <w:tblPr/>
      <w:tcPr>
        <w:shd w:val="clear" w:color="auto" w:fill="5D8AC2"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auto" w:fill="C7D7EA"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auto" w:fill="C7D7EA" w:themeFill="accent1" w:themeFillTint="50"/>
      </w:tcPr>
    </w:tblStylePr>
  </w:style>
  <w:style w:type="table" w:customStyle="1" w:styleId="Lined-Accent2">
    <w:name w:val="Lined - Accent 2"/>
    <w:basedOn w:val="aff9"/>
    <w:uiPriority w:val="99"/>
    <w:rsid w:val="007B135F"/>
    <w:pPr>
      <w:widowControl/>
      <w:pBdr>
        <w:top w:val="none" w:sz="4" w:space="0" w:color="000000"/>
        <w:left w:val="none" w:sz="4" w:space="0" w:color="000000"/>
        <w:bottom w:val="none" w:sz="4" w:space="0" w:color="000000"/>
        <w:right w:val="none" w:sz="4" w:space="0" w:color="000000"/>
        <w:between w:val="none" w:sz="4" w:space="0" w:color="000000"/>
      </w:pBdr>
      <w:suppressAutoHyphens w:val="0"/>
      <w:autoSpaceDN/>
      <w:textAlignment w:val="auto"/>
    </w:pPr>
    <w:rPr>
      <w:rFonts w:ascii="Calibri" w:eastAsia="Calibri" w:hAnsi="Calibri" w:cs="Calibri"/>
      <w:color w:val="404040"/>
      <w:kern w:val="0"/>
      <w:sz w:val="20"/>
      <w:szCs w:val="20"/>
      <w:lang w:eastAsia="ru-RU" w:bidi="ar-SA"/>
    </w:rPr>
    <w:tblPr>
      <w:tblStyleRowBandSize w:val="1"/>
      <w:tblStyleColBandSize w:val="1"/>
    </w:tblPr>
    <w:tblStylePr w:type="firstRow">
      <w:rPr>
        <w:rFonts w:ascii="Arial" w:hAnsi="Arial"/>
        <w:color w:val="F2F2F2"/>
        <w:sz w:val="22"/>
      </w:rPr>
      <w:tblPr/>
      <w:tcPr>
        <w:shd w:val="clear" w:color="auto" w:fill="D99695" w:themeFill="accent2" w:themeFillTint="97"/>
      </w:tcPr>
    </w:tblStylePr>
    <w:tblStylePr w:type="lastRow">
      <w:rPr>
        <w:rFonts w:ascii="Arial" w:hAnsi="Arial"/>
        <w:color w:val="F2F2F2"/>
        <w:sz w:val="22"/>
      </w:rPr>
      <w:tblPr/>
      <w:tcPr>
        <w:shd w:val="clear" w:color="auto" w:fill="D99695" w:themeFill="accent2" w:themeFillTint="97"/>
      </w:tcPr>
    </w:tblStylePr>
    <w:tblStylePr w:type="firstCol">
      <w:rPr>
        <w:rFonts w:ascii="Arial" w:hAnsi="Arial"/>
        <w:color w:val="F2F2F2"/>
        <w:sz w:val="22"/>
      </w:rPr>
      <w:tblPr/>
      <w:tcPr>
        <w:shd w:val="clear" w:color="auto" w:fill="D99695" w:themeFill="accent2" w:themeFillTint="97"/>
      </w:tcPr>
    </w:tblStylePr>
    <w:tblStylePr w:type="lastCol">
      <w:rPr>
        <w:rFonts w:ascii="Arial" w:hAnsi="Arial"/>
        <w:color w:val="F2F2F2"/>
        <w:sz w:val="22"/>
      </w:rPr>
      <w:tblPr/>
      <w:tcPr>
        <w:shd w:val="clear" w:color="auto" w:fill="D99695"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auto" w:fill="F2DCDC"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auto" w:fill="F2DCDC" w:themeFill="accent2" w:themeFillTint="32"/>
      </w:tcPr>
    </w:tblStylePr>
  </w:style>
  <w:style w:type="table" w:customStyle="1" w:styleId="Lined-Accent3">
    <w:name w:val="Lined - Accent 3"/>
    <w:basedOn w:val="aff9"/>
    <w:uiPriority w:val="99"/>
    <w:rsid w:val="007B135F"/>
    <w:pPr>
      <w:widowControl/>
      <w:pBdr>
        <w:top w:val="none" w:sz="4" w:space="0" w:color="000000"/>
        <w:left w:val="none" w:sz="4" w:space="0" w:color="000000"/>
        <w:bottom w:val="none" w:sz="4" w:space="0" w:color="000000"/>
        <w:right w:val="none" w:sz="4" w:space="0" w:color="000000"/>
        <w:between w:val="none" w:sz="4" w:space="0" w:color="000000"/>
      </w:pBdr>
      <w:suppressAutoHyphens w:val="0"/>
      <w:autoSpaceDN/>
      <w:textAlignment w:val="auto"/>
    </w:pPr>
    <w:rPr>
      <w:rFonts w:ascii="Calibri" w:eastAsia="Calibri" w:hAnsi="Calibri" w:cs="Calibri"/>
      <w:color w:val="404040"/>
      <w:kern w:val="0"/>
      <w:sz w:val="20"/>
      <w:szCs w:val="20"/>
      <w:lang w:eastAsia="ru-RU" w:bidi="ar-SA"/>
    </w:rPr>
    <w:tblPr>
      <w:tblStyleRowBandSize w:val="1"/>
      <w:tblStyleColBandSize w:val="1"/>
    </w:tblPr>
    <w:tblStylePr w:type="firstRow">
      <w:rPr>
        <w:rFonts w:ascii="Arial" w:hAnsi="Arial"/>
        <w:color w:val="F2F2F2"/>
        <w:sz w:val="22"/>
      </w:rPr>
      <w:tblPr/>
      <w:tcPr>
        <w:shd w:val="clear" w:color="auto" w:fill="9ABB59" w:themeFill="accent3" w:themeFillTint="FE"/>
      </w:tcPr>
    </w:tblStylePr>
    <w:tblStylePr w:type="lastRow">
      <w:rPr>
        <w:rFonts w:ascii="Arial" w:hAnsi="Arial"/>
        <w:color w:val="F2F2F2"/>
        <w:sz w:val="22"/>
      </w:rPr>
      <w:tblPr/>
      <w:tcPr>
        <w:shd w:val="clear" w:color="auto" w:fill="9ABB59" w:themeFill="accent3" w:themeFillTint="FE"/>
      </w:tcPr>
    </w:tblStylePr>
    <w:tblStylePr w:type="firstCol">
      <w:rPr>
        <w:rFonts w:ascii="Arial" w:hAnsi="Arial"/>
        <w:color w:val="F2F2F2"/>
        <w:sz w:val="22"/>
      </w:rPr>
      <w:tblPr/>
      <w:tcPr>
        <w:shd w:val="clear" w:color="auto" w:fill="9ABB59" w:themeFill="accent3" w:themeFillTint="FE"/>
      </w:tcPr>
    </w:tblStylePr>
    <w:tblStylePr w:type="lastCol">
      <w:rPr>
        <w:rFonts w:ascii="Arial" w:hAnsi="Arial"/>
        <w:color w:val="F2F2F2"/>
        <w:sz w:val="22"/>
      </w:rPr>
      <w:tblPr/>
      <w:tcPr>
        <w:shd w:val="clear" w:color="auto" w:fill="9ABB59"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auto" w:fill="EAF1D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EAF1DC" w:themeFill="accent3" w:themeFillTint="34"/>
      </w:tcPr>
    </w:tblStylePr>
  </w:style>
  <w:style w:type="table" w:customStyle="1" w:styleId="Lined-Accent4">
    <w:name w:val="Lined - Accent 4"/>
    <w:basedOn w:val="aff9"/>
    <w:uiPriority w:val="99"/>
    <w:rsid w:val="007B135F"/>
    <w:pPr>
      <w:widowControl/>
      <w:pBdr>
        <w:top w:val="none" w:sz="4" w:space="0" w:color="000000"/>
        <w:left w:val="none" w:sz="4" w:space="0" w:color="000000"/>
        <w:bottom w:val="none" w:sz="4" w:space="0" w:color="000000"/>
        <w:right w:val="none" w:sz="4" w:space="0" w:color="000000"/>
        <w:between w:val="none" w:sz="4" w:space="0" w:color="000000"/>
      </w:pBdr>
      <w:suppressAutoHyphens w:val="0"/>
      <w:autoSpaceDN/>
      <w:textAlignment w:val="auto"/>
    </w:pPr>
    <w:rPr>
      <w:rFonts w:ascii="Calibri" w:eastAsia="Calibri" w:hAnsi="Calibri" w:cs="Calibri"/>
      <w:color w:val="404040"/>
      <w:kern w:val="0"/>
      <w:sz w:val="20"/>
      <w:szCs w:val="20"/>
      <w:lang w:eastAsia="ru-RU" w:bidi="ar-SA"/>
    </w:rPr>
    <w:tblPr>
      <w:tblStyleRowBandSize w:val="1"/>
      <w:tblStyleColBandSize w:val="1"/>
    </w:tblPr>
    <w:tblStylePr w:type="firstRow">
      <w:rPr>
        <w:rFonts w:ascii="Arial" w:hAnsi="Arial"/>
        <w:color w:val="F2F2F2"/>
        <w:sz w:val="22"/>
      </w:rPr>
      <w:tblPr/>
      <w:tcPr>
        <w:shd w:val="clear" w:color="auto" w:fill="B2A1C6" w:themeFill="accent4" w:themeFillTint="9A"/>
      </w:tcPr>
    </w:tblStylePr>
    <w:tblStylePr w:type="lastRow">
      <w:rPr>
        <w:rFonts w:ascii="Arial" w:hAnsi="Arial"/>
        <w:color w:val="F2F2F2"/>
        <w:sz w:val="22"/>
      </w:rPr>
      <w:tblPr/>
      <w:tcPr>
        <w:shd w:val="clear" w:color="auto" w:fill="B2A1C6" w:themeFill="accent4" w:themeFillTint="9A"/>
      </w:tcPr>
    </w:tblStylePr>
    <w:tblStylePr w:type="firstCol">
      <w:rPr>
        <w:rFonts w:ascii="Arial" w:hAnsi="Arial"/>
        <w:color w:val="F2F2F2"/>
        <w:sz w:val="22"/>
      </w:rPr>
      <w:tblPr/>
      <w:tcPr>
        <w:shd w:val="clear" w:color="auto" w:fill="B2A1C6" w:themeFill="accent4" w:themeFillTint="9A"/>
      </w:tcPr>
    </w:tblStylePr>
    <w:tblStylePr w:type="lastCol">
      <w:rPr>
        <w:rFonts w:ascii="Arial" w:hAnsi="Arial"/>
        <w:color w:val="F2F2F2"/>
        <w:sz w:val="22"/>
      </w:rPr>
      <w:tblPr/>
      <w:tcPr>
        <w:shd w:val="clear" w:color="auto" w:fill="B2A1C6"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auto" w:fill="E5DFEC"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E5DFEC" w:themeFill="accent4" w:themeFillTint="34"/>
      </w:tcPr>
    </w:tblStylePr>
  </w:style>
  <w:style w:type="table" w:customStyle="1" w:styleId="Lined-Accent5">
    <w:name w:val="Lined - Accent 5"/>
    <w:basedOn w:val="aff9"/>
    <w:uiPriority w:val="99"/>
    <w:rsid w:val="007B135F"/>
    <w:pPr>
      <w:widowControl/>
      <w:pBdr>
        <w:top w:val="none" w:sz="4" w:space="0" w:color="000000"/>
        <w:left w:val="none" w:sz="4" w:space="0" w:color="000000"/>
        <w:bottom w:val="none" w:sz="4" w:space="0" w:color="000000"/>
        <w:right w:val="none" w:sz="4" w:space="0" w:color="000000"/>
        <w:between w:val="none" w:sz="4" w:space="0" w:color="000000"/>
      </w:pBdr>
      <w:suppressAutoHyphens w:val="0"/>
      <w:autoSpaceDN/>
      <w:textAlignment w:val="auto"/>
    </w:pPr>
    <w:rPr>
      <w:rFonts w:ascii="Calibri" w:eastAsia="Calibri" w:hAnsi="Calibri" w:cs="Calibri"/>
      <w:color w:val="404040"/>
      <w:kern w:val="0"/>
      <w:sz w:val="20"/>
      <w:szCs w:val="20"/>
      <w:lang w:eastAsia="ru-RU" w:bidi="ar-SA"/>
    </w:rPr>
    <w:tblPr>
      <w:tblStyleRowBandSize w:val="1"/>
      <w:tblStyleColBandSize w:val="1"/>
    </w:tblPr>
    <w:tblStylePr w:type="firstRow">
      <w:rPr>
        <w:rFonts w:ascii="Arial" w:hAnsi="Arial"/>
        <w:color w:val="F2F2F2"/>
        <w:sz w:val="22"/>
      </w:rPr>
      <w:tblPr/>
      <w:tcPr>
        <w:shd w:val="clear" w:color="auto" w:fill="4BACC6" w:themeFill="accent5"/>
      </w:tcPr>
    </w:tblStylePr>
    <w:tblStylePr w:type="lastRow">
      <w:rPr>
        <w:rFonts w:ascii="Arial" w:hAnsi="Arial"/>
        <w:color w:val="F2F2F2"/>
        <w:sz w:val="22"/>
      </w:rPr>
      <w:tblPr/>
      <w:tcPr>
        <w:shd w:val="clear" w:color="auto" w:fill="4BACC6" w:themeFill="accent5"/>
      </w:tcPr>
    </w:tblStylePr>
    <w:tblStylePr w:type="firstCol">
      <w:rPr>
        <w:rFonts w:ascii="Arial" w:hAnsi="Arial"/>
        <w:color w:val="F2F2F2"/>
        <w:sz w:val="22"/>
      </w:rPr>
      <w:tblPr/>
      <w:tcPr>
        <w:shd w:val="clear" w:color="auto" w:fill="4BACC6" w:themeFill="accent5"/>
      </w:tcPr>
    </w:tblStylePr>
    <w:tblStylePr w:type="lastCol">
      <w:rPr>
        <w:rFonts w:ascii="Arial" w:hAnsi="Arial"/>
        <w:color w:val="F2F2F2"/>
        <w:sz w:val="22"/>
      </w:rPr>
      <w:tblPr/>
      <w:tcPr>
        <w:shd w:val="clear" w:color="auto" w:fill="4BACC6" w:themeFill="accent5"/>
      </w:tcPr>
    </w:tblStylePr>
    <w:tblStylePr w:type="band1Vert">
      <w:rPr>
        <w:rFonts w:ascii="Arial" w:hAnsi="Arial"/>
        <w:color w:val="404040"/>
        <w:sz w:val="22"/>
      </w:rPr>
    </w:tblStylePr>
    <w:tblStylePr w:type="band2Vert">
      <w:rPr>
        <w:rFonts w:ascii="Arial" w:hAnsi="Arial"/>
        <w:color w:val="404040"/>
        <w:sz w:val="22"/>
      </w:rPr>
      <w:tblPr/>
      <w:tcPr>
        <w:shd w:val="clear" w:color="auto" w:fill="DAEE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DAEEF3" w:themeFill="accent5" w:themeFillTint="34"/>
      </w:tcPr>
    </w:tblStylePr>
  </w:style>
  <w:style w:type="table" w:customStyle="1" w:styleId="Lined-Accent6">
    <w:name w:val="Lined - Accent 6"/>
    <w:basedOn w:val="aff9"/>
    <w:uiPriority w:val="99"/>
    <w:rsid w:val="007B135F"/>
    <w:pPr>
      <w:widowControl/>
      <w:pBdr>
        <w:top w:val="none" w:sz="4" w:space="0" w:color="000000"/>
        <w:left w:val="none" w:sz="4" w:space="0" w:color="000000"/>
        <w:bottom w:val="none" w:sz="4" w:space="0" w:color="000000"/>
        <w:right w:val="none" w:sz="4" w:space="0" w:color="000000"/>
        <w:between w:val="none" w:sz="4" w:space="0" w:color="000000"/>
      </w:pBdr>
      <w:suppressAutoHyphens w:val="0"/>
      <w:autoSpaceDN/>
      <w:textAlignment w:val="auto"/>
    </w:pPr>
    <w:rPr>
      <w:rFonts w:ascii="Calibri" w:eastAsia="Calibri" w:hAnsi="Calibri" w:cs="Calibri"/>
      <w:color w:val="404040"/>
      <w:kern w:val="0"/>
      <w:sz w:val="20"/>
      <w:szCs w:val="20"/>
      <w:lang w:eastAsia="ru-RU" w:bidi="ar-SA"/>
    </w:rPr>
    <w:tblPr>
      <w:tblStyleRowBandSize w:val="1"/>
      <w:tblStyleColBandSize w:val="1"/>
    </w:tblPr>
    <w:tblStylePr w:type="firstRow">
      <w:rPr>
        <w:rFonts w:ascii="Arial" w:hAnsi="Arial"/>
        <w:color w:val="F2F2F2"/>
        <w:sz w:val="22"/>
      </w:rPr>
      <w:tblPr/>
      <w:tcPr>
        <w:shd w:val="clear" w:color="auto" w:fill="F79646" w:themeFill="accent6"/>
      </w:tcPr>
    </w:tblStylePr>
    <w:tblStylePr w:type="lastRow">
      <w:rPr>
        <w:rFonts w:ascii="Arial" w:hAnsi="Arial"/>
        <w:color w:val="F2F2F2"/>
        <w:sz w:val="22"/>
      </w:rPr>
      <w:tblPr/>
      <w:tcPr>
        <w:shd w:val="clear" w:color="auto" w:fill="F79646" w:themeFill="accent6"/>
      </w:tcPr>
    </w:tblStylePr>
    <w:tblStylePr w:type="firstCol">
      <w:rPr>
        <w:rFonts w:ascii="Arial" w:hAnsi="Arial"/>
        <w:color w:val="F2F2F2"/>
        <w:sz w:val="22"/>
      </w:rPr>
      <w:tblPr/>
      <w:tcPr>
        <w:shd w:val="clear" w:color="auto" w:fill="F79646" w:themeFill="accent6"/>
      </w:tcPr>
    </w:tblStylePr>
    <w:tblStylePr w:type="lastCol">
      <w:rPr>
        <w:rFonts w:ascii="Arial" w:hAnsi="Arial"/>
        <w:color w:val="F2F2F2"/>
        <w:sz w:val="22"/>
      </w:rPr>
      <w:tblPr/>
      <w:tcPr>
        <w:shd w:val="clear" w:color="auto" w:fill="F79646" w:themeFill="accent6"/>
      </w:tcPr>
    </w:tblStylePr>
    <w:tblStylePr w:type="band1Vert">
      <w:rPr>
        <w:rFonts w:ascii="Arial" w:hAnsi="Arial"/>
        <w:color w:val="404040"/>
        <w:sz w:val="22"/>
      </w:rPr>
    </w:tblStylePr>
    <w:tblStylePr w:type="band2Vert">
      <w:rPr>
        <w:rFonts w:ascii="Arial" w:hAnsi="Arial"/>
        <w:color w:val="404040"/>
        <w:sz w:val="22"/>
      </w:rPr>
      <w:tblPr/>
      <w:tcPr>
        <w:shd w:val="clear" w:color="auto" w:fill="FDE9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FDE9D8" w:themeFill="accent6" w:themeFillTint="34"/>
      </w:tcPr>
    </w:tblStylePr>
  </w:style>
  <w:style w:type="table" w:customStyle="1" w:styleId="BorderedLined-Accent">
    <w:name w:val="Bordered &amp; Lined - Accent"/>
    <w:basedOn w:val="aff9"/>
    <w:uiPriority w:val="99"/>
    <w:rsid w:val="007B135F"/>
    <w:pPr>
      <w:widowControl/>
      <w:pBdr>
        <w:top w:val="none" w:sz="4" w:space="0" w:color="000000"/>
        <w:left w:val="none" w:sz="4" w:space="0" w:color="000000"/>
        <w:bottom w:val="none" w:sz="4" w:space="0" w:color="000000"/>
        <w:right w:val="none" w:sz="4" w:space="0" w:color="000000"/>
        <w:between w:val="none" w:sz="4" w:space="0" w:color="000000"/>
      </w:pBdr>
      <w:suppressAutoHyphens w:val="0"/>
      <w:autoSpaceDN/>
      <w:textAlignment w:val="auto"/>
    </w:pPr>
    <w:rPr>
      <w:rFonts w:ascii="Calibri" w:eastAsia="Calibri" w:hAnsi="Calibri" w:cs="Calibri"/>
      <w:color w:val="404040"/>
      <w:kern w:val="0"/>
      <w:sz w:val="20"/>
      <w:szCs w:val="20"/>
      <w:lang w:eastAsia="ru-RU" w:bidi="ar-SA"/>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auto" w:fill="7F7F7F" w:themeFill="text1" w:themeFillTint="80"/>
      </w:tcPr>
    </w:tblStylePr>
    <w:tblStylePr w:type="lastRow">
      <w:rPr>
        <w:rFonts w:ascii="Arial" w:hAnsi="Arial"/>
        <w:color w:val="F2F2F2"/>
        <w:sz w:val="22"/>
      </w:rPr>
      <w:tblPr/>
      <w:tcPr>
        <w:shd w:val="clear" w:color="auto" w:fill="7F7F7F" w:themeFill="text1" w:themeFillTint="80"/>
      </w:tcPr>
    </w:tblStylePr>
    <w:tblStylePr w:type="firstCol">
      <w:rPr>
        <w:rFonts w:ascii="Arial" w:hAnsi="Arial"/>
        <w:color w:val="F2F2F2"/>
        <w:sz w:val="22"/>
      </w:rPr>
      <w:tblPr/>
      <w:tcPr>
        <w:shd w:val="clear" w:color="auto" w:fill="7F7F7F" w:themeFill="text1" w:themeFillTint="80"/>
      </w:tcPr>
    </w:tblStylePr>
    <w:tblStylePr w:type="lastCol">
      <w:rPr>
        <w:rFonts w:ascii="Arial" w:hAnsi="Arial"/>
        <w:color w:val="F2F2F2"/>
        <w:sz w:val="22"/>
      </w:rPr>
      <w:tblPr/>
      <w:tcPr>
        <w:shd w:val="clear" w:color="auto"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auto" w:fill="F2F2F2" w:themeFill="text1" w:themeFillTint="0D"/>
      </w:tcPr>
    </w:tblStylePr>
  </w:style>
  <w:style w:type="table" w:customStyle="1" w:styleId="BorderedLined-Accent1">
    <w:name w:val="Bordered &amp; Lined - Accent 1"/>
    <w:basedOn w:val="aff9"/>
    <w:uiPriority w:val="99"/>
    <w:rsid w:val="007B135F"/>
    <w:pPr>
      <w:widowControl/>
      <w:pBdr>
        <w:top w:val="none" w:sz="4" w:space="0" w:color="000000"/>
        <w:left w:val="none" w:sz="4" w:space="0" w:color="000000"/>
        <w:bottom w:val="none" w:sz="4" w:space="0" w:color="000000"/>
        <w:right w:val="none" w:sz="4" w:space="0" w:color="000000"/>
        <w:between w:val="none" w:sz="4" w:space="0" w:color="000000"/>
      </w:pBdr>
      <w:suppressAutoHyphens w:val="0"/>
      <w:autoSpaceDN/>
      <w:textAlignment w:val="auto"/>
    </w:pPr>
    <w:rPr>
      <w:rFonts w:ascii="Calibri" w:eastAsia="Calibri" w:hAnsi="Calibri" w:cs="Calibri"/>
      <w:color w:val="404040"/>
      <w:kern w:val="0"/>
      <w:sz w:val="20"/>
      <w:szCs w:val="20"/>
      <w:lang w:eastAsia="ru-RU" w:bidi="ar-SA"/>
    </w:rPr>
    <w:tblPr>
      <w:tblStyleRowBandSize w:val="1"/>
      <w:tblStyleColBandSize w:val="1"/>
      <w:tblBorders>
        <w:top w:val="single" w:sz="4" w:space="0" w:color="2A4A71" w:themeColor="accent1" w:themeShade="95"/>
        <w:left w:val="single" w:sz="4" w:space="0" w:color="2A4A71" w:themeColor="accent1" w:themeShade="95"/>
        <w:bottom w:val="single" w:sz="4" w:space="0" w:color="2A4A71" w:themeColor="accent1" w:themeShade="95"/>
        <w:right w:val="single" w:sz="4" w:space="0" w:color="2A4A71" w:themeColor="accent1" w:themeShade="95"/>
        <w:insideH w:val="single" w:sz="4" w:space="0" w:color="2A4A71" w:themeColor="accent1" w:themeShade="95"/>
        <w:insideV w:val="single" w:sz="4" w:space="0" w:color="2A4A71" w:themeColor="accent1" w:themeShade="95"/>
      </w:tblBorders>
    </w:tblPr>
    <w:tblStylePr w:type="firstRow">
      <w:rPr>
        <w:rFonts w:ascii="Arial" w:hAnsi="Arial"/>
        <w:color w:val="F2F2F2"/>
        <w:sz w:val="22"/>
      </w:rPr>
      <w:tblPr/>
      <w:tcPr>
        <w:shd w:val="clear" w:color="auto" w:fill="5D8AC2" w:themeFill="accent1" w:themeFillTint="EA"/>
      </w:tcPr>
    </w:tblStylePr>
    <w:tblStylePr w:type="lastRow">
      <w:rPr>
        <w:rFonts w:ascii="Arial" w:hAnsi="Arial"/>
        <w:color w:val="F2F2F2"/>
        <w:sz w:val="22"/>
      </w:rPr>
      <w:tblPr/>
      <w:tcPr>
        <w:shd w:val="clear" w:color="auto" w:fill="5D8AC2" w:themeFill="accent1" w:themeFillTint="EA"/>
      </w:tcPr>
    </w:tblStylePr>
    <w:tblStylePr w:type="firstCol">
      <w:rPr>
        <w:rFonts w:ascii="Arial" w:hAnsi="Arial"/>
        <w:color w:val="F2F2F2"/>
        <w:sz w:val="22"/>
      </w:rPr>
      <w:tblPr/>
      <w:tcPr>
        <w:shd w:val="clear" w:color="auto" w:fill="5D8AC2" w:themeFill="accent1" w:themeFillTint="EA"/>
      </w:tcPr>
    </w:tblStylePr>
    <w:tblStylePr w:type="lastCol">
      <w:rPr>
        <w:rFonts w:ascii="Arial" w:hAnsi="Arial"/>
        <w:color w:val="F2F2F2"/>
        <w:sz w:val="22"/>
      </w:rPr>
      <w:tblPr/>
      <w:tcPr>
        <w:shd w:val="clear" w:color="auto" w:fill="5D8AC2"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auto" w:fill="C7D7EA"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auto" w:fill="C7D7EA" w:themeFill="accent1" w:themeFillTint="50"/>
      </w:tcPr>
    </w:tblStylePr>
  </w:style>
  <w:style w:type="table" w:customStyle="1" w:styleId="BorderedLined-Accent2">
    <w:name w:val="Bordered &amp; Lined - Accent 2"/>
    <w:basedOn w:val="aff9"/>
    <w:uiPriority w:val="99"/>
    <w:rsid w:val="007B135F"/>
    <w:pPr>
      <w:widowControl/>
      <w:pBdr>
        <w:top w:val="none" w:sz="4" w:space="0" w:color="000000"/>
        <w:left w:val="none" w:sz="4" w:space="0" w:color="000000"/>
        <w:bottom w:val="none" w:sz="4" w:space="0" w:color="000000"/>
        <w:right w:val="none" w:sz="4" w:space="0" w:color="000000"/>
        <w:between w:val="none" w:sz="4" w:space="0" w:color="000000"/>
      </w:pBdr>
      <w:suppressAutoHyphens w:val="0"/>
      <w:autoSpaceDN/>
      <w:textAlignment w:val="auto"/>
    </w:pPr>
    <w:rPr>
      <w:rFonts w:ascii="Calibri" w:eastAsia="Calibri" w:hAnsi="Calibri" w:cs="Calibri"/>
      <w:color w:val="404040"/>
      <w:kern w:val="0"/>
      <w:sz w:val="20"/>
      <w:szCs w:val="20"/>
      <w:lang w:eastAsia="ru-RU" w:bidi="ar-SA"/>
    </w:rPr>
    <w:tblPr>
      <w:tblStyleRowBandSize w:val="1"/>
      <w:tblStyleColBandSize w:val="1"/>
      <w:tblBorders>
        <w:top w:val="single" w:sz="4" w:space="0" w:color="732A29" w:themeColor="accent2" w:themeShade="95"/>
        <w:left w:val="single" w:sz="4" w:space="0" w:color="732A29" w:themeColor="accent2" w:themeShade="95"/>
        <w:bottom w:val="single" w:sz="4" w:space="0" w:color="732A29" w:themeColor="accent2" w:themeShade="95"/>
        <w:right w:val="single" w:sz="4" w:space="0" w:color="732A29" w:themeColor="accent2" w:themeShade="95"/>
        <w:insideH w:val="single" w:sz="4" w:space="0" w:color="732A29" w:themeColor="accent2" w:themeShade="95"/>
        <w:insideV w:val="single" w:sz="4" w:space="0" w:color="732A29" w:themeColor="accent2" w:themeShade="95"/>
      </w:tblBorders>
    </w:tblPr>
    <w:tblStylePr w:type="firstRow">
      <w:rPr>
        <w:rFonts w:ascii="Arial" w:hAnsi="Arial"/>
        <w:color w:val="F2F2F2"/>
        <w:sz w:val="22"/>
      </w:rPr>
      <w:tblPr/>
      <w:tcPr>
        <w:shd w:val="clear" w:color="auto" w:fill="D99695" w:themeFill="accent2" w:themeFillTint="97"/>
      </w:tcPr>
    </w:tblStylePr>
    <w:tblStylePr w:type="lastRow">
      <w:rPr>
        <w:rFonts w:ascii="Arial" w:hAnsi="Arial"/>
        <w:color w:val="F2F2F2"/>
        <w:sz w:val="22"/>
      </w:rPr>
      <w:tblPr/>
      <w:tcPr>
        <w:shd w:val="clear" w:color="auto" w:fill="D99695" w:themeFill="accent2" w:themeFillTint="97"/>
      </w:tcPr>
    </w:tblStylePr>
    <w:tblStylePr w:type="firstCol">
      <w:rPr>
        <w:rFonts w:ascii="Arial" w:hAnsi="Arial"/>
        <w:color w:val="F2F2F2"/>
        <w:sz w:val="22"/>
      </w:rPr>
      <w:tblPr/>
      <w:tcPr>
        <w:shd w:val="clear" w:color="auto" w:fill="D99695" w:themeFill="accent2" w:themeFillTint="97"/>
      </w:tcPr>
    </w:tblStylePr>
    <w:tblStylePr w:type="lastCol">
      <w:rPr>
        <w:rFonts w:ascii="Arial" w:hAnsi="Arial"/>
        <w:color w:val="F2F2F2"/>
        <w:sz w:val="22"/>
      </w:rPr>
      <w:tblPr/>
      <w:tcPr>
        <w:shd w:val="clear" w:color="auto" w:fill="D99695"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auto" w:fill="F2DCDC"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auto" w:fill="F2DCDC" w:themeFill="accent2" w:themeFillTint="32"/>
      </w:tcPr>
    </w:tblStylePr>
  </w:style>
  <w:style w:type="table" w:customStyle="1" w:styleId="BorderedLined-Accent3">
    <w:name w:val="Bordered &amp; Lined - Accent 3"/>
    <w:basedOn w:val="aff9"/>
    <w:uiPriority w:val="99"/>
    <w:rsid w:val="007B135F"/>
    <w:pPr>
      <w:widowControl/>
      <w:pBdr>
        <w:top w:val="none" w:sz="4" w:space="0" w:color="000000"/>
        <w:left w:val="none" w:sz="4" w:space="0" w:color="000000"/>
        <w:bottom w:val="none" w:sz="4" w:space="0" w:color="000000"/>
        <w:right w:val="none" w:sz="4" w:space="0" w:color="000000"/>
        <w:between w:val="none" w:sz="4" w:space="0" w:color="000000"/>
      </w:pBdr>
      <w:suppressAutoHyphens w:val="0"/>
      <w:autoSpaceDN/>
      <w:textAlignment w:val="auto"/>
    </w:pPr>
    <w:rPr>
      <w:rFonts w:ascii="Calibri" w:eastAsia="Calibri" w:hAnsi="Calibri" w:cs="Calibri"/>
      <w:color w:val="404040"/>
      <w:kern w:val="0"/>
      <w:sz w:val="20"/>
      <w:szCs w:val="20"/>
      <w:lang w:eastAsia="ru-RU" w:bidi="ar-SA"/>
    </w:rPr>
    <w:tblPr>
      <w:tblStyleRowBandSize w:val="1"/>
      <w:tblStyleColBandSize w:val="1"/>
      <w:tblBorders>
        <w:top w:val="single" w:sz="4" w:space="0" w:color="5B722E" w:themeColor="accent3" w:themeShade="95"/>
        <w:left w:val="single" w:sz="4" w:space="0" w:color="5B722E" w:themeColor="accent3" w:themeShade="95"/>
        <w:bottom w:val="single" w:sz="4" w:space="0" w:color="5B722E" w:themeColor="accent3" w:themeShade="95"/>
        <w:right w:val="single" w:sz="4" w:space="0" w:color="5B722E" w:themeColor="accent3" w:themeShade="95"/>
        <w:insideH w:val="single" w:sz="4" w:space="0" w:color="5B722E" w:themeColor="accent3" w:themeShade="95"/>
        <w:insideV w:val="single" w:sz="4" w:space="0" w:color="5B722E" w:themeColor="accent3" w:themeShade="95"/>
      </w:tblBorders>
    </w:tblPr>
    <w:tblStylePr w:type="firstRow">
      <w:rPr>
        <w:rFonts w:ascii="Arial" w:hAnsi="Arial"/>
        <w:color w:val="F2F2F2"/>
        <w:sz w:val="22"/>
      </w:rPr>
      <w:tblPr/>
      <w:tcPr>
        <w:shd w:val="clear" w:color="auto" w:fill="9ABB59" w:themeFill="accent3" w:themeFillTint="FE"/>
      </w:tcPr>
    </w:tblStylePr>
    <w:tblStylePr w:type="lastRow">
      <w:rPr>
        <w:rFonts w:ascii="Arial" w:hAnsi="Arial"/>
        <w:color w:val="F2F2F2"/>
        <w:sz w:val="22"/>
      </w:rPr>
      <w:tblPr/>
      <w:tcPr>
        <w:shd w:val="clear" w:color="auto" w:fill="9ABB59" w:themeFill="accent3" w:themeFillTint="FE"/>
      </w:tcPr>
    </w:tblStylePr>
    <w:tblStylePr w:type="firstCol">
      <w:rPr>
        <w:rFonts w:ascii="Arial" w:hAnsi="Arial"/>
        <w:color w:val="F2F2F2"/>
        <w:sz w:val="22"/>
      </w:rPr>
      <w:tblPr/>
      <w:tcPr>
        <w:shd w:val="clear" w:color="auto" w:fill="9ABB59" w:themeFill="accent3" w:themeFillTint="FE"/>
      </w:tcPr>
    </w:tblStylePr>
    <w:tblStylePr w:type="lastCol">
      <w:rPr>
        <w:rFonts w:ascii="Arial" w:hAnsi="Arial"/>
        <w:color w:val="F2F2F2"/>
        <w:sz w:val="22"/>
      </w:rPr>
      <w:tblPr/>
      <w:tcPr>
        <w:shd w:val="clear" w:color="auto" w:fill="9ABB59"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auto" w:fill="EAF1D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EAF1DC" w:themeFill="accent3" w:themeFillTint="34"/>
      </w:tcPr>
    </w:tblStylePr>
  </w:style>
  <w:style w:type="table" w:customStyle="1" w:styleId="BorderedLined-Accent4">
    <w:name w:val="Bordered &amp; Lined - Accent 4"/>
    <w:basedOn w:val="aff9"/>
    <w:uiPriority w:val="99"/>
    <w:rsid w:val="007B135F"/>
    <w:pPr>
      <w:widowControl/>
      <w:pBdr>
        <w:top w:val="none" w:sz="4" w:space="0" w:color="000000"/>
        <w:left w:val="none" w:sz="4" w:space="0" w:color="000000"/>
        <w:bottom w:val="none" w:sz="4" w:space="0" w:color="000000"/>
        <w:right w:val="none" w:sz="4" w:space="0" w:color="000000"/>
        <w:between w:val="none" w:sz="4" w:space="0" w:color="000000"/>
      </w:pBdr>
      <w:suppressAutoHyphens w:val="0"/>
      <w:autoSpaceDN/>
      <w:textAlignment w:val="auto"/>
    </w:pPr>
    <w:rPr>
      <w:rFonts w:ascii="Calibri" w:eastAsia="Calibri" w:hAnsi="Calibri" w:cs="Calibri"/>
      <w:color w:val="404040"/>
      <w:kern w:val="0"/>
      <w:sz w:val="20"/>
      <w:szCs w:val="20"/>
      <w:lang w:eastAsia="ru-RU" w:bidi="ar-SA"/>
    </w:rPr>
    <w:tblPr>
      <w:tblStyleRowBandSize w:val="1"/>
      <w:tblStyleColBandSize w:val="1"/>
      <w:tblBorders>
        <w:top w:val="single" w:sz="4" w:space="0" w:color="4A395F" w:themeColor="accent4" w:themeShade="95"/>
        <w:left w:val="single" w:sz="4" w:space="0" w:color="4A395F" w:themeColor="accent4" w:themeShade="95"/>
        <w:bottom w:val="single" w:sz="4" w:space="0" w:color="4A395F" w:themeColor="accent4" w:themeShade="95"/>
        <w:right w:val="single" w:sz="4" w:space="0" w:color="4A395F" w:themeColor="accent4" w:themeShade="95"/>
        <w:insideH w:val="single" w:sz="4" w:space="0" w:color="4A395F" w:themeColor="accent4" w:themeShade="95"/>
        <w:insideV w:val="single" w:sz="4" w:space="0" w:color="4A395F" w:themeColor="accent4" w:themeShade="95"/>
      </w:tblBorders>
    </w:tblPr>
    <w:tblStylePr w:type="firstRow">
      <w:rPr>
        <w:rFonts w:ascii="Arial" w:hAnsi="Arial"/>
        <w:color w:val="F2F2F2"/>
        <w:sz w:val="22"/>
      </w:rPr>
      <w:tblPr/>
      <w:tcPr>
        <w:shd w:val="clear" w:color="auto" w:fill="B2A1C6" w:themeFill="accent4" w:themeFillTint="9A"/>
      </w:tcPr>
    </w:tblStylePr>
    <w:tblStylePr w:type="lastRow">
      <w:rPr>
        <w:rFonts w:ascii="Arial" w:hAnsi="Arial"/>
        <w:color w:val="F2F2F2"/>
        <w:sz w:val="22"/>
      </w:rPr>
      <w:tblPr/>
      <w:tcPr>
        <w:shd w:val="clear" w:color="auto" w:fill="B2A1C6" w:themeFill="accent4" w:themeFillTint="9A"/>
      </w:tcPr>
    </w:tblStylePr>
    <w:tblStylePr w:type="firstCol">
      <w:rPr>
        <w:rFonts w:ascii="Arial" w:hAnsi="Arial"/>
        <w:color w:val="F2F2F2"/>
        <w:sz w:val="22"/>
      </w:rPr>
      <w:tblPr/>
      <w:tcPr>
        <w:shd w:val="clear" w:color="auto" w:fill="B2A1C6" w:themeFill="accent4" w:themeFillTint="9A"/>
      </w:tcPr>
    </w:tblStylePr>
    <w:tblStylePr w:type="lastCol">
      <w:rPr>
        <w:rFonts w:ascii="Arial" w:hAnsi="Arial"/>
        <w:color w:val="F2F2F2"/>
        <w:sz w:val="22"/>
      </w:rPr>
      <w:tblPr/>
      <w:tcPr>
        <w:shd w:val="clear" w:color="auto" w:fill="B2A1C6"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auto" w:fill="E5DFEC"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E5DFEC" w:themeFill="accent4" w:themeFillTint="34"/>
      </w:tcPr>
    </w:tblStylePr>
  </w:style>
  <w:style w:type="table" w:customStyle="1" w:styleId="BorderedLined-Accent5">
    <w:name w:val="Bordered &amp; Lined - Accent 5"/>
    <w:basedOn w:val="aff9"/>
    <w:uiPriority w:val="99"/>
    <w:rsid w:val="007B135F"/>
    <w:pPr>
      <w:widowControl/>
      <w:pBdr>
        <w:top w:val="none" w:sz="4" w:space="0" w:color="000000"/>
        <w:left w:val="none" w:sz="4" w:space="0" w:color="000000"/>
        <w:bottom w:val="none" w:sz="4" w:space="0" w:color="000000"/>
        <w:right w:val="none" w:sz="4" w:space="0" w:color="000000"/>
        <w:between w:val="none" w:sz="4" w:space="0" w:color="000000"/>
      </w:pBdr>
      <w:suppressAutoHyphens w:val="0"/>
      <w:autoSpaceDN/>
      <w:textAlignment w:val="auto"/>
    </w:pPr>
    <w:rPr>
      <w:rFonts w:ascii="Calibri" w:eastAsia="Calibri" w:hAnsi="Calibri" w:cs="Calibri"/>
      <w:color w:val="404040"/>
      <w:kern w:val="0"/>
      <w:sz w:val="20"/>
      <w:szCs w:val="20"/>
      <w:lang w:eastAsia="ru-RU" w:bidi="ar-SA"/>
    </w:rPr>
    <w:tblPr>
      <w:tblStyleRowBandSize w:val="1"/>
      <w:tblStyleColBandSize w:val="1"/>
      <w:tblBorders>
        <w:top w:val="single" w:sz="4" w:space="0" w:color="266779" w:themeColor="accent5" w:themeShade="95"/>
        <w:left w:val="single" w:sz="4" w:space="0" w:color="266779" w:themeColor="accent5" w:themeShade="95"/>
        <w:bottom w:val="single" w:sz="4" w:space="0" w:color="266779" w:themeColor="accent5" w:themeShade="95"/>
        <w:right w:val="single" w:sz="4" w:space="0" w:color="266779" w:themeColor="accent5" w:themeShade="95"/>
        <w:insideH w:val="single" w:sz="4" w:space="0" w:color="266779" w:themeColor="accent5" w:themeShade="95"/>
        <w:insideV w:val="single" w:sz="4" w:space="0" w:color="266779" w:themeColor="accent5" w:themeShade="95"/>
      </w:tblBorders>
    </w:tblPr>
    <w:tblStylePr w:type="firstRow">
      <w:rPr>
        <w:rFonts w:ascii="Arial" w:hAnsi="Arial"/>
        <w:color w:val="F2F2F2"/>
        <w:sz w:val="22"/>
      </w:rPr>
      <w:tblPr/>
      <w:tcPr>
        <w:shd w:val="clear" w:color="auto" w:fill="4BACC6" w:themeFill="accent5"/>
      </w:tcPr>
    </w:tblStylePr>
    <w:tblStylePr w:type="lastRow">
      <w:rPr>
        <w:rFonts w:ascii="Arial" w:hAnsi="Arial"/>
        <w:color w:val="F2F2F2"/>
        <w:sz w:val="22"/>
      </w:rPr>
      <w:tblPr/>
      <w:tcPr>
        <w:shd w:val="clear" w:color="auto" w:fill="4BACC6" w:themeFill="accent5"/>
      </w:tcPr>
    </w:tblStylePr>
    <w:tblStylePr w:type="firstCol">
      <w:rPr>
        <w:rFonts w:ascii="Arial" w:hAnsi="Arial"/>
        <w:color w:val="F2F2F2"/>
        <w:sz w:val="22"/>
      </w:rPr>
      <w:tblPr/>
      <w:tcPr>
        <w:shd w:val="clear" w:color="auto" w:fill="4BACC6" w:themeFill="accent5"/>
      </w:tcPr>
    </w:tblStylePr>
    <w:tblStylePr w:type="lastCol">
      <w:rPr>
        <w:rFonts w:ascii="Arial" w:hAnsi="Arial"/>
        <w:color w:val="F2F2F2"/>
        <w:sz w:val="22"/>
      </w:rPr>
      <w:tblPr/>
      <w:tcPr>
        <w:shd w:val="clear" w:color="auto" w:fill="4BACC6" w:themeFill="accent5"/>
      </w:tcPr>
    </w:tblStylePr>
    <w:tblStylePr w:type="band1Vert">
      <w:rPr>
        <w:rFonts w:ascii="Arial" w:hAnsi="Arial"/>
        <w:color w:val="404040"/>
        <w:sz w:val="22"/>
      </w:rPr>
    </w:tblStylePr>
    <w:tblStylePr w:type="band2Vert">
      <w:rPr>
        <w:rFonts w:ascii="Arial" w:hAnsi="Arial"/>
        <w:color w:val="404040"/>
        <w:sz w:val="22"/>
      </w:rPr>
      <w:tblPr/>
      <w:tcPr>
        <w:shd w:val="clear" w:color="auto" w:fill="DAEE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DAEEF3" w:themeFill="accent5" w:themeFillTint="34"/>
      </w:tcPr>
    </w:tblStylePr>
  </w:style>
  <w:style w:type="table" w:customStyle="1" w:styleId="BorderedLined-Accent6">
    <w:name w:val="Bordered &amp; Lined - Accent 6"/>
    <w:basedOn w:val="aff9"/>
    <w:uiPriority w:val="99"/>
    <w:rsid w:val="007B135F"/>
    <w:pPr>
      <w:widowControl/>
      <w:pBdr>
        <w:top w:val="none" w:sz="4" w:space="0" w:color="000000"/>
        <w:left w:val="none" w:sz="4" w:space="0" w:color="000000"/>
        <w:bottom w:val="none" w:sz="4" w:space="0" w:color="000000"/>
        <w:right w:val="none" w:sz="4" w:space="0" w:color="000000"/>
        <w:between w:val="none" w:sz="4" w:space="0" w:color="000000"/>
      </w:pBdr>
      <w:suppressAutoHyphens w:val="0"/>
      <w:autoSpaceDN/>
      <w:textAlignment w:val="auto"/>
    </w:pPr>
    <w:rPr>
      <w:rFonts w:ascii="Calibri" w:eastAsia="Calibri" w:hAnsi="Calibri" w:cs="Calibri"/>
      <w:color w:val="404040"/>
      <w:kern w:val="0"/>
      <w:sz w:val="20"/>
      <w:szCs w:val="20"/>
      <w:lang w:eastAsia="ru-RU" w:bidi="ar-SA"/>
    </w:rPr>
    <w:tblPr>
      <w:tblStyleRowBandSize w:val="1"/>
      <w:tblStyleColBandSize w:val="1"/>
      <w:tblBorders>
        <w:top w:val="single" w:sz="4" w:space="0" w:color="B15407" w:themeColor="accent6" w:themeShade="95"/>
        <w:left w:val="single" w:sz="4" w:space="0" w:color="B15407" w:themeColor="accent6" w:themeShade="95"/>
        <w:bottom w:val="single" w:sz="4" w:space="0" w:color="B15407" w:themeColor="accent6" w:themeShade="95"/>
        <w:right w:val="single" w:sz="4" w:space="0" w:color="B15407" w:themeColor="accent6" w:themeShade="95"/>
        <w:insideH w:val="single" w:sz="4" w:space="0" w:color="B15407" w:themeColor="accent6" w:themeShade="95"/>
        <w:insideV w:val="single" w:sz="4" w:space="0" w:color="B15407" w:themeColor="accent6" w:themeShade="95"/>
      </w:tblBorders>
    </w:tblPr>
    <w:tblStylePr w:type="firstRow">
      <w:rPr>
        <w:rFonts w:ascii="Arial" w:hAnsi="Arial"/>
        <w:color w:val="F2F2F2"/>
        <w:sz w:val="22"/>
      </w:rPr>
      <w:tblPr/>
      <w:tcPr>
        <w:shd w:val="clear" w:color="auto" w:fill="F79646" w:themeFill="accent6"/>
      </w:tcPr>
    </w:tblStylePr>
    <w:tblStylePr w:type="lastRow">
      <w:rPr>
        <w:rFonts w:ascii="Arial" w:hAnsi="Arial"/>
        <w:color w:val="F2F2F2"/>
        <w:sz w:val="22"/>
      </w:rPr>
      <w:tblPr/>
      <w:tcPr>
        <w:shd w:val="clear" w:color="auto" w:fill="F79646" w:themeFill="accent6"/>
      </w:tcPr>
    </w:tblStylePr>
    <w:tblStylePr w:type="firstCol">
      <w:rPr>
        <w:rFonts w:ascii="Arial" w:hAnsi="Arial"/>
        <w:color w:val="F2F2F2"/>
        <w:sz w:val="22"/>
      </w:rPr>
      <w:tblPr/>
      <w:tcPr>
        <w:shd w:val="clear" w:color="auto" w:fill="F79646" w:themeFill="accent6"/>
      </w:tcPr>
    </w:tblStylePr>
    <w:tblStylePr w:type="lastCol">
      <w:rPr>
        <w:rFonts w:ascii="Arial" w:hAnsi="Arial"/>
        <w:color w:val="F2F2F2"/>
        <w:sz w:val="22"/>
      </w:rPr>
      <w:tblPr/>
      <w:tcPr>
        <w:shd w:val="clear" w:color="auto" w:fill="F79646" w:themeFill="accent6"/>
      </w:tcPr>
    </w:tblStylePr>
    <w:tblStylePr w:type="band1Vert">
      <w:rPr>
        <w:rFonts w:ascii="Arial" w:hAnsi="Arial"/>
        <w:color w:val="404040"/>
        <w:sz w:val="22"/>
      </w:rPr>
    </w:tblStylePr>
    <w:tblStylePr w:type="band2Vert">
      <w:rPr>
        <w:rFonts w:ascii="Arial" w:hAnsi="Arial"/>
        <w:color w:val="404040"/>
        <w:sz w:val="22"/>
      </w:rPr>
      <w:tblPr/>
      <w:tcPr>
        <w:shd w:val="clear" w:color="auto" w:fill="FDE9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FDE9D8" w:themeFill="accent6" w:themeFillTint="34"/>
      </w:tcPr>
    </w:tblStylePr>
  </w:style>
  <w:style w:type="table" w:customStyle="1" w:styleId="Bordered">
    <w:name w:val="Bordered"/>
    <w:basedOn w:val="aff9"/>
    <w:uiPriority w:val="99"/>
    <w:rsid w:val="007B135F"/>
    <w:pPr>
      <w:widowControl/>
      <w:pBdr>
        <w:top w:val="none" w:sz="4" w:space="0" w:color="000000"/>
        <w:left w:val="none" w:sz="4" w:space="0" w:color="000000"/>
        <w:bottom w:val="none" w:sz="4" w:space="0" w:color="000000"/>
        <w:right w:val="none" w:sz="4" w:space="0" w:color="000000"/>
        <w:between w:val="none" w:sz="4" w:space="0" w:color="000000"/>
      </w:pBdr>
      <w:suppressAutoHyphens w:val="0"/>
      <w:autoSpaceDN/>
      <w:textAlignment w:val="auto"/>
    </w:pPr>
    <w:rPr>
      <w:rFonts w:ascii="Calibri" w:eastAsia="Calibri" w:hAnsi="Calibri" w:cs="Calibri"/>
      <w:kern w:val="0"/>
      <w:sz w:val="22"/>
      <w:szCs w:val="22"/>
      <w:lang w:eastAsia="en-US" w:bidi="ar-SA"/>
    </w:rPr>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aff9"/>
    <w:uiPriority w:val="99"/>
    <w:rsid w:val="007B135F"/>
    <w:pPr>
      <w:widowControl/>
      <w:pBdr>
        <w:top w:val="none" w:sz="4" w:space="0" w:color="000000"/>
        <w:left w:val="none" w:sz="4" w:space="0" w:color="000000"/>
        <w:bottom w:val="none" w:sz="4" w:space="0" w:color="000000"/>
        <w:right w:val="none" w:sz="4" w:space="0" w:color="000000"/>
        <w:between w:val="none" w:sz="4" w:space="0" w:color="000000"/>
      </w:pBdr>
      <w:suppressAutoHyphens w:val="0"/>
      <w:autoSpaceDN/>
      <w:textAlignment w:val="auto"/>
    </w:pPr>
    <w:rPr>
      <w:rFonts w:ascii="Calibri" w:eastAsia="Calibri" w:hAnsi="Calibri" w:cs="Calibri"/>
      <w:kern w:val="0"/>
      <w:sz w:val="22"/>
      <w:szCs w:val="22"/>
      <w:lang w:eastAsia="en-US" w:bidi="ar-SA"/>
    </w:rPr>
    <w:tblPr>
      <w:tblStyleRowBandSize w:val="1"/>
      <w:tblStyleColBandSize w:val="1"/>
      <w:tbl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insideH w:val="single" w:sz="4" w:space="0" w:color="B7CBE4" w:themeColor="accent1" w:themeTint="67"/>
        <w:insideV w:val="single" w:sz="4" w:space="0" w:color="B7CBE4" w:themeColor="accent1" w:themeTint="67"/>
      </w:tblBorders>
    </w:tblPr>
    <w:tblStylePr w:type="firstRow">
      <w:rPr>
        <w:rFonts w:ascii="Arial" w:hAnsi="Arial"/>
        <w:color w:val="404040"/>
        <w:sz w:val="22"/>
      </w:rPr>
      <w:tblPr/>
      <w:tcPr>
        <w:tcBorders>
          <w:bottom w:val="single" w:sz="12" w:space="0" w:color="4F81BD" w:themeColor="accent1"/>
        </w:tcBorders>
      </w:tcPr>
    </w:tblStylePr>
    <w:tblStylePr w:type="lastRow">
      <w:rPr>
        <w:rFonts w:ascii="Arial" w:hAnsi="Arial"/>
        <w:color w:val="404040"/>
        <w:sz w:val="22"/>
      </w:rPr>
      <w:tblPr/>
      <w:tcPr>
        <w:tcBorders>
          <w:top w:val="single" w:sz="12" w:space="0" w:color="4F81BD"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4F81BD" w:themeColor="accent1"/>
        </w:tcBorders>
      </w:tcPr>
    </w:tblStylePr>
    <w:tblStylePr w:type="band1Horz">
      <w:rPr>
        <w:rFonts w:ascii="Arial" w:hAnsi="Arial"/>
        <w:color w:val="404040"/>
        <w:sz w:val="22"/>
      </w:rPr>
      <w:tblPr/>
      <w:tcPr>
        <w:tc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tcBorders>
      </w:tcPr>
    </w:tblStylePr>
  </w:style>
  <w:style w:type="table" w:customStyle="1" w:styleId="Bordered-Accent2">
    <w:name w:val="Bordered - Accent 2"/>
    <w:basedOn w:val="aff9"/>
    <w:uiPriority w:val="99"/>
    <w:rsid w:val="007B135F"/>
    <w:pPr>
      <w:widowControl/>
      <w:pBdr>
        <w:top w:val="none" w:sz="4" w:space="0" w:color="000000"/>
        <w:left w:val="none" w:sz="4" w:space="0" w:color="000000"/>
        <w:bottom w:val="none" w:sz="4" w:space="0" w:color="000000"/>
        <w:right w:val="none" w:sz="4" w:space="0" w:color="000000"/>
        <w:between w:val="none" w:sz="4" w:space="0" w:color="000000"/>
      </w:pBdr>
      <w:suppressAutoHyphens w:val="0"/>
      <w:autoSpaceDN/>
      <w:textAlignment w:val="auto"/>
    </w:pPr>
    <w:rPr>
      <w:rFonts w:ascii="Calibri" w:eastAsia="Calibri" w:hAnsi="Calibri" w:cs="Calibri"/>
      <w:kern w:val="0"/>
      <w:sz w:val="22"/>
      <w:szCs w:val="22"/>
      <w:lang w:eastAsia="en-US" w:bidi="ar-SA"/>
    </w:rPr>
    <w:tblPr>
      <w:tblStyleRowBandSize w:val="1"/>
      <w:tblStyleColBandSize w:val="1"/>
      <w:tbl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insideH w:val="single" w:sz="4" w:space="0" w:color="E5B7B6" w:themeColor="accent2" w:themeTint="67"/>
        <w:insideV w:val="single" w:sz="4" w:space="0" w:color="E5B7B6" w:themeColor="accent2" w:themeTint="67"/>
      </w:tblBorders>
    </w:tblPr>
    <w:tblStylePr w:type="firstRow">
      <w:rPr>
        <w:rFonts w:ascii="Arial" w:hAnsi="Arial"/>
        <w:color w:val="404040"/>
        <w:sz w:val="22"/>
      </w:rPr>
      <w:tblPr/>
      <w:tcPr>
        <w:tcBorders>
          <w:bottom w:val="single" w:sz="12" w:space="0" w:color="D99695" w:themeColor="accent2" w:themeTint="97"/>
        </w:tcBorders>
      </w:tcPr>
    </w:tblStylePr>
    <w:tblStylePr w:type="lastRow">
      <w:rPr>
        <w:rFonts w:ascii="Arial" w:hAnsi="Arial"/>
        <w:color w:val="404040"/>
        <w:sz w:val="22"/>
      </w:rPr>
      <w:tblPr/>
      <w:tcPr>
        <w:tcBorders>
          <w:top w:val="single" w:sz="12" w:space="0" w:color="D99695"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D99695" w:themeColor="accent2" w:themeTint="97"/>
        </w:tcBorders>
      </w:tcPr>
    </w:tblStylePr>
    <w:tblStylePr w:type="band1Horz">
      <w:rPr>
        <w:rFonts w:ascii="Arial" w:hAnsi="Arial"/>
        <w:color w:val="404040"/>
        <w:sz w:val="22"/>
      </w:rPr>
      <w:tblPr/>
      <w:tcPr>
        <w:tc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tcBorders>
      </w:tcPr>
    </w:tblStylePr>
  </w:style>
  <w:style w:type="table" w:customStyle="1" w:styleId="Bordered-Accent3">
    <w:name w:val="Bordered - Accent 3"/>
    <w:basedOn w:val="aff9"/>
    <w:uiPriority w:val="99"/>
    <w:rsid w:val="007B135F"/>
    <w:pPr>
      <w:widowControl/>
      <w:pBdr>
        <w:top w:val="none" w:sz="4" w:space="0" w:color="000000"/>
        <w:left w:val="none" w:sz="4" w:space="0" w:color="000000"/>
        <w:bottom w:val="none" w:sz="4" w:space="0" w:color="000000"/>
        <w:right w:val="none" w:sz="4" w:space="0" w:color="000000"/>
        <w:between w:val="none" w:sz="4" w:space="0" w:color="000000"/>
      </w:pBdr>
      <w:suppressAutoHyphens w:val="0"/>
      <w:autoSpaceDN/>
      <w:textAlignment w:val="auto"/>
    </w:pPr>
    <w:rPr>
      <w:rFonts w:ascii="Calibri" w:eastAsia="Calibri" w:hAnsi="Calibri" w:cs="Calibri"/>
      <w:kern w:val="0"/>
      <w:sz w:val="22"/>
      <w:szCs w:val="22"/>
      <w:lang w:eastAsia="en-US" w:bidi="ar-SA"/>
    </w:rPr>
    <w:tblPr>
      <w:tblStyleRowBandSize w:val="1"/>
      <w:tblStyleColBandSize w:val="1"/>
      <w:tbl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insideH w:val="single" w:sz="4" w:space="0" w:color="D6E3BB" w:themeColor="accent3" w:themeTint="67"/>
        <w:insideV w:val="single" w:sz="4" w:space="0" w:color="D6E3BB" w:themeColor="accent3" w:themeTint="67"/>
      </w:tblBorders>
    </w:tblPr>
    <w:tblStylePr w:type="firstRow">
      <w:rPr>
        <w:rFonts w:ascii="Arial" w:hAnsi="Arial"/>
        <w:color w:val="404040"/>
        <w:sz w:val="22"/>
      </w:rPr>
      <w:tblPr/>
      <w:tcPr>
        <w:tcBorders>
          <w:bottom w:val="single" w:sz="12" w:space="0" w:color="C3D69B" w:themeColor="accent3" w:themeTint="98"/>
        </w:tcBorders>
      </w:tcPr>
    </w:tblStylePr>
    <w:tblStylePr w:type="lastRow">
      <w:rPr>
        <w:rFonts w:ascii="Arial" w:hAnsi="Arial"/>
        <w:color w:val="404040"/>
        <w:sz w:val="22"/>
      </w:rPr>
      <w:tblPr/>
      <w:tcPr>
        <w:tcBorders>
          <w:top w:val="single" w:sz="12" w:space="0" w:color="C3D69B"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3D69B" w:themeColor="accent3" w:themeTint="98"/>
        </w:tcBorders>
      </w:tcPr>
    </w:tblStylePr>
    <w:tblStylePr w:type="band1Horz">
      <w:rPr>
        <w:rFonts w:ascii="Arial" w:hAnsi="Arial"/>
        <w:color w:val="404040"/>
        <w:sz w:val="22"/>
      </w:rPr>
      <w:tblPr/>
      <w:tcPr>
        <w:tc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tcBorders>
      </w:tcPr>
    </w:tblStylePr>
  </w:style>
  <w:style w:type="table" w:customStyle="1" w:styleId="Bordered-Accent4">
    <w:name w:val="Bordered - Accent 4"/>
    <w:basedOn w:val="aff9"/>
    <w:uiPriority w:val="99"/>
    <w:rsid w:val="007B135F"/>
    <w:pPr>
      <w:widowControl/>
      <w:pBdr>
        <w:top w:val="none" w:sz="4" w:space="0" w:color="000000"/>
        <w:left w:val="none" w:sz="4" w:space="0" w:color="000000"/>
        <w:bottom w:val="none" w:sz="4" w:space="0" w:color="000000"/>
        <w:right w:val="none" w:sz="4" w:space="0" w:color="000000"/>
        <w:between w:val="none" w:sz="4" w:space="0" w:color="000000"/>
      </w:pBdr>
      <w:suppressAutoHyphens w:val="0"/>
      <w:autoSpaceDN/>
      <w:textAlignment w:val="auto"/>
    </w:pPr>
    <w:rPr>
      <w:rFonts w:ascii="Calibri" w:eastAsia="Calibri" w:hAnsi="Calibri" w:cs="Calibri"/>
      <w:kern w:val="0"/>
      <w:sz w:val="22"/>
      <w:szCs w:val="22"/>
      <w:lang w:eastAsia="en-US" w:bidi="ar-SA"/>
    </w:rPr>
    <w:tblPr>
      <w:tblStyleRowBandSize w:val="1"/>
      <w:tblStyleColBandSize w:val="1"/>
      <w:tbl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insideH w:val="single" w:sz="4" w:space="0" w:color="CBC0D9" w:themeColor="accent4" w:themeTint="67"/>
        <w:insideV w:val="single" w:sz="4" w:space="0" w:color="CBC0D9" w:themeColor="accent4" w:themeTint="67"/>
      </w:tblBorders>
    </w:tblPr>
    <w:tblStylePr w:type="firstRow">
      <w:rPr>
        <w:rFonts w:ascii="Arial" w:hAnsi="Arial"/>
        <w:color w:val="404040"/>
        <w:sz w:val="22"/>
      </w:rPr>
      <w:tblPr/>
      <w:tcPr>
        <w:tcBorders>
          <w:bottom w:val="single" w:sz="12" w:space="0" w:color="B2A1C6" w:themeColor="accent4" w:themeTint="9A"/>
        </w:tcBorders>
      </w:tcPr>
    </w:tblStylePr>
    <w:tblStylePr w:type="lastRow">
      <w:rPr>
        <w:rFonts w:ascii="Arial" w:hAnsi="Arial"/>
        <w:color w:val="404040"/>
        <w:sz w:val="22"/>
      </w:rPr>
      <w:tblPr/>
      <w:tcPr>
        <w:tcBorders>
          <w:top w:val="single" w:sz="12" w:space="0" w:color="B2A1C6"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B2A1C6" w:themeColor="accent4" w:themeTint="9A"/>
        </w:tcBorders>
      </w:tcPr>
    </w:tblStylePr>
    <w:tblStylePr w:type="band1Horz">
      <w:rPr>
        <w:rFonts w:ascii="Arial" w:hAnsi="Arial"/>
        <w:color w:val="404040"/>
        <w:sz w:val="22"/>
      </w:rPr>
      <w:tblPr/>
      <w:tcPr>
        <w:tc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tcBorders>
      </w:tcPr>
    </w:tblStylePr>
  </w:style>
  <w:style w:type="table" w:customStyle="1" w:styleId="Bordered-Accent5">
    <w:name w:val="Bordered - Accent 5"/>
    <w:basedOn w:val="aff9"/>
    <w:uiPriority w:val="99"/>
    <w:rsid w:val="007B135F"/>
    <w:pPr>
      <w:widowControl/>
      <w:pBdr>
        <w:top w:val="none" w:sz="4" w:space="0" w:color="000000"/>
        <w:left w:val="none" w:sz="4" w:space="0" w:color="000000"/>
        <w:bottom w:val="none" w:sz="4" w:space="0" w:color="000000"/>
        <w:right w:val="none" w:sz="4" w:space="0" w:color="000000"/>
        <w:between w:val="none" w:sz="4" w:space="0" w:color="000000"/>
      </w:pBdr>
      <w:suppressAutoHyphens w:val="0"/>
      <w:autoSpaceDN/>
      <w:textAlignment w:val="auto"/>
    </w:pPr>
    <w:rPr>
      <w:rFonts w:ascii="Calibri" w:eastAsia="Calibri" w:hAnsi="Calibri" w:cs="Calibri"/>
      <w:kern w:val="0"/>
      <w:sz w:val="22"/>
      <w:szCs w:val="22"/>
      <w:lang w:eastAsia="en-US" w:bidi="ar-SA"/>
    </w:rPr>
    <w:tblPr>
      <w:tblStyleRowBandSize w:val="1"/>
      <w:tblStyleColBandSize w:val="1"/>
      <w:tbl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insideH w:val="single" w:sz="4" w:space="0" w:color="B6DDE8" w:themeColor="accent5" w:themeTint="67"/>
        <w:insideV w:val="single" w:sz="4" w:space="0" w:color="B6DDE8" w:themeColor="accent5" w:themeTint="67"/>
      </w:tblBorders>
    </w:tblPr>
    <w:tblStylePr w:type="firstRow">
      <w:rPr>
        <w:rFonts w:ascii="Arial" w:hAnsi="Arial"/>
        <w:color w:val="404040"/>
        <w:sz w:val="22"/>
      </w:rPr>
      <w:tblPr/>
      <w:tcPr>
        <w:tcBorders>
          <w:bottom w:val="single" w:sz="12" w:space="0" w:color="92CCDC" w:themeColor="accent5" w:themeTint="9A"/>
        </w:tcBorders>
      </w:tcPr>
    </w:tblStylePr>
    <w:tblStylePr w:type="lastRow">
      <w:rPr>
        <w:rFonts w:ascii="Arial" w:hAnsi="Arial"/>
        <w:color w:val="404040"/>
        <w:sz w:val="22"/>
      </w:rPr>
      <w:tblPr/>
      <w:tcPr>
        <w:tcBorders>
          <w:top w:val="single" w:sz="12" w:space="0" w:color="92CCDC"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92CCDC" w:themeColor="accent5" w:themeTint="9A"/>
        </w:tcBorders>
      </w:tcPr>
    </w:tblStylePr>
    <w:tblStylePr w:type="band1Horz">
      <w:rPr>
        <w:rFonts w:ascii="Arial" w:hAnsi="Arial"/>
        <w:color w:val="404040"/>
        <w:sz w:val="22"/>
      </w:rPr>
      <w:tblPr/>
      <w:tcPr>
        <w:tc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tcBorders>
      </w:tcPr>
    </w:tblStylePr>
  </w:style>
  <w:style w:type="table" w:customStyle="1" w:styleId="Bordered-Accent6">
    <w:name w:val="Bordered - Accent 6"/>
    <w:basedOn w:val="aff9"/>
    <w:uiPriority w:val="99"/>
    <w:rsid w:val="007B135F"/>
    <w:pPr>
      <w:widowControl/>
      <w:pBdr>
        <w:top w:val="none" w:sz="4" w:space="0" w:color="000000"/>
        <w:left w:val="none" w:sz="4" w:space="0" w:color="000000"/>
        <w:bottom w:val="none" w:sz="4" w:space="0" w:color="000000"/>
        <w:right w:val="none" w:sz="4" w:space="0" w:color="000000"/>
        <w:between w:val="none" w:sz="4" w:space="0" w:color="000000"/>
      </w:pBdr>
      <w:suppressAutoHyphens w:val="0"/>
      <w:autoSpaceDN/>
      <w:textAlignment w:val="auto"/>
    </w:pPr>
    <w:rPr>
      <w:rFonts w:ascii="Calibri" w:eastAsia="Calibri" w:hAnsi="Calibri" w:cs="Calibri"/>
      <w:kern w:val="0"/>
      <w:sz w:val="22"/>
      <w:szCs w:val="22"/>
      <w:lang w:eastAsia="en-US" w:bidi="ar-SA"/>
    </w:rPr>
    <w:tblPr>
      <w:tblStyleRowBandSize w:val="1"/>
      <w:tblStyleColBandSize w:val="1"/>
      <w:tbl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insideH w:val="single" w:sz="4" w:space="0" w:color="FBD4B4" w:themeColor="accent6" w:themeTint="67"/>
        <w:insideV w:val="single" w:sz="4" w:space="0" w:color="FBD4B4" w:themeColor="accent6" w:themeTint="67"/>
      </w:tblBorders>
    </w:tblPr>
    <w:tblStylePr w:type="firstRow">
      <w:rPr>
        <w:rFonts w:ascii="Arial" w:hAnsi="Arial"/>
        <w:color w:val="404040"/>
        <w:sz w:val="22"/>
      </w:rPr>
      <w:tblPr/>
      <w:tcPr>
        <w:tcBorders>
          <w:bottom w:val="single" w:sz="12" w:space="0" w:color="FAC090" w:themeColor="accent6" w:themeTint="98"/>
        </w:tcBorders>
      </w:tcPr>
    </w:tblStylePr>
    <w:tblStylePr w:type="lastRow">
      <w:rPr>
        <w:rFonts w:ascii="Arial" w:hAnsi="Arial"/>
        <w:color w:val="404040"/>
        <w:sz w:val="22"/>
      </w:rPr>
      <w:tblPr/>
      <w:tcPr>
        <w:tcBorders>
          <w:top w:val="single" w:sz="12" w:space="0" w:color="FAC090"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AC090" w:themeColor="accent6" w:themeTint="98"/>
        </w:tcBorders>
      </w:tcPr>
    </w:tblStylePr>
    <w:tblStylePr w:type="band1Horz">
      <w:rPr>
        <w:rFonts w:ascii="Arial" w:hAnsi="Arial"/>
        <w:color w:val="404040"/>
        <w:sz w:val="22"/>
      </w:rPr>
      <w:tblPr/>
      <w:tcPr>
        <w:tc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tcBorders>
      </w:tcPr>
    </w:tblStylePr>
  </w:style>
  <w:style w:type="character" w:styleId="afffffffffffffffffffc">
    <w:name w:val="line number"/>
    <w:basedOn w:val="aff8"/>
    <w:uiPriority w:val="99"/>
    <w:rsid w:val="007B135F"/>
    <w:rPr>
      <w:color w:val="000000"/>
    </w:rPr>
  </w:style>
  <w:style w:type="paragraph" w:customStyle="1" w:styleId="3ffb">
    <w:name w:val="Стиль После:  3 пт Узор: Нет (Белый)"/>
    <w:basedOn w:val="aff7"/>
    <w:rsid w:val="007B135F"/>
    <w:pPr>
      <w:pBdr>
        <w:top w:val="none" w:sz="4" w:space="0" w:color="000000"/>
        <w:left w:val="none" w:sz="4" w:space="0" w:color="000000"/>
        <w:bottom w:val="none" w:sz="4" w:space="0" w:color="000000"/>
        <w:right w:val="none" w:sz="4" w:space="0" w:color="000000"/>
        <w:between w:val="none" w:sz="4" w:space="0" w:color="000000"/>
      </w:pBdr>
      <w:shd w:val="clear" w:color="auto" w:fill="FFFFFF"/>
      <w:spacing w:before="120" w:after="120" w:line="259" w:lineRule="auto"/>
      <w:ind w:firstLine="851"/>
    </w:pPr>
    <w:rPr>
      <w:sz w:val="24"/>
      <w:szCs w:val="20"/>
    </w:rPr>
  </w:style>
  <w:style w:type="character" w:customStyle="1" w:styleId="afffffffa">
    <w:name w:val="Нумерованный список (тбл) Знак"/>
    <w:link w:val="a9"/>
    <w:uiPriority w:val="99"/>
    <w:rsid w:val="007B135F"/>
    <w:rPr>
      <w:rFonts w:ascii="Times New Roman" w:eastAsia="Times New Roman" w:hAnsi="Times New Roman" w:cs="Times New Roman"/>
      <w:bCs/>
      <w:kern w:val="0"/>
      <w:sz w:val="22"/>
      <w:szCs w:val="18"/>
      <w:lang w:eastAsia="ru-RU" w:bidi="ar-SA"/>
    </w:rPr>
  </w:style>
  <w:style w:type="paragraph" w:customStyle="1" w:styleId="afffffffffffffffffffd">
    <w:name w:val="Текстовый блок"/>
    <w:rsid w:val="007B135F"/>
    <w:pPr>
      <w:widowControl/>
      <w:pBdr>
        <w:top w:val="none" w:sz="4" w:space="0" w:color="000000"/>
        <w:left w:val="none" w:sz="4" w:space="0" w:color="000000"/>
        <w:bottom w:val="none" w:sz="4" w:space="0" w:color="000000"/>
        <w:right w:val="none" w:sz="4" w:space="0" w:color="000000"/>
        <w:between w:val="none" w:sz="4" w:space="0" w:color="000000"/>
      </w:pBdr>
      <w:suppressAutoHyphens w:val="0"/>
      <w:autoSpaceDN/>
      <w:textAlignment w:val="auto"/>
    </w:pPr>
    <w:rPr>
      <w:rFonts w:ascii="Cambria" w:eastAsia="Cambria" w:hAnsi="Cambria" w:cs="Cambria"/>
      <w:color w:val="000000"/>
      <w:kern w:val="0"/>
      <w:lang w:eastAsia="ru-RU" w:bidi="ar-SA"/>
    </w:rPr>
  </w:style>
  <w:style w:type="paragraph" w:customStyle="1" w:styleId="-313">
    <w:name w:val="Цветная заливка - Акцент 31"/>
    <w:basedOn w:val="aff7"/>
    <w:uiPriority w:val="34"/>
    <w:rsid w:val="007B135F"/>
    <w:pPr>
      <w:pBdr>
        <w:top w:val="none" w:sz="4" w:space="0" w:color="000000"/>
        <w:left w:val="none" w:sz="4" w:space="0" w:color="000000"/>
        <w:bottom w:val="none" w:sz="4" w:space="0" w:color="000000"/>
        <w:right w:val="none" w:sz="4" w:space="0" w:color="000000"/>
        <w:between w:val="none" w:sz="4" w:space="0" w:color="000000"/>
      </w:pBdr>
      <w:spacing w:after="200" w:line="276" w:lineRule="auto"/>
      <w:ind w:left="720" w:firstLine="0"/>
      <w:contextualSpacing/>
      <w:jc w:val="left"/>
    </w:pPr>
    <w:rPr>
      <w:rFonts w:ascii="Calibri" w:eastAsia="Calibri" w:hAnsi="Calibri"/>
      <w:sz w:val="22"/>
      <w:szCs w:val="22"/>
      <w:lang w:eastAsia="en-US"/>
    </w:rPr>
  </w:style>
  <w:style w:type="paragraph" w:customStyle="1" w:styleId="ac">
    <w:name w:val="Р_Список перечисление_"/>
    <w:basedOn w:val="aff5"/>
    <w:rsid w:val="007B135F"/>
    <w:pPr>
      <w:numPr>
        <w:numId w:val="138"/>
      </w:numPr>
      <w:pBdr>
        <w:top w:val="none" w:sz="4" w:space="0" w:color="000000"/>
        <w:left w:val="none" w:sz="4" w:space="0" w:color="000000"/>
        <w:bottom w:val="none" w:sz="4" w:space="0" w:color="000000"/>
        <w:right w:val="none" w:sz="4" w:space="0" w:color="000000"/>
        <w:between w:val="none" w:sz="4" w:space="0" w:color="000000"/>
      </w:pBdr>
      <w:spacing w:before="120" w:beforeAutospacing="1" w:after="120" w:afterAutospacing="1" w:line="360" w:lineRule="auto"/>
      <w:ind w:right="284"/>
      <w:contextualSpacing/>
      <w:jc w:val="both"/>
    </w:pPr>
    <w:rPr>
      <w:rFonts w:eastAsia="Times New Roman" w:cs="Times New Roman"/>
      <w:color w:val="000000" w:themeColor="text1"/>
      <w:szCs w:val="24"/>
    </w:rPr>
  </w:style>
  <w:style w:type="paragraph" w:customStyle="1" w:styleId="1ffffffe">
    <w:name w:val="Нумерованный список1"/>
    <w:basedOn w:val="aff5"/>
    <w:link w:val="1fffffff"/>
    <w:rsid w:val="007B135F"/>
    <w:pPr>
      <w:numPr>
        <w:numId w:val="0"/>
      </w:numPr>
      <w:pBdr>
        <w:top w:val="none" w:sz="4" w:space="0" w:color="000000"/>
        <w:left w:val="none" w:sz="4" w:space="0" w:color="000000"/>
        <w:bottom w:val="none" w:sz="4" w:space="0" w:color="000000"/>
        <w:right w:val="none" w:sz="4" w:space="0" w:color="000000"/>
        <w:between w:val="none" w:sz="4" w:space="0" w:color="000000"/>
      </w:pBdr>
      <w:tabs>
        <w:tab w:val="left" w:pos="360"/>
      </w:tabs>
      <w:spacing w:after="120" w:line="360" w:lineRule="auto"/>
      <w:ind w:left="720"/>
      <w:contextualSpacing/>
      <w:jc w:val="both"/>
    </w:pPr>
    <w:rPr>
      <w:rFonts w:eastAsia="Calibri" w:cs="Times New Roman"/>
      <w:color w:val="000000" w:themeColor="text1"/>
      <w:sz w:val="22"/>
      <w:szCs w:val="22"/>
    </w:rPr>
  </w:style>
  <w:style w:type="character" w:customStyle="1" w:styleId="1fffffff">
    <w:name w:val="Нумерованный список1 Знак"/>
    <w:link w:val="1ffffffe"/>
    <w:rsid w:val="007B135F"/>
    <w:rPr>
      <w:rFonts w:ascii="Times New Roman" w:eastAsia="Calibri" w:hAnsi="Times New Roman" w:cs="Times New Roman"/>
      <w:color w:val="000000" w:themeColor="text1"/>
      <w:kern w:val="0"/>
      <w:sz w:val="22"/>
      <w:szCs w:val="22"/>
      <w:lang w:eastAsia="en-US" w:bidi="ar-SA"/>
    </w:rPr>
  </w:style>
  <w:style w:type="character" w:customStyle="1" w:styleId="afffffffffffffffffffe">
    <w:name w:val="текст в таблице Знак"/>
    <w:link w:val="affffffffffffffffffff"/>
    <w:rsid w:val="007B135F"/>
  </w:style>
  <w:style w:type="paragraph" w:customStyle="1" w:styleId="affffffffffffffffffff">
    <w:name w:val="текст в таблице"/>
    <w:basedOn w:val="aff7"/>
    <w:link w:val="afffffffffffffffffffe"/>
    <w:rsid w:val="007B135F"/>
    <w:pPr>
      <w:pBdr>
        <w:top w:val="none" w:sz="4" w:space="0" w:color="000000"/>
        <w:left w:val="none" w:sz="4" w:space="0" w:color="000000"/>
        <w:bottom w:val="none" w:sz="4" w:space="0" w:color="000000"/>
        <w:right w:val="none" w:sz="4" w:space="0" w:color="000000"/>
        <w:between w:val="none" w:sz="4" w:space="0" w:color="000000"/>
      </w:pBdr>
      <w:spacing w:after="160" w:line="259" w:lineRule="auto"/>
      <w:ind w:firstLine="0"/>
    </w:pPr>
    <w:rPr>
      <w:rFonts w:ascii="Liberation Serif" w:eastAsia="Droid Sans Fallback" w:hAnsi="Liberation Serif" w:cs="Lohit Hindi"/>
      <w:kern w:val="3"/>
      <w:sz w:val="24"/>
      <w:lang w:eastAsia="zh-CN" w:bidi="hi-IN"/>
    </w:rPr>
  </w:style>
  <w:style w:type="paragraph" w:customStyle="1" w:styleId="CellBodyL4">
    <w:name w:val="CellBodyL4"/>
    <w:basedOn w:val="aff7"/>
    <w:rsid w:val="007B135F"/>
    <w:pPr>
      <w:pBdr>
        <w:top w:val="none" w:sz="4" w:space="0" w:color="000000"/>
        <w:left w:val="none" w:sz="4" w:space="0" w:color="000000"/>
        <w:bottom w:val="none" w:sz="4" w:space="0" w:color="000000"/>
        <w:right w:val="none" w:sz="4" w:space="0" w:color="000000"/>
        <w:between w:val="none" w:sz="4" w:space="0" w:color="000000"/>
      </w:pBdr>
      <w:spacing w:after="60" w:line="259" w:lineRule="auto"/>
      <w:ind w:left="960" w:firstLine="0"/>
      <w:jc w:val="left"/>
    </w:pPr>
    <w:rPr>
      <w:rFonts w:ascii="Arial" w:hAnsi="Arial"/>
      <w:sz w:val="18"/>
      <w:szCs w:val="20"/>
      <w:lang w:val="en-US" w:eastAsia="en-US"/>
    </w:rPr>
  </w:style>
  <w:style w:type="paragraph" w:customStyle="1" w:styleId="118">
    <w:name w:val="Таблица11"/>
    <w:basedOn w:val="aff7"/>
    <w:rsid w:val="007B135F"/>
    <w:pPr>
      <w:pBdr>
        <w:top w:val="none" w:sz="4" w:space="0" w:color="000000"/>
        <w:left w:val="none" w:sz="4" w:space="0" w:color="000000"/>
        <w:bottom w:val="none" w:sz="4" w:space="0" w:color="000000"/>
        <w:right w:val="none" w:sz="4" w:space="0" w:color="000000"/>
        <w:between w:val="none" w:sz="4" w:space="0" w:color="000000"/>
      </w:pBdr>
      <w:spacing w:before="60" w:after="144" w:line="259" w:lineRule="auto"/>
      <w:ind w:left="57" w:right="57" w:firstLine="0"/>
    </w:pPr>
    <w:rPr>
      <w:rFonts w:eastAsia="Calibri"/>
      <w:sz w:val="22"/>
      <w:szCs w:val="22"/>
    </w:rPr>
  </w:style>
  <w:style w:type="paragraph" w:customStyle="1" w:styleId="119">
    <w:name w:val="Таблица11_шапка"/>
    <w:basedOn w:val="aff7"/>
    <w:rsid w:val="007B135F"/>
    <w:pPr>
      <w:pBdr>
        <w:top w:val="none" w:sz="4" w:space="0" w:color="000000"/>
        <w:left w:val="none" w:sz="4" w:space="0" w:color="000000"/>
        <w:bottom w:val="none" w:sz="4" w:space="0" w:color="000000"/>
        <w:right w:val="none" w:sz="4" w:space="0" w:color="000000"/>
        <w:between w:val="none" w:sz="4" w:space="0" w:color="000000"/>
      </w:pBdr>
      <w:tabs>
        <w:tab w:val="left" w:pos="28"/>
      </w:tabs>
      <w:spacing w:before="80" w:after="40" w:line="259" w:lineRule="auto"/>
      <w:ind w:left="29" w:right="57" w:hanging="57"/>
      <w:jc w:val="left"/>
    </w:pPr>
    <w:rPr>
      <w:rFonts w:eastAsia="Calibri"/>
      <w:spacing w:val="-2"/>
      <w:sz w:val="22"/>
      <w:szCs w:val="22"/>
    </w:rPr>
  </w:style>
  <w:style w:type="paragraph" w:customStyle="1" w:styleId="110">
    <w:name w:val="Таблица11_список перечисление"/>
    <w:basedOn w:val="118"/>
    <w:rsid w:val="007B135F"/>
    <w:pPr>
      <w:numPr>
        <w:numId w:val="139"/>
      </w:numPr>
    </w:pPr>
    <w:rPr>
      <w:rFonts w:eastAsia="Times New Roman"/>
      <w:color w:val="000000"/>
    </w:rPr>
  </w:style>
  <w:style w:type="table" w:customStyle="1" w:styleId="affffffffffffffffffff0">
    <w:name w:val="Стиль таблица ДИТ"/>
    <w:basedOn w:val="aff9"/>
    <w:uiPriority w:val="99"/>
    <w:rsid w:val="007B135F"/>
    <w:pPr>
      <w:widowControl/>
      <w:pBdr>
        <w:top w:val="none" w:sz="4" w:space="0" w:color="000000"/>
        <w:left w:val="none" w:sz="4" w:space="0" w:color="000000"/>
        <w:bottom w:val="none" w:sz="4" w:space="0" w:color="000000"/>
        <w:right w:val="none" w:sz="4" w:space="0" w:color="000000"/>
        <w:between w:val="none" w:sz="4" w:space="0" w:color="000000"/>
      </w:pBdr>
      <w:suppressAutoHyphens w:val="0"/>
      <w:autoSpaceDN/>
      <w:textAlignment w:val="auto"/>
    </w:pPr>
    <w:rPr>
      <w:rFonts w:ascii="Times New Roman" w:eastAsia="Times New Roman" w:hAnsi="Times New Roman" w:cs="Times New Roman"/>
      <w:kern w:val="0"/>
      <w:sz w:val="22"/>
      <w:szCs w:val="20"/>
      <w:lang w:eastAsia="ru-RU" w:bidi="ar-S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cPr>
      <w:vAlign w:val="center"/>
    </w:tcPr>
    <w:tblStylePr w:type="firstRow">
      <w:rPr>
        <w:rFonts w:ascii="Times New Roman" w:hAnsi="Times New Roman"/>
        <w:b/>
        <w:sz w:val="22"/>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shd w:val="pct12" w:color="auto" w:fill="auto"/>
      </w:tcPr>
    </w:tblStylePr>
  </w:style>
  <w:style w:type="paragraph" w:customStyle="1" w:styleId="affffffffffffffffffff1">
    <w:name w:val="Приложение"/>
    <w:basedOn w:val="aff7"/>
    <w:rsid w:val="007B135F"/>
    <w:pPr>
      <w:keepNext/>
      <w:keepLines/>
      <w:pageBreakBefore/>
      <w:pBdr>
        <w:top w:val="none" w:sz="4" w:space="0" w:color="000000"/>
        <w:left w:val="none" w:sz="4" w:space="0" w:color="000000"/>
        <w:bottom w:val="none" w:sz="4" w:space="0" w:color="000000"/>
        <w:right w:val="none" w:sz="4" w:space="0" w:color="000000"/>
        <w:between w:val="none" w:sz="4" w:space="0" w:color="000000"/>
      </w:pBdr>
      <w:tabs>
        <w:tab w:val="left" w:pos="1"/>
        <w:tab w:val="left" w:pos="284"/>
        <w:tab w:val="left" w:pos="568"/>
        <w:tab w:val="left" w:pos="1418"/>
        <w:tab w:val="left" w:pos="1701"/>
        <w:tab w:val="left" w:pos="1985"/>
      </w:tabs>
      <w:spacing w:before="240" w:after="60" w:line="259" w:lineRule="auto"/>
      <w:ind w:firstLine="0"/>
      <w:jc w:val="right"/>
      <w:outlineLvl w:val="0"/>
    </w:pPr>
    <w:rPr>
      <w:b/>
      <w:sz w:val="40"/>
      <w:szCs w:val="40"/>
      <w:lang w:eastAsia="en-US"/>
    </w:rPr>
  </w:style>
  <w:style w:type="character" w:customStyle="1" w:styleId="1f4">
    <w:name w:val="_Маркированный список уровня 1 Знак"/>
    <w:basedOn w:val="aff8"/>
    <w:link w:val="12"/>
    <w:rsid w:val="007B135F"/>
    <w:rPr>
      <w:rFonts w:ascii="Times New Roman" w:eastAsia="Times New Roman" w:hAnsi="Times New Roman" w:cs="Times New Roman"/>
      <w:kern w:val="0"/>
      <w:lang w:eastAsia="en-US" w:bidi="ar-SA"/>
    </w:rPr>
  </w:style>
  <w:style w:type="character" w:customStyle="1" w:styleId="2f7">
    <w:name w:val="_Маркированный список уровня 2 Знак"/>
    <w:basedOn w:val="1f4"/>
    <w:link w:val="2"/>
    <w:rsid w:val="007B135F"/>
    <w:rPr>
      <w:rFonts w:ascii="Times New Roman" w:eastAsia="Times New Roman" w:hAnsi="Times New Roman" w:cs="Times New Roman"/>
      <w:kern w:val="0"/>
      <w:lang w:eastAsia="en-US" w:bidi="ar-SA"/>
    </w:rPr>
  </w:style>
  <w:style w:type="character" w:customStyle="1" w:styleId="affffffffffffffffffff2">
    <w:name w:val="Привязка сноски"/>
    <w:rsid w:val="007B135F"/>
    <w:rPr>
      <w:vertAlign w:val="superscript"/>
    </w:rPr>
  </w:style>
  <w:style w:type="paragraph" w:customStyle="1" w:styleId="1fffffff0">
    <w:name w:val="Титул1"/>
    <w:link w:val="1fffffff1"/>
    <w:rsid w:val="007B135F"/>
    <w:pPr>
      <w:widowControl/>
      <w:pBdr>
        <w:top w:val="none" w:sz="4" w:space="0" w:color="000000"/>
        <w:left w:val="none" w:sz="4" w:space="0" w:color="000000"/>
        <w:bottom w:val="none" w:sz="4" w:space="0" w:color="000000"/>
        <w:right w:val="none" w:sz="4" w:space="0" w:color="000000"/>
        <w:between w:val="none" w:sz="4" w:space="0" w:color="000000"/>
      </w:pBdr>
      <w:suppressAutoHyphens w:val="0"/>
      <w:autoSpaceDN/>
      <w:spacing w:line="276" w:lineRule="auto"/>
      <w:jc w:val="center"/>
      <w:textAlignment w:val="auto"/>
    </w:pPr>
    <w:rPr>
      <w:rFonts w:ascii="Times New Roman" w:eastAsia="Times New Roman" w:hAnsi="Times New Roman" w:cs="Times New Roman"/>
      <w:caps/>
      <w:kern w:val="0"/>
      <w:lang w:eastAsia="ru-RU" w:bidi="ar-SA"/>
    </w:rPr>
  </w:style>
  <w:style w:type="character" w:customStyle="1" w:styleId="1fffffff1">
    <w:name w:val="Титул1 Знак"/>
    <w:link w:val="1fffffff0"/>
    <w:rsid w:val="007B135F"/>
    <w:rPr>
      <w:rFonts w:ascii="Times New Roman" w:eastAsia="Times New Roman" w:hAnsi="Times New Roman" w:cs="Times New Roman"/>
      <w:caps/>
      <w:kern w:val="0"/>
      <w:lang w:eastAsia="ru-RU" w:bidi="ar-SA"/>
    </w:rPr>
  </w:style>
  <w:style w:type="paragraph" w:customStyle="1" w:styleId="3ffc">
    <w:name w:val="Маркированный список (3 уровень)"/>
    <w:basedOn w:val="21"/>
    <w:link w:val="3ffd"/>
    <w:rsid w:val="007B135F"/>
    <w:pPr>
      <w:numPr>
        <w:numId w:val="0"/>
      </w:numPr>
      <w:tabs>
        <w:tab w:val="left" w:pos="1776"/>
        <w:tab w:val="num" w:pos="8920"/>
      </w:tabs>
      <w:ind w:left="1813" w:hanging="272"/>
    </w:pPr>
  </w:style>
  <w:style w:type="character" w:customStyle="1" w:styleId="3ffd">
    <w:name w:val="Маркированный список (3 уровень) Знак"/>
    <w:basedOn w:val="2ffff8"/>
    <w:link w:val="3ffc"/>
    <w:rsid w:val="007B135F"/>
    <w:rPr>
      <w:rFonts w:ascii="Times New Roman" w:eastAsia="Times New Roman" w:hAnsi="Times New Roman" w:cs="Times New Roman"/>
      <w:kern w:val="0"/>
      <w:sz w:val="26"/>
      <w:szCs w:val="20"/>
      <w:lang w:eastAsia="ru-RU" w:bidi="ar-SA"/>
    </w:rPr>
  </w:style>
  <w:style w:type="table" w:customStyle="1" w:styleId="GridTable7Colorful-Accent311">
    <w:name w:val="Grid Table 7 Colorful - Accent 311"/>
    <w:basedOn w:val="aff9"/>
    <w:uiPriority w:val="99"/>
    <w:rsid w:val="007B135F"/>
    <w:pPr>
      <w:widowControl/>
      <w:pBdr>
        <w:top w:val="none" w:sz="4" w:space="0" w:color="000000"/>
        <w:left w:val="none" w:sz="4" w:space="0" w:color="000000"/>
        <w:bottom w:val="none" w:sz="4" w:space="0" w:color="000000"/>
        <w:right w:val="none" w:sz="4" w:space="0" w:color="000000"/>
        <w:between w:val="none" w:sz="4" w:space="0" w:color="000000"/>
      </w:pBdr>
      <w:suppressAutoHyphens w:val="0"/>
      <w:autoSpaceDN/>
      <w:textAlignment w:val="auto"/>
    </w:pPr>
    <w:rPr>
      <w:rFonts w:ascii="Calibri" w:eastAsia="Calibri" w:hAnsi="Calibri" w:cs="Calibri"/>
      <w:kern w:val="0"/>
      <w:sz w:val="22"/>
      <w:szCs w:val="22"/>
      <w:lang w:eastAsia="en-US" w:bidi="ar-SA"/>
    </w:rPr>
    <w:tblPr>
      <w:tblStyleRowBandSize w:val="1"/>
      <w:tblStyleColBandSize w:val="1"/>
      <w:tblBorders>
        <w:bottom w:val="single" w:sz="4" w:space="0" w:color="9ABB59" w:themeColor="accent3" w:themeTint="FE"/>
        <w:right w:val="single" w:sz="4" w:space="0" w:color="9ABB59" w:themeColor="accent3" w:themeTint="FE"/>
        <w:insideH w:val="single" w:sz="4" w:space="0" w:color="9ABB59" w:themeColor="accent3" w:themeTint="FE"/>
        <w:insideV w:val="single" w:sz="4" w:space="0" w:color="9ABB59" w:themeColor="accent3" w:themeTint="FE"/>
      </w:tblBorders>
    </w:tblPr>
    <w:tblStylePr w:type="firstRow">
      <w:rPr>
        <w:rFonts w:ascii="Arial" w:hAnsi="Arial"/>
        <w:b/>
        <w:color w:val="9ABB59" w:themeColor="accent3" w:themeTint="FE" w:themeShade="95"/>
        <w:sz w:val="22"/>
      </w:rPr>
      <w:tblPr/>
      <w:tcPr>
        <w:tcBorders>
          <w:top w:val="none" w:sz="0" w:space="0" w:color="auto"/>
          <w:left w:val="none" w:sz="0" w:space="0" w:color="auto"/>
          <w:bottom w:val="single" w:sz="4" w:space="0" w:color="9ABB59" w:themeColor="accent3" w:themeTint="FE"/>
          <w:right w:val="none" w:sz="0" w:space="0" w:color="auto"/>
        </w:tcBorders>
        <w:shd w:val="clear" w:color="auto" w:fill="FFFFFF" w:themeFill="light1"/>
      </w:tcPr>
    </w:tblStylePr>
    <w:tblStylePr w:type="lastRow">
      <w:rPr>
        <w:rFonts w:ascii="Arial" w:hAnsi="Arial"/>
        <w:b/>
        <w:color w:val="9ABB59" w:themeColor="accent3" w:themeTint="FE" w:themeShade="95"/>
        <w:sz w:val="22"/>
      </w:rPr>
      <w:tblPr/>
      <w:tcPr>
        <w:tcBorders>
          <w:top w:val="single" w:sz="4" w:space="0" w:color="9ABB59" w:themeColor="accent3" w:themeTint="FE"/>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9ABB59" w:themeColor="accent3" w:themeTint="FE" w:themeShade="95"/>
        <w:sz w:val="22"/>
      </w:rPr>
      <w:tblPr/>
      <w:tcPr>
        <w:tcBorders>
          <w:top w:val="none" w:sz="0" w:space="0" w:color="auto"/>
          <w:left w:val="none" w:sz="0" w:space="0" w:color="auto"/>
          <w:bottom w:val="none" w:sz="0" w:space="0" w:color="auto"/>
          <w:right w:val="single" w:sz="4" w:space="0" w:color="9ABB59" w:themeColor="accent3" w:themeTint="FE"/>
        </w:tcBorders>
        <w:shd w:val="clear" w:color="auto" w:fill="FFFFFF"/>
      </w:tcPr>
    </w:tblStylePr>
    <w:tblStylePr w:type="lastCol">
      <w:rPr>
        <w:rFonts w:ascii="Arial" w:hAnsi="Arial"/>
        <w:i/>
        <w:color w:val="9ABB59" w:themeColor="accent3" w:themeTint="FE" w:themeShade="95"/>
        <w:sz w:val="22"/>
      </w:rPr>
      <w:tblPr/>
      <w:tcPr>
        <w:tcBorders>
          <w:top w:val="none" w:sz="0" w:space="0" w:color="auto"/>
          <w:left w:val="single" w:sz="4" w:space="0" w:color="9ABB59" w:themeColor="accent3" w:themeTint="FE"/>
          <w:bottom w:val="none" w:sz="0" w:space="0" w:color="auto"/>
          <w:right w:val="none" w:sz="0" w:space="0" w:color="auto"/>
        </w:tcBorders>
        <w:shd w:val="clear" w:color="auto" w:fill="FFFFFF"/>
      </w:tcPr>
    </w:tblStylePr>
    <w:tblStylePr w:type="band1Vert">
      <w:tblPr/>
      <w:tcPr>
        <w:shd w:val="clear" w:color="auto" w:fill="EAF1DC" w:themeFill="accent3" w:themeFillTint="34"/>
      </w:tcPr>
    </w:tblStylePr>
    <w:tblStylePr w:type="band1Horz">
      <w:rPr>
        <w:rFonts w:ascii="Arial" w:hAnsi="Arial"/>
        <w:color w:val="9ABB59" w:themeColor="accent3" w:themeTint="FE" w:themeShade="95"/>
        <w:sz w:val="22"/>
      </w:rPr>
      <w:tblPr/>
      <w:tcPr>
        <w:shd w:val="clear" w:color="auto" w:fill="EAF1DC" w:themeFill="accent3" w:themeFillTint="34"/>
      </w:tcPr>
    </w:tblStylePr>
    <w:tblStylePr w:type="band2Horz">
      <w:rPr>
        <w:rFonts w:ascii="Arial" w:hAnsi="Arial"/>
        <w:color w:val="9ABB59" w:themeColor="accent3" w:themeTint="FE" w:themeShade="95"/>
        <w:sz w:val="22"/>
      </w:rPr>
    </w:tblStylePr>
  </w:style>
  <w:style w:type="paragraph" w:customStyle="1" w:styleId="font6">
    <w:name w:val="font6"/>
    <w:basedOn w:val="aff7"/>
    <w:rsid w:val="007B135F"/>
    <w:pPr>
      <w:spacing w:before="100" w:beforeAutospacing="1" w:after="100" w:afterAutospacing="1" w:line="240" w:lineRule="auto"/>
      <w:ind w:firstLine="0"/>
      <w:jc w:val="left"/>
    </w:pPr>
    <w:rPr>
      <w:sz w:val="24"/>
      <w:szCs w:val="28"/>
    </w:rPr>
  </w:style>
  <w:style w:type="paragraph" w:customStyle="1" w:styleId="font7">
    <w:name w:val="font7"/>
    <w:basedOn w:val="aff7"/>
    <w:rsid w:val="007B135F"/>
    <w:pPr>
      <w:spacing w:before="100" w:beforeAutospacing="1" w:after="100" w:afterAutospacing="1" w:line="240" w:lineRule="auto"/>
      <w:ind w:firstLine="0"/>
      <w:jc w:val="left"/>
    </w:pPr>
    <w:rPr>
      <w:b/>
      <w:bCs/>
      <w:sz w:val="24"/>
      <w:szCs w:val="28"/>
    </w:rPr>
  </w:style>
  <w:style w:type="character" w:customStyle="1" w:styleId="Char1">
    <w:name w:val="Обычный Char1"/>
    <w:link w:val="1ffffff0"/>
    <w:rsid w:val="007B135F"/>
    <w:rPr>
      <w:rFonts w:ascii="Arial" w:eastAsia="Times New Roman" w:hAnsi="Arial" w:cs="Times New Roman"/>
      <w:kern w:val="0"/>
      <w:sz w:val="20"/>
      <w:szCs w:val="20"/>
      <w:lang w:eastAsia="ru-RU" w:bidi="ar-SA"/>
    </w:rPr>
  </w:style>
  <w:style w:type="character" w:customStyle="1" w:styleId="inputheadline">
    <w:name w:val="input_headline"/>
    <w:basedOn w:val="aff8"/>
    <w:rsid w:val="007B135F"/>
  </w:style>
  <w:style w:type="table" w:customStyle="1" w:styleId="4ff">
    <w:name w:val="Сетка таблицы4"/>
    <w:basedOn w:val="aff9"/>
    <w:next w:val="affffe"/>
    <w:uiPriority w:val="39"/>
    <w:rsid w:val="007B135F"/>
    <w:pPr>
      <w:widowControl/>
      <w:suppressAutoHyphens w:val="0"/>
      <w:autoSpaceDN/>
      <w:textAlignment w:val="auto"/>
    </w:pPr>
    <w:rPr>
      <w:rFonts w:asciiTheme="minorHAnsi" w:eastAsiaTheme="minorHAnsi" w:hAnsiTheme="minorHAnsi" w:cstheme="minorBidi"/>
      <w:kern w:val="0"/>
      <w:sz w:val="22"/>
      <w:szCs w:val="22"/>
      <w:lang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5f6">
    <w:name w:val="Неразрешенное упоминание5"/>
    <w:basedOn w:val="aff8"/>
    <w:uiPriority w:val="99"/>
    <w:semiHidden/>
    <w:unhideWhenUsed/>
    <w:rsid w:val="007B135F"/>
    <w:rPr>
      <w:color w:val="605E5C"/>
      <w:shd w:val="clear" w:color="auto" w:fill="E1DFDD"/>
    </w:rPr>
  </w:style>
  <w:style w:type="character" w:customStyle="1" w:styleId="6a">
    <w:name w:val="Неразрешенное упоминание6"/>
    <w:basedOn w:val="aff8"/>
    <w:uiPriority w:val="99"/>
    <w:semiHidden/>
    <w:unhideWhenUsed/>
    <w:rsid w:val="007B135F"/>
    <w:rPr>
      <w:color w:val="605E5C"/>
      <w:shd w:val="clear" w:color="auto" w:fill="E1DFDD"/>
    </w:rPr>
  </w:style>
  <w:style w:type="paragraph" w:customStyle="1" w:styleId="affffffffffffffffffff3">
    <w:name w:val="Оформление рисунка"/>
    <w:basedOn w:val="aff7"/>
    <w:link w:val="affffffffffffffffffff4"/>
    <w:rsid w:val="007B135F"/>
    <w:pPr>
      <w:keepNext/>
      <w:tabs>
        <w:tab w:val="left" w:pos="426"/>
      </w:tabs>
      <w:spacing w:line="240" w:lineRule="auto"/>
      <w:ind w:firstLine="0"/>
      <w:contextualSpacing/>
      <w:jc w:val="center"/>
    </w:pPr>
    <w:rPr>
      <w:noProof/>
      <w:sz w:val="24"/>
    </w:rPr>
  </w:style>
  <w:style w:type="character" w:customStyle="1" w:styleId="affffffffffffffffffff4">
    <w:name w:val="Оформление рисунка Знак"/>
    <w:basedOn w:val="aff8"/>
    <w:link w:val="affffffffffffffffffff3"/>
    <w:rsid w:val="007B135F"/>
    <w:rPr>
      <w:rFonts w:ascii="Times New Roman" w:eastAsia="Times New Roman" w:hAnsi="Times New Roman" w:cs="Times New Roman"/>
      <w:noProof/>
      <w:kern w:val="0"/>
      <w:lang w:eastAsia="ru-RU" w:bidi="ar-SA"/>
    </w:rPr>
  </w:style>
  <w:style w:type="paragraph" w:customStyle="1" w:styleId="3410">
    <w:name w:val="34_Список_Марк_1"/>
    <w:basedOn w:val="aff7"/>
    <w:link w:val="3411"/>
    <w:rsid w:val="007B135F"/>
    <w:pPr>
      <w:tabs>
        <w:tab w:val="num" w:pos="1323"/>
      </w:tabs>
      <w:suppressAutoHyphens/>
      <w:ind w:left="1323" w:hanging="614"/>
    </w:pPr>
    <w:rPr>
      <w:sz w:val="24"/>
      <w:szCs w:val="20"/>
      <w:lang w:eastAsia="x-none"/>
    </w:rPr>
  </w:style>
  <w:style w:type="character" w:customStyle="1" w:styleId="3411">
    <w:name w:val="34_Список_Марк_1 Знак"/>
    <w:link w:val="3410"/>
    <w:locked/>
    <w:rsid w:val="007B135F"/>
    <w:rPr>
      <w:rFonts w:ascii="Times New Roman" w:eastAsia="Times New Roman" w:hAnsi="Times New Roman" w:cs="Times New Roman"/>
      <w:kern w:val="0"/>
      <w:szCs w:val="20"/>
      <w:lang w:eastAsia="x-none" w:bidi="ar-SA"/>
    </w:rPr>
  </w:style>
  <w:style w:type="character" w:customStyle="1" w:styleId="78">
    <w:name w:val="Неразрешенное упоминание7"/>
    <w:basedOn w:val="aff8"/>
    <w:uiPriority w:val="99"/>
    <w:semiHidden/>
    <w:unhideWhenUsed/>
    <w:rsid w:val="007B135F"/>
    <w:rPr>
      <w:color w:val="605E5C"/>
      <w:shd w:val="clear" w:color="auto" w:fill="E1DFDD"/>
    </w:rPr>
  </w:style>
  <w:style w:type="paragraph" w:customStyle="1" w:styleId="05">
    <w:name w:val="0 Заглавие"/>
    <w:basedOn w:val="affffffffffffff6"/>
    <w:link w:val="06"/>
    <w:qFormat/>
    <w:rsid w:val="007B135F"/>
    <w:pPr>
      <w:tabs>
        <w:tab w:val="left" w:pos="426"/>
      </w:tabs>
      <w:contextualSpacing/>
    </w:pPr>
  </w:style>
  <w:style w:type="character" w:customStyle="1" w:styleId="affffffffffffff7">
    <w:name w:val="Подзаголовок (без уровня) Знак"/>
    <w:basedOn w:val="afff3"/>
    <w:link w:val="affffffffffffff6"/>
    <w:uiPriority w:val="99"/>
    <w:rsid w:val="007B135F"/>
    <w:rPr>
      <w:rFonts w:ascii="Times New Roman" w:eastAsia="Times New Roman" w:hAnsi="Times New Roman" w:cs="Times New Roman"/>
      <w:b/>
      <w:kern w:val="0"/>
      <w:sz w:val="40"/>
      <w:szCs w:val="40"/>
      <w:lang w:eastAsia="ru-RU" w:bidi="ar-SA"/>
    </w:rPr>
  </w:style>
  <w:style w:type="character" w:customStyle="1" w:styleId="06">
    <w:name w:val="0 Заглавие Знак"/>
    <w:basedOn w:val="affffffffffffff7"/>
    <w:link w:val="05"/>
    <w:rsid w:val="007B135F"/>
    <w:rPr>
      <w:rFonts w:ascii="Times New Roman" w:eastAsia="Times New Roman" w:hAnsi="Times New Roman" w:cs="Times New Roman"/>
      <w:b/>
      <w:kern w:val="0"/>
      <w:sz w:val="40"/>
      <w:szCs w:val="40"/>
      <w:lang w:eastAsia="ru-RU" w:bidi="ar-SA"/>
    </w:rPr>
  </w:style>
  <w:style w:type="paragraph" w:customStyle="1" w:styleId="1fffffff2">
    <w:name w:val="1 Заглавие"/>
    <w:basedOn w:val="19"/>
    <w:link w:val="1fffffff3"/>
    <w:qFormat/>
    <w:rsid w:val="007B135F"/>
    <w:pPr>
      <w:keepNext w:val="0"/>
      <w:tabs>
        <w:tab w:val="num" w:pos="709"/>
      </w:tabs>
      <w:suppressAutoHyphens w:val="0"/>
      <w:autoSpaceDN/>
      <w:spacing w:before="0" w:after="0"/>
      <w:ind w:left="709" w:hanging="709"/>
      <w:jc w:val="both"/>
      <w:textAlignment w:val="auto"/>
    </w:pPr>
    <w:rPr>
      <w:rFonts w:ascii="Times New Roman" w:eastAsia="Times New Roman" w:hAnsi="Times New Roman" w:cs="Times New Roman"/>
      <w:bCs w:val="0"/>
      <w:caps w:val="0"/>
      <w:kern w:val="0"/>
      <w:sz w:val="24"/>
      <w:szCs w:val="24"/>
      <w:lang w:eastAsia="ru-RU" w:bidi="ar-SA"/>
    </w:rPr>
  </w:style>
  <w:style w:type="paragraph" w:customStyle="1" w:styleId="2ffff9">
    <w:name w:val="2 Заглавие"/>
    <w:basedOn w:val="29"/>
    <w:link w:val="2ffffa"/>
    <w:qFormat/>
    <w:rsid w:val="007B135F"/>
    <w:pPr>
      <w:keepNext/>
      <w:keepLines/>
      <w:tabs>
        <w:tab w:val="num" w:pos="709"/>
      </w:tabs>
      <w:suppressAutoHyphens w:val="0"/>
      <w:autoSpaceDN/>
      <w:spacing w:before="0" w:after="0"/>
      <w:ind w:left="709" w:hanging="709"/>
      <w:jc w:val="both"/>
      <w:textAlignment w:val="auto"/>
    </w:pPr>
    <w:rPr>
      <w:rFonts w:eastAsiaTheme="majorEastAsia" w:cs="Times New Roman"/>
      <w:bCs w:val="0"/>
      <w:kern w:val="0"/>
      <w:sz w:val="24"/>
      <w:szCs w:val="24"/>
      <w:lang w:eastAsia="ru-RU" w:bidi="ar-SA"/>
    </w:rPr>
  </w:style>
  <w:style w:type="character" w:customStyle="1" w:styleId="1fffffff3">
    <w:name w:val="1 Заглавие Знак"/>
    <w:basedOn w:val="aff8"/>
    <w:link w:val="1fffffff2"/>
    <w:rsid w:val="007B135F"/>
    <w:rPr>
      <w:rFonts w:ascii="Times New Roman" w:eastAsia="Times New Roman" w:hAnsi="Times New Roman" w:cs="Times New Roman"/>
      <w:b/>
      <w:kern w:val="0"/>
      <w:lang w:eastAsia="ru-RU" w:bidi="ar-SA"/>
    </w:rPr>
  </w:style>
  <w:style w:type="paragraph" w:customStyle="1" w:styleId="-a">
    <w:name w:val="- Перечисление"/>
    <w:basedOn w:val="1f5"/>
    <w:link w:val="-b"/>
    <w:qFormat/>
    <w:rsid w:val="007B135F"/>
  </w:style>
  <w:style w:type="character" w:customStyle="1" w:styleId="2ffffa">
    <w:name w:val="2 Заглавие Знак"/>
    <w:basedOn w:val="aff8"/>
    <w:link w:val="2ffff9"/>
    <w:rsid w:val="007B135F"/>
    <w:rPr>
      <w:rFonts w:ascii="Times New Roman" w:eastAsiaTheme="majorEastAsia" w:hAnsi="Times New Roman" w:cs="Times New Roman"/>
      <w:b/>
      <w:kern w:val="0"/>
      <w:lang w:eastAsia="ru-RU" w:bidi="ar-SA"/>
    </w:rPr>
  </w:style>
  <w:style w:type="paragraph" w:customStyle="1" w:styleId="-c">
    <w:name w:val="П-Таблица"/>
    <w:basedOn w:val="--2"/>
    <w:link w:val="-d"/>
    <w:qFormat/>
    <w:rsid w:val="007B135F"/>
  </w:style>
  <w:style w:type="character" w:customStyle="1" w:styleId="-b">
    <w:name w:val="- Перечисление Знак"/>
    <w:basedOn w:val="1f6"/>
    <w:link w:val="-a"/>
    <w:rsid w:val="007B135F"/>
    <w:rPr>
      <w:rFonts w:ascii="Times New Roman" w:eastAsia="Times New Roman" w:hAnsi="Times New Roman" w:cs="Times New Roman"/>
      <w:kern w:val="0"/>
      <w:lang w:eastAsia="en-US" w:bidi="ar-SA"/>
    </w:rPr>
  </w:style>
  <w:style w:type="paragraph" w:customStyle="1" w:styleId="-e">
    <w:name w:val="Т-Таблица"/>
    <w:basedOn w:val="aff7"/>
    <w:link w:val="-f"/>
    <w:qFormat/>
    <w:rsid w:val="007B135F"/>
    <w:pPr>
      <w:widowControl w:val="0"/>
      <w:spacing w:line="240" w:lineRule="auto"/>
      <w:ind w:left="11" w:hanging="11"/>
    </w:pPr>
    <w:rPr>
      <w:color w:val="000000"/>
      <w:sz w:val="20"/>
      <w:szCs w:val="20"/>
    </w:rPr>
  </w:style>
  <w:style w:type="character" w:customStyle="1" w:styleId="-d">
    <w:name w:val="П-Таблица Знак"/>
    <w:basedOn w:val="--3"/>
    <w:link w:val="-c"/>
    <w:rsid w:val="007B135F"/>
    <w:rPr>
      <w:rFonts w:ascii="Times New Roman" w:eastAsia="Arial Unicode MS" w:hAnsi="Times New Roman" w:cs="Times New Roman"/>
      <w:b/>
      <w:bCs/>
      <w:kern w:val="0"/>
      <w:sz w:val="20"/>
      <w:lang w:eastAsia="en-US" w:bidi="en-US"/>
    </w:rPr>
  </w:style>
  <w:style w:type="paragraph" w:customStyle="1" w:styleId="3ffe">
    <w:name w:val="3 Заголовок"/>
    <w:basedOn w:val="37"/>
    <w:link w:val="3fff"/>
    <w:qFormat/>
    <w:rsid w:val="007B135F"/>
    <w:pPr>
      <w:keepLines/>
      <w:tabs>
        <w:tab w:val="num" w:pos="709"/>
      </w:tabs>
      <w:suppressAutoHyphens w:val="0"/>
      <w:autoSpaceDN/>
      <w:spacing w:before="0" w:after="0"/>
      <w:ind w:left="709" w:hanging="709"/>
      <w:jc w:val="both"/>
      <w:textAlignment w:val="auto"/>
    </w:pPr>
    <w:rPr>
      <w:rFonts w:eastAsiaTheme="majorEastAsia"/>
      <w:bCs w:val="0"/>
      <w:kern w:val="0"/>
      <w:lang w:eastAsia="ru-RU" w:bidi="ar-SA"/>
    </w:rPr>
  </w:style>
  <w:style w:type="character" w:customStyle="1" w:styleId="-f">
    <w:name w:val="Т-Таблица Знак"/>
    <w:basedOn w:val="aff8"/>
    <w:link w:val="-e"/>
    <w:rsid w:val="007B135F"/>
    <w:rPr>
      <w:rFonts w:ascii="Times New Roman" w:eastAsia="Times New Roman" w:hAnsi="Times New Roman" w:cs="Times New Roman"/>
      <w:color w:val="000000"/>
      <w:kern w:val="0"/>
      <w:sz w:val="20"/>
      <w:szCs w:val="20"/>
      <w:lang w:eastAsia="ru-RU" w:bidi="ar-SA"/>
    </w:rPr>
  </w:style>
  <w:style w:type="paragraph" w:customStyle="1" w:styleId="affffffffffffffffffff5">
    <w:name w:val="Рис"/>
    <w:basedOn w:val="affc"/>
    <w:link w:val="affffffffffffffffffff6"/>
    <w:qFormat/>
    <w:rsid w:val="007B135F"/>
    <w:pPr>
      <w:widowControl/>
      <w:suppressLineNumbers w:val="0"/>
      <w:suppressAutoHyphens w:val="0"/>
      <w:autoSpaceDN/>
      <w:spacing w:before="40"/>
      <w:textAlignment w:val="auto"/>
    </w:pPr>
    <w:rPr>
      <w:rFonts w:eastAsia="Times New Roman"/>
      <w:b/>
      <w:bCs/>
      <w:iCs w:val="0"/>
      <w:kern w:val="0"/>
      <w:sz w:val="20"/>
      <w:szCs w:val="20"/>
    </w:rPr>
  </w:style>
  <w:style w:type="character" w:customStyle="1" w:styleId="3fff">
    <w:name w:val="3 Заголовок Знак"/>
    <w:basedOn w:val="3b"/>
    <w:link w:val="3ffe"/>
    <w:rsid w:val="007B135F"/>
    <w:rPr>
      <w:rFonts w:ascii="Times New Roman" w:eastAsiaTheme="majorEastAsia" w:hAnsi="Times New Roman" w:cs="Times New Roman"/>
      <w:b/>
      <w:bCs w:val="0"/>
      <w:kern w:val="0"/>
      <w:sz w:val="28"/>
      <w:szCs w:val="28"/>
      <w:lang w:eastAsia="ru-RU" w:bidi="ar-SA"/>
    </w:rPr>
  </w:style>
  <w:style w:type="paragraph" w:customStyle="1" w:styleId="4ff0">
    <w:name w:val="4 Заголовок"/>
    <w:basedOn w:val="46"/>
    <w:link w:val="4ff1"/>
    <w:qFormat/>
    <w:rsid w:val="007B135F"/>
    <w:pPr>
      <w:widowControl/>
      <w:tabs>
        <w:tab w:val="clear" w:pos="993"/>
      </w:tabs>
      <w:suppressAutoHyphens w:val="0"/>
      <w:autoSpaceDN/>
      <w:spacing w:before="0" w:after="0"/>
      <w:ind w:left="709" w:hanging="709"/>
      <w:jc w:val="both"/>
      <w:textAlignment w:val="auto"/>
    </w:pPr>
    <w:rPr>
      <w:rFonts w:eastAsiaTheme="majorEastAsia" w:cstheme="majorBidi"/>
      <w:bCs w:val="0"/>
      <w:iCs/>
      <w:kern w:val="0"/>
      <w:szCs w:val="22"/>
      <w:lang w:eastAsia="ru-RU" w:bidi="ar-SA"/>
    </w:rPr>
  </w:style>
  <w:style w:type="character" w:customStyle="1" w:styleId="affffffffffffffffffff6">
    <w:name w:val="Рис Знак"/>
    <w:basedOn w:val="affd"/>
    <w:link w:val="affffffffffffffffffff5"/>
    <w:rsid w:val="007B135F"/>
    <w:rPr>
      <w:rFonts w:ascii="Times New Roman" w:eastAsia="Times New Roman" w:hAnsi="Times New Roman" w:cs="Times New Roman"/>
      <w:b/>
      <w:bCs/>
      <w:iCs w:val="0"/>
      <w:noProof/>
      <w:kern w:val="0"/>
      <w:sz w:val="20"/>
      <w:szCs w:val="20"/>
      <w:lang w:eastAsia="ru-RU" w:bidi="ar-SA"/>
    </w:rPr>
  </w:style>
  <w:style w:type="character" w:customStyle="1" w:styleId="4ff1">
    <w:name w:val="4 Заголовок Знак"/>
    <w:basedOn w:val="47"/>
    <w:link w:val="4ff0"/>
    <w:rsid w:val="007B135F"/>
    <w:rPr>
      <w:rFonts w:ascii="Times New Roman" w:eastAsiaTheme="majorEastAsia" w:hAnsi="Times New Roman" w:cstheme="majorBidi"/>
      <w:b/>
      <w:bCs w:val="0"/>
      <w:iCs/>
      <w:kern w:val="0"/>
      <w:sz w:val="28"/>
      <w:szCs w:val="22"/>
      <w:lang w:eastAsia="ru-RU" w:bidi="ar-SA"/>
    </w:rPr>
  </w:style>
  <w:style w:type="paragraph" w:customStyle="1" w:styleId="5f7">
    <w:name w:val="5 Заголовок"/>
    <w:basedOn w:val="55"/>
    <w:link w:val="5f8"/>
    <w:qFormat/>
    <w:rsid w:val="007B135F"/>
    <w:pPr>
      <w:keepLines/>
      <w:widowControl/>
      <w:suppressAutoHyphens w:val="0"/>
      <w:autoSpaceDN/>
      <w:spacing w:before="0" w:after="0"/>
      <w:ind w:left="709" w:hanging="709"/>
      <w:jc w:val="both"/>
      <w:textAlignment w:val="auto"/>
    </w:pPr>
    <w:rPr>
      <w:rFonts w:ascii="Times New Roman" w:eastAsiaTheme="majorEastAsia" w:hAnsi="Times New Roman" w:cstheme="majorBidi"/>
      <w:bCs w:val="0"/>
      <w:kern w:val="0"/>
      <w:sz w:val="24"/>
      <w:szCs w:val="22"/>
      <w:lang w:eastAsia="ru-RU" w:bidi="ar-SA"/>
    </w:rPr>
  </w:style>
  <w:style w:type="paragraph" w:customStyle="1" w:styleId="affffffffffffffffffff7">
    <w:name w:val="* Перечисление"/>
    <w:basedOn w:val="2b"/>
    <w:link w:val="affffffffffffffffffff8"/>
    <w:qFormat/>
    <w:rsid w:val="007B135F"/>
  </w:style>
  <w:style w:type="character" w:customStyle="1" w:styleId="5f8">
    <w:name w:val="5 Заголовок Знак"/>
    <w:basedOn w:val="aff8"/>
    <w:link w:val="5f7"/>
    <w:rsid w:val="007B135F"/>
    <w:rPr>
      <w:rFonts w:ascii="Times New Roman" w:eastAsiaTheme="majorEastAsia" w:hAnsi="Times New Roman" w:cstheme="majorBidi"/>
      <w:b/>
      <w:kern w:val="0"/>
      <w:szCs w:val="22"/>
      <w:lang w:eastAsia="ru-RU" w:bidi="ar-SA"/>
    </w:rPr>
  </w:style>
  <w:style w:type="paragraph" w:customStyle="1" w:styleId="affffffffffffffffffff9">
    <w:name w:val="Приложение *"/>
    <w:basedOn w:val="afffffe"/>
    <w:link w:val="affffffffffffffffffffa"/>
    <w:qFormat/>
    <w:rsid w:val="007B135F"/>
    <w:pPr>
      <w:jc w:val="right"/>
    </w:pPr>
    <w:rPr>
      <w:b/>
    </w:rPr>
  </w:style>
  <w:style w:type="character" w:customStyle="1" w:styleId="2ffff7">
    <w:name w:val="Маркер уровень 2 Знак"/>
    <w:basedOn w:val="1f6"/>
    <w:link w:val="2b"/>
    <w:rsid w:val="007B135F"/>
    <w:rPr>
      <w:rFonts w:ascii="Times New Roman" w:eastAsia="Times New Roman" w:hAnsi="Times New Roman" w:cs="Times New Roman"/>
      <w:kern w:val="0"/>
      <w:lang w:eastAsia="en-US" w:bidi="ar-SA"/>
    </w:rPr>
  </w:style>
  <w:style w:type="character" w:customStyle="1" w:styleId="affffffffffffffffffff8">
    <w:name w:val="* Перечисление Знак"/>
    <w:basedOn w:val="2ffff7"/>
    <w:link w:val="affffffffffffffffffff7"/>
    <w:rsid w:val="007B135F"/>
    <w:rPr>
      <w:rFonts w:ascii="Times New Roman" w:eastAsia="Times New Roman" w:hAnsi="Times New Roman" w:cs="Times New Roman"/>
      <w:kern w:val="0"/>
      <w:lang w:eastAsia="en-US" w:bidi="ar-SA"/>
    </w:rPr>
  </w:style>
  <w:style w:type="paragraph" w:customStyle="1" w:styleId="60">
    <w:name w:val="6 Заголовок"/>
    <w:basedOn w:val="61"/>
    <w:link w:val="6b"/>
    <w:qFormat/>
    <w:rsid w:val="007B135F"/>
    <w:pPr>
      <w:keepLines/>
      <w:numPr>
        <w:ilvl w:val="5"/>
        <w:numId w:val="23"/>
      </w:numPr>
      <w:tabs>
        <w:tab w:val="left" w:pos="0"/>
        <w:tab w:val="left" w:pos="3119"/>
      </w:tabs>
      <w:suppressAutoHyphens w:val="0"/>
      <w:autoSpaceDN/>
      <w:spacing w:before="0" w:after="0"/>
      <w:jc w:val="both"/>
      <w:textAlignment w:val="auto"/>
    </w:pPr>
    <w:rPr>
      <w:rFonts w:ascii="Times New Roman" w:eastAsia="Times New Roman" w:hAnsi="Times New Roman" w:cs="Times New Roman"/>
      <w:bCs w:val="0"/>
      <w:i w:val="0"/>
      <w:iCs w:val="0"/>
      <w:color w:val="000000" w:themeColor="text1"/>
      <w:kern w:val="32"/>
      <w:szCs w:val="20"/>
      <w:lang w:eastAsia="ru-RU" w:bidi="ar-SA"/>
    </w:rPr>
  </w:style>
  <w:style w:type="character" w:customStyle="1" w:styleId="affffffffffffffffffffa">
    <w:name w:val="Приложение * Знак"/>
    <w:basedOn w:val="affffff"/>
    <w:link w:val="affffffffffffffffffff9"/>
    <w:rsid w:val="007B135F"/>
    <w:rPr>
      <w:rFonts w:ascii="Times New Roman" w:eastAsia="Times New Roman" w:hAnsi="Times New Roman" w:cs="Times New Roman"/>
      <w:b/>
      <w:kern w:val="0"/>
      <w:szCs w:val="20"/>
      <w:lang w:eastAsia="ru-RU" w:bidi="ar-SA"/>
    </w:rPr>
  </w:style>
  <w:style w:type="character" w:customStyle="1" w:styleId="6b">
    <w:name w:val="6 Заголовок Знак"/>
    <w:basedOn w:val="62"/>
    <w:link w:val="60"/>
    <w:rsid w:val="007B135F"/>
    <w:rPr>
      <w:rFonts w:ascii="Times New Roman" w:eastAsia="Times New Roman" w:hAnsi="Times New Roman" w:cs="Times New Roman"/>
      <w:b/>
      <w:bCs w:val="0"/>
      <w:i w:val="0"/>
      <w:iCs w:val="0"/>
      <w:color w:val="000000" w:themeColor="text1"/>
      <w:kern w:val="32"/>
      <w:sz w:val="28"/>
      <w:szCs w:val="20"/>
      <w:lang w:eastAsia="ru-RU"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26750">
      <w:bodyDiv w:val="1"/>
      <w:marLeft w:val="0"/>
      <w:marRight w:val="0"/>
      <w:marTop w:val="0"/>
      <w:marBottom w:val="0"/>
      <w:divBdr>
        <w:top w:val="none" w:sz="0" w:space="0" w:color="auto"/>
        <w:left w:val="none" w:sz="0" w:space="0" w:color="auto"/>
        <w:bottom w:val="none" w:sz="0" w:space="0" w:color="auto"/>
        <w:right w:val="none" w:sz="0" w:space="0" w:color="auto"/>
      </w:divBdr>
    </w:div>
    <w:div w:id="68893054">
      <w:bodyDiv w:val="1"/>
      <w:marLeft w:val="0"/>
      <w:marRight w:val="0"/>
      <w:marTop w:val="0"/>
      <w:marBottom w:val="0"/>
      <w:divBdr>
        <w:top w:val="none" w:sz="0" w:space="0" w:color="auto"/>
        <w:left w:val="none" w:sz="0" w:space="0" w:color="auto"/>
        <w:bottom w:val="none" w:sz="0" w:space="0" w:color="auto"/>
        <w:right w:val="none" w:sz="0" w:space="0" w:color="auto"/>
      </w:divBdr>
    </w:div>
    <w:div w:id="186866881">
      <w:bodyDiv w:val="1"/>
      <w:marLeft w:val="0"/>
      <w:marRight w:val="0"/>
      <w:marTop w:val="0"/>
      <w:marBottom w:val="0"/>
      <w:divBdr>
        <w:top w:val="none" w:sz="0" w:space="0" w:color="auto"/>
        <w:left w:val="none" w:sz="0" w:space="0" w:color="auto"/>
        <w:bottom w:val="none" w:sz="0" w:space="0" w:color="auto"/>
        <w:right w:val="none" w:sz="0" w:space="0" w:color="auto"/>
      </w:divBdr>
      <w:divsChild>
        <w:div w:id="771314964">
          <w:marLeft w:val="0"/>
          <w:marRight w:val="0"/>
          <w:marTop w:val="0"/>
          <w:marBottom w:val="0"/>
          <w:divBdr>
            <w:top w:val="none" w:sz="0" w:space="0" w:color="auto"/>
            <w:left w:val="none" w:sz="0" w:space="0" w:color="auto"/>
            <w:bottom w:val="none" w:sz="0" w:space="0" w:color="auto"/>
            <w:right w:val="none" w:sz="0" w:space="0" w:color="auto"/>
          </w:divBdr>
        </w:div>
      </w:divsChild>
    </w:div>
    <w:div w:id="375273214">
      <w:bodyDiv w:val="1"/>
      <w:marLeft w:val="0"/>
      <w:marRight w:val="0"/>
      <w:marTop w:val="0"/>
      <w:marBottom w:val="0"/>
      <w:divBdr>
        <w:top w:val="none" w:sz="0" w:space="0" w:color="auto"/>
        <w:left w:val="none" w:sz="0" w:space="0" w:color="auto"/>
        <w:bottom w:val="none" w:sz="0" w:space="0" w:color="auto"/>
        <w:right w:val="none" w:sz="0" w:space="0" w:color="auto"/>
      </w:divBdr>
    </w:div>
    <w:div w:id="405109702">
      <w:bodyDiv w:val="1"/>
      <w:marLeft w:val="0"/>
      <w:marRight w:val="0"/>
      <w:marTop w:val="0"/>
      <w:marBottom w:val="0"/>
      <w:divBdr>
        <w:top w:val="none" w:sz="0" w:space="0" w:color="auto"/>
        <w:left w:val="none" w:sz="0" w:space="0" w:color="auto"/>
        <w:bottom w:val="none" w:sz="0" w:space="0" w:color="auto"/>
        <w:right w:val="none" w:sz="0" w:space="0" w:color="auto"/>
      </w:divBdr>
    </w:div>
    <w:div w:id="423458206">
      <w:bodyDiv w:val="1"/>
      <w:marLeft w:val="0"/>
      <w:marRight w:val="0"/>
      <w:marTop w:val="0"/>
      <w:marBottom w:val="0"/>
      <w:divBdr>
        <w:top w:val="none" w:sz="0" w:space="0" w:color="auto"/>
        <w:left w:val="none" w:sz="0" w:space="0" w:color="auto"/>
        <w:bottom w:val="none" w:sz="0" w:space="0" w:color="auto"/>
        <w:right w:val="none" w:sz="0" w:space="0" w:color="auto"/>
      </w:divBdr>
    </w:div>
    <w:div w:id="494611380">
      <w:bodyDiv w:val="1"/>
      <w:marLeft w:val="0"/>
      <w:marRight w:val="0"/>
      <w:marTop w:val="0"/>
      <w:marBottom w:val="0"/>
      <w:divBdr>
        <w:top w:val="none" w:sz="0" w:space="0" w:color="auto"/>
        <w:left w:val="none" w:sz="0" w:space="0" w:color="auto"/>
        <w:bottom w:val="none" w:sz="0" w:space="0" w:color="auto"/>
        <w:right w:val="none" w:sz="0" w:space="0" w:color="auto"/>
      </w:divBdr>
      <w:divsChild>
        <w:div w:id="1357192692">
          <w:marLeft w:val="0"/>
          <w:marRight w:val="0"/>
          <w:marTop w:val="0"/>
          <w:marBottom w:val="0"/>
          <w:divBdr>
            <w:top w:val="none" w:sz="0" w:space="0" w:color="auto"/>
            <w:left w:val="none" w:sz="0" w:space="0" w:color="auto"/>
            <w:bottom w:val="none" w:sz="0" w:space="0" w:color="auto"/>
            <w:right w:val="none" w:sz="0" w:space="0" w:color="auto"/>
          </w:divBdr>
        </w:div>
        <w:div w:id="1791630889">
          <w:marLeft w:val="0"/>
          <w:marRight w:val="0"/>
          <w:marTop w:val="0"/>
          <w:marBottom w:val="0"/>
          <w:divBdr>
            <w:top w:val="none" w:sz="0" w:space="0" w:color="auto"/>
            <w:left w:val="none" w:sz="0" w:space="0" w:color="auto"/>
            <w:bottom w:val="none" w:sz="0" w:space="0" w:color="auto"/>
            <w:right w:val="none" w:sz="0" w:space="0" w:color="auto"/>
          </w:divBdr>
        </w:div>
      </w:divsChild>
    </w:div>
    <w:div w:id="616372081">
      <w:bodyDiv w:val="1"/>
      <w:marLeft w:val="0"/>
      <w:marRight w:val="0"/>
      <w:marTop w:val="0"/>
      <w:marBottom w:val="0"/>
      <w:divBdr>
        <w:top w:val="none" w:sz="0" w:space="0" w:color="auto"/>
        <w:left w:val="none" w:sz="0" w:space="0" w:color="auto"/>
        <w:bottom w:val="none" w:sz="0" w:space="0" w:color="auto"/>
        <w:right w:val="none" w:sz="0" w:space="0" w:color="auto"/>
      </w:divBdr>
    </w:div>
    <w:div w:id="631911561">
      <w:bodyDiv w:val="1"/>
      <w:marLeft w:val="0"/>
      <w:marRight w:val="0"/>
      <w:marTop w:val="0"/>
      <w:marBottom w:val="0"/>
      <w:divBdr>
        <w:top w:val="none" w:sz="0" w:space="0" w:color="auto"/>
        <w:left w:val="none" w:sz="0" w:space="0" w:color="auto"/>
        <w:bottom w:val="none" w:sz="0" w:space="0" w:color="auto"/>
        <w:right w:val="none" w:sz="0" w:space="0" w:color="auto"/>
      </w:divBdr>
      <w:divsChild>
        <w:div w:id="28185727">
          <w:marLeft w:val="0"/>
          <w:marRight w:val="0"/>
          <w:marTop w:val="0"/>
          <w:marBottom w:val="0"/>
          <w:divBdr>
            <w:top w:val="none" w:sz="0" w:space="0" w:color="auto"/>
            <w:left w:val="none" w:sz="0" w:space="0" w:color="auto"/>
            <w:bottom w:val="none" w:sz="0" w:space="0" w:color="auto"/>
            <w:right w:val="none" w:sz="0" w:space="0" w:color="auto"/>
          </w:divBdr>
          <w:divsChild>
            <w:div w:id="297299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460513">
      <w:bodyDiv w:val="1"/>
      <w:marLeft w:val="0"/>
      <w:marRight w:val="0"/>
      <w:marTop w:val="0"/>
      <w:marBottom w:val="0"/>
      <w:divBdr>
        <w:top w:val="none" w:sz="0" w:space="0" w:color="auto"/>
        <w:left w:val="none" w:sz="0" w:space="0" w:color="auto"/>
        <w:bottom w:val="none" w:sz="0" w:space="0" w:color="auto"/>
        <w:right w:val="none" w:sz="0" w:space="0" w:color="auto"/>
      </w:divBdr>
    </w:div>
    <w:div w:id="919100008">
      <w:bodyDiv w:val="1"/>
      <w:marLeft w:val="0"/>
      <w:marRight w:val="0"/>
      <w:marTop w:val="0"/>
      <w:marBottom w:val="0"/>
      <w:divBdr>
        <w:top w:val="none" w:sz="0" w:space="0" w:color="auto"/>
        <w:left w:val="none" w:sz="0" w:space="0" w:color="auto"/>
        <w:bottom w:val="none" w:sz="0" w:space="0" w:color="auto"/>
        <w:right w:val="none" w:sz="0" w:space="0" w:color="auto"/>
      </w:divBdr>
    </w:div>
    <w:div w:id="964582528">
      <w:bodyDiv w:val="1"/>
      <w:marLeft w:val="0"/>
      <w:marRight w:val="0"/>
      <w:marTop w:val="0"/>
      <w:marBottom w:val="0"/>
      <w:divBdr>
        <w:top w:val="none" w:sz="0" w:space="0" w:color="auto"/>
        <w:left w:val="none" w:sz="0" w:space="0" w:color="auto"/>
        <w:bottom w:val="none" w:sz="0" w:space="0" w:color="auto"/>
        <w:right w:val="none" w:sz="0" w:space="0" w:color="auto"/>
      </w:divBdr>
      <w:divsChild>
        <w:div w:id="309751350">
          <w:marLeft w:val="0"/>
          <w:marRight w:val="0"/>
          <w:marTop w:val="0"/>
          <w:marBottom w:val="0"/>
          <w:divBdr>
            <w:top w:val="none" w:sz="0" w:space="0" w:color="auto"/>
            <w:left w:val="none" w:sz="0" w:space="0" w:color="auto"/>
            <w:bottom w:val="none" w:sz="0" w:space="0" w:color="auto"/>
            <w:right w:val="none" w:sz="0" w:space="0" w:color="auto"/>
          </w:divBdr>
        </w:div>
        <w:div w:id="623728603">
          <w:marLeft w:val="0"/>
          <w:marRight w:val="0"/>
          <w:marTop w:val="0"/>
          <w:marBottom w:val="0"/>
          <w:divBdr>
            <w:top w:val="none" w:sz="0" w:space="0" w:color="auto"/>
            <w:left w:val="none" w:sz="0" w:space="0" w:color="auto"/>
            <w:bottom w:val="none" w:sz="0" w:space="0" w:color="auto"/>
            <w:right w:val="none" w:sz="0" w:space="0" w:color="auto"/>
          </w:divBdr>
          <w:divsChild>
            <w:div w:id="447431652">
              <w:marLeft w:val="0"/>
              <w:marRight w:val="0"/>
              <w:marTop w:val="0"/>
              <w:marBottom w:val="0"/>
              <w:divBdr>
                <w:top w:val="none" w:sz="0" w:space="0" w:color="auto"/>
                <w:left w:val="none" w:sz="0" w:space="0" w:color="auto"/>
                <w:bottom w:val="none" w:sz="0" w:space="0" w:color="auto"/>
                <w:right w:val="none" w:sz="0" w:space="0" w:color="auto"/>
              </w:divBdr>
            </w:div>
            <w:div w:id="1454204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150092">
      <w:bodyDiv w:val="1"/>
      <w:marLeft w:val="0"/>
      <w:marRight w:val="0"/>
      <w:marTop w:val="0"/>
      <w:marBottom w:val="0"/>
      <w:divBdr>
        <w:top w:val="none" w:sz="0" w:space="0" w:color="auto"/>
        <w:left w:val="none" w:sz="0" w:space="0" w:color="auto"/>
        <w:bottom w:val="none" w:sz="0" w:space="0" w:color="auto"/>
        <w:right w:val="none" w:sz="0" w:space="0" w:color="auto"/>
      </w:divBdr>
    </w:div>
    <w:div w:id="1169368112">
      <w:bodyDiv w:val="1"/>
      <w:marLeft w:val="0"/>
      <w:marRight w:val="0"/>
      <w:marTop w:val="0"/>
      <w:marBottom w:val="0"/>
      <w:divBdr>
        <w:top w:val="none" w:sz="0" w:space="0" w:color="auto"/>
        <w:left w:val="none" w:sz="0" w:space="0" w:color="auto"/>
        <w:bottom w:val="none" w:sz="0" w:space="0" w:color="auto"/>
        <w:right w:val="none" w:sz="0" w:space="0" w:color="auto"/>
      </w:divBdr>
    </w:div>
    <w:div w:id="1381055668">
      <w:bodyDiv w:val="1"/>
      <w:marLeft w:val="0"/>
      <w:marRight w:val="0"/>
      <w:marTop w:val="0"/>
      <w:marBottom w:val="0"/>
      <w:divBdr>
        <w:top w:val="none" w:sz="0" w:space="0" w:color="auto"/>
        <w:left w:val="none" w:sz="0" w:space="0" w:color="auto"/>
        <w:bottom w:val="none" w:sz="0" w:space="0" w:color="auto"/>
        <w:right w:val="none" w:sz="0" w:space="0" w:color="auto"/>
      </w:divBdr>
    </w:div>
    <w:div w:id="1429816500">
      <w:bodyDiv w:val="1"/>
      <w:marLeft w:val="0"/>
      <w:marRight w:val="0"/>
      <w:marTop w:val="0"/>
      <w:marBottom w:val="0"/>
      <w:divBdr>
        <w:top w:val="none" w:sz="0" w:space="0" w:color="auto"/>
        <w:left w:val="none" w:sz="0" w:space="0" w:color="auto"/>
        <w:bottom w:val="none" w:sz="0" w:space="0" w:color="auto"/>
        <w:right w:val="none" w:sz="0" w:space="0" w:color="auto"/>
      </w:divBdr>
      <w:divsChild>
        <w:div w:id="1198007721">
          <w:marLeft w:val="0"/>
          <w:marRight w:val="0"/>
          <w:marTop w:val="0"/>
          <w:marBottom w:val="0"/>
          <w:divBdr>
            <w:top w:val="none" w:sz="0" w:space="0" w:color="auto"/>
            <w:left w:val="none" w:sz="0" w:space="0" w:color="auto"/>
            <w:bottom w:val="none" w:sz="0" w:space="0" w:color="auto"/>
            <w:right w:val="none" w:sz="0" w:space="0" w:color="auto"/>
          </w:divBdr>
        </w:div>
      </w:divsChild>
    </w:div>
    <w:div w:id="1489830308">
      <w:bodyDiv w:val="1"/>
      <w:marLeft w:val="0"/>
      <w:marRight w:val="0"/>
      <w:marTop w:val="0"/>
      <w:marBottom w:val="0"/>
      <w:divBdr>
        <w:top w:val="none" w:sz="0" w:space="0" w:color="auto"/>
        <w:left w:val="none" w:sz="0" w:space="0" w:color="auto"/>
        <w:bottom w:val="none" w:sz="0" w:space="0" w:color="auto"/>
        <w:right w:val="none" w:sz="0" w:space="0" w:color="auto"/>
      </w:divBdr>
    </w:div>
    <w:div w:id="1502549723">
      <w:bodyDiv w:val="1"/>
      <w:marLeft w:val="0"/>
      <w:marRight w:val="0"/>
      <w:marTop w:val="0"/>
      <w:marBottom w:val="0"/>
      <w:divBdr>
        <w:top w:val="none" w:sz="0" w:space="0" w:color="auto"/>
        <w:left w:val="none" w:sz="0" w:space="0" w:color="auto"/>
        <w:bottom w:val="none" w:sz="0" w:space="0" w:color="auto"/>
        <w:right w:val="none" w:sz="0" w:space="0" w:color="auto"/>
      </w:divBdr>
    </w:div>
    <w:div w:id="1527527109">
      <w:bodyDiv w:val="1"/>
      <w:marLeft w:val="0"/>
      <w:marRight w:val="0"/>
      <w:marTop w:val="0"/>
      <w:marBottom w:val="0"/>
      <w:divBdr>
        <w:top w:val="none" w:sz="0" w:space="0" w:color="auto"/>
        <w:left w:val="none" w:sz="0" w:space="0" w:color="auto"/>
        <w:bottom w:val="none" w:sz="0" w:space="0" w:color="auto"/>
        <w:right w:val="none" w:sz="0" w:space="0" w:color="auto"/>
      </w:divBdr>
      <w:divsChild>
        <w:div w:id="1476993703">
          <w:marLeft w:val="0"/>
          <w:marRight w:val="0"/>
          <w:marTop w:val="0"/>
          <w:marBottom w:val="300"/>
          <w:divBdr>
            <w:top w:val="none" w:sz="0" w:space="0" w:color="auto"/>
            <w:left w:val="none" w:sz="0" w:space="0" w:color="auto"/>
            <w:bottom w:val="none" w:sz="0" w:space="0" w:color="auto"/>
            <w:right w:val="none" w:sz="0" w:space="0" w:color="auto"/>
          </w:divBdr>
          <w:divsChild>
            <w:div w:id="1764766976">
              <w:marLeft w:val="0"/>
              <w:marRight w:val="0"/>
              <w:marTop w:val="0"/>
              <w:marBottom w:val="0"/>
              <w:divBdr>
                <w:top w:val="none" w:sz="0" w:space="0" w:color="auto"/>
                <w:left w:val="none" w:sz="0" w:space="0" w:color="auto"/>
                <w:bottom w:val="none" w:sz="0" w:space="0" w:color="auto"/>
                <w:right w:val="none" w:sz="0" w:space="0" w:color="auto"/>
              </w:divBdr>
            </w:div>
          </w:divsChild>
        </w:div>
        <w:div w:id="1532840284">
          <w:marLeft w:val="0"/>
          <w:marRight w:val="0"/>
          <w:marTop w:val="0"/>
          <w:marBottom w:val="0"/>
          <w:divBdr>
            <w:top w:val="none" w:sz="0" w:space="0" w:color="auto"/>
            <w:left w:val="none" w:sz="0" w:space="0" w:color="auto"/>
            <w:bottom w:val="none" w:sz="0" w:space="0" w:color="auto"/>
            <w:right w:val="none" w:sz="0" w:space="0" w:color="auto"/>
          </w:divBdr>
          <w:divsChild>
            <w:div w:id="487597198">
              <w:marLeft w:val="0"/>
              <w:marRight w:val="0"/>
              <w:marTop w:val="0"/>
              <w:marBottom w:val="0"/>
              <w:divBdr>
                <w:top w:val="none" w:sz="0" w:space="0" w:color="auto"/>
                <w:left w:val="none" w:sz="0" w:space="0" w:color="auto"/>
                <w:bottom w:val="none" w:sz="0" w:space="0" w:color="auto"/>
                <w:right w:val="none" w:sz="0" w:space="0" w:color="auto"/>
              </w:divBdr>
              <w:divsChild>
                <w:div w:id="96484557">
                  <w:marLeft w:val="0"/>
                  <w:marRight w:val="0"/>
                  <w:marTop w:val="150"/>
                  <w:marBottom w:val="0"/>
                  <w:divBdr>
                    <w:top w:val="none" w:sz="0" w:space="0" w:color="auto"/>
                    <w:left w:val="none" w:sz="0" w:space="0" w:color="auto"/>
                    <w:bottom w:val="none" w:sz="0" w:space="0" w:color="auto"/>
                    <w:right w:val="none" w:sz="0" w:space="0" w:color="auto"/>
                  </w:divBdr>
                  <w:divsChild>
                    <w:div w:id="255796049">
                      <w:marLeft w:val="0"/>
                      <w:marRight w:val="0"/>
                      <w:marTop w:val="0"/>
                      <w:marBottom w:val="0"/>
                      <w:divBdr>
                        <w:top w:val="none" w:sz="0" w:space="0" w:color="auto"/>
                        <w:left w:val="none" w:sz="0" w:space="0" w:color="auto"/>
                        <w:bottom w:val="none" w:sz="0" w:space="0" w:color="auto"/>
                        <w:right w:val="none" w:sz="0" w:space="0" w:color="auto"/>
                      </w:divBdr>
                    </w:div>
                    <w:div w:id="345258275">
                      <w:marLeft w:val="0"/>
                      <w:marRight w:val="0"/>
                      <w:marTop w:val="0"/>
                      <w:marBottom w:val="0"/>
                      <w:divBdr>
                        <w:top w:val="none" w:sz="0" w:space="0" w:color="auto"/>
                        <w:left w:val="none" w:sz="0" w:space="0" w:color="auto"/>
                        <w:bottom w:val="none" w:sz="0" w:space="0" w:color="auto"/>
                        <w:right w:val="none" w:sz="0" w:space="0" w:color="auto"/>
                      </w:divBdr>
                    </w:div>
                    <w:div w:id="653726353">
                      <w:marLeft w:val="0"/>
                      <w:marRight w:val="0"/>
                      <w:marTop w:val="0"/>
                      <w:marBottom w:val="0"/>
                      <w:divBdr>
                        <w:top w:val="none" w:sz="0" w:space="0" w:color="auto"/>
                        <w:left w:val="none" w:sz="0" w:space="0" w:color="auto"/>
                        <w:bottom w:val="none" w:sz="0" w:space="0" w:color="auto"/>
                        <w:right w:val="none" w:sz="0" w:space="0" w:color="auto"/>
                      </w:divBdr>
                    </w:div>
                    <w:div w:id="1499423997">
                      <w:marLeft w:val="0"/>
                      <w:marRight w:val="0"/>
                      <w:marTop w:val="0"/>
                      <w:marBottom w:val="0"/>
                      <w:divBdr>
                        <w:top w:val="none" w:sz="0" w:space="0" w:color="auto"/>
                        <w:left w:val="none" w:sz="0" w:space="0" w:color="auto"/>
                        <w:bottom w:val="none" w:sz="0" w:space="0" w:color="auto"/>
                        <w:right w:val="none" w:sz="0" w:space="0" w:color="auto"/>
                      </w:divBdr>
                    </w:div>
                    <w:div w:id="1557352501">
                      <w:marLeft w:val="0"/>
                      <w:marRight w:val="0"/>
                      <w:marTop w:val="0"/>
                      <w:marBottom w:val="0"/>
                      <w:divBdr>
                        <w:top w:val="none" w:sz="0" w:space="0" w:color="auto"/>
                        <w:left w:val="none" w:sz="0" w:space="0" w:color="auto"/>
                        <w:bottom w:val="none" w:sz="0" w:space="0" w:color="auto"/>
                        <w:right w:val="none" w:sz="0" w:space="0" w:color="auto"/>
                      </w:divBdr>
                    </w:div>
                    <w:div w:id="1844584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112069">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592397413">
      <w:bodyDiv w:val="1"/>
      <w:marLeft w:val="0"/>
      <w:marRight w:val="0"/>
      <w:marTop w:val="0"/>
      <w:marBottom w:val="0"/>
      <w:divBdr>
        <w:top w:val="none" w:sz="0" w:space="0" w:color="auto"/>
        <w:left w:val="none" w:sz="0" w:space="0" w:color="auto"/>
        <w:bottom w:val="none" w:sz="0" w:space="0" w:color="auto"/>
        <w:right w:val="none" w:sz="0" w:space="0" w:color="auto"/>
      </w:divBdr>
    </w:div>
    <w:div w:id="1741099603">
      <w:bodyDiv w:val="1"/>
      <w:marLeft w:val="0"/>
      <w:marRight w:val="0"/>
      <w:marTop w:val="0"/>
      <w:marBottom w:val="0"/>
      <w:divBdr>
        <w:top w:val="none" w:sz="0" w:space="0" w:color="auto"/>
        <w:left w:val="none" w:sz="0" w:space="0" w:color="auto"/>
        <w:bottom w:val="none" w:sz="0" w:space="0" w:color="auto"/>
        <w:right w:val="none" w:sz="0" w:space="0" w:color="auto"/>
      </w:divBdr>
    </w:div>
    <w:div w:id="1813907640">
      <w:bodyDiv w:val="1"/>
      <w:marLeft w:val="0"/>
      <w:marRight w:val="0"/>
      <w:marTop w:val="0"/>
      <w:marBottom w:val="0"/>
      <w:divBdr>
        <w:top w:val="none" w:sz="0" w:space="0" w:color="auto"/>
        <w:left w:val="none" w:sz="0" w:space="0" w:color="auto"/>
        <w:bottom w:val="none" w:sz="0" w:space="0" w:color="auto"/>
        <w:right w:val="none" w:sz="0" w:space="0" w:color="auto"/>
      </w:divBdr>
      <w:divsChild>
        <w:div w:id="45642314">
          <w:marLeft w:val="0"/>
          <w:marRight w:val="0"/>
          <w:marTop w:val="0"/>
          <w:marBottom w:val="0"/>
          <w:divBdr>
            <w:top w:val="none" w:sz="0" w:space="0" w:color="auto"/>
            <w:left w:val="none" w:sz="0" w:space="0" w:color="auto"/>
            <w:bottom w:val="none" w:sz="0" w:space="0" w:color="auto"/>
            <w:right w:val="none" w:sz="0" w:space="0" w:color="auto"/>
          </w:divBdr>
        </w:div>
        <w:div w:id="529343720">
          <w:marLeft w:val="0"/>
          <w:marRight w:val="0"/>
          <w:marTop w:val="0"/>
          <w:marBottom w:val="0"/>
          <w:divBdr>
            <w:top w:val="none" w:sz="0" w:space="0" w:color="auto"/>
            <w:left w:val="none" w:sz="0" w:space="0" w:color="auto"/>
            <w:bottom w:val="none" w:sz="0" w:space="0" w:color="auto"/>
            <w:right w:val="none" w:sz="0" w:space="0" w:color="auto"/>
          </w:divBdr>
        </w:div>
      </w:divsChild>
    </w:div>
    <w:div w:id="1827017556">
      <w:bodyDiv w:val="1"/>
      <w:marLeft w:val="0"/>
      <w:marRight w:val="0"/>
      <w:marTop w:val="0"/>
      <w:marBottom w:val="0"/>
      <w:divBdr>
        <w:top w:val="none" w:sz="0" w:space="0" w:color="auto"/>
        <w:left w:val="none" w:sz="0" w:space="0" w:color="auto"/>
        <w:bottom w:val="none" w:sz="0" w:space="0" w:color="auto"/>
        <w:right w:val="none" w:sz="0" w:space="0" w:color="auto"/>
      </w:divBdr>
      <w:divsChild>
        <w:div w:id="1911697414">
          <w:marLeft w:val="0"/>
          <w:marRight w:val="0"/>
          <w:marTop w:val="0"/>
          <w:marBottom w:val="0"/>
          <w:divBdr>
            <w:top w:val="none" w:sz="0" w:space="0" w:color="auto"/>
            <w:left w:val="none" w:sz="0" w:space="0" w:color="auto"/>
            <w:bottom w:val="none" w:sz="0" w:space="0" w:color="auto"/>
            <w:right w:val="none" w:sz="0" w:space="0" w:color="auto"/>
          </w:divBdr>
          <w:divsChild>
            <w:div w:id="913978104">
              <w:marLeft w:val="0"/>
              <w:marRight w:val="0"/>
              <w:marTop w:val="0"/>
              <w:marBottom w:val="0"/>
              <w:divBdr>
                <w:top w:val="none" w:sz="0" w:space="0" w:color="auto"/>
                <w:left w:val="none" w:sz="0" w:space="0" w:color="auto"/>
                <w:bottom w:val="none" w:sz="0" w:space="0" w:color="auto"/>
                <w:right w:val="none" w:sz="0" w:space="0" w:color="auto"/>
              </w:divBdr>
              <w:divsChild>
                <w:div w:id="424695345">
                  <w:marLeft w:val="0"/>
                  <w:marRight w:val="0"/>
                  <w:marTop w:val="0"/>
                  <w:marBottom w:val="0"/>
                  <w:divBdr>
                    <w:top w:val="none" w:sz="0" w:space="0" w:color="auto"/>
                    <w:left w:val="none" w:sz="0" w:space="0" w:color="auto"/>
                    <w:bottom w:val="none" w:sz="0" w:space="0" w:color="auto"/>
                    <w:right w:val="none" w:sz="0" w:space="0" w:color="auto"/>
                  </w:divBdr>
                  <w:divsChild>
                    <w:div w:id="413743783">
                      <w:marLeft w:val="0"/>
                      <w:marRight w:val="0"/>
                      <w:marTop w:val="0"/>
                      <w:marBottom w:val="0"/>
                      <w:divBdr>
                        <w:top w:val="none" w:sz="0" w:space="0" w:color="auto"/>
                        <w:left w:val="none" w:sz="0" w:space="0" w:color="auto"/>
                        <w:bottom w:val="none" w:sz="0" w:space="0" w:color="auto"/>
                        <w:right w:val="none" w:sz="0" w:space="0" w:color="auto"/>
                      </w:divBdr>
                    </w:div>
                    <w:div w:id="948388873">
                      <w:marLeft w:val="0"/>
                      <w:marRight w:val="0"/>
                      <w:marTop w:val="0"/>
                      <w:marBottom w:val="0"/>
                      <w:divBdr>
                        <w:top w:val="none" w:sz="0" w:space="0" w:color="auto"/>
                        <w:left w:val="none" w:sz="0" w:space="0" w:color="auto"/>
                        <w:bottom w:val="none" w:sz="0" w:space="0" w:color="auto"/>
                        <w:right w:val="none" w:sz="0" w:space="0" w:color="auto"/>
                      </w:divBdr>
                    </w:div>
                    <w:div w:id="1056319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371617">
              <w:marLeft w:val="0"/>
              <w:marRight w:val="0"/>
              <w:marTop w:val="0"/>
              <w:marBottom w:val="300"/>
              <w:divBdr>
                <w:top w:val="none" w:sz="0" w:space="0" w:color="auto"/>
                <w:left w:val="none" w:sz="0" w:space="0" w:color="auto"/>
                <w:bottom w:val="none" w:sz="0" w:space="0" w:color="auto"/>
                <w:right w:val="none" w:sz="0" w:space="0" w:color="auto"/>
              </w:divBdr>
            </w:div>
          </w:divsChild>
        </w:div>
        <w:div w:id="1927566439">
          <w:marLeft w:val="0"/>
          <w:marRight w:val="0"/>
          <w:marTop w:val="0"/>
          <w:marBottom w:val="300"/>
          <w:divBdr>
            <w:top w:val="none" w:sz="0" w:space="0" w:color="auto"/>
            <w:left w:val="none" w:sz="0" w:space="0" w:color="auto"/>
            <w:bottom w:val="none" w:sz="0" w:space="0" w:color="auto"/>
            <w:right w:val="none" w:sz="0" w:space="0" w:color="auto"/>
          </w:divBdr>
          <w:divsChild>
            <w:div w:id="1040979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868703">
      <w:bodyDiv w:val="1"/>
      <w:marLeft w:val="0"/>
      <w:marRight w:val="0"/>
      <w:marTop w:val="0"/>
      <w:marBottom w:val="0"/>
      <w:divBdr>
        <w:top w:val="none" w:sz="0" w:space="0" w:color="auto"/>
        <w:left w:val="none" w:sz="0" w:space="0" w:color="auto"/>
        <w:bottom w:val="none" w:sz="0" w:space="0" w:color="auto"/>
        <w:right w:val="none" w:sz="0" w:space="0" w:color="auto"/>
      </w:divBdr>
    </w:div>
    <w:div w:id="1941911017">
      <w:bodyDiv w:val="1"/>
      <w:marLeft w:val="0"/>
      <w:marRight w:val="0"/>
      <w:marTop w:val="0"/>
      <w:marBottom w:val="0"/>
      <w:divBdr>
        <w:top w:val="none" w:sz="0" w:space="0" w:color="auto"/>
        <w:left w:val="none" w:sz="0" w:space="0" w:color="auto"/>
        <w:bottom w:val="none" w:sz="0" w:space="0" w:color="auto"/>
        <w:right w:val="none" w:sz="0" w:space="0" w:color="auto"/>
      </w:divBdr>
    </w:div>
    <w:div w:id="2018533331">
      <w:bodyDiv w:val="1"/>
      <w:marLeft w:val="0"/>
      <w:marRight w:val="0"/>
      <w:marTop w:val="0"/>
      <w:marBottom w:val="0"/>
      <w:divBdr>
        <w:top w:val="none" w:sz="0" w:space="0" w:color="auto"/>
        <w:left w:val="none" w:sz="0" w:space="0" w:color="auto"/>
        <w:bottom w:val="none" w:sz="0" w:space="0" w:color="auto"/>
        <w:right w:val="none" w:sz="0" w:space="0" w:color="auto"/>
      </w:divBdr>
    </w:div>
    <w:div w:id="2073652759">
      <w:bodyDiv w:val="1"/>
      <w:marLeft w:val="0"/>
      <w:marRight w:val="0"/>
      <w:marTop w:val="0"/>
      <w:marBottom w:val="0"/>
      <w:divBdr>
        <w:top w:val="none" w:sz="0" w:space="0" w:color="auto"/>
        <w:left w:val="none" w:sz="0" w:space="0" w:color="auto"/>
        <w:bottom w:val="none" w:sz="0" w:space="0" w:color="auto"/>
        <w:right w:val="none" w:sz="0" w:space="0" w:color="auto"/>
      </w:divBdr>
      <w:divsChild>
        <w:div w:id="311250035">
          <w:marLeft w:val="0"/>
          <w:marRight w:val="0"/>
          <w:marTop w:val="0"/>
          <w:marBottom w:val="0"/>
          <w:divBdr>
            <w:top w:val="none" w:sz="0" w:space="0" w:color="auto"/>
            <w:left w:val="none" w:sz="0" w:space="0" w:color="auto"/>
            <w:bottom w:val="none" w:sz="0" w:space="0" w:color="auto"/>
            <w:right w:val="none" w:sz="0" w:space="0" w:color="auto"/>
          </w:divBdr>
        </w:div>
        <w:div w:id="1140810599">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image" Target="media/image4.png"/><Relationship Id="rId10" Type="http://schemas.microsoft.com/office/2016/09/relationships/commentsIds" Target="commentsIds.xml"/><Relationship Id="rId19" Type="http://schemas.openxmlformats.org/officeDocument/2006/relationships/footer" Target="footer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E:\Users\Maks\Documents\&#1040;&#1088;&#1093;&#1080;&#1074;\ASUS\&#1064;&#1072;&#1073;&#1083;&#1086;&#1085;.dotx"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9F8424C-0550-49DA-AD35-29BDAEBED3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Шаблон.dotx</Template>
  <TotalTime>1</TotalTime>
  <Pages>5</Pages>
  <Words>660</Words>
  <Characters>3767</Characters>
  <Application>Microsoft Office Word</Application>
  <DocSecurity>0</DocSecurity>
  <Lines>31</Lines>
  <Paragraphs>8</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Hewlett-Packard Company</Company>
  <LinksUpToDate>false</LinksUpToDate>
  <CharactersWithSpaces>4419</CharactersWithSpaces>
  <SharedDoc>false</SharedDoc>
  <HLinks>
    <vt:vector size="414" baseType="variant">
      <vt:variant>
        <vt:i4>1441848</vt:i4>
      </vt:variant>
      <vt:variant>
        <vt:i4>416</vt:i4>
      </vt:variant>
      <vt:variant>
        <vt:i4>0</vt:i4>
      </vt:variant>
      <vt:variant>
        <vt:i4>5</vt:i4>
      </vt:variant>
      <vt:variant>
        <vt:lpwstr/>
      </vt:variant>
      <vt:variant>
        <vt:lpwstr>_Toc113283212</vt:lpwstr>
      </vt:variant>
      <vt:variant>
        <vt:i4>1441848</vt:i4>
      </vt:variant>
      <vt:variant>
        <vt:i4>410</vt:i4>
      </vt:variant>
      <vt:variant>
        <vt:i4>0</vt:i4>
      </vt:variant>
      <vt:variant>
        <vt:i4>5</vt:i4>
      </vt:variant>
      <vt:variant>
        <vt:lpwstr/>
      </vt:variant>
      <vt:variant>
        <vt:lpwstr>_Toc113283211</vt:lpwstr>
      </vt:variant>
      <vt:variant>
        <vt:i4>1441848</vt:i4>
      </vt:variant>
      <vt:variant>
        <vt:i4>404</vt:i4>
      </vt:variant>
      <vt:variant>
        <vt:i4>0</vt:i4>
      </vt:variant>
      <vt:variant>
        <vt:i4>5</vt:i4>
      </vt:variant>
      <vt:variant>
        <vt:lpwstr/>
      </vt:variant>
      <vt:variant>
        <vt:lpwstr>_Toc113283210</vt:lpwstr>
      </vt:variant>
      <vt:variant>
        <vt:i4>1507384</vt:i4>
      </vt:variant>
      <vt:variant>
        <vt:i4>398</vt:i4>
      </vt:variant>
      <vt:variant>
        <vt:i4>0</vt:i4>
      </vt:variant>
      <vt:variant>
        <vt:i4>5</vt:i4>
      </vt:variant>
      <vt:variant>
        <vt:lpwstr/>
      </vt:variant>
      <vt:variant>
        <vt:lpwstr>_Toc113283209</vt:lpwstr>
      </vt:variant>
      <vt:variant>
        <vt:i4>1507384</vt:i4>
      </vt:variant>
      <vt:variant>
        <vt:i4>392</vt:i4>
      </vt:variant>
      <vt:variant>
        <vt:i4>0</vt:i4>
      </vt:variant>
      <vt:variant>
        <vt:i4>5</vt:i4>
      </vt:variant>
      <vt:variant>
        <vt:lpwstr/>
      </vt:variant>
      <vt:variant>
        <vt:lpwstr>_Toc113283208</vt:lpwstr>
      </vt:variant>
      <vt:variant>
        <vt:i4>1507384</vt:i4>
      </vt:variant>
      <vt:variant>
        <vt:i4>386</vt:i4>
      </vt:variant>
      <vt:variant>
        <vt:i4>0</vt:i4>
      </vt:variant>
      <vt:variant>
        <vt:i4>5</vt:i4>
      </vt:variant>
      <vt:variant>
        <vt:lpwstr/>
      </vt:variant>
      <vt:variant>
        <vt:lpwstr>_Toc113283207</vt:lpwstr>
      </vt:variant>
      <vt:variant>
        <vt:i4>1507384</vt:i4>
      </vt:variant>
      <vt:variant>
        <vt:i4>380</vt:i4>
      </vt:variant>
      <vt:variant>
        <vt:i4>0</vt:i4>
      </vt:variant>
      <vt:variant>
        <vt:i4>5</vt:i4>
      </vt:variant>
      <vt:variant>
        <vt:lpwstr/>
      </vt:variant>
      <vt:variant>
        <vt:lpwstr>_Toc113283206</vt:lpwstr>
      </vt:variant>
      <vt:variant>
        <vt:i4>1507384</vt:i4>
      </vt:variant>
      <vt:variant>
        <vt:i4>374</vt:i4>
      </vt:variant>
      <vt:variant>
        <vt:i4>0</vt:i4>
      </vt:variant>
      <vt:variant>
        <vt:i4>5</vt:i4>
      </vt:variant>
      <vt:variant>
        <vt:lpwstr/>
      </vt:variant>
      <vt:variant>
        <vt:lpwstr>_Toc113283205</vt:lpwstr>
      </vt:variant>
      <vt:variant>
        <vt:i4>1507384</vt:i4>
      </vt:variant>
      <vt:variant>
        <vt:i4>368</vt:i4>
      </vt:variant>
      <vt:variant>
        <vt:i4>0</vt:i4>
      </vt:variant>
      <vt:variant>
        <vt:i4>5</vt:i4>
      </vt:variant>
      <vt:variant>
        <vt:lpwstr/>
      </vt:variant>
      <vt:variant>
        <vt:lpwstr>_Toc113283204</vt:lpwstr>
      </vt:variant>
      <vt:variant>
        <vt:i4>1507384</vt:i4>
      </vt:variant>
      <vt:variant>
        <vt:i4>362</vt:i4>
      </vt:variant>
      <vt:variant>
        <vt:i4>0</vt:i4>
      </vt:variant>
      <vt:variant>
        <vt:i4>5</vt:i4>
      </vt:variant>
      <vt:variant>
        <vt:lpwstr/>
      </vt:variant>
      <vt:variant>
        <vt:lpwstr>_Toc113283203</vt:lpwstr>
      </vt:variant>
      <vt:variant>
        <vt:i4>1507384</vt:i4>
      </vt:variant>
      <vt:variant>
        <vt:i4>356</vt:i4>
      </vt:variant>
      <vt:variant>
        <vt:i4>0</vt:i4>
      </vt:variant>
      <vt:variant>
        <vt:i4>5</vt:i4>
      </vt:variant>
      <vt:variant>
        <vt:lpwstr/>
      </vt:variant>
      <vt:variant>
        <vt:lpwstr>_Toc113283202</vt:lpwstr>
      </vt:variant>
      <vt:variant>
        <vt:i4>1507384</vt:i4>
      </vt:variant>
      <vt:variant>
        <vt:i4>350</vt:i4>
      </vt:variant>
      <vt:variant>
        <vt:i4>0</vt:i4>
      </vt:variant>
      <vt:variant>
        <vt:i4>5</vt:i4>
      </vt:variant>
      <vt:variant>
        <vt:lpwstr/>
      </vt:variant>
      <vt:variant>
        <vt:lpwstr>_Toc113283201</vt:lpwstr>
      </vt:variant>
      <vt:variant>
        <vt:i4>1507384</vt:i4>
      </vt:variant>
      <vt:variant>
        <vt:i4>344</vt:i4>
      </vt:variant>
      <vt:variant>
        <vt:i4>0</vt:i4>
      </vt:variant>
      <vt:variant>
        <vt:i4>5</vt:i4>
      </vt:variant>
      <vt:variant>
        <vt:lpwstr/>
      </vt:variant>
      <vt:variant>
        <vt:lpwstr>_Toc113283200</vt:lpwstr>
      </vt:variant>
      <vt:variant>
        <vt:i4>1966139</vt:i4>
      </vt:variant>
      <vt:variant>
        <vt:i4>338</vt:i4>
      </vt:variant>
      <vt:variant>
        <vt:i4>0</vt:i4>
      </vt:variant>
      <vt:variant>
        <vt:i4>5</vt:i4>
      </vt:variant>
      <vt:variant>
        <vt:lpwstr/>
      </vt:variant>
      <vt:variant>
        <vt:lpwstr>_Toc113283199</vt:lpwstr>
      </vt:variant>
      <vt:variant>
        <vt:i4>1966139</vt:i4>
      </vt:variant>
      <vt:variant>
        <vt:i4>332</vt:i4>
      </vt:variant>
      <vt:variant>
        <vt:i4>0</vt:i4>
      </vt:variant>
      <vt:variant>
        <vt:i4>5</vt:i4>
      </vt:variant>
      <vt:variant>
        <vt:lpwstr/>
      </vt:variant>
      <vt:variant>
        <vt:lpwstr>_Toc113283198</vt:lpwstr>
      </vt:variant>
      <vt:variant>
        <vt:i4>1966139</vt:i4>
      </vt:variant>
      <vt:variant>
        <vt:i4>326</vt:i4>
      </vt:variant>
      <vt:variant>
        <vt:i4>0</vt:i4>
      </vt:variant>
      <vt:variant>
        <vt:i4>5</vt:i4>
      </vt:variant>
      <vt:variant>
        <vt:lpwstr/>
      </vt:variant>
      <vt:variant>
        <vt:lpwstr>_Toc113283197</vt:lpwstr>
      </vt:variant>
      <vt:variant>
        <vt:i4>1966139</vt:i4>
      </vt:variant>
      <vt:variant>
        <vt:i4>320</vt:i4>
      </vt:variant>
      <vt:variant>
        <vt:i4>0</vt:i4>
      </vt:variant>
      <vt:variant>
        <vt:i4>5</vt:i4>
      </vt:variant>
      <vt:variant>
        <vt:lpwstr/>
      </vt:variant>
      <vt:variant>
        <vt:lpwstr>_Toc113283196</vt:lpwstr>
      </vt:variant>
      <vt:variant>
        <vt:i4>1966139</vt:i4>
      </vt:variant>
      <vt:variant>
        <vt:i4>314</vt:i4>
      </vt:variant>
      <vt:variant>
        <vt:i4>0</vt:i4>
      </vt:variant>
      <vt:variant>
        <vt:i4>5</vt:i4>
      </vt:variant>
      <vt:variant>
        <vt:lpwstr/>
      </vt:variant>
      <vt:variant>
        <vt:lpwstr>_Toc113283195</vt:lpwstr>
      </vt:variant>
      <vt:variant>
        <vt:i4>1966139</vt:i4>
      </vt:variant>
      <vt:variant>
        <vt:i4>308</vt:i4>
      </vt:variant>
      <vt:variant>
        <vt:i4>0</vt:i4>
      </vt:variant>
      <vt:variant>
        <vt:i4>5</vt:i4>
      </vt:variant>
      <vt:variant>
        <vt:lpwstr/>
      </vt:variant>
      <vt:variant>
        <vt:lpwstr>_Toc113283194</vt:lpwstr>
      </vt:variant>
      <vt:variant>
        <vt:i4>1966139</vt:i4>
      </vt:variant>
      <vt:variant>
        <vt:i4>302</vt:i4>
      </vt:variant>
      <vt:variant>
        <vt:i4>0</vt:i4>
      </vt:variant>
      <vt:variant>
        <vt:i4>5</vt:i4>
      </vt:variant>
      <vt:variant>
        <vt:lpwstr/>
      </vt:variant>
      <vt:variant>
        <vt:lpwstr>_Toc113283193</vt:lpwstr>
      </vt:variant>
      <vt:variant>
        <vt:i4>1966139</vt:i4>
      </vt:variant>
      <vt:variant>
        <vt:i4>296</vt:i4>
      </vt:variant>
      <vt:variant>
        <vt:i4>0</vt:i4>
      </vt:variant>
      <vt:variant>
        <vt:i4>5</vt:i4>
      </vt:variant>
      <vt:variant>
        <vt:lpwstr/>
      </vt:variant>
      <vt:variant>
        <vt:lpwstr>_Toc113283192</vt:lpwstr>
      </vt:variant>
      <vt:variant>
        <vt:i4>1966139</vt:i4>
      </vt:variant>
      <vt:variant>
        <vt:i4>290</vt:i4>
      </vt:variant>
      <vt:variant>
        <vt:i4>0</vt:i4>
      </vt:variant>
      <vt:variant>
        <vt:i4>5</vt:i4>
      </vt:variant>
      <vt:variant>
        <vt:lpwstr/>
      </vt:variant>
      <vt:variant>
        <vt:lpwstr>_Toc113283191</vt:lpwstr>
      </vt:variant>
      <vt:variant>
        <vt:i4>1966139</vt:i4>
      </vt:variant>
      <vt:variant>
        <vt:i4>284</vt:i4>
      </vt:variant>
      <vt:variant>
        <vt:i4>0</vt:i4>
      </vt:variant>
      <vt:variant>
        <vt:i4>5</vt:i4>
      </vt:variant>
      <vt:variant>
        <vt:lpwstr/>
      </vt:variant>
      <vt:variant>
        <vt:lpwstr>_Toc113283190</vt:lpwstr>
      </vt:variant>
      <vt:variant>
        <vt:i4>2031675</vt:i4>
      </vt:variant>
      <vt:variant>
        <vt:i4>278</vt:i4>
      </vt:variant>
      <vt:variant>
        <vt:i4>0</vt:i4>
      </vt:variant>
      <vt:variant>
        <vt:i4>5</vt:i4>
      </vt:variant>
      <vt:variant>
        <vt:lpwstr/>
      </vt:variant>
      <vt:variant>
        <vt:lpwstr>_Toc113283189</vt:lpwstr>
      </vt:variant>
      <vt:variant>
        <vt:i4>2031675</vt:i4>
      </vt:variant>
      <vt:variant>
        <vt:i4>272</vt:i4>
      </vt:variant>
      <vt:variant>
        <vt:i4>0</vt:i4>
      </vt:variant>
      <vt:variant>
        <vt:i4>5</vt:i4>
      </vt:variant>
      <vt:variant>
        <vt:lpwstr/>
      </vt:variant>
      <vt:variant>
        <vt:lpwstr>_Toc113283188</vt:lpwstr>
      </vt:variant>
      <vt:variant>
        <vt:i4>2031675</vt:i4>
      </vt:variant>
      <vt:variant>
        <vt:i4>266</vt:i4>
      </vt:variant>
      <vt:variant>
        <vt:i4>0</vt:i4>
      </vt:variant>
      <vt:variant>
        <vt:i4>5</vt:i4>
      </vt:variant>
      <vt:variant>
        <vt:lpwstr/>
      </vt:variant>
      <vt:variant>
        <vt:lpwstr>_Toc113283187</vt:lpwstr>
      </vt:variant>
      <vt:variant>
        <vt:i4>2031675</vt:i4>
      </vt:variant>
      <vt:variant>
        <vt:i4>260</vt:i4>
      </vt:variant>
      <vt:variant>
        <vt:i4>0</vt:i4>
      </vt:variant>
      <vt:variant>
        <vt:i4>5</vt:i4>
      </vt:variant>
      <vt:variant>
        <vt:lpwstr/>
      </vt:variant>
      <vt:variant>
        <vt:lpwstr>_Toc113283186</vt:lpwstr>
      </vt:variant>
      <vt:variant>
        <vt:i4>2031675</vt:i4>
      </vt:variant>
      <vt:variant>
        <vt:i4>254</vt:i4>
      </vt:variant>
      <vt:variant>
        <vt:i4>0</vt:i4>
      </vt:variant>
      <vt:variant>
        <vt:i4>5</vt:i4>
      </vt:variant>
      <vt:variant>
        <vt:lpwstr/>
      </vt:variant>
      <vt:variant>
        <vt:lpwstr>_Toc113283185</vt:lpwstr>
      </vt:variant>
      <vt:variant>
        <vt:i4>2031675</vt:i4>
      </vt:variant>
      <vt:variant>
        <vt:i4>248</vt:i4>
      </vt:variant>
      <vt:variant>
        <vt:i4>0</vt:i4>
      </vt:variant>
      <vt:variant>
        <vt:i4>5</vt:i4>
      </vt:variant>
      <vt:variant>
        <vt:lpwstr/>
      </vt:variant>
      <vt:variant>
        <vt:lpwstr>_Toc113283184</vt:lpwstr>
      </vt:variant>
      <vt:variant>
        <vt:i4>2031675</vt:i4>
      </vt:variant>
      <vt:variant>
        <vt:i4>242</vt:i4>
      </vt:variant>
      <vt:variant>
        <vt:i4>0</vt:i4>
      </vt:variant>
      <vt:variant>
        <vt:i4>5</vt:i4>
      </vt:variant>
      <vt:variant>
        <vt:lpwstr/>
      </vt:variant>
      <vt:variant>
        <vt:lpwstr>_Toc113283183</vt:lpwstr>
      </vt:variant>
      <vt:variant>
        <vt:i4>2031675</vt:i4>
      </vt:variant>
      <vt:variant>
        <vt:i4>236</vt:i4>
      </vt:variant>
      <vt:variant>
        <vt:i4>0</vt:i4>
      </vt:variant>
      <vt:variant>
        <vt:i4>5</vt:i4>
      </vt:variant>
      <vt:variant>
        <vt:lpwstr/>
      </vt:variant>
      <vt:variant>
        <vt:lpwstr>_Toc113283182</vt:lpwstr>
      </vt:variant>
      <vt:variant>
        <vt:i4>2031675</vt:i4>
      </vt:variant>
      <vt:variant>
        <vt:i4>230</vt:i4>
      </vt:variant>
      <vt:variant>
        <vt:i4>0</vt:i4>
      </vt:variant>
      <vt:variant>
        <vt:i4>5</vt:i4>
      </vt:variant>
      <vt:variant>
        <vt:lpwstr/>
      </vt:variant>
      <vt:variant>
        <vt:lpwstr>_Toc113283181</vt:lpwstr>
      </vt:variant>
      <vt:variant>
        <vt:i4>2031675</vt:i4>
      </vt:variant>
      <vt:variant>
        <vt:i4>224</vt:i4>
      </vt:variant>
      <vt:variant>
        <vt:i4>0</vt:i4>
      </vt:variant>
      <vt:variant>
        <vt:i4>5</vt:i4>
      </vt:variant>
      <vt:variant>
        <vt:lpwstr/>
      </vt:variant>
      <vt:variant>
        <vt:lpwstr>_Toc113283180</vt:lpwstr>
      </vt:variant>
      <vt:variant>
        <vt:i4>1048635</vt:i4>
      </vt:variant>
      <vt:variant>
        <vt:i4>218</vt:i4>
      </vt:variant>
      <vt:variant>
        <vt:i4>0</vt:i4>
      </vt:variant>
      <vt:variant>
        <vt:i4>5</vt:i4>
      </vt:variant>
      <vt:variant>
        <vt:lpwstr/>
      </vt:variant>
      <vt:variant>
        <vt:lpwstr>_Toc113283179</vt:lpwstr>
      </vt:variant>
      <vt:variant>
        <vt:i4>1048635</vt:i4>
      </vt:variant>
      <vt:variant>
        <vt:i4>212</vt:i4>
      </vt:variant>
      <vt:variant>
        <vt:i4>0</vt:i4>
      </vt:variant>
      <vt:variant>
        <vt:i4>5</vt:i4>
      </vt:variant>
      <vt:variant>
        <vt:lpwstr/>
      </vt:variant>
      <vt:variant>
        <vt:lpwstr>_Toc113283178</vt:lpwstr>
      </vt:variant>
      <vt:variant>
        <vt:i4>1048635</vt:i4>
      </vt:variant>
      <vt:variant>
        <vt:i4>206</vt:i4>
      </vt:variant>
      <vt:variant>
        <vt:i4>0</vt:i4>
      </vt:variant>
      <vt:variant>
        <vt:i4>5</vt:i4>
      </vt:variant>
      <vt:variant>
        <vt:lpwstr/>
      </vt:variant>
      <vt:variant>
        <vt:lpwstr>_Toc113283177</vt:lpwstr>
      </vt:variant>
      <vt:variant>
        <vt:i4>1048635</vt:i4>
      </vt:variant>
      <vt:variant>
        <vt:i4>200</vt:i4>
      </vt:variant>
      <vt:variant>
        <vt:i4>0</vt:i4>
      </vt:variant>
      <vt:variant>
        <vt:i4>5</vt:i4>
      </vt:variant>
      <vt:variant>
        <vt:lpwstr/>
      </vt:variant>
      <vt:variant>
        <vt:lpwstr>_Toc113283176</vt:lpwstr>
      </vt:variant>
      <vt:variant>
        <vt:i4>1048635</vt:i4>
      </vt:variant>
      <vt:variant>
        <vt:i4>194</vt:i4>
      </vt:variant>
      <vt:variant>
        <vt:i4>0</vt:i4>
      </vt:variant>
      <vt:variant>
        <vt:i4>5</vt:i4>
      </vt:variant>
      <vt:variant>
        <vt:lpwstr/>
      </vt:variant>
      <vt:variant>
        <vt:lpwstr>_Toc113283175</vt:lpwstr>
      </vt:variant>
      <vt:variant>
        <vt:i4>1048635</vt:i4>
      </vt:variant>
      <vt:variant>
        <vt:i4>188</vt:i4>
      </vt:variant>
      <vt:variant>
        <vt:i4>0</vt:i4>
      </vt:variant>
      <vt:variant>
        <vt:i4>5</vt:i4>
      </vt:variant>
      <vt:variant>
        <vt:lpwstr/>
      </vt:variant>
      <vt:variant>
        <vt:lpwstr>_Toc113283174</vt:lpwstr>
      </vt:variant>
      <vt:variant>
        <vt:i4>1048635</vt:i4>
      </vt:variant>
      <vt:variant>
        <vt:i4>182</vt:i4>
      </vt:variant>
      <vt:variant>
        <vt:i4>0</vt:i4>
      </vt:variant>
      <vt:variant>
        <vt:i4>5</vt:i4>
      </vt:variant>
      <vt:variant>
        <vt:lpwstr/>
      </vt:variant>
      <vt:variant>
        <vt:lpwstr>_Toc113283173</vt:lpwstr>
      </vt:variant>
      <vt:variant>
        <vt:i4>1048635</vt:i4>
      </vt:variant>
      <vt:variant>
        <vt:i4>176</vt:i4>
      </vt:variant>
      <vt:variant>
        <vt:i4>0</vt:i4>
      </vt:variant>
      <vt:variant>
        <vt:i4>5</vt:i4>
      </vt:variant>
      <vt:variant>
        <vt:lpwstr/>
      </vt:variant>
      <vt:variant>
        <vt:lpwstr>_Toc113283172</vt:lpwstr>
      </vt:variant>
      <vt:variant>
        <vt:i4>1048635</vt:i4>
      </vt:variant>
      <vt:variant>
        <vt:i4>170</vt:i4>
      </vt:variant>
      <vt:variant>
        <vt:i4>0</vt:i4>
      </vt:variant>
      <vt:variant>
        <vt:i4>5</vt:i4>
      </vt:variant>
      <vt:variant>
        <vt:lpwstr/>
      </vt:variant>
      <vt:variant>
        <vt:lpwstr>_Toc113283171</vt:lpwstr>
      </vt:variant>
      <vt:variant>
        <vt:i4>1048635</vt:i4>
      </vt:variant>
      <vt:variant>
        <vt:i4>164</vt:i4>
      </vt:variant>
      <vt:variant>
        <vt:i4>0</vt:i4>
      </vt:variant>
      <vt:variant>
        <vt:i4>5</vt:i4>
      </vt:variant>
      <vt:variant>
        <vt:lpwstr/>
      </vt:variant>
      <vt:variant>
        <vt:lpwstr>_Toc113283170</vt:lpwstr>
      </vt:variant>
      <vt:variant>
        <vt:i4>1114171</vt:i4>
      </vt:variant>
      <vt:variant>
        <vt:i4>158</vt:i4>
      </vt:variant>
      <vt:variant>
        <vt:i4>0</vt:i4>
      </vt:variant>
      <vt:variant>
        <vt:i4>5</vt:i4>
      </vt:variant>
      <vt:variant>
        <vt:lpwstr/>
      </vt:variant>
      <vt:variant>
        <vt:lpwstr>_Toc113283169</vt:lpwstr>
      </vt:variant>
      <vt:variant>
        <vt:i4>1114171</vt:i4>
      </vt:variant>
      <vt:variant>
        <vt:i4>152</vt:i4>
      </vt:variant>
      <vt:variant>
        <vt:i4>0</vt:i4>
      </vt:variant>
      <vt:variant>
        <vt:i4>5</vt:i4>
      </vt:variant>
      <vt:variant>
        <vt:lpwstr/>
      </vt:variant>
      <vt:variant>
        <vt:lpwstr>_Toc113283168</vt:lpwstr>
      </vt:variant>
      <vt:variant>
        <vt:i4>1114171</vt:i4>
      </vt:variant>
      <vt:variant>
        <vt:i4>146</vt:i4>
      </vt:variant>
      <vt:variant>
        <vt:i4>0</vt:i4>
      </vt:variant>
      <vt:variant>
        <vt:i4>5</vt:i4>
      </vt:variant>
      <vt:variant>
        <vt:lpwstr/>
      </vt:variant>
      <vt:variant>
        <vt:lpwstr>_Toc113283167</vt:lpwstr>
      </vt:variant>
      <vt:variant>
        <vt:i4>1114171</vt:i4>
      </vt:variant>
      <vt:variant>
        <vt:i4>140</vt:i4>
      </vt:variant>
      <vt:variant>
        <vt:i4>0</vt:i4>
      </vt:variant>
      <vt:variant>
        <vt:i4>5</vt:i4>
      </vt:variant>
      <vt:variant>
        <vt:lpwstr/>
      </vt:variant>
      <vt:variant>
        <vt:lpwstr>_Toc113283166</vt:lpwstr>
      </vt:variant>
      <vt:variant>
        <vt:i4>1114171</vt:i4>
      </vt:variant>
      <vt:variant>
        <vt:i4>134</vt:i4>
      </vt:variant>
      <vt:variant>
        <vt:i4>0</vt:i4>
      </vt:variant>
      <vt:variant>
        <vt:i4>5</vt:i4>
      </vt:variant>
      <vt:variant>
        <vt:lpwstr/>
      </vt:variant>
      <vt:variant>
        <vt:lpwstr>_Toc113283165</vt:lpwstr>
      </vt:variant>
      <vt:variant>
        <vt:i4>1114171</vt:i4>
      </vt:variant>
      <vt:variant>
        <vt:i4>128</vt:i4>
      </vt:variant>
      <vt:variant>
        <vt:i4>0</vt:i4>
      </vt:variant>
      <vt:variant>
        <vt:i4>5</vt:i4>
      </vt:variant>
      <vt:variant>
        <vt:lpwstr/>
      </vt:variant>
      <vt:variant>
        <vt:lpwstr>_Toc113283164</vt:lpwstr>
      </vt:variant>
      <vt:variant>
        <vt:i4>1114171</vt:i4>
      </vt:variant>
      <vt:variant>
        <vt:i4>122</vt:i4>
      </vt:variant>
      <vt:variant>
        <vt:i4>0</vt:i4>
      </vt:variant>
      <vt:variant>
        <vt:i4>5</vt:i4>
      </vt:variant>
      <vt:variant>
        <vt:lpwstr/>
      </vt:variant>
      <vt:variant>
        <vt:lpwstr>_Toc113283163</vt:lpwstr>
      </vt:variant>
      <vt:variant>
        <vt:i4>1114171</vt:i4>
      </vt:variant>
      <vt:variant>
        <vt:i4>116</vt:i4>
      </vt:variant>
      <vt:variant>
        <vt:i4>0</vt:i4>
      </vt:variant>
      <vt:variant>
        <vt:i4>5</vt:i4>
      </vt:variant>
      <vt:variant>
        <vt:lpwstr/>
      </vt:variant>
      <vt:variant>
        <vt:lpwstr>_Toc113283162</vt:lpwstr>
      </vt:variant>
      <vt:variant>
        <vt:i4>1114171</vt:i4>
      </vt:variant>
      <vt:variant>
        <vt:i4>110</vt:i4>
      </vt:variant>
      <vt:variant>
        <vt:i4>0</vt:i4>
      </vt:variant>
      <vt:variant>
        <vt:i4>5</vt:i4>
      </vt:variant>
      <vt:variant>
        <vt:lpwstr/>
      </vt:variant>
      <vt:variant>
        <vt:lpwstr>_Toc113283161</vt:lpwstr>
      </vt:variant>
      <vt:variant>
        <vt:i4>1114171</vt:i4>
      </vt:variant>
      <vt:variant>
        <vt:i4>104</vt:i4>
      </vt:variant>
      <vt:variant>
        <vt:i4>0</vt:i4>
      </vt:variant>
      <vt:variant>
        <vt:i4>5</vt:i4>
      </vt:variant>
      <vt:variant>
        <vt:lpwstr/>
      </vt:variant>
      <vt:variant>
        <vt:lpwstr>_Toc113283160</vt:lpwstr>
      </vt:variant>
      <vt:variant>
        <vt:i4>1179707</vt:i4>
      </vt:variant>
      <vt:variant>
        <vt:i4>98</vt:i4>
      </vt:variant>
      <vt:variant>
        <vt:i4>0</vt:i4>
      </vt:variant>
      <vt:variant>
        <vt:i4>5</vt:i4>
      </vt:variant>
      <vt:variant>
        <vt:lpwstr/>
      </vt:variant>
      <vt:variant>
        <vt:lpwstr>_Toc113283159</vt:lpwstr>
      </vt:variant>
      <vt:variant>
        <vt:i4>1179707</vt:i4>
      </vt:variant>
      <vt:variant>
        <vt:i4>92</vt:i4>
      </vt:variant>
      <vt:variant>
        <vt:i4>0</vt:i4>
      </vt:variant>
      <vt:variant>
        <vt:i4>5</vt:i4>
      </vt:variant>
      <vt:variant>
        <vt:lpwstr/>
      </vt:variant>
      <vt:variant>
        <vt:lpwstr>_Toc113283158</vt:lpwstr>
      </vt:variant>
      <vt:variant>
        <vt:i4>1179707</vt:i4>
      </vt:variant>
      <vt:variant>
        <vt:i4>86</vt:i4>
      </vt:variant>
      <vt:variant>
        <vt:i4>0</vt:i4>
      </vt:variant>
      <vt:variant>
        <vt:i4>5</vt:i4>
      </vt:variant>
      <vt:variant>
        <vt:lpwstr/>
      </vt:variant>
      <vt:variant>
        <vt:lpwstr>_Toc113283157</vt:lpwstr>
      </vt:variant>
      <vt:variant>
        <vt:i4>1179707</vt:i4>
      </vt:variant>
      <vt:variant>
        <vt:i4>80</vt:i4>
      </vt:variant>
      <vt:variant>
        <vt:i4>0</vt:i4>
      </vt:variant>
      <vt:variant>
        <vt:i4>5</vt:i4>
      </vt:variant>
      <vt:variant>
        <vt:lpwstr/>
      </vt:variant>
      <vt:variant>
        <vt:lpwstr>_Toc113283156</vt:lpwstr>
      </vt:variant>
      <vt:variant>
        <vt:i4>1179707</vt:i4>
      </vt:variant>
      <vt:variant>
        <vt:i4>74</vt:i4>
      </vt:variant>
      <vt:variant>
        <vt:i4>0</vt:i4>
      </vt:variant>
      <vt:variant>
        <vt:i4>5</vt:i4>
      </vt:variant>
      <vt:variant>
        <vt:lpwstr/>
      </vt:variant>
      <vt:variant>
        <vt:lpwstr>_Toc113283155</vt:lpwstr>
      </vt:variant>
      <vt:variant>
        <vt:i4>1179707</vt:i4>
      </vt:variant>
      <vt:variant>
        <vt:i4>68</vt:i4>
      </vt:variant>
      <vt:variant>
        <vt:i4>0</vt:i4>
      </vt:variant>
      <vt:variant>
        <vt:i4>5</vt:i4>
      </vt:variant>
      <vt:variant>
        <vt:lpwstr/>
      </vt:variant>
      <vt:variant>
        <vt:lpwstr>_Toc113283154</vt:lpwstr>
      </vt:variant>
      <vt:variant>
        <vt:i4>1179707</vt:i4>
      </vt:variant>
      <vt:variant>
        <vt:i4>62</vt:i4>
      </vt:variant>
      <vt:variant>
        <vt:i4>0</vt:i4>
      </vt:variant>
      <vt:variant>
        <vt:i4>5</vt:i4>
      </vt:variant>
      <vt:variant>
        <vt:lpwstr/>
      </vt:variant>
      <vt:variant>
        <vt:lpwstr>_Toc113283153</vt:lpwstr>
      </vt:variant>
      <vt:variant>
        <vt:i4>1179707</vt:i4>
      </vt:variant>
      <vt:variant>
        <vt:i4>56</vt:i4>
      </vt:variant>
      <vt:variant>
        <vt:i4>0</vt:i4>
      </vt:variant>
      <vt:variant>
        <vt:i4>5</vt:i4>
      </vt:variant>
      <vt:variant>
        <vt:lpwstr/>
      </vt:variant>
      <vt:variant>
        <vt:lpwstr>_Toc113283152</vt:lpwstr>
      </vt:variant>
      <vt:variant>
        <vt:i4>1179707</vt:i4>
      </vt:variant>
      <vt:variant>
        <vt:i4>50</vt:i4>
      </vt:variant>
      <vt:variant>
        <vt:i4>0</vt:i4>
      </vt:variant>
      <vt:variant>
        <vt:i4>5</vt:i4>
      </vt:variant>
      <vt:variant>
        <vt:lpwstr/>
      </vt:variant>
      <vt:variant>
        <vt:lpwstr>_Toc113283151</vt:lpwstr>
      </vt:variant>
      <vt:variant>
        <vt:i4>1179707</vt:i4>
      </vt:variant>
      <vt:variant>
        <vt:i4>44</vt:i4>
      </vt:variant>
      <vt:variant>
        <vt:i4>0</vt:i4>
      </vt:variant>
      <vt:variant>
        <vt:i4>5</vt:i4>
      </vt:variant>
      <vt:variant>
        <vt:lpwstr/>
      </vt:variant>
      <vt:variant>
        <vt:lpwstr>_Toc113283150</vt:lpwstr>
      </vt:variant>
      <vt:variant>
        <vt:i4>1245243</vt:i4>
      </vt:variant>
      <vt:variant>
        <vt:i4>38</vt:i4>
      </vt:variant>
      <vt:variant>
        <vt:i4>0</vt:i4>
      </vt:variant>
      <vt:variant>
        <vt:i4>5</vt:i4>
      </vt:variant>
      <vt:variant>
        <vt:lpwstr/>
      </vt:variant>
      <vt:variant>
        <vt:lpwstr>_Toc113283149</vt:lpwstr>
      </vt:variant>
      <vt:variant>
        <vt:i4>1245243</vt:i4>
      </vt:variant>
      <vt:variant>
        <vt:i4>32</vt:i4>
      </vt:variant>
      <vt:variant>
        <vt:i4>0</vt:i4>
      </vt:variant>
      <vt:variant>
        <vt:i4>5</vt:i4>
      </vt:variant>
      <vt:variant>
        <vt:lpwstr/>
      </vt:variant>
      <vt:variant>
        <vt:lpwstr>_Toc113283148</vt:lpwstr>
      </vt:variant>
      <vt:variant>
        <vt:i4>1245243</vt:i4>
      </vt:variant>
      <vt:variant>
        <vt:i4>26</vt:i4>
      </vt:variant>
      <vt:variant>
        <vt:i4>0</vt:i4>
      </vt:variant>
      <vt:variant>
        <vt:i4>5</vt:i4>
      </vt:variant>
      <vt:variant>
        <vt:lpwstr/>
      </vt:variant>
      <vt:variant>
        <vt:lpwstr>_Toc113283147</vt:lpwstr>
      </vt:variant>
      <vt:variant>
        <vt:i4>1245243</vt:i4>
      </vt:variant>
      <vt:variant>
        <vt:i4>20</vt:i4>
      </vt:variant>
      <vt:variant>
        <vt:i4>0</vt:i4>
      </vt:variant>
      <vt:variant>
        <vt:i4>5</vt:i4>
      </vt:variant>
      <vt:variant>
        <vt:lpwstr/>
      </vt:variant>
      <vt:variant>
        <vt:lpwstr>_Toc113283146</vt:lpwstr>
      </vt:variant>
      <vt:variant>
        <vt:i4>1245243</vt:i4>
      </vt:variant>
      <vt:variant>
        <vt:i4>14</vt:i4>
      </vt:variant>
      <vt:variant>
        <vt:i4>0</vt:i4>
      </vt:variant>
      <vt:variant>
        <vt:i4>5</vt:i4>
      </vt:variant>
      <vt:variant>
        <vt:lpwstr/>
      </vt:variant>
      <vt:variant>
        <vt:lpwstr>_Toc113283145</vt:lpwstr>
      </vt:variant>
      <vt:variant>
        <vt:i4>1245243</vt:i4>
      </vt:variant>
      <vt:variant>
        <vt:i4>8</vt:i4>
      </vt:variant>
      <vt:variant>
        <vt:i4>0</vt:i4>
      </vt:variant>
      <vt:variant>
        <vt:i4>5</vt:i4>
      </vt:variant>
      <vt:variant>
        <vt:lpwstr/>
      </vt:variant>
      <vt:variant>
        <vt:lpwstr>_Toc113283144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cp:lastModifiedBy>Максим Меркулов</cp:lastModifiedBy>
  <cp:revision>3</cp:revision>
  <cp:lastPrinted>2020-07-10T08:25:00Z</cp:lastPrinted>
  <dcterms:created xsi:type="dcterms:W3CDTF">2022-09-07T11:03:00Z</dcterms:created>
  <dcterms:modified xsi:type="dcterms:W3CDTF">2022-09-07T11:04:00Z</dcterms:modified>
</cp:coreProperties>
</file>